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322A34" w:rsidRDefault="000C2A9B" w:rsidP="00322A34">
      <w:pPr>
        <w:jc w:val="center"/>
      </w:pPr>
      <w:bookmarkStart w:id="0" w:name="_Toc342798910"/>
      <w:r>
        <w:rPr>
          <w:noProof/>
          <w:szCs w:val="21"/>
        </w:rPr>
        <w:drawing>
          <wp:inline distT="0" distB="0" distL="0" distR="0">
            <wp:extent cx="2647950" cy="447675"/>
            <wp:effectExtent l="0" t="0" r="0" b="9525"/>
            <wp:docPr id="3" name="图片 1"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st1"/>
                    <pic:cNvPicPr>
                      <a:picLocks noChangeAspect="1" noChangeArrowheads="1"/>
                    </pic:cNvPicPr>
                  </pic:nvPicPr>
                  <pic:blipFill>
                    <a:blip r:embed="rId8" cstate="print">
                      <a:grayscl/>
                      <a:biLevel thresh="50000"/>
                      <a:extLst>
                        <a:ext uri="{28A0092B-C50C-407E-A947-70E740481C1C}">
                          <a14:useLocalDpi xmlns:a14="http://schemas.microsoft.com/office/drawing/2010/main" val="0"/>
                        </a:ext>
                      </a:extLst>
                    </a:blip>
                    <a:srcRect/>
                    <a:stretch>
                      <a:fillRect/>
                    </a:stretch>
                  </pic:blipFill>
                  <pic:spPr bwMode="auto">
                    <a:xfrm>
                      <a:off x="0" y="0"/>
                      <a:ext cx="2647950" cy="447675"/>
                    </a:xfrm>
                    <a:prstGeom prst="rect">
                      <a:avLst/>
                    </a:prstGeom>
                    <a:noFill/>
                    <a:ln>
                      <a:noFill/>
                    </a:ln>
                  </pic:spPr>
                </pic:pic>
              </a:graphicData>
            </a:graphic>
          </wp:inline>
        </w:drawing>
      </w:r>
    </w:p>
    <w:p w:rsidR="00322A34" w:rsidRDefault="00322A34" w:rsidP="00322A34"/>
    <w:p w:rsidR="00322A34" w:rsidRDefault="00322A34" w:rsidP="00322A34"/>
    <w:p w:rsidR="00322A34" w:rsidRDefault="00AF13D3" w:rsidP="00322A34">
      <w:pPr>
        <w:jc w:val="center"/>
        <w:rPr>
          <w:rFonts w:ascii="仿宋" w:eastAsia="仿宋" w:hAnsi="仿宋"/>
          <w:b/>
          <w:sz w:val="84"/>
          <w:szCs w:val="84"/>
        </w:rPr>
      </w:pPr>
      <w:r w:rsidRPr="00AF13D3">
        <w:rPr>
          <w:rFonts w:ascii="仿宋" w:eastAsia="仿宋" w:hAnsi="仿宋" w:hint="eastAsia"/>
          <w:b/>
          <w:sz w:val="84"/>
          <w:szCs w:val="84"/>
        </w:rPr>
        <w:t>实验</w:t>
      </w:r>
      <w:r w:rsidR="00322A34">
        <w:rPr>
          <w:rFonts w:ascii="仿宋" w:eastAsia="仿宋" w:hAnsi="仿宋" w:hint="eastAsia"/>
          <w:b/>
          <w:sz w:val="84"/>
          <w:szCs w:val="84"/>
        </w:rPr>
        <w:t>报告</w:t>
      </w:r>
    </w:p>
    <w:p w:rsidR="00322A34" w:rsidRDefault="00322A34" w:rsidP="00322A34"/>
    <w:p w:rsidR="00322A34" w:rsidRDefault="00322A34" w:rsidP="00322A34"/>
    <w:p w:rsidR="00322A34" w:rsidRDefault="00322A34" w:rsidP="00322A34">
      <w:pPr>
        <w:rPr>
          <w:b/>
          <w:sz w:val="36"/>
          <w:szCs w:val="36"/>
        </w:rPr>
      </w:pPr>
    </w:p>
    <w:p w:rsidR="00AF13D3" w:rsidRDefault="00AF13D3" w:rsidP="00322A34">
      <w:pPr>
        <w:rPr>
          <w:b/>
          <w:sz w:val="36"/>
          <w:szCs w:val="36"/>
        </w:rPr>
      </w:pPr>
    </w:p>
    <w:p w:rsidR="00AF13D3" w:rsidRDefault="00AF13D3" w:rsidP="00322A34">
      <w:pPr>
        <w:rPr>
          <w:b/>
          <w:sz w:val="36"/>
          <w:szCs w:val="36"/>
        </w:rPr>
      </w:pPr>
    </w:p>
    <w:p w:rsidR="00322A34" w:rsidRDefault="00322A34" w:rsidP="00322A34">
      <w:pPr>
        <w:ind w:firstLineChars="193" w:firstLine="698"/>
        <w:rPr>
          <w:b/>
          <w:sz w:val="36"/>
          <w:szCs w:val="36"/>
          <w:u w:val="single"/>
        </w:rPr>
      </w:pPr>
      <w:r>
        <w:rPr>
          <w:rFonts w:ascii="黑体" w:eastAsia="黑体" w:hAnsi="黑体" w:hint="eastAsia"/>
          <w:b/>
          <w:sz w:val="36"/>
          <w:szCs w:val="36"/>
        </w:rPr>
        <w:t>题目</w:t>
      </w:r>
      <w:r>
        <w:rPr>
          <w:rFonts w:hint="eastAsia"/>
          <w:b/>
          <w:sz w:val="36"/>
          <w:szCs w:val="36"/>
        </w:rPr>
        <w:t>：</w:t>
      </w:r>
      <w:r>
        <w:rPr>
          <w:rFonts w:hint="eastAsia"/>
          <w:b/>
          <w:sz w:val="36"/>
          <w:szCs w:val="36"/>
          <w:u w:val="single"/>
        </w:rPr>
        <w:t xml:space="preserve"> </w:t>
      </w:r>
      <w:r>
        <w:rPr>
          <w:rFonts w:ascii="黑体" w:eastAsia="黑体" w:hAnsi="黑体" w:hint="eastAsia"/>
          <w:b/>
          <w:sz w:val="36"/>
          <w:szCs w:val="36"/>
          <w:u w:val="single"/>
        </w:rPr>
        <w:t xml:space="preserve"> </w:t>
      </w:r>
      <w:r w:rsidR="005D2388">
        <w:rPr>
          <w:rFonts w:ascii="黑体" w:eastAsia="黑体" w:hAnsi="黑体" w:hint="eastAsia"/>
          <w:b/>
          <w:sz w:val="36"/>
          <w:szCs w:val="36"/>
          <w:u w:val="single"/>
        </w:rPr>
        <w:t xml:space="preserve">    </w:t>
      </w:r>
      <w:r>
        <w:rPr>
          <w:rFonts w:ascii="黑体" w:eastAsia="黑体" w:hAnsi="黑体" w:hint="eastAsia"/>
          <w:b/>
          <w:sz w:val="36"/>
          <w:szCs w:val="36"/>
          <w:u w:val="single"/>
        </w:rPr>
        <w:t xml:space="preserve"> </w:t>
      </w:r>
      <w:r w:rsidR="000E7624">
        <w:rPr>
          <w:rFonts w:ascii="黑体" w:eastAsia="黑体" w:hAnsi="黑体" w:hint="eastAsia"/>
          <w:b/>
          <w:sz w:val="36"/>
          <w:szCs w:val="36"/>
          <w:u w:val="single"/>
        </w:rPr>
        <w:t xml:space="preserve"> </w:t>
      </w:r>
      <w:r w:rsidR="00765B64">
        <w:rPr>
          <w:rFonts w:ascii="黑体" w:eastAsia="黑体" w:hAnsi="黑体"/>
          <w:b/>
          <w:sz w:val="36"/>
          <w:szCs w:val="36"/>
          <w:u w:val="single"/>
        </w:rPr>
        <w:t>C</w:t>
      </w:r>
      <w:r w:rsidR="00765B64">
        <w:rPr>
          <w:rFonts w:ascii="黑体" w:eastAsia="黑体" w:hAnsi="黑体" w:hint="eastAsia"/>
          <w:b/>
          <w:sz w:val="36"/>
          <w:szCs w:val="36"/>
          <w:u w:val="single"/>
        </w:rPr>
        <w:t>语言编译器设计与实现</w:t>
      </w:r>
      <w:r w:rsidR="000E7624">
        <w:rPr>
          <w:rFonts w:ascii="黑体" w:eastAsia="黑体" w:hAnsi="黑体" w:hint="eastAsia"/>
          <w:b/>
          <w:sz w:val="36"/>
          <w:szCs w:val="36"/>
          <w:u w:val="single"/>
        </w:rPr>
        <w:t xml:space="preserve">   </w:t>
      </w:r>
      <w:r w:rsidR="005D2388">
        <w:rPr>
          <w:rFonts w:ascii="黑体" w:eastAsia="黑体" w:hAnsi="黑体" w:hint="eastAsia"/>
          <w:b/>
          <w:sz w:val="36"/>
          <w:szCs w:val="36"/>
          <w:u w:val="single"/>
        </w:rPr>
        <w:t xml:space="preserve">    </w:t>
      </w:r>
      <w:r>
        <w:rPr>
          <w:rFonts w:ascii="黑体" w:eastAsia="黑体" w:hAnsi="黑体" w:hint="eastAsia"/>
          <w:b/>
          <w:sz w:val="36"/>
          <w:szCs w:val="36"/>
          <w:u w:val="single"/>
        </w:rPr>
        <w:t xml:space="preserve">  </w:t>
      </w:r>
      <w:r w:rsidR="009721FF">
        <w:rPr>
          <w:rFonts w:ascii="黑体" w:eastAsia="黑体" w:hAnsi="黑体" w:hint="eastAsia"/>
          <w:b/>
          <w:sz w:val="36"/>
          <w:szCs w:val="36"/>
          <w:u w:val="single"/>
        </w:rPr>
        <w:t xml:space="preserve">            </w:t>
      </w:r>
      <w:r>
        <w:rPr>
          <w:rFonts w:ascii="黑体" w:eastAsia="黑体" w:hAnsi="黑体" w:hint="eastAsia"/>
          <w:b/>
          <w:sz w:val="36"/>
          <w:szCs w:val="36"/>
          <w:u w:val="single"/>
        </w:rPr>
        <w:t xml:space="preserve"> </w:t>
      </w:r>
      <w:r>
        <w:rPr>
          <w:rFonts w:hint="eastAsia"/>
          <w:b/>
          <w:sz w:val="36"/>
          <w:szCs w:val="36"/>
          <w:u w:val="single"/>
        </w:rPr>
        <w:t xml:space="preserve">  </w:t>
      </w:r>
    </w:p>
    <w:p w:rsidR="00322A34" w:rsidRPr="005D2388" w:rsidRDefault="00322A34" w:rsidP="00322A34">
      <w:pPr>
        <w:ind w:firstLineChars="193" w:firstLine="698"/>
        <w:rPr>
          <w:b/>
          <w:sz w:val="36"/>
          <w:szCs w:val="36"/>
          <w:u w:val="single"/>
        </w:rPr>
      </w:pPr>
    </w:p>
    <w:p w:rsidR="00322A34" w:rsidRDefault="00322A34" w:rsidP="00322A34"/>
    <w:p w:rsidR="00322A34" w:rsidRDefault="00322A34" w:rsidP="00322A34"/>
    <w:p w:rsidR="00322A34" w:rsidRDefault="00322A34" w:rsidP="00322A34"/>
    <w:p w:rsidR="00322A34" w:rsidRDefault="00322A34" w:rsidP="00322A34"/>
    <w:p w:rsidR="00322A34" w:rsidRDefault="00322A34" w:rsidP="00322A34"/>
    <w:p w:rsidR="00322A34" w:rsidRDefault="00322A34" w:rsidP="00322A34"/>
    <w:p w:rsidR="00322A34" w:rsidRDefault="00322A34" w:rsidP="00322A34">
      <w:pPr>
        <w:ind w:firstLineChars="642" w:firstLine="1805"/>
        <w:rPr>
          <w:b/>
          <w:sz w:val="28"/>
          <w:szCs w:val="28"/>
        </w:rPr>
      </w:pPr>
      <w:r>
        <w:rPr>
          <w:rFonts w:hint="eastAsia"/>
          <w:b/>
          <w:sz w:val="28"/>
          <w:szCs w:val="28"/>
        </w:rPr>
        <w:t>课程名称：</w:t>
      </w:r>
      <w:r w:rsidRPr="008554A2">
        <w:rPr>
          <w:rFonts w:hint="eastAsia"/>
          <w:b/>
          <w:sz w:val="28"/>
          <w:szCs w:val="28"/>
          <w:u w:val="single"/>
        </w:rPr>
        <w:t xml:space="preserve">          </w:t>
      </w:r>
      <w:r w:rsidRPr="008554A2">
        <w:rPr>
          <w:rFonts w:hint="eastAsia"/>
          <w:b/>
          <w:sz w:val="28"/>
          <w:szCs w:val="28"/>
          <w:u w:val="single"/>
        </w:rPr>
        <w:t>编译原理</w:t>
      </w:r>
      <w:r w:rsidRPr="008554A2">
        <w:rPr>
          <w:rFonts w:hint="eastAsia"/>
          <w:b/>
          <w:sz w:val="28"/>
          <w:szCs w:val="28"/>
          <w:u w:val="single"/>
        </w:rPr>
        <w:t xml:space="preserve">          </w:t>
      </w:r>
    </w:p>
    <w:p w:rsidR="00322A34" w:rsidRDefault="00322A34" w:rsidP="00322A34">
      <w:pPr>
        <w:ind w:firstLineChars="642" w:firstLine="1805"/>
        <w:rPr>
          <w:b/>
          <w:sz w:val="28"/>
          <w:szCs w:val="28"/>
        </w:rPr>
      </w:pPr>
      <w:r>
        <w:rPr>
          <w:rFonts w:hint="eastAsia"/>
          <w:b/>
          <w:sz w:val="28"/>
          <w:szCs w:val="28"/>
        </w:rPr>
        <w:t>专业班级：</w:t>
      </w:r>
      <w:r w:rsidR="005846D1">
        <w:rPr>
          <w:rFonts w:hint="eastAsia"/>
          <w:b/>
          <w:sz w:val="28"/>
          <w:szCs w:val="28"/>
          <w:u w:val="single"/>
        </w:rPr>
        <w:t xml:space="preserve">         </w:t>
      </w:r>
      <w:r w:rsidR="000E7624">
        <w:rPr>
          <w:rFonts w:hint="eastAsia"/>
          <w:b/>
          <w:sz w:val="28"/>
          <w:szCs w:val="28"/>
          <w:u w:val="single"/>
        </w:rPr>
        <w:t xml:space="preserve"> </w:t>
      </w:r>
      <w:r w:rsidR="00CF331D">
        <w:rPr>
          <w:b/>
          <w:sz w:val="28"/>
          <w:szCs w:val="28"/>
          <w:u w:val="single"/>
        </w:rPr>
        <w:t xml:space="preserve"> CS1607</w:t>
      </w:r>
      <w:r w:rsidR="000E7624">
        <w:rPr>
          <w:rFonts w:hint="eastAsia"/>
          <w:b/>
          <w:sz w:val="28"/>
          <w:szCs w:val="28"/>
          <w:u w:val="single"/>
        </w:rPr>
        <w:t xml:space="preserve">          </w:t>
      </w:r>
      <w:r w:rsidR="00CF331D">
        <w:rPr>
          <w:b/>
          <w:sz w:val="28"/>
          <w:szCs w:val="28"/>
          <w:u w:val="single"/>
        </w:rPr>
        <w:t xml:space="preserve"> </w:t>
      </w:r>
    </w:p>
    <w:p w:rsidR="00322A34" w:rsidRDefault="00322A34" w:rsidP="00322A34">
      <w:pPr>
        <w:ind w:firstLineChars="642" w:firstLine="1805"/>
        <w:rPr>
          <w:b/>
          <w:sz w:val="28"/>
          <w:szCs w:val="28"/>
          <w:u w:val="single"/>
        </w:rPr>
      </w:pPr>
      <w:r>
        <w:rPr>
          <w:rFonts w:hint="eastAsia"/>
          <w:b/>
          <w:sz w:val="28"/>
          <w:szCs w:val="28"/>
        </w:rPr>
        <w:t>学</w:t>
      </w:r>
      <w:r>
        <w:rPr>
          <w:rFonts w:hint="eastAsia"/>
          <w:b/>
          <w:sz w:val="28"/>
          <w:szCs w:val="28"/>
        </w:rPr>
        <w:t xml:space="preserve">    </w:t>
      </w:r>
      <w:r>
        <w:rPr>
          <w:rFonts w:hint="eastAsia"/>
          <w:b/>
          <w:sz w:val="28"/>
          <w:szCs w:val="28"/>
        </w:rPr>
        <w:t>号：</w:t>
      </w:r>
      <w:r w:rsidR="002E1BEC">
        <w:rPr>
          <w:rFonts w:hint="eastAsia"/>
          <w:b/>
          <w:sz w:val="28"/>
          <w:szCs w:val="28"/>
          <w:u w:val="single"/>
        </w:rPr>
        <w:t xml:space="preserve">         </w:t>
      </w:r>
      <w:r w:rsidR="00CF331D">
        <w:rPr>
          <w:b/>
          <w:sz w:val="28"/>
          <w:szCs w:val="28"/>
          <w:u w:val="single"/>
        </w:rPr>
        <w:t>U201614702</w:t>
      </w:r>
      <w:r w:rsidR="000E7624">
        <w:rPr>
          <w:rFonts w:hint="eastAsia"/>
          <w:b/>
          <w:sz w:val="28"/>
          <w:szCs w:val="28"/>
          <w:u w:val="single"/>
        </w:rPr>
        <w:t xml:space="preserve">        </w:t>
      </w:r>
      <w:r w:rsidR="00CF331D">
        <w:rPr>
          <w:b/>
          <w:sz w:val="28"/>
          <w:szCs w:val="28"/>
          <w:u w:val="single"/>
        </w:rPr>
        <w:t xml:space="preserve"> </w:t>
      </w:r>
    </w:p>
    <w:p w:rsidR="00322A34" w:rsidRDefault="00322A34" w:rsidP="00322A34">
      <w:pPr>
        <w:ind w:firstLineChars="642" w:firstLine="1805"/>
        <w:rPr>
          <w:b/>
          <w:sz w:val="28"/>
          <w:szCs w:val="28"/>
          <w:u w:val="single"/>
        </w:rPr>
      </w:pPr>
      <w:r>
        <w:rPr>
          <w:rFonts w:hint="eastAsia"/>
          <w:b/>
          <w:sz w:val="28"/>
          <w:szCs w:val="28"/>
        </w:rPr>
        <w:t>姓</w:t>
      </w:r>
      <w:r>
        <w:rPr>
          <w:rFonts w:hint="eastAsia"/>
          <w:b/>
          <w:sz w:val="28"/>
          <w:szCs w:val="28"/>
        </w:rPr>
        <w:t xml:space="preserve">    </w:t>
      </w:r>
      <w:r>
        <w:rPr>
          <w:rFonts w:hint="eastAsia"/>
          <w:b/>
          <w:sz w:val="28"/>
          <w:szCs w:val="28"/>
        </w:rPr>
        <w:t>名：</w:t>
      </w:r>
      <w:r>
        <w:rPr>
          <w:rFonts w:hint="eastAsia"/>
          <w:b/>
          <w:sz w:val="28"/>
          <w:szCs w:val="28"/>
          <w:u w:val="single"/>
        </w:rPr>
        <w:t xml:space="preserve">         </w:t>
      </w:r>
      <w:r w:rsidR="005846D1">
        <w:rPr>
          <w:rFonts w:hint="eastAsia"/>
          <w:b/>
          <w:sz w:val="28"/>
          <w:szCs w:val="28"/>
          <w:u w:val="single"/>
        </w:rPr>
        <w:t xml:space="preserve">  </w:t>
      </w:r>
      <w:r w:rsidR="00CF331D">
        <w:rPr>
          <w:rFonts w:hint="eastAsia"/>
          <w:b/>
          <w:sz w:val="28"/>
          <w:szCs w:val="28"/>
          <w:u w:val="single"/>
        </w:rPr>
        <w:t>樊俊超</w:t>
      </w:r>
      <w:r w:rsidR="000E7624">
        <w:rPr>
          <w:rFonts w:hint="eastAsia"/>
          <w:b/>
          <w:sz w:val="28"/>
          <w:szCs w:val="28"/>
          <w:u w:val="single"/>
        </w:rPr>
        <w:t xml:space="preserve">      </w:t>
      </w:r>
      <w:r>
        <w:rPr>
          <w:rFonts w:hint="eastAsia"/>
          <w:b/>
          <w:sz w:val="28"/>
          <w:szCs w:val="28"/>
          <w:u w:val="single"/>
        </w:rPr>
        <w:t xml:space="preserve">    </w:t>
      </w:r>
      <w:r w:rsidR="00CF331D">
        <w:rPr>
          <w:b/>
          <w:sz w:val="28"/>
          <w:szCs w:val="28"/>
          <w:u w:val="single"/>
        </w:rPr>
        <w:t xml:space="preserve"> </w:t>
      </w:r>
    </w:p>
    <w:p w:rsidR="00322A34" w:rsidRDefault="00322A34" w:rsidP="00322A34">
      <w:pPr>
        <w:ind w:firstLineChars="642" w:firstLine="1805"/>
        <w:rPr>
          <w:b/>
          <w:sz w:val="28"/>
          <w:szCs w:val="28"/>
          <w:u w:val="single"/>
        </w:rPr>
      </w:pPr>
      <w:r>
        <w:rPr>
          <w:rFonts w:hint="eastAsia"/>
          <w:b/>
          <w:sz w:val="28"/>
          <w:szCs w:val="28"/>
        </w:rPr>
        <w:t>指导教师：</w:t>
      </w:r>
      <w:r>
        <w:rPr>
          <w:rFonts w:hint="eastAsia"/>
          <w:b/>
          <w:sz w:val="28"/>
          <w:szCs w:val="28"/>
          <w:u w:val="single"/>
        </w:rPr>
        <w:t xml:space="preserve">       </w:t>
      </w:r>
      <w:r w:rsidR="00B54EFA">
        <w:rPr>
          <w:rFonts w:hint="eastAsia"/>
          <w:b/>
          <w:sz w:val="28"/>
          <w:szCs w:val="28"/>
          <w:u w:val="single"/>
        </w:rPr>
        <w:t>徐丽萍</w:t>
      </w:r>
      <w:r w:rsidR="00E963FA">
        <w:rPr>
          <w:rFonts w:hint="eastAsia"/>
          <w:b/>
          <w:sz w:val="28"/>
          <w:szCs w:val="28"/>
          <w:u w:val="single"/>
        </w:rPr>
        <w:t xml:space="preserve"> </w:t>
      </w:r>
      <w:r w:rsidR="005846D1">
        <w:rPr>
          <w:rFonts w:hint="eastAsia"/>
          <w:b/>
          <w:sz w:val="28"/>
          <w:szCs w:val="28"/>
          <w:u w:val="single"/>
        </w:rPr>
        <w:t xml:space="preserve">  </w:t>
      </w:r>
      <w:r w:rsidR="00CF331D">
        <w:rPr>
          <w:rFonts w:hint="eastAsia"/>
          <w:b/>
          <w:sz w:val="28"/>
          <w:szCs w:val="28"/>
          <w:u w:val="single"/>
        </w:rPr>
        <w:t>刘海坤</w:t>
      </w:r>
      <w:r w:rsidR="000E7624">
        <w:rPr>
          <w:rFonts w:hint="eastAsia"/>
          <w:b/>
          <w:sz w:val="28"/>
          <w:szCs w:val="28"/>
          <w:u w:val="single"/>
        </w:rPr>
        <w:t xml:space="preserve"> </w:t>
      </w:r>
      <w:r w:rsidR="00BA3675">
        <w:rPr>
          <w:b/>
          <w:sz w:val="28"/>
          <w:szCs w:val="28"/>
          <w:u w:val="single"/>
        </w:rPr>
        <w:t xml:space="preserve"> </w:t>
      </w:r>
      <w:r w:rsidR="000E7624">
        <w:rPr>
          <w:rFonts w:hint="eastAsia"/>
          <w:b/>
          <w:sz w:val="28"/>
          <w:szCs w:val="28"/>
          <w:u w:val="single"/>
        </w:rPr>
        <w:t xml:space="preserve">    </w:t>
      </w:r>
    </w:p>
    <w:p w:rsidR="00322A34" w:rsidRDefault="00322A34" w:rsidP="00322A34">
      <w:pPr>
        <w:ind w:firstLineChars="642" w:firstLine="1805"/>
        <w:rPr>
          <w:b/>
          <w:sz w:val="28"/>
          <w:szCs w:val="28"/>
          <w:u w:val="single"/>
        </w:rPr>
      </w:pPr>
      <w:r>
        <w:rPr>
          <w:rFonts w:hint="eastAsia"/>
          <w:b/>
          <w:sz w:val="28"/>
          <w:szCs w:val="28"/>
        </w:rPr>
        <w:t>报告日期：</w:t>
      </w:r>
      <w:r>
        <w:rPr>
          <w:rFonts w:hint="eastAsia"/>
          <w:b/>
          <w:sz w:val="28"/>
          <w:szCs w:val="28"/>
          <w:u w:val="single"/>
        </w:rPr>
        <w:t xml:space="preserve">      </w:t>
      </w:r>
      <w:r w:rsidR="000E7624">
        <w:rPr>
          <w:rFonts w:hint="eastAsia"/>
          <w:b/>
          <w:sz w:val="28"/>
          <w:szCs w:val="28"/>
          <w:u w:val="single"/>
        </w:rPr>
        <w:t xml:space="preserve">   </w:t>
      </w:r>
      <w:r w:rsidR="00CF331D">
        <w:rPr>
          <w:b/>
          <w:sz w:val="28"/>
          <w:szCs w:val="28"/>
          <w:u w:val="single"/>
        </w:rPr>
        <w:t xml:space="preserve"> </w:t>
      </w:r>
      <w:r w:rsidR="00CF331D">
        <w:rPr>
          <w:rFonts w:hint="eastAsia"/>
          <w:b/>
          <w:sz w:val="28"/>
          <w:szCs w:val="28"/>
          <w:u w:val="single"/>
        </w:rPr>
        <w:t>2019</w:t>
      </w:r>
      <w:r w:rsidR="00CF331D">
        <w:rPr>
          <w:b/>
          <w:sz w:val="28"/>
          <w:szCs w:val="28"/>
          <w:u w:val="single"/>
        </w:rPr>
        <w:t>/6/15</w:t>
      </w:r>
      <w:r w:rsidR="000E7624">
        <w:rPr>
          <w:rFonts w:hint="eastAsia"/>
          <w:b/>
          <w:sz w:val="28"/>
          <w:szCs w:val="28"/>
          <w:u w:val="single"/>
        </w:rPr>
        <w:t xml:space="preserve">         </w:t>
      </w:r>
      <w:r w:rsidR="00CF331D">
        <w:rPr>
          <w:b/>
          <w:sz w:val="28"/>
          <w:szCs w:val="28"/>
          <w:u w:val="single"/>
        </w:rPr>
        <w:t xml:space="preserve"> </w:t>
      </w:r>
    </w:p>
    <w:p w:rsidR="00322A34" w:rsidRDefault="00322A34" w:rsidP="00322A34"/>
    <w:p w:rsidR="00365323" w:rsidRPr="005846D1" w:rsidRDefault="00322A34" w:rsidP="005846D1">
      <w:pPr>
        <w:jc w:val="center"/>
        <w:rPr>
          <w:b/>
          <w:sz w:val="28"/>
          <w:szCs w:val="28"/>
        </w:rPr>
      </w:pPr>
      <w:r>
        <w:rPr>
          <w:rFonts w:hint="eastAsia"/>
          <w:b/>
          <w:sz w:val="28"/>
          <w:szCs w:val="28"/>
        </w:rPr>
        <w:t>计算机科学与技术学院</w:t>
      </w:r>
      <w:r w:rsidR="005846D1">
        <w:rPr>
          <w:rFonts w:hint="eastAsia"/>
          <w:szCs w:val="21"/>
        </w:rPr>
        <w:t xml:space="preserve"> </w:t>
      </w:r>
    </w:p>
    <w:p w:rsidR="00976781" w:rsidRPr="0055533A" w:rsidRDefault="00365323" w:rsidP="00976781">
      <w:pPr>
        <w:pStyle w:val="a9"/>
        <w:widowControl/>
        <w:ind w:firstLineChars="0" w:firstLine="0"/>
        <w:jc w:val="center"/>
        <w:rPr>
          <w:rFonts w:ascii="宋体" w:hAnsi="宋体"/>
          <w:b/>
          <w:sz w:val="30"/>
          <w:szCs w:val="30"/>
        </w:rPr>
      </w:pPr>
      <w:r>
        <w:rPr>
          <w:rFonts w:hint="eastAsia"/>
          <w:b/>
          <w:sz w:val="30"/>
          <w:szCs w:val="30"/>
        </w:rPr>
        <w:br w:type="page"/>
      </w:r>
      <w:bookmarkEnd w:id="0"/>
      <w:r w:rsidR="00976781" w:rsidRPr="0055533A">
        <w:rPr>
          <w:rFonts w:ascii="宋体" w:hAnsi="宋体"/>
          <w:b/>
          <w:sz w:val="30"/>
          <w:szCs w:val="30"/>
          <w:lang w:val="zh-CN"/>
        </w:rPr>
        <w:lastRenderedPageBreak/>
        <w:t>目录</w:t>
      </w:r>
    </w:p>
    <w:sdt>
      <w:sdtPr>
        <w:rPr>
          <w:rFonts w:ascii="Times New Roman" w:hAnsi="Times New Roman"/>
          <w:color w:val="auto"/>
          <w:kern w:val="2"/>
          <w:sz w:val="21"/>
          <w:szCs w:val="20"/>
          <w:lang w:val="zh-CN"/>
        </w:rPr>
        <w:id w:val="-1627304689"/>
        <w:docPartObj>
          <w:docPartGallery w:val="Table of Contents"/>
          <w:docPartUnique/>
        </w:docPartObj>
      </w:sdtPr>
      <w:sdtEndPr>
        <w:rPr>
          <w:b/>
          <w:bCs/>
          <w:sz w:val="24"/>
        </w:rPr>
      </w:sdtEndPr>
      <w:sdtContent>
        <w:p w:rsidR="00224B57" w:rsidRDefault="00224B57">
          <w:pPr>
            <w:pStyle w:val="TOC"/>
          </w:pPr>
        </w:p>
        <w:p w:rsidR="00B25A78" w:rsidRDefault="00224B57">
          <w:pPr>
            <w:pStyle w:val="TOC1"/>
            <w:tabs>
              <w:tab w:val="right" w:leader="dot" w:pos="8296"/>
            </w:tabs>
            <w:rPr>
              <w:rFonts w:asciiTheme="minorHAnsi" w:eastAsiaTheme="minorEastAsia" w:hAnsiTheme="minorHAnsi" w:cstheme="minorBidi"/>
              <w:noProof/>
              <w:sz w:val="21"/>
              <w:szCs w:val="22"/>
            </w:rPr>
          </w:pPr>
          <w:r w:rsidRPr="00224B57">
            <w:rPr>
              <w:szCs w:val="21"/>
            </w:rPr>
            <w:fldChar w:fldCharType="begin"/>
          </w:r>
          <w:r w:rsidRPr="00224B57">
            <w:rPr>
              <w:szCs w:val="21"/>
            </w:rPr>
            <w:instrText xml:space="preserve"> TOC \o "1-3" \h \z \u </w:instrText>
          </w:r>
          <w:r w:rsidRPr="00224B57">
            <w:rPr>
              <w:szCs w:val="21"/>
            </w:rPr>
            <w:fldChar w:fldCharType="separate"/>
          </w:r>
          <w:hyperlink w:anchor="_Toc11578167" w:history="1">
            <w:r w:rsidR="00B25A78" w:rsidRPr="00180BB3">
              <w:rPr>
                <w:rStyle w:val="a3"/>
                <w:noProof/>
              </w:rPr>
              <w:t>1</w:t>
            </w:r>
            <w:r w:rsidR="00B25A78" w:rsidRPr="00180BB3">
              <w:rPr>
                <w:rStyle w:val="a3"/>
                <w:noProof/>
              </w:rPr>
              <w:t>选题背景</w:t>
            </w:r>
            <w:r w:rsidR="00B25A78">
              <w:rPr>
                <w:noProof/>
                <w:webHidden/>
              </w:rPr>
              <w:tab/>
            </w:r>
            <w:r w:rsidR="00B25A78">
              <w:rPr>
                <w:noProof/>
                <w:webHidden/>
              </w:rPr>
              <w:fldChar w:fldCharType="begin"/>
            </w:r>
            <w:r w:rsidR="00B25A78">
              <w:rPr>
                <w:noProof/>
                <w:webHidden/>
              </w:rPr>
              <w:instrText xml:space="preserve"> PAGEREF _Toc11578167 \h </w:instrText>
            </w:r>
            <w:r w:rsidR="00B25A78">
              <w:rPr>
                <w:noProof/>
                <w:webHidden/>
              </w:rPr>
            </w:r>
            <w:r w:rsidR="00B25A78">
              <w:rPr>
                <w:noProof/>
                <w:webHidden/>
              </w:rPr>
              <w:fldChar w:fldCharType="separate"/>
            </w:r>
            <w:r w:rsidR="00B25A78">
              <w:rPr>
                <w:noProof/>
                <w:webHidden/>
              </w:rPr>
              <w:t>1</w:t>
            </w:r>
            <w:r w:rsidR="00B25A78">
              <w:rPr>
                <w:noProof/>
                <w:webHidden/>
              </w:rPr>
              <w:fldChar w:fldCharType="end"/>
            </w:r>
          </w:hyperlink>
        </w:p>
        <w:p w:rsidR="00B25A78" w:rsidRDefault="00B25A78">
          <w:pPr>
            <w:pStyle w:val="TOC1"/>
            <w:tabs>
              <w:tab w:val="right" w:leader="dot" w:pos="8296"/>
            </w:tabs>
            <w:rPr>
              <w:rFonts w:asciiTheme="minorHAnsi" w:eastAsiaTheme="minorEastAsia" w:hAnsiTheme="minorHAnsi" w:cstheme="minorBidi"/>
              <w:noProof/>
              <w:sz w:val="21"/>
              <w:szCs w:val="22"/>
            </w:rPr>
          </w:pPr>
          <w:hyperlink w:anchor="_Toc11578168" w:history="1">
            <w:r w:rsidRPr="00180BB3">
              <w:rPr>
                <w:rStyle w:val="a3"/>
                <w:noProof/>
              </w:rPr>
              <w:t>2</w:t>
            </w:r>
            <w:r w:rsidRPr="00180BB3">
              <w:rPr>
                <w:rStyle w:val="a3"/>
                <w:noProof/>
              </w:rPr>
              <w:t>系统关键定义</w:t>
            </w:r>
            <w:r>
              <w:rPr>
                <w:noProof/>
                <w:webHidden/>
              </w:rPr>
              <w:tab/>
            </w:r>
            <w:r>
              <w:rPr>
                <w:noProof/>
                <w:webHidden/>
              </w:rPr>
              <w:fldChar w:fldCharType="begin"/>
            </w:r>
            <w:r>
              <w:rPr>
                <w:noProof/>
                <w:webHidden/>
              </w:rPr>
              <w:instrText xml:space="preserve"> PAGEREF _Toc11578168 \h </w:instrText>
            </w:r>
            <w:r>
              <w:rPr>
                <w:noProof/>
                <w:webHidden/>
              </w:rPr>
            </w:r>
            <w:r>
              <w:rPr>
                <w:noProof/>
                <w:webHidden/>
              </w:rPr>
              <w:fldChar w:fldCharType="separate"/>
            </w:r>
            <w:r>
              <w:rPr>
                <w:noProof/>
                <w:webHidden/>
              </w:rPr>
              <w:t>2</w:t>
            </w:r>
            <w:r>
              <w:rPr>
                <w:noProof/>
                <w:webHidden/>
              </w:rPr>
              <w:fldChar w:fldCharType="end"/>
            </w:r>
          </w:hyperlink>
        </w:p>
        <w:p w:rsidR="00B25A78" w:rsidRDefault="00B25A78">
          <w:pPr>
            <w:pStyle w:val="TOC2"/>
            <w:tabs>
              <w:tab w:val="right" w:leader="dot" w:pos="8296"/>
            </w:tabs>
            <w:ind w:left="480"/>
            <w:rPr>
              <w:rFonts w:asciiTheme="minorHAnsi" w:eastAsiaTheme="minorEastAsia" w:hAnsiTheme="minorHAnsi" w:cstheme="minorBidi"/>
              <w:noProof/>
              <w:sz w:val="21"/>
              <w:szCs w:val="22"/>
            </w:rPr>
          </w:pPr>
          <w:hyperlink w:anchor="_Toc11578169" w:history="1">
            <w:r w:rsidRPr="00180BB3">
              <w:rPr>
                <w:rStyle w:val="a3"/>
                <w:noProof/>
              </w:rPr>
              <w:t>2.1</w:t>
            </w:r>
            <w:r w:rsidRPr="00180BB3">
              <w:rPr>
                <w:rStyle w:val="a3"/>
                <w:noProof/>
              </w:rPr>
              <w:t>单词文法描述</w:t>
            </w:r>
            <w:r>
              <w:rPr>
                <w:noProof/>
                <w:webHidden/>
              </w:rPr>
              <w:tab/>
            </w:r>
            <w:r>
              <w:rPr>
                <w:noProof/>
                <w:webHidden/>
              </w:rPr>
              <w:fldChar w:fldCharType="begin"/>
            </w:r>
            <w:r>
              <w:rPr>
                <w:noProof/>
                <w:webHidden/>
              </w:rPr>
              <w:instrText xml:space="preserve"> PAGEREF _Toc11578169 \h </w:instrText>
            </w:r>
            <w:r>
              <w:rPr>
                <w:noProof/>
                <w:webHidden/>
              </w:rPr>
            </w:r>
            <w:r>
              <w:rPr>
                <w:noProof/>
                <w:webHidden/>
              </w:rPr>
              <w:fldChar w:fldCharType="separate"/>
            </w:r>
            <w:r>
              <w:rPr>
                <w:noProof/>
                <w:webHidden/>
              </w:rPr>
              <w:t>2</w:t>
            </w:r>
            <w:r>
              <w:rPr>
                <w:noProof/>
                <w:webHidden/>
              </w:rPr>
              <w:fldChar w:fldCharType="end"/>
            </w:r>
          </w:hyperlink>
        </w:p>
        <w:p w:rsidR="00B25A78" w:rsidRDefault="00B25A78">
          <w:pPr>
            <w:pStyle w:val="TOC2"/>
            <w:tabs>
              <w:tab w:val="right" w:leader="dot" w:pos="8296"/>
            </w:tabs>
            <w:ind w:left="480"/>
            <w:rPr>
              <w:rFonts w:asciiTheme="minorHAnsi" w:eastAsiaTheme="minorEastAsia" w:hAnsiTheme="minorHAnsi" w:cstheme="minorBidi"/>
              <w:noProof/>
              <w:sz w:val="21"/>
              <w:szCs w:val="22"/>
            </w:rPr>
          </w:pPr>
          <w:hyperlink w:anchor="_Toc11578170" w:history="1">
            <w:r w:rsidRPr="00180BB3">
              <w:rPr>
                <w:rStyle w:val="a3"/>
                <w:noProof/>
              </w:rPr>
              <w:t>2.2</w:t>
            </w:r>
            <w:r w:rsidRPr="00180BB3">
              <w:rPr>
                <w:rStyle w:val="a3"/>
                <w:noProof/>
              </w:rPr>
              <w:t>语句文法描述</w:t>
            </w:r>
            <w:r>
              <w:rPr>
                <w:noProof/>
                <w:webHidden/>
              </w:rPr>
              <w:tab/>
            </w:r>
            <w:r>
              <w:rPr>
                <w:noProof/>
                <w:webHidden/>
              </w:rPr>
              <w:fldChar w:fldCharType="begin"/>
            </w:r>
            <w:r>
              <w:rPr>
                <w:noProof/>
                <w:webHidden/>
              </w:rPr>
              <w:instrText xml:space="preserve"> PAGEREF _Toc11578170 \h </w:instrText>
            </w:r>
            <w:r>
              <w:rPr>
                <w:noProof/>
                <w:webHidden/>
              </w:rPr>
            </w:r>
            <w:r>
              <w:rPr>
                <w:noProof/>
                <w:webHidden/>
              </w:rPr>
              <w:fldChar w:fldCharType="separate"/>
            </w:r>
            <w:r>
              <w:rPr>
                <w:noProof/>
                <w:webHidden/>
              </w:rPr>
              <w:t>3</w:t>
            </w:r>
            <w:r>
              <w:rPr>
                <w:noProof/>
                <w:webHidden/>
              </w:rPr>
              <w:fldChar w:fldCharType="end"/>
            </w:r>
          </w:hyperlink>
        </w:p>
        <w:p w:rsidR="00B25A78" w:rsidRDefault="00B25A78">
          <w:pPr>
            <w:pStyle w:val="TOC2"/>
            <w:tabs>
              <w:tab w:val="right" w:leader="dot" w:pos="8296"/>
            </w:tabs>
            <w:ind w:left="480"/>
            <w:rPr>
              <w:rFonts w:asciiTheme="minorHAnsi" w:eastAsiaTheme="minorEastAsia" w:hAnsiTheme="minorHAnsi" w:cstheme="minorBidi"/>
              <w:noProof/>
              <w:sz w:val="21"/>
              <w:szCs w:val="22"/>
            </w:rPr>
          </w:pPr>
          <w:hyperlink w:anchor="_Toc11578171" w:history="1">
            <w:r w:rsidRPr="00180BB3">
              <w:rPr>
                <w:rStyle w:val="a3"/>
                <w:noProof/>
              </w:rPr>
              <w:t xml:space="preserve">2.3 </w:t>
            </w:r>
            <w:r w:rsidRPr="00180BB3">
              <w:rPr>
                <w:rStyle w:val="a3"/>
                <w:noProof/>
              </w:rPr>
              <w:t>符号表结构描述</w:t>
            </w:r>
            <w:r>
              <w:rPr>
                <w:noProof/>
                <w:webHidden/>
              </w:rPr>
              <w:tab/>
            </w:r>
            <w:r>
              <w:rPr>
                <w:noProof/>
                <w:webHidden/>
              </w:rPr>
              <w:fldChar w:fldCharType="begin"/>
            </w:r>
            <w:r>
              <w:rPr>
                <w:noProof/>
                <w:webHidden/>
              </w:rPr>
              <w:instrText xml:space="preserve"> PAGEREF _Toc11578171 \h </w:instrText>
            </w:r>
            <w:r>
              <w:rPr>
                <w:noProof/>
                <w:webHidden/>
              </w:rPr>
            </w:r>
            <w:r>
              <w:rPr>
                <w:noProof/>
                <w:webHidden/>
              </w:rPr>
              <w:fldChar w:fldCharType="separate"/>
            </w:r>
            <w:r>
              <w:rPr>
                <w:noProof/>
                <w:webHidden/>
              </w:rPr>
              <w:t>4</w:t>
            </w:r>
            <w:r>
              <w:rPr>
                <w:noProof/>
                <w:webHidden/>
              </w:rPr>
              <w:fldChar w:fldCharType="end"/>
            </w:r>
          </w:hyperlink>
        </w:p>
        <w:p w:rsidR="00B25A78" w:rsidRDefault="00B25A78">
          <w:pPr>
            <w:pStyle w:val="TOC2"/>
            <w:tabs>
              <w:tab w:val="right" w:leader="dot" w:pos="8296"/>
            </w:tabs>
            <w:ind w:left="480"/>
            <w:rPr>
              <w:rFonts w:asciiTheme="minorHAnsi" w:eastAsiaTheme="minorEastAsia" w:hAnsiTheme="minorHAnsi" w:cstheme="minorBidi"/>
              <w:noProof/>
              <w:sz w:val="21"/>
              <w:szCs w:val="22"/>
            </w:rPr>
          </w:pPr>
          <w:hyperlink w:anchor="_Toc11578172" w:history="1">
            <w:r w:rsidRPr="00180BB3">
              <w:rPr>
                <w:rStyle w:val="a3"/>
                <w:noProof/>
              </w:rPr>
              <w:t xml:space="preserve">2.4 </w:t>
            </w:r>
            <w:r w:rsidRPr="00180BB3">
              <w:rPr>
                <w:rStyle w:val="a3"/>
                <w:noProof/>
              </w:rPr>
              <w:t>错误类型码描述</w:t>
            </w:r>
            <w:r>
              <w:rPr>
                <w:noProof/>
                <w:webHidden/>
              </w:rPr>
              <w:tab/>
            </w:r>
            <w:r>
              <w:rPr>
                <w:noProof/>
                <w:webHidden/>
              </w:rPr>
              <w:fldChar w:fldCharType="begin"/>
            </w:r>
            <w:r>
              <w:rPr>
                <w:noProof/>
                <w:webHidden/>
              </w:rPr>
              <w:instrText xml:space="preserve"> PAGEREF _Toc11578172 \h </w:instrText>
            </w:r>
            <w:r>
              <w:rPr>
                <w:noProof/>
                <w:webHidden/>
              </w:rPr>
            </w:r>
            <w:r>
              <w:rPr>
                <w:noProof/>
                <w:webHidden/>
              </w:rPr>
              <w:fldChar w:fldCharType="separate"/>
            </w:r>
            <w:r>
              <w:rPr>
                <w:noProof/>
                <w:webHidden/>
              </w:rPr>
              <w:t>5</w:t>
            </w:r>
            <w:r>
              <w:rPr>
                <w:noProof/>
                <w:webHidden/>
              </w:rPr>
              <w:fldChar w:fldCharType="end"/>
            </w:r>
          </w:hyperlink>
        </w:p>
        <w:p w:rsidR="00B25A78" w:rsidRDefault="00B25A78">
          <w:pPr>
            <w:pStyle w:val="TOC1"/>
            <w:tabs>
              <w:tab w:val="right" w:leader="dot" w:pos="8296"/>
            </w:tabs>
            <w:rPr>
              <w:rFonts w:asciiTheme="minorHAnsi" w:eastAsiaTheme="minorEastAsia" w:hAnsiTheme="minorHAnsi" w:cstheme="minorBidi"/>
              <w:noProof/>
              <w:sz w:val="21"/>
              <w:szCs w:val="22"/>
            </w:rPr>
          </w:pPr>
          <w:hyperlink w:anchor="_Toc11578173" w:history="1">
            <w:r w:rsidRPr="00180BB3">
              <w:rPr>
                <w:rStyle w:val="a3"/>
                <w:noProof/>
              </w:rPr>
              <w:t>3</w:t>
            </w:r>
            <w:r w:rsidRPr="00180BB3">
              <w:rPr>
                <w:rStyle w:val="a3"/>
                <w:noProof/>
              </w:rPr>
              <w:t>系统设计与实现</w:t>
            </w:r>
            <w:r>
              <w:rPr>
                <w:noProof/>
                <w:webHidden/>
              </w:rPr>
              <w:tab/>
            </w:r>
            <w:r>
              <w:rPr>
                <w:noProof/>
                <w:webHidden/>
              </w:rPr>
              <w:fldChar w:fldCharType="begin"/>
            </w:r>
            <w:r>
              <w:rPr>
                <w:noProof/>
                <w:webHidden/>
              </w:rPr>
              <w:instrText xml:space="preserve"> PAGEREF _Toc11578173 \h </w:instrText>
            </w:r>
            <w:r>
              <w:rPr>
                <w:noProof/>
                <w:webHidden/>
              </w:rPr>
            </w:r>
            <w:r>
              <w:rPr>
                <w:noProof/>
                <w:webHidden/>
              </w:rPr>
              <w:fldChar w:fldCharType="separate"/>
            </w:r>
            <w:r>
              <w:rPr>
                <w:noProof/>
                <w:webHidden/>
              </w:rPr>
              <w:t>6</w:t>
            </w:r>
            <w:r>
              <w:rPr>
                <w:noProof/>
                <w:webHidden/>
              </w:rPr>
              <w:fldChar w:fldCharType="end"/>
            </w:r>
          </w:hyperlink>
        </w:p>
        <w:p w:rsidR="00B25A78" w:rsidRDefault="00B25A78">
          <w:pPr>
            <w:pStyle w:val="TOC2"/>
            <w:tabs>
              <w:tab w:val="right" w:leader="dot" w:pos="8296"/>
            </w:tabs>
            <w:ind w:left="480"/>
            <w:rPr>
              <w:rFonts w:asciiTheme="minorHAnsi" w:eastAsiaTheme="minorEastAsia" w:hAnsiTheme="minorHAnsi" w:cstheme="minorBidi"/>
              <w:noProof/>
              <w:sz w:val="21"/>
              <w:szCs w:val="22"/>
            </w:rPr>
          </w:pPr>
          <w:hyperlink w:anchor="_Toc11578174" w:history="1">
            <w:r w:rsidRPr="00180BB3">
              <w:rPr>
                <w:rStyle w:val="a3"/>
                <w:noProof/>
              </w:rPr>
              <w:t>3.1</w:t>
            </w:r>
            <w:r w:rsidRPr="00180BB3">
              <w:rPr>
                <w:rStyle w:val="a3"/>
                <w:noProof/>
              </w:rPr>
              <w:t>编译程序符号表结构</w:t>
            </w:r>
            <w:r>
              <w:rPr>
                <w:noProof/>
                <w:webHidden/>
              </w:rPr>
              <w:tab/>
            </w:r>
            <w:r>
              <w:rPr>
                <w:noProof/>
                <w:webHidden/>
              </w:rPr>
              <w:fldChar w:fldCharType="begin"/>
            </w:r>
            <w:r>
              <w:rPr>
                <w:noProof/>
                <w:webHidden/>
              </w:rPr>
              <w:instrText xml:space="preserve"> PAGEREF _Toc11578174 \h </w:instrText>
            </w:r>
            <w:r>
              <w:rPr>
                <w:noProof/>
                <w:webHidden/>
              </w:rPr>
            </w:r>
            <w:r>
              <w:rPr>
                <w:noProof/>
                <w:webHidden/>
              </w:rPr>
              <w:fldChar w:fldCharType="separate"/>
            </w:r>
            <w:r>
              <w:rPr>
                <w:noProof/>
                <w:webHidden/>
              </w:rPr>
              <w:t>6</w:t>
            </w:r>
            <w:r>
              <w:rPr>
                <w:noProof/>
                <w:webHidden/>
              </w:rPr>
              <w:fldChar w:fldCharType="end"/>
            </w:r>
          </w:hyperlink>
        </w:p>
        <w:p w:rsidR="00B25A78" w:rsidRDefault="00B25A78">
          <w:pPr>
            <w:pStyle w:val="TOC2"/>
            <w:tabs>
              <w:tab w:val="right" w:leader="dot" w:pos="8296"/>
            </w:tabs>
            <w:ind w:left="480"/>
            <w:rPr>
              <w:rFonts w:asciiTheme="minorHAnsi" w:eastAsiaTheme="minorEastAsia" w:hAnsiTheme="minorHAnsi" w:cstheme="minorBidi"/>
              <w:noProof/>
              <w:sz w:val="21"/>
              <w:szCs w:val="22"/>
            </w:rPr>
          </w:pPr>
          <w:hyperlink w:anchor="_Toc11578175" w:history="1">
            <w:r w:rsidRPr="00180BB3">
              <w:rPr>
                <w:rStyle w:val="a3"/>
                <w:noProof/>
              </w:rPr>
              <w:t>3.2</w:t>
            </w:r>
            <w:r w:rsidRPr="00180BB3">
              <w:rPr>
                <w:rStyle w:val="a3"/>
                <w:noProof/>
              </w:rPr>
              <w:t>编译程序报错功能</w:t>
            </w:r>
            <w:r>
              <w:rPr>
                <w:noProof/>
                <w:webHidden/>
              </w:rPr>
              <w:tab/>
            </w:r>
            <w:r>
              <w:rPr>
                <w:noProof/>
                <w:webHidden/>
              </w:rPr>
              <w:fldChar w:fldCharType="begin"/>
            </w:r>
            <w:r>
              <w:rPr>
                <w:noProof/>
                <w:webHidden/>
              </w:rPr>
              <w:instrText xml:space="preserve"> PAGEREF _Toc11578175 \h </w:instrText>
            </w:r>
            <w:r>
              <w:rPr>
                <w:noProof/>
                <w:webHidden/>
              </w:rPr>
            </w:r>
            <w:r>
              <w:rPr>
                <w:noProof/>
                <w:webHidden/>
              </w:rPr>
              <w:fldChar w:fldCharType="separate"/>
            </w:r>
            <w:r>
              <w:rPr>
                <w:noProof/>
                <w:webHidden/>
              </w:rPr>
              <w:t>7</w:t>
            </w:r>
            <w:r>
              <w:rPr>
                <w:noProof/>
                <w:webHidden/>
              </w:rPr>
              <w:fldChar w:fldCharType="end"/>
            </w:r>
          </w:hyperlink>
        </w:p>
        <w:p w:rsidR="00B25A78" w:rsidRDefault="00B25A78">
          <w:pPr>
            <w:pStyle w:val="TOC2"/>
            <w:tabs>
              <w:tab w:val="right" w:leader="dot" w:pos="8296"/>
            </w:tabs>
            <w:ind w:left="480"/>
            <w:rPr>
              <w:rFonts w:asciiTheme="minorHAnsi" w:eastAsiaTheme="minorEastAsia" w:hAnsiTheme="minorHAnsi" w:cstheme="minorBidi"/>
              <w:noProof/>
              <w:sz w:val="21"/>
              <w:szCs w:val="22"/>
            </w:rPr>
          </w:pPr>
          <w:hyperlink w:anchor="_Toc11578176" w:history="1">
            <w:r w:rsidRPr="00180BB3">
              <w:rPr>
                <w:rStyle w:val="a3"/>
                <w:noProof/>
              </w:rPr>
              <w:t>3.3</w:t>
            </w:r>
            <w:r w:rsidRPr="00180BB3">
              <w:rPr>
                <w:rStyle w:val="a3"/>
                <w:noProof/>
              </w:rPr>
              <w:t>词法语法分析器（实验一）</w:t>
            </w:r>
            <w:r>
              <w:rPr>
                <w:noProof/>
                <w:webHidden/>
              </w:rPr>
              <w:tab/>
            </w:r>
            <w:r>
              <w:rPr>
                <w:noProof/>
                <w:webHidden/>
              </w:rPr>
              <w:fldChar w:fldCharType="begin"/>
            </w:r>
            <w:r>
              <w:rPr>
                <w:noProof/>
                <w:webHidden/>
              </w:rPr>
              <w:instrText xml:space="preserve"> PAGEREF _Toc11578176 \h </w:instrText>
            </w:r>
            <w:r>
              <w:rPr>
                <w:noProof/>
                <w:webHidden/>
              </w:rPr>
            </w:r>
            <w:r>
              <w:rPr>
                <w:noProof/>
                <w:webHidden/>
              </w:rPr>
              <w:fldChar w:fldCharType="separate"/>
            </w:r>
            <w:r>
              <w:rPr>
                <w:noProof/>
                <w:webHidden/>
              </w:rPr>
              <w:t>7</w:t>
            </w:r>
            <w:r>
              <w:rPr>
                <w:noProof/>
                <w:webHidden/>
              </w:rPr>
              <w:fldChar w:fldCharType="end"/>
            </w:r>
          </w:hyperlink>
        </w:p>
        <w:p w:rsidR="00B25A78" w:rsidRDefault="00B25A78">
          <w:pPr>
            <w:pStyle w:val="TOC2"/>
            <w:tabs>
              <w:tab w:val="right" w:leader="dot" w:pos="8296"/>
            </w:tabs>
            <w:ind w:left="480"/>
            <w:rPr>
              <w:rFonts w:asciiTheme="minorHAnsi" w:eastAsiaTheme="minorEastAsia" w:hAnsiTheme="minorHAnsi" w:cstheme="minorBidi"/>
              <w:noProof/>
              <w:sz w:val="21"/>
              <w:szCs w:val="22"/>
            </w:rPr>
          </w:pPr>
          <w:hyperlink w:anchor="_Toc11578177" w:history="1">
            <w:r w:rsidRPr="00180BB3">
              <w:rPr>
                <w:rStyle w:val="a3"/>
                <w:noProof/>
              </w:rPr>
              <w:t>3.4</w:t>
            </w:r>
            <w:r w:rsidRPr="00180BB3">
              <w:rPr>
                <w:rStyle w:val="a3"/>
                <w:noProof/>
              </w:rPr>
              <w:t>语义分析（实验二）</w:t>
            </w:r>
            <w:r>
              <w:rPr>
                <w:noProof/>
                <w:webHidden/>
              </w:rPr>
              <w:tab/>
            </w:r>
            <w:r>
              <w:rPr>
                <w:noProof/>
                <w:webHidden/>
              </w:rPr>
              <w:fldChar w:fldCharType="begin"/>
            </w:r>
            <w:r>
              <w:rPr>
                <w:noProof/>
                <w:webHidden/>
              </w:rPr>
              <w:instrText xml:space="preserve"> PAGEREF _Toc11578177 \h </w:instrText>
            </w:r>
            <w:r>
              <w:rPr>
                <w:noProof/>
                <w:webHidden/>
              </w:rPr>
            </w:r>
            <w:r>
              <w:rPr>
                <w:noProof/>
                <w:webHidden/>
              </w:rPr>
              <w:fldChar w:fldCharType="separate"/>
            </w:r>
            <w:r>
              <w:rPr>
                <w:noProof/>
                <w:webHidden/>
              </w:rPr>
              <w:t>8</w:t>
            </w:r>
            <w:r>
              <w:rPr>
                <w:noProof/>
                <w:webHidden/>
              </w:rPr>
              <w:fldChar w:fldCharType="end"/>
            </w:r>
          </w:hyperlink>
        </w:p>
        <w:p w:rsidR="00B25A78" w:rsidRDefault="00B25A78">
          <w:pPr>
            <w:pStyle w:val="TOC1"/>
            <w:tabs>
              <w:tab w:val="right" w:leader="dot" w:pos="8296"/>
            </w:tabs>
            <w:rPr>
              <w:rFonts w:asciiTheme="minorHAnsi" w:eastAsiaTheme="minorEastAsia" w:hAnsiTheme="minorHAnsi" w:cstheme="minorBidi"/>
              <w:noProof/>
              <w:sz w:val="21"/>
              <w:szCs w:val="22"/>
            </w:rPr>
          </w:pPr>
          <w:hyperlink w:anchor="_Toc11578178" w:history="1">
            <w:r w:rsidRPr="00180BB3">
              <w:rPr>
                <w:rStyle w:val="a3"/>
                <w:noProof/>
              </w:rPr>
              <w:t>4</w:t>
            </w:r>
            <w:r w:rsidRPr="00180BB3">
              <w:rPr>
                <w:rStyle w:val="a3"/>
                <w:noProof/>
              </w:rPr>
              <w:t>系统测试与评价</w:t>
            </w:r>
            <w:r>
              <w:rPr>
                <w:noProof/>
                <w:webHidden/>
              </w:rPr>
              <w:tab/>
            </w:r>
            <w:r>
              <w:rPr>
                <w:noProof/>
                <w:webHidden/>
              </w:rPr>
              <w:fldChar w:fldCharType="begin"/>
            </w:r>
            <w:r>
              <w:rPr>
                <w:noProof/>
                <w:webHidden/>
              </w:rPr>
              <w:instrText xml:space="preserve"> PAGEREF _Toc11578178 \h </w:instrText>
            </w:r>
            <w:r>
              <w:rPr>
                <w:noProof/>
                <w:webHidden/>
              </w:rPr>
            </w:r>
            <w:r>
              <w:rPr>
                <w:noProof/>
                <w:webHidden/>
              </w:rPr>
              <w:fldChar w:fldCharType="separate"/>
            </w:r>
            <w:r>
              <w:rPr>
                <w:noProof/>
                <w:webHidden/>
              </w:rPr>
              <w:t>10</w:t>
            </w:r>
            <w:r>
              <w:rPr>
                <w:noProof/>
                <w:webHidden/>
              </w:rPr>
              <w:fldChar w:fldCharType="end"/>
            </w:r>
          </w:hyperlink>
        </w:p>
        <w:p w:rsidR="00B25A78" w:rsidRDefault="00B25A78">
          <w:pPr>
            <w:pStyle w:val="TOC2"/>
            <w:tabs>
              <w:tab w:val="right" w:leader="dot" w:pos="8296"/>
            </w:tabs>
            <w:ind w:left="480"/>
            <w:rPr>
              <w:rFonts w:asciiTheme="minorHAnsi" w:eastAsiaTheme="minorEastAsia" w:hAnsiTheme="minorHAnsi" w:cstheme="minorBidi"/>
              <w:noProof/>
              <w:sz w:val="21"/>
              <w:szCs w:val="22"/>
            </w:rPr>
          </w:pPr>
          <w:hyperlink w:anchor="_Toc11578179" w:history="1">
            <w:r w:rsidRPr="00180BB3">
              <w:rPr>
                <w:rStyle w:val="a3"/>
                <w:noProof/>
              </w:rPr>
              <w:t xml:space="preserve">4.1 </w:t>
            </w:r>
            <w:r w:rsidRPr="00180BB3">
              <w:rPr>
                <w:rStyle w:val="a3"/>
                <w:noProof/>
              </w:rPr>
              <w:t>测试用例</w:t>
            </w:r>
            <w:r>
              <w:rPr>
                <w:noProof/>
                <w:webHidden/>
              </w:rPr>
              <w:tab/>
            </w:r>
            <w:r>
              <w:rPr>
                <w:noProof/>
                <w:webHidden/>
              </w:rPr>
              <w:fldChar w:fldCharType="begin"/>
            </w:r>
            <w:r>
              <w:rPr>
                <w:noProof/>
                <w:webHidden/>
              </w:rPr>
              <w:instrText xml:space="preserve"> PAGEREF _Toc11578179 \h </w:instrText>
            </w:r>
            <w:r>
              <w:rPr>
                <w:noProof/>
                <w:webHidden/>
              </w:rPr>
            </w:r>
            <w:r>
              <w:rPr>
                <w:noProof/>
                <w:webHidden/>
              </w:rPr>
              <w:fldChar w:fldCharType="separate"/>
            </w:r>
            <w:r>
              <w:rPr>
                <w:noProof/>
                <w:webHidden/>
              </w:rPr>
              <w:t>10</w:t>
            </w:r>
            <w:r>
              <w:rPr>
                <w:noProof/>
                <w:webHidden/>
              </w:rPr>
              <w:fldChar w:fldCharType="end"/>
            </w:r>
          </w:hyperlink>
        </w:p>
        <w:p w:rsidR="00B25A78" w:rsidRDefault="00B25A78">
          <w:pPr>
            <w:pStyle w:val="TOC2"/>
            <w:tabs>
              <w:tab w:val="right" w:leader="dot" w:pos="8296"/>
            </w:tabs>
            <w:ind w:left="480"/>
            <w:rPr>
              <w:rFonts w:asciiTheme="minorHAnsi" w:eastAsiaTheme="minorEastAsia" w:hAnsiTheme="minorHAnsi" w:cstheme="minorBidi"/>
              <w:noProof/>
              <w:sz w:val="21"/>
              <w:szCs w:val="22"/>
            </w:rPr>
          </w:pPr>
          <w:hyperlink w:anchor="_Toc11578180" w:history="1">
            <w:r w:rsidRPr="00180BB3">
              <w:rPr>
                <w:rStyle w:val="a3"/>
                <w:noProof/>
              </w:rPr>
              <w:t xml:space="preserve">4.2 </w:t>
            </w:r>
            <w:r w:rsidRPr="00180BB3">
              <w:rPr>
                <w:rStyle w:val="a3"/>
                <w:noProof/>
              </w:rPr>
              <w:t>正确性测试</w:t>
            </w:r>
            <w:r>
              <w:rPr>
                <w:noProof/>
                <w:webHidden/>
              </w:rPr>
              <w:tab/>
            </w:r>
            <w:r>
              <w:rPr>
                <w:noProof/>
                <w:webHidden/>
              </w:rPr>
              <w:fldChar w:fldCharType="begin"/>
            </w:r>
            <w:r>
              <w:rPr>
                <w:noProof/>
                <w:webHidden/>
              </w:rPr>
              <w:instrText xml:space="preserve"> PAGEREF _Toc11578180 \h </w:instrText>
            </w:r>
            <w:r>
              <w:rPr>
                <w:noProof/>
                <w:webHidden/>
              </w:rPr>
            </w:r>
            <w:r>
              <w:rPr>
                <w:noProof/>
                <w:webHidden/>
              </w:rPr>
              <w:fldChar w:fldCharType="separate"/>
            </w:r>
            <w:r>
              <w:rPr>
                <w:noProof/>
                <w:webHidden/>
              </w:rPr>
              <w:t>11</w:t>
            </w:r>
            <w:r>
              <w:rPr>
                <w:noProof/>
                <w:webHidden/>
              </w:rPr>
              <w:fldChar w:fldCharType="end"/>
            </w:r>
          </w:hyperlink>
          <w:bookmarkStart w:id="1" w:name="_GoBack"/>
          <w:bookmarkEnd w:id="1"/>
        </w:p>
        <w:p w:rsidR="00B25A78" w:rsidRDefault="00B25A78">
          <w:pPr>
            <w:pStyle w:val="TOC2"/>
            <w:tabs>
              <w:tab w:val="right" w:leader="dot" w:pos="8296"/>
            </w:tabs>
            <w:ind w:left="480"/>
            <w:rPr>
              <w:rFonts w:asciiTheme="minorHAnsi" w:eastAsiaTheme="minorEastAsia" w:hAnsiTheme="minorHAnsi" w:cstheme="minorBidi"/>
              <w:noProof/>
              <w:sz w:val="21"/>
              <w:szCs w:val="22"/>
            </w:rPr>
          </w:pPr>
          <w:hyperlink w:anchor="_Toc11578181" w:history="1">
            <w:r w:rsidRPr="00180BB3">
              <w:rPr>
                <w:rStyle w:val="a3"/>
                <w:noProof/>
              </w:rPr>
              <w:t xml:space="preserve">4.3 </w:t>
            </w:r>
            <w:r w:rsidRPr="00180BB3">
              <w:rPr>
                <w:rStyle w:val="a3"/>
                <w:noProof/>
              </w:rPr>
              <w:t>报错功能测试</w:t>
            </w:r>
            <w:r>
              <w:rPr>
                <w:noProof/>
                <w:webHidden/>
              </w:rPr>
              <w:tab/>
            </w:r>
            <w:r>
              <w:rPr>
                <w:noProof/>
                <w:webHidden/>
              </w:rPr>
              <w:fldChar w:fldCharType="begin"/>
            </w:r>
            <w:r>
              <w:rPr>
                <w:noProof/>
                <w:webHidden/>
              </w:rPr>
              <w:instrText xml:space="preserve"> PAGEREF _Toc11578181 \h </w:instrText>
            </w:r>
            <w:r>
              <w:rPr>
                <w:noProof/>
                <w:webHidden/>
              </w:rPr>
            </w:r>
            <w:r>
              <w:rPr>
                <w:noProof/>
                <w:webHidden/>
              </w:rPr>
              <w:fldChar w:fldCharType="separate"/>
            </w:r>
            <w:r>
              <w:rPr>
                <w:noProof/>
                <w:webHidden/>
              </w:rPr>
              <w:t>15</w:t>
            </w:r>
            <w:r>
              <w:rPr>
                <w:noProof/>
                <w:webHidden/>
              </w:rPr>
              <w:fldChar w:fldCharType="end"/>
            </w:r>
          </w:hyperlink>
        </w:p>
        <w:p w:rsidR="00B25A78" w:rsidRDefault="00B25A78">
          <w:pPr>
            <w:pStyle w:val="TOC2"/>
            <w:tabs>
              <w:tab w:val="right" w:leader="dot" w:pos="8296"/>
            </w:tabs>
            <w:ind w:left="480"/>
            <w:rPr>
              <w:rFonts w:asciiTheme="minorHAnsi" w:eastAsiaTheme="minorEastAsia" w:hAnsiTheme="minorHAnsi" w:cstheme="minorBidi"/>
              <w:noProof/>
              <w:sz w:val="21"/>
              <w:szCs w:val="22"/>
            </w:rPr>
          </w:pPr>
          <w:hyperlink w:anchor="_Toc11578182" w:history="1">
            <w:r w:rsidRPr="00180BB3">
              <w:rPr>
                <w:rStyle w:val="a3"/>
                <w:noProof/>
              </w:rPr>
              <w:t xml:space="preserve">4.4 </w:t>
            </w:r>
            <w:r w:rsidRPr="00180BB3">
              <w:rPr>
                <w:rStyle w:val="a3"/>
                <w:noProof/>
              </w:rPr>
              <w:t>系统的优点</w:t>
            </w:r>
            <w:r>
              <w:rPr>
                <w:noProof/>
                <w:webHidden/>
              </w:rPr>
              <w:tab/>
            </w:r>
            <w:r>
              <w:rPr>
                <w:noProof/>
                <w:webHidden/>
              </w:rPr>
              <w:fldChar w:fldCharType="begin"/>
            </w:r>
            <w:r>
              <w:rPr>
                <w:noProof/>
                <w:webHidden/>
              </w:rPr>
              <w:instrText xml:space="preserve"> PAGEREF _Toc11578182 \h </w:instrText>
            </w:r>
            <w:r>
              <w:rPr>
                <w:noProof/>
                <w:webHidden/>
              </w:rPr>
            </w:r>
            <w:r>
              <w:rPr>
                <w:noProof/>
                <w:webHidden/>
              </w:rPr>
              <w:fldChar w:fldCharType="separate"/>
            </w:r>
            <w:r>
              <w:rPr>
                <w:noProof/>
                <w:webHidden/>
              </w:rPr>
              <w:t>20</w:t>
            </w:r>
            <w:r>
              <w:rPr>
                <w:noProof/>
                <w:webHidden/>
              </w:rPr>
              <w:fldChar w:fldCharType="end"/>
            </w:r>
          </w:hyperlink>
        </w:p>
        <w:p w:rsidR="00B25A78" w:rsidRDefault="00B25A78">
          <w:pPr>
            <w:pStyle w:val="TOC2"/>
            <w:tabs>
              <w:tab w:val="right" w:leader="dot" w:pos="8296"/>
            </w:tabs>
            <w:ind w:left="480"/>
            <w:rPr>
              <w:rFonts w:asciiTheme="minorHAnsi" w:eastAsiaTheme="minorEastAsia" w:hAnsiTheme="minorHAnsi" w:cstheme="minorBidi"/>
              <w:noProof/>
              <w:sz w:val="21"/>
              <w:szCs w:val="22"/>
            </w:rPr>
          </w:pPr>
          <w:hyperlink w:anchor="_Toc11578183" w:history="1">
            <w:r w:rsidRPr="00180BB3">
              <w:rPr>
                <w:rStyle w:val="a3"/>
                <w:noProof/>
                <w:kern w:val="0"/>
              </w:rPr>
              <w:t xml:space="preserve">4.5 </w:t>
            </w:r>
            <w:r w:rsidRPr="00180BB3">
              <w:rPr>
                <w:rStyle w:val="a3"/>
                <w:noProof/>
                <w:kern w:val="0"/>
              </w:rPr>
              <w:t>系统的缺点</w:t>
            </w:r>
            <w:r>
              <w:rPr>
                <w:noProof/>
                <w:webHidden/>
              </w:rPr>
              <w:tab/>
            </w:r>
            <w:r>
              <w:rPr>
                <w:noProof/>
                <w:webHidden/>
              </w:rPr>
              <w:fldChar w:fldCharType="begin"/>
            </w:r>
            <w:r>
              <w:rPr>
                <w:noProof/>
                <w:webHidden/>
              </w:rPr>
              <w:instrText xml:space="preserve"> PAGEREF _Toc11578183 \h </w:instrText>
            </w:r>
            <w:r>
              <w:rPr>
                <w:noProof/>
                <w:webHidden/>
              </w:rPr>
            </w:r>
            <w:r>
              <w:rPr>
                <w:noProof/>
                <w:webHidden/>
              </w:rPr>
              <w:fldChar w:fldCharType="separate"/>
            </w:r>
            <w:r>
              <w:rPr>
                <w:noProof/>
                <w:webHidden/>
              </w:rPr>
              <w:t>20</w:t>
            </w:r>
            <w:r>
              <w:rPr>
                <w:noProof/>
                <w:webHidden/>
              </w:rPr>
              <w:fldChar w:fldCharType="end"/>
            </w:r>
          </w:hyperlink>
        </w:p>
        <w:p w:rsidR="00B25A78" w:rsidRDefault="00B25A78">
          <w:pPr>
            <w:pStyle w:val="TOC1"/>
            <w:tabs>
              <w:tab w:val="right" w:leader="dot" w:pos="8296"/>
            </w:tabs>
            <w:rPr>
              <w:rFonts w:asciiTheme="minorHAnsi" w:eastAsiaTheme="minorEastAsia" w:hAnsiTheme="minorHAnsi" w:cstheme="minorBidi"/>
              <w:noProof/>
              <w:sz w:val="21"/>
              <w:szCs w:val="22"/>
            </w:rPr>
          </w:pPr>
          <w:hyperlink w:anchor="_Toc11578184" w:history="1">
            <w:r w:rsidRPr="00180BB3">
              <w:rPr>
                <w:rStyle w:val="a3"/>
                <w:noProof/>
              </w:rPr>
              <w:t>5</w:t>
            </w:r>
            <w:r w:rsidRPr="00180BB3">
              <w:rPr>
                <w:rStyle w:val="a3"/>
                <w:noProof/>
              </w:rPr>
              <w:t>实验小结或体会</w:t>
            </w:r>
            <w:r>
              <w:rPr>
                <w:noProof/>
                <w:webHidden/>
              </w:rPr>
              <w:tab/>
            </w:r>
            <w:r>
              <w:rPr>
                <w:noProof/>
                <w:webHidden/>
              </w:rPr>
              <w:fldChar w:fldCharType="begin"/>
            </w:r>
            <w:r>
              <w:rPr>
                <w:noProof/>
                <w:webHidden/>
              </w:rPr>
              <w:instrText xml:space="preserve"> PAGEREF _Toc11578184 \h </w:instrText>
            </w:r>
            <w:r>
              <w:rPr>
                <w:noProof/>
                <w:webHidden/>
              </w:rPr>
            </w:r>
            <w:r>
              <w:rPr>
                <w:noProof/>
                <w:webHidden/>
              </w:rPr>
              <w:fldChar w:fldCharType="separate"/>
            </w:r>
            <w:r>
              <w:rPr>
                <w:noProof/>
                <w:webHidden/>
              </w:rPr>
              <w:t>21</w:t>
            </w:r>
            <w:r>
              <w:rPr>
                <w:noProof/>
                <w:webHidden/>
              </w:rPr>
              <w:fldChar w:fldCharType="end"/>
            </w:r>
          </w:hyperlink>
        </w:p>
        <w:p w:rsidR="00B25A78" w:rsidRDefault="00B25A78">
          <w:pPr>
            <w:pStyle w:val="TOC1"/>
            <w:tabs>
              <w:tab w:val="right" w:leader="dot" w:pos="8296"/>
            </w:tabs>
            <w:rPr>
              <w:rFonts w:asciiTheme="minorHAnsi" w:eastAsiaTheme="minorEastAsia" w:hAnsiTheme="minorHAnsi" w:cstheme="minorBidi"/>
              <w:noProof/>
              <w:sz w:val="21"/>
              <w:szCs w:val="22"/>
            </w:rPr>
          </w:pPr>
          <w:hyperlink w:anchor="_Toc11578185" w:history="1">
            <w:r w:rsidRPr="00180BB3">
              <w:rPr>
                <w:rStyle w:val="a3"/>
                <w:rFonts w:ascii="宋体" w:hAnsi="宋体"/>
                <w:b/>
                <w:noProof/>
              </w:rPr>
              <w:t>参考文献</w:t>
            </w:r>
            <w:r>
              <w:rPr>
                <w:noProof/>
                <w:webHidden/>
              </w:rPr>
              <w:tab/>
            </w:r>
            <w:r>
              <w:rPr>
                <w:noProof/>
                <w:webHidden/>
              </w:rPr>
              <w:fldChar w:fldCharType="begin"/>
            </w:r>
            <w:r>
              <w:rPr>
                <w:noProof/>
                <w:webHidden/>
              </w:rPr>
              <w:instrText xml:space="preserve"> PAGEREF _Toc11578185 \h </w:instrText>
            </w:r>
            <w:r>
              <w:rPr>
                <w:noProof/>
                <w:webHidden/>
              </w:rPr>
            </w:r>
            <w:r>
              <w:rPr>
                <w:noProof/>
                <w:webHidden/>
              </w:rPr>
              <w:fldChar w:fldCharType="separate"/>
            </w:r>
            <w:r>
              <w:rPr>
                <w:noProof/>
                <w:webHidden/>
              </w:rPr>
              <w:t>22</w:t>
            </w:r>
            <w:r>
              <w:rPr>
                <w:noProof/>
                <w:webHidden/>
              </w:rPr>
              <w:fldChar w:fldCharType="end"/>
            </w:r>
          </w:hyperlink>
        </w:p>
        <w:p w:rsidR="00B25A78" w:rsidRDefault="00B25A78">
          <w:pPr>
            <w:pStyle w:val="TOC1"/>
            <w:tabs>
              <w:tab w:val="right" w:leader="dot" w:pos="8296"/>
            </w:tabs>
            <w:rPr>
              <w:rFonts w:asciiTheme="minorHAnsi" w:eastAsiaTheme="minorEastAsia" w:hAnsiTheme="minorHAnsi" w:cstheme="minorBidi"/>
              <w:noProof/>
              <w:sz w:val="21"/>
              <w:szCs w:val="22"/>
            </w:rPr>
          </w:pPr>
          <w:hyperlink w:anchor="_Toc11578186" w:history="1">
            <w:r w:rsidRPr="00180BB3">
              <w:rPr>
                <w:rStyle w:val="a3"/>
                <w:rFonts w:ascii="宋体" w:hAnsi="宋体"/>
                <w:b/>
                <w:noProof/>
              </w:rPr>
              <w:t>附件：源代码</w:t>
            </w:r>
            <w:r>
              <w:rPr>
                <w:noProof/>
                <w:webHidden/>
              </w:rPr>
              <w:tab/>
            </w:r>
            <w:r>
              <w:rPr>
                <w:noProof/>
                <w:webHidden/>
              </w:rPr>
              <w:fldChar w:fldCharType="begin"/>
            </w:r>
            <w:r>
              <w:rPr>
                <w:noProof/>
                <w:webHidden/>
              </w:rPr>
              <w:instrText xml:space="preserve"> PAGEREF _Toc11578186 \h </w:instrText>
            </w:r>
            <w:r>
              <w:rPr>
                <w:noProof/>
                <w:webHidden/>
              </w:rPr>
            </w:r>
            <w:r>
              <w:rPr>
                <w:noProof/>
                <w:webHidden/>
              </w:rPr>
              <w:fldChar w:fldCharType="separate"/>
            </w:r>
            <w:r>
              <w:rPr>
                <w:noProof/>
                <w:webHidden/>
              </w:rPr>
              <w:t>23</w:t>
            </w:r>
            <w:r>
              <w:rPr>
                <w:noProof/>
                <w:webHidden/>
              </w:rPr>
              <w:fldChar w:fldCharType="end"/>
            </w:r>
          </w:hyperlink>
        </w:p>
        <w:p w:rsidR="00B25A78" w:rsidRDefault="00B25A78">
          <w:pPr>
            <w:pStyle w:val="TOC1"/>
            <w:tabs>
              <w:tab w:val="right" w:leader="dot" w:pos="8296"/>
            </w:tabs>
            <w:rPr>
              <w:rFonts w:asciiTheme="minorHAnsi" w:eastAsiaTheme="minorEastAsia" w:hAnsiTheme="minorHAnsi" w:cstheme="minorBidi"/>
              <w:noProof/>
              <w:sz w:val="21"/>
              <w:szCs w:val="22"/>
            </w:rPr>
          </w:pPr>
          <w:hyperlink w:anchor="_Toc11578187" w:history="1">
            <w:r w:rsidRPr="00180BB3">
              <w:rPr>
                <w:rStyle w:val="a3"/>
                <w:rFonts w:ascii="宋体" w:hAnsi="宋体"/>
                <w:b/>
                <w:noProof/>
              </w:rPr>
              <w:t>附录一 GNU Flex 工具说明</w:t>
            </w:r>
            <w:r>
              <w:rPr>
                <w:noProof/>
                <w:webHidden/>
              </w:rPr>
              <w:tab/>
            </w:r>
            <w:r>
              <w:rPr>
                <w:noProof/>
                <w:webHidden/>
              </w:rPr>
              <w:fldChar w:fldCharType="begin"/>
            </w:r>
            <w:r>
              <w:rPr>
                <w:noProof/>
                <w:webHidden/>
              </w:rPr>
              <w:instrText xml:space="preserve"> PAGEREF _Toc11578187 \h </w:instrText>
            </w:r>
            <w:r>
              <w:rPr>
                <w:noProof/>
                <w:webHidden/>
              </w:rPr>
            </w:r>
            <w:r>
              <w:rPr>
                <w:noProof/>
                <w:webHidden/>
              </w:rPr>
              <w:fldChar w:fldCharType="separate"/>
            </w:r>
            <w:r>
              <w:rPr>
                <w:noProof/>
                <w:webHidden/>
              </w:rPr>
              <w:t>76</w:t>
            </w:r>
            <w:r>
              <w:rPr>
                <w:noProof/>
                <w:webHidden/>
              </w:rPr>
              <w:fldChar w:fldCharType="end"/>
            </w:r>
          </w:hyperlink>
        </w:p>
        <w:p w:rsidR="00B25A78" w:rsidRDefault="00B25A78">
          <w:pPr>
            <w:pStyle w:val="TOC1"/>
            <w:tabs>
              <w:tab w:val="right" w:leader="dot" w:pos="8296"/>
            </w:tabs>
            <w:rPr>
              <w:rFonts w:asciiTheme="minorHAnsi" w:eastAsiaTheme="minorEastAsia" w:hAnsiTheme="minorHAnsi" w:cstheme="minorBidi"/>
              <w:noProof/>
              <w:sz w:val="21"/>
              <w:szCs w:val="22"/>
            </w:rPr>
          </w:pPr>
          <w:hyperlink w:anchor="_Toc11578188" w:history="1">
            <w:r w:rsidRPr="00180BB3">
              <w:rPr>
                <w:rStyle w:val="a3"/>
                <w:rFonts w:ascii="宋体" w:hAnsi="宋体"/>
                <w:b/>
                <w:noProof/>
              </w:rPr>
              <w:t>附录二 GNU Bison 工具说明</w:t>
            </w:r>
            <w:r>
              <w:rPr>
                <w:noProof/>
                <w:webHidden/>
              </w:rPr>
              <w:tab/>
            </w:r>
            <w:r>
              <w:rPr>
                <w:noProof/>
                <w:webHidden/>
              </w:rPr>
              <w:fldChar w:fldCharType="begin"/>
            </w:r>
            <w:r>
              <w:rPr>
                <w:noProof/>
                <w:webHidden/>
              </w:rPr>
              <w:instrText xml:space="preserve"> PAGEREF _Toc11578188 \h </w:instrText>
            </w:r>
            <w:r>
              <w:rPr>
                <w:noProof/>
                <w:webHidden/>
              </w:rPr>
            </w:r>
            <w:r>
              <w:rPr>
                <w:noProof/>
                <w:webHidden/>
              </w:rPr>
              <w:fldChar w:fldCharType="separate"/>
            </w:r>
            <w:r>
              <w:rPr>
                <w:noProof/>
                <w:webHidden/>
              </w:rPr>
              <w:t>77</w:t>
            </w:r>
            <w:r>
              <w:rPr>
                <w:noProof/>
                <w:webHidden/>
              </w:rPr>
              <w:fldChar w:fldCharType="end"/>
            </w:r>
          </w:hyperlink>
        </w:p>
        <w:p w:rsidR="00B25A78" w:rsidRDefault="00B25A78">
          <w:pPr>
            <w:pStyle w:val="TOC1"/>
            <w:tabs>
              <w:tab w:val="right" w:leader="dot" w:pos="8296"/>
            </w:tabs>
            <w:rPr>
              <w:rFonts w:asciiTheme="minorHAnsi" w:eastAsiaTheme="minorEastAsia" w:hAnsiTheme="minorHAnsi" w:cstheme="minorBidi"/>
              <w:noProof/>
              <w:sz w:val="21"/>
              <w:szCs w:val="22"/>
            </w:rPr>
          </w:pPr>
          <w:hyperlink w:anchor="_Toc11578189" w:history="1">
            <w:r w:rsidRPr="00180BB3">
              <w:rPr>
                <w:rStyle w:val="a3"/>
                <w:rFonts w:ascii="宋体" w:hAnsi="宋体"/>
                <w:b/>
                <w:noProof/>
              </w:rPr>
              <w:t>附录三 抽象语法树（AST）</w:t>
            </w:r>
            <w:r>
              <w:rPr>
                <w:noProof/>
                <w:webHidden/>
              </w:rPr>
              <w:tab/>
            </w:r>
            <w:r>
              <w:rPr>
                <w:noProof/>
                <w:webHidden/>
              </w:rPr>
              <w:fldChar w:fldCharType="begin"/>
            </w:r>
            <w:r>
              <w:rPr>
                <w:noProof/>
                <w:webHidden/>
              </w:rPr>
              <w:instrText xml:space="preserve"> PAGEREF _Toc11578189 \h </w:instrText>
            </w:r>
            <w:r>
              <w:rPr>
                <w:noProof/>
                <w:webHidden/>
              </w:rPr>
            </w:r>
            <w:r>
              <w:rPr>
                <w:noProof/>
                <w:webHidden/>
              </w:rPr>
              <w:fldChar w:fldCharType="separate"/>
            </w:r>
            <w:r>
              <w:rPr>
                <w:noProof/>
                <w:webHidden/>
              </w:rPr>
              <w:t>80</w:t>
            </w:r>
            <w:r>
              <w:rPr>
                <w:noProof/>
                <w:webHidden/>
              </w:rPr>
              <w:fldChar w:fldCharType="end"/>
            </w:r>
          </w:hyperlink>
        </w:p>
        <w:p w:rsidR="00B25A78" w:rsidRDefault="00B25A78">
          <w:pPr>
            <w:pStyle w:val="TOC1"/>
            <w:tabs>
              <w:tab w:val="right" w:leader="dot" w:pos="8296"/>
            </w:tabs>
            <w:rPr>
              <w:rFonts w:asciiTheme="minorHAnsi" w:eastAsiaTheme="minorEastAsia" w:hAnsiTheme="minorHAnsi" w:cstheme="minorBidi"/>
              <w:noProof/>
              <w:sz w:val="21"/>
              <w:szCs w:val="22"/>
            </w:rPr>
          </w:pPr>
          <w:hyperlink w:anchor="_Toc11578190" w:history="1">
            <w:r w:rsidRPr="00180BB3">
              <w:rPr>
                <w:rStyle w:val="a3"/>
                <w:rFonts w:ascii="宋体" w:hAnsi="宋体"/>
                <w:b/>
                <w:noProof/>
              </w:rPr>
              <w:t>附录四 作用域与符号表操作</w:t>
            </w:r>
            <w:r>
              <w:rPr>
                <w:noProof/>
                <w:webHidden/>
              </w:rPr>
              <w:tab/>
            </w:r>
            <w:r>
              <w:rPr>
                <w:noProof/>
                <w:webHidden/>
              </w:rPr>
              <w:fldChar w:fldCharType="begin"/>
            </w:r>
            <w:r>
              <w:rPr>
                <w:noProof/>
                <w:webHidden/>
              </w:rPr>
              <w:instrText xml:space="preserve"> PAGEREF _Toc11578190 \h </w:instrText>
            </w:r>
            <w:r>
              <w:rPr>
                <w:noProof/>
                <w:webHidden/>
              </w:rPr>
            </w:r>
            <w:r>
              <w:rPr>
                <w:noProof/>
                <w:webHidden/>
              </w:rPr>
              <w:fldChar w:fldCharType="separate"/>
            </w:r>
            <w:r>
              <w:rPr>
                <w:noProof/>
                <w:webHidden/>
              </w:rPr>
              <w:t>83</w:t>
            </w:r>
            <w:r>
              <w:rPr>
                <w:noProof/>
                <w:webHidden/>
              </w:rPr>
              <w:fldChar w:fldCharType="end"/>
            </w:r>
          </w:hyperlink>
        </w:p>
        <w:p w:rsidR="00224B57" w:rsidRDefault="00224B57">
          <w:r w:rsidRPr="00224B57">
            <w:rPr>
              <w:b/>
              <w:bCs/>
              <w:szCs w:val="21"/>
              <w:lang w:val="zh-CN"/>
            </w:rPr>
            <w:fldChar w:fldCharType="end"/>
          </w:r>
        </w:p>
      </w:sdtContent>
    </w:sdt>
    <w:p w:rsidR="00976781" w:rsidRDefault="00976781"/>
    <w:p w:rsidR="00074358" w:rsidRDefault="00074358" w:rsidP="00074358">
      <w:pPr>
        <w:pStyle w:val="a9"/>
        <w:widowControl/>
        <w:ind w:firstLineChars="0" w:firstLine="0"/>
        <w:rPr>
          <w:b/>
          <w:sz w:val="30"/>
          <w:szCs w:val="30"/>
        </w:rPr>
      </w:pPr>
    </w:p>
    <w:p w:rsidR="00074358" w:rsidRDefault="00074358" w:rsidP="00074358">
      <w:pPr>
        <w:pStyle w:val="a9"/>
        <w:widowControl/>
        <w:numPr>
          <w:ilvl w:val="0"/>
          <w:numId w:val="1"/>
        </w:numPr>
        <w:ind w:left="0" w:firstLineChars="0" w:firstLine="0"/>
        <w:outlineLvl w:val="0"/>
        <w:rPr>
          <w:b/>
          <w:sz w:val="30"/>
          <w:szCs w:val="30"/>
        </w:rPr>
        <w:sectPr w:rsidR="00074358" w:rsidSect="00074358">
          <w:type w:val="continuous"/>
          <w:pgSz w:w="11906" w:h="16838"/>
          <w:pgMar w:top="1440" w:right="1800" w:bottom="1440" w:left="1800" w:header="851" w:footer="992" w:gutter="0"/>
          <w:pgNumType w:start="1"/>
          <w:cols w:space="720"/>
          <w:docGrid w:type="lines" w:linePitch="312"/>
        </w:sectPr>
      </w:pPr>
    </w:p>
    <w:p w:rsidR="00365323" w:rsidRDefault="006505D2" w:rsidP="006505D2">
      <w:pPr>
        <w:pStyle w:val="1"/>
        <w:jc w:val="center"/>
      </w:pPr>
      <w:bookmarkStart w:id="2" w:name="_Toc376773652"/>
      <w:bookmarkStart w:id="3" w:name="_Toc11578167"/>
      <w:r>
        <w:rPr>
          <w:rFonts w:hint="eastAsia"/>
        </w:rPr>
        <w:lastRenderedPageBreak/>
        <w:t>1</w:t>
      </w:r>
      <w:r w:rsidR="00365323">
        <w:rPr>
          <w:rFonts w:hint="eastAsia"/>
        </w:rPr>
        <w:t>选题背景</w:t>
      </w:r>
      <w:bookmarkEnd w:id="2"/>
      <w:bookmarkEnd w:id="3"/>
    </w:p>
    <w:p w:rsidR="00365323" w:rsidRDefault="00365323" w:rsidP="004375B6">
      <w:pPr>
        <w:ind w:firstLineChars="200" w:firstLine="480"/>
      </w:pPr>
      <w:r>
        <w:rPr>
          <w:rFonts w:hint="eastAsia"/>
        </w:rPr>
        <w:t>本次课程设计是构造一个高级语言的子集的编译器，目标代码</w:t>
      </w:r>
      <w:r w:rsidR="0038025A">
        <w:rPr>
          <w:rFonts w:hint="eastAsia"/>
        </w:rPr>
        <w:t>可以</w:t>
      </w:r>
      <w:r>
        <w:rPr>
          <w:rFonts w:hint="eastAsia"/>
        </w:rPr>
        <w:t>是汇编语言</w:t>
      </w:r>
      <w:r w:rsidR="00224B57">
        <w:rPr>
          <w:rFonts w:hint="eastAsia"/>
        </w:rPr>
        <w:t>也可以是</w:t>
      </w:r>
      <w:r w:rsidR="0038025A">
        <w:rPr>
          <w:rFonts w:hint="eastAsia"/>
        </w:rPr>
        <w:t>其他形式的机器语言</w:t>
      </w:r>
      <w:r>
        <w:rPr>
          <w:rFonts w:hint="eastAsia"/>
        </w:rPr>
        <w:t>。按照任务书，实现的方案</w:t>
      </w:r>
      <w:r w:rsidR="000E7624">
        <w:rPr>
          <w:rFonts w:hint="eastAsia"/>
        </w:rPr>
        <w:t>可以</w:t>
      </w:r>
      <w:r>
        <w:rPr>
          <w:rFonts w:hint="eastAsia"/>
        </w:rPr>
        <w:t>有很多种选择。</w:t>
      </w:r>
    </w:p>
    <w:p w:rsidR="000E7624" w:rsidRDefault="000E7624" w:rsidP="004375B6">
      <w:pPr>
        <w:ind w:firstLineChars="200" w:firstLine="480"/>
      </w:pPr>
      <w:r>
        <w:rPr>
          <w:rFonts w:hint="eastAsia"/>
        </w:rPr>
        <w:t>可以根据自己对编程语言的</w:t>
      </w:r>
      <w:r w:rsidR="0038025A">
        <w:rPr>
          <w:rFonts w:hint="eastAsia"/>
        </w:rPr>
        <w:t>定义</w:t>
      </w:r>
      <w:r>
        <w:rPr>
          <w:rFonts w:hint="eastAsia"/>
        </w:rPr>
        <w:t>选择实现</w:t>
      </w:r>
      <w:r w:rsidR="0038025A">
        <w:rPr>
          <w:rFonts w:hint="eastAsia"/>
        </w:rPr>
        <w:t>语言的特定功能</w:t>
      </w:r>
      <w:r>
        <w:rPr>
          <w:rFonts w:hint="eastAsia"/>
        </w:rPr>
        <w:t>。建议大家选用</w:t>
      </w:r>
      <w:r w:rsidR="0038025A">
        <w:rPr>
          <w:rFonts w:hint="eastAsia"/>
        </w:rPr>
        <w:t>decaf</w:t>
      </w:r>
      <w:r w:rsidR="0038025A">
        <w:rPr>
          <w:rFonts w:hint="eastAsia"/>
        </w:rPr>
        <w:t>语言</w:t>
      </w:r>
      <w:r>
        <w:rPr>
          <w:rFonts w:hint="eastAsia"/>
        </w:rPr>
        <w:t>。</w:t>
      </w:r>
    </w:p>
    <w:p w:rsidR="0038025A" w:rsidRDefault="0038025A" w:rsidP="004375B6">
      <w:pPr>
        <w:ind w:firstLineChars="200" w:firstLine="480"/>
      </w:pPr>
      <w:r>
        <w:rPr>
          <w:rFonts w:hint="eastAsia"/>
        </w:rPr>
        <w:t>编译器的语法和词法分析采用课程的课堂实验的结果，重点在语义分析、符号表结构设计、中间代码、目标代码存储结构设计、代码优化等阶段的实现。</w:t>
      </w:r>
    </w:p>
    <w:p w:rsidR="00E963FA" w:rsidRDefault="0038025A" w:rsidP="004375B6">
      <w:pPr>
        <w:ind w:firstLineChars="200" w:firstLine="480"/>
      </w:pPr>
      <w:proofErr w:type="gramStart"/>
      <w:r>
        <w:rPr>
          <w:rFonts w:hint="eastAsia"/>
        </w:rPr>
        <w:t>课</w:t>
      </w:r>
      <w:r w:rsidR="000E7624">
        <w:rPr>
          <w:rFonts w:hint="eastAsia"/>
        </w:rPr>
        <w:t>设</w:t>
      </w:r>
      <w:r w:rsidR="00E963FA">
        <w:rPr>
          <w:rFonts w:hint="eastAsia"/>
        </w:rPr>
        <w:t>的</w:t>
      </w:r>
      <w:proofErr w:type="gramEnd"/>
      <w:r w:rsidR="00E963FA">
        <w:rPr>
          <w:rFonts w:hint="eastAsia"/>
        </w:rPr>
        <w:t>任务主要是通过对</w:t>
      </w:r>
      <w:r w:rsidR="000E7624">
        <w:rPr>
          <w:rFonts w:hint="eastAsia"/>
        </w:rPr>
        <w:t>简单</w:t>
      </w:r>
      <w:r w:rsidR="00E963FA">
        <w:rPr>
          <w:rFonts w:hint="eastAsia"/>
        </w:rPr>
        <w:t>编译器</w:t>
      </w:r>
      <w:r w:rsidR="000E7624">
        <w:rPr>
          <w:rFonts w:hint="eastAsia"/>
        </w:rPr>
        <w:t>的完整实现</w:t>
      </w:r>
      <w:r w:rsidR="00E963FA">
        <w:rPr>
          <w:rFonts w:hint="eastAsia"/>
        </w:rPr>
        <w:t>，</w:t>
      </w:r>
      <w:r w:rsidR="000E7624">
        <w:rPr>
          <w:rFonts w:hint="eastAsia"/>
        </w:rPr>
        <w:t>加深课程中关键算法的理解，提高</w:t>
      </w:r>
      <w:r>
        <w:rPr>
          <w:rFonts w:hint="eastAsia"/>
        </w:rPr>
        <w:t>自己</w:t>
      </w:r>
      <w:r w:rsidR="000E7624">
        <w:rPr>
          <w:rFonts w:hint="eastAsia"/>
        </w:rPr>
        <w:t>对系统软件编写的兴趣</w:t>
      </w:r>
      <w:r w:rsidR="00E963FA">
        <w:rPr>
          <w:rFonts w:hint="eastAsia"/>
        </w:rPr>
        <w:t>。</w:t>
      </w:r>
    </w:p>
    <w:p w:rsidR="00537A2B" w:rsidRDefault="00537A2B" w:rsidP="004375B6">
      <w:pPr>
        <w:ind w:firstLineChars="200" w:firstLine="480"/>
      </w:pPr>
      <w:r>
        <w:rPr>
          <w:rFonts w:hint="eastAsia"/>
        </w:rPr>
        <w:t>实验</w:t>
      </w:r>
      <w:r w:rsidR="004E1EE4">
        <w:rPr>
          <w:rFonts w:hint="eastAsia"/>
        </w:rPr>
        <w:t>内容</w:t>
      </w:r>
      <w:r>
        <w:rPr>
          <w:rFonts w:hint="eastAsia"/>
        </w:rPr>
        <w:t>：</w:t>
      </w:r>
    </w:p>
    <w:p w:rsidR="00BB0C3B" w:rsidRDefault="002E01EF" w:rsidP="002E01EF">
      <w:pPr>
        <w:pStyle w:val="a9"/>
        <w:numPr>
          <w:ilvl w:val="0"/>
          <w:numId w:val="29"/>
        </w:numPr>
        <w:ind w:firstLineChars="0"/>
      </w:pPr>
      <w:r w:rsidRPr="002E01EF">
        <w:rPr>
          <w:rFonts w:hint="eastAsia"/>
        </w:rPr>
        <w:t>源语言定义：或采用教材中</w:t>
      </w:r>
      <w:r w:rsidRPr="002E01EF">
        <w:rPr>
          <w:rFonts w:hint="eastAsia"/>
        </w:rPr>
        <w:t>Decaf</w:t>
      </w:r>
      <w:r w:rsidRPr="002E01EF">
        <w:rPr>
          <w:rFonts w:hint="eastAsia"/>
        </w:rPr>
        <w:t>语言，或采用</w:t>
      </w:r>
      <w:r w:rsidRPr="002E01EF">
        <w:rPr>
          <w:rFonts w:hint="eastAsia"/>
        </w:rPr>
        <w:t>C</w:t>
      </w:r>
      <w:r w:rsidRPr="002E01EF">
        <w:rPr>
          <w:rFonts w:hint="eastAsia"/>
        </w:rPr>
        <w:t>语言</w:t>
      </w:r>
      <w:r w:rsidRPr="002E01EF">
        <w:rPr>
          <w:rFonts w:hint="eastAsia"/>
        </w:rPr>
        <w:t>(</w:t>
      </w:r>
      <w:r w:rsidRPr="002E01EF">
        <w:rPr>
          <w:rFonts w:hint="eastAsia"/>
        </w:rPr>
        <w:t>或</w:t>
      </w:r>
      <w:r w:rsidRPr="002E01EF">
        <w:rPr>
          <w:rFonts w:hint="eastAsia"/>
        </w:rPr>
        <w:t>C++</w:t>
      </w:r>
      <w:r w:rsidRPr="002E01EF">
        <w:rPr>
          <w:rFonts w:hint="eastAsia"/>
        </w:rPr>
        <w:t>语言或</w:t>
      </w:r>
      <w:r w:rsidRPr="002E01EF">
        <w:rPr>
          <w:rFonts w:hint="eastAsia"/>
        </w:rPr>
        <w:t>C#</w:t>
      </w:r>
      <w:r w:rsidRPr="002E01EF">
        <w:rPr>
          <w:rFonts w:hint="eastAsia"/>
        </w:rPr>
        <w:t>语言</w:t>
      </w:r>
    </w:p>
    <w:p w:rsidR="002E01EF" w:rsidRPr="002E01EF" w:rsidRDefault="002E01EF" w:rsidP="00BB0C3B">
      <w:pPr>
        <w:ind w:left="420"/>
      </w:pPr>
      <w:r w:rsidRPr="002E01EF">
        <w:rPr>
          <w:rFonts w:hint="eastAsia"/>
        </w:rPr>
        <w:t>JAVA</w:t>
      </w:r>
      <w:r w:rsidRPr="002E01EF">
        <w:rPr>
          <w:rFonts w:hint="eastAsia"/>
        </w:rPr>
        <w:t>语言</w:t>
      </w:r>
      <w:r w:rsidRPr="002E01EF">
        <w:rPr>
          <w:rFonts w:hint="eastAsia"/>
        </w:rPr>
        <w:t>)</w:t>
      </w:r>
      <w:r w:rsidRPr="002E01EF">
        <w:rPr>
          <w:rFonts w:hint="eastAsia"/>
        </w:rPr>
        <w:t>部分关键语法规则。源语言要求至少包含的语言成分如下：</w:t>
      </w:r>
    </w:p>
    <w:p w:rsidR="002E01EF" w:rsidRPr="002E01EF" w:rsidRDefault="002E01EF" w:rsidP="002E01EF">
      <w:pPr>
        <w:ind w:firstLineChars="200" w:firstLine="480"/>
      </w:pPr>
      <w:r w:rsidRPr="002E01EF">
        <w:rPr>
          <w:rFonts w:hint="eastAsia"/>
        </w:rPr>
        <w:t>数据类型至少包括</w:t>
      </w:r>
      <w:r w:rsidRPr="002E01EF">
        <w:rPr>
          <w:rFonts w:hint="eastAsia"/>
        </w:rPr>
        <w:t>char</w:t>
      </w:r>
      <w:r w:rsidRPr="002E01EF">
        <w:rPr>
          <w:rFonts w:hint="eastAsia"/>
        </w:rPr>
        <w:t>类型、</w:t>
      </w:r>
      <w:r w:rsidRPr="002E01EF">
        <w:rPr>
          <w:rFonts w:hint="eastAsia"/>
        </w:rPr>
        <w:t>int</w:t>
      </w:r>
      <w:r w:rsidRPr="002E01EF">
        <w:rPr>
          <w:rFonts w:hint="eastAsia"/>
        </w:rPr>
        <w:t>类型和</w:t>
      </w:r>
      <w:r w:rsidRPr="002E01EF">
        <w:rPr>
          <w:rFonts w:hint="eastAsia"/>
        </w:rPr>
        <w:t>float</w:t>
      </w:r>
      <w:r w:rsidRPr="002E01EF">
        <w:rPr>
          <w:rFonts w:hint="eastAsia"/>
        </w:rPr>
        <w:t>类型</w:t>
      </w:r>
    </w:p>
    <w:p w:rsidR="002E01EF" w:rsidRPr="002E01EF" w:rsidRDefault="002E01EF" w:rsidP="002E01EF">
      <w:pPr>
        <w:ind w:firstLineChars="200" w:firstLine="480"/>
      </w:pPr>
      <w:r w:rsidRPr="002E01EF">
        <w:rPr>
          <w:rFonts w:hint="eastAsia"/>
        </w:rPr>
        <w:t>基本运算至少包括算术运算、比较运算、逻辑运算、</w:t>
      </w:r>
      <w:proofErr w:type="gramStart"/>
      <w:r w:rsidRPr="002E01EF">
        <w:rPr>
          <w:rFonts w:hint="eastAsia"/>
        </w:rPr>
        <w:t>自增自减</w:t>
      </w:r>
      <w:proofErr w:type="gramEnd"/>
      <w:r w:rsidRPr="002E01EF">
        <w:rPr>
          <w:rFonts w:hint="eastAsia"/>
        </w:rPr>
        <w:t>运算和复合赋值运算</w:t>
      </w:r>
    </w:p>
    <w:p w:rsidR="002E01EF" w:rsidRPr="002E01EF" w:rsidRDefault="002E01EF" w:rsidP="002E01EF">
      <w:pPr>
        <w:ind w:firstLineChars="200" w:firstLine="480"/>
      </w:pPr>
      <w:r w:rsidRPr="002E01EF">
        <w:rPr>
          <w:rFonts w:hint="eastAsia"/>
        </w:rPr>
        <w:t>控制语句至少包括</w:t>
      </w:r>
      <w:r w:rsidRPr="002E01EF">
        <w:rPr>
          <w:rFonts w:hint="eastAsia"/>
        </w:rPr>
        <w:t>if</w:t>
      </w:r>
      <w:r w:rsidRPr="002E01EF">
        <w:rPr>
          <w:rFonts w:hint="eastAsia"/>
        </w:rPr>
        <w:t>语句和</w:t>
      </w:r>
      <w:r w:rsidRPr="002E01EF">
        <w:rPr>
          <w:rFonts w:hint="eastAsia"/>
        </w:rPr>
        <w:t>while</w:t>
      </w:r>
      <w:r w:rsidRPr="002E01EF">
        <w:rPr>
          <w:rFonts w:hint="eastAsia"/>
        </w:rPr>
        <w:t>语句</w:t>
      </w:r>
    </w:p>
    <w:p w:rsidR="002E01EF" w:rsidRPr="002E01EF" w:rsidRDefault="002E01EF" w:rsidP="002E01EF">
      <w:pPr>
        <w:ind w:firstLineChars="200" w:firstLine="480"/>
      </w:pPr>
      <w:r w:rsidRPr="002E01EF">
        <w:rPr>
          <w:rFonts w:hint="eastAsia"/>
        </w:rPr>
        <w:t>其它选项：数组、结构，</w:t>
      </w:r>
      <w:r w:rsidRPr="002E01EF">
        <w:rPr>
          <w:rFonts w:hint="eastAsia"/>
        </w:rPr>
        <w:t>for</w:t>
      </w:r>
      <w:r w:rsidRPr="002E01EF">
        <w:rPr>
          <w:rFonts w:hint="eastAsia"/>
        </w:rPr>
        <w:t>循环等等</w:t>
      </w:r>
    </w:p>
    <w:p w:rsidR="002E01EF" w:rsidRPr="002E01EF" w:rsidRDefault="002E01EF" w:rsidP="00681F04">
      <w:pPr>
        <w:pStyle w:val="a9"/>
        <w:numPr>
          <w:ilvl w:val="0"/>
          <w:numId w:val="29"/>
        </w:numPr>
        <w:ind w:firstLineChars="0"/>
      </w:pPr>
      <w:r w:rsidRPr="002E01EF">
        <w:rPr>
          <w:rFonts w:hint="eastAsia"/>
        </w:rPr>
        <w:t>实验内容：完整可运行的自定义语言编译器</w:t>
      </w:r>
    </w:p>
    <w:p w:rsidR="00326FDF" w:rsidRPr="00F67D62" w:rsidRDefault="00074358" w:rsidP="00F67D62">
      <w:pPr>
        <w:pStyle w:val="1"/>
        <w:jc w:val="center"/>
      </w:pPr>
      <w:r>
        <w:rPr>
          <w:b w:val="0"/>
          <w:sz w:val="30"/>
          <w:szCs w:val="30"/>
        </w:rPr>
        <w:br w:type="page"/>
      </w:r>
      <w:bookmarkStart w:id="4" w:name="_Toc376773653"/>
      <w:bookmarkStart w:id="5" w:name="_Toc11578168"/>
      <w:r w:rsidR="006505D2" w:rsidRPr="006505D2">
        <w:rPr>
          <w:rFonts w:hint="eastAsia"/>
        </w:rPr>
        <w:lastRenderedPageBreak/>
        <w:t>2</w:t>
      </w:r>
      <w:r w:rsidR="00A979AC">
        <w:rPr>
          <w:rFonts w:hint="eastAsia"/>
        </w:rPr>
        <w:t>系统</w:t>
      </w:r>
      <w:r w:rsidR="00092873">
        <w:rPr>
          <w:rFonts w:hint="eastAsia"/>
        </w:rPr>
        <w:t>关键</w:t>
      </w:r>
      <w:r w:rsidR="00A979AC">
        <w:rPr>
          <w:rFonts w:hint="eastAsia"/>
        </w:rPr>
        <w:t>定义</w:t>
      </w:r>
      <w:bookmarkEnd w:id="4"/>
      <w:bookmarkEnd w:id="5"/>
    </w:p>
    <w:p w:rsidR="00365323" w:rsidRDefault="00553AC1" w:rsidP="00224B57">
      <w:pPr>
        <w:pStyle w:val="2"/>
      </w:pPr>
      <w:bookmarkStart w:id="6" w:name="_Toc11578169"/>
      <w:r w:rsidRPr="00553AC1">
        <w:rPr>
          <w:rFonts w:hint="eastAsia"/>
        </w:rPr>
        <w:t>2.1</w:t>
      </w:r>
      <w:r>
        <w:rPr>
          <w:rFonts w:hint="eastAsia"/>
        </w:rPr>
        <w:t>单词文法描述</w:t>
      </w:r>
      <w:bookmarkEnd w:id="6"/>
    </w:p>
    <w:p w:rsidR="00CA6223" w:rsidRDefault="00F67D62" w:rsidP="00CA6223">
      <w:r>
        <w:tab/>
      </w:r>
      <w:r w:rsidR="00CA6223">
        <w:rPr>
          <w:rFonts w:hint="eastAsia"/>
        </w:rPr>
        <w:t>词法分析程序的主要任务是将输入文件中的字符流组织成为词法单元流，在某些字符不符合程序设计语言词法规范时要有能力报告相应的错误，本次</w:t>
      </w:r>
      <w:r w:rsidR="00013299" w:rsidRPr="00013299">
        <w:rPr>
          <w:rFonts w:hint="eastAsia"/>
        </w:rPr>
        <w:t>实验采用词法生成器自动化生成工具</w:t>
      </w:r>
      <w:r w:rsidR="00013299" w:rsidRPr="00013299">
        <w:rPr>
          <w:rFonts w:hint="eastAsia"/>
        </w:rPr>
        <w:t>GNU Flex</w:t>
      </w:r>
      <w:r w:rsidR="000A667E">
        <w:rPr>
          <w:rFonts w:hint="eastAsia"/>
        </w:rPr>
        <w:t>（见附录</w:t>
      </w:r>
      <w:proofErr w:type="gramStart"/>
      <w:r w:rsidR="000A667E">
        <w:rPr>
          <w:rFonts w:hint="eastAsia"/>
        </w:rPr>
        <w:t>一</w:t>
      </w:r>
      <w:proofErr w:type="gramEnd"/>
      <w:r w:rsidR="000A667E">
        <w:rPr>
          <w:rFonts w:hint="eastAsia"/>
        </w:rPr>
        <w:t>），</w:t>
      </w:r>
      <w:r w:rsidR="00013299" w:rsidRPr="00013299">
        <w:rPr>
          <w:rFonts w:hint="eastAsia"/>
        </w:rPr>
        <w:t>具</w:t>
      </w:r>
      <w:r w:rsidR="000A667E">
        <w:rPr>
          <w:rFonts w:hint="eastAsia"/>
        </w:rPr>
        <w:t>体要</w:t>
      </w:r>
      <w:r w:rsidR="00013299" w:rsidRPr="00013299">
        <w:rPr>
          <w:rFonts w:hint="eastAsia"/>
        </w:rPr>
        <w:t>求以正则表达式（正规式）的形式给出词法规则，遵循上述技术线路，</w:t>
      </w:r>
      <w:r w:rsidR="00013299" w:rsidRPr="00013299">
        <w:rPr>
          <w:rFonts w:hint="eastAsia"/>
        </w:rPr>
        <w:t>Flex</w:t>
      </w:r>
      <w:r w:rsidR="00013299" w:rsidRPr="00013299">
        <w:rPr>
          <w:rFonts w:hint="eastAsia"/>
        </w:rPr>
        <w:t>自动生成给定的词法规则的词法分析程序。于是，设计能准确识别各类单词的正则表达式就是关键。</w:t>
      </w:r>
    </w:p>
    <w:p w:rsidR="00602ED6" w:rsidRDefault="00F67D62" w:rsidP="00602ED6">
      <w:pPr>
        <w:ind w:firstLine="420"/>
      </w:pPr>
      <w:r>
        <w:rPr>
          <w:rFonts w:hint="eastAsia"/>
        </w:rPr>
        <w:t>高级语言的词法分析器，需要识别的单词有五类：关键字（保留字）、运算符、界符、常量和标识符。依据</w:t>
      </w:r>
      <w:r>
        <w:rPr>
          <w:rFonts w:hint="eastAsia"/>
        </w:rPr>
        <w:t>mini-c</w:t>
      </w:r>
      <w:r>
        <w:rPr>
          <w:rFonts w:hint="eastAsia"/>
        </w:rPr>
        <w:t>语言的定义，在此给出各单词的种类码和相应符号说明：</w:t>
      </w:r>
    </w:p>
    <w:tbl>
      <w:tblPr>
        <w:tblStyle w:val="af1"/>
        <w:tblW w:w="0" w:type="auto"/>
        <w:tblLook w:val="04A0" w:firstRow="1" w:lastRow="0" w:firstColumn="1" w:lastColumn="0" w:noHBand="0" w:noVBand="1"/>
      </w:tblPr>
      <w:tblGrid>
        <w:gridCol w:w="2765"/>
        <w:gridCol w:w="2765"/>
        <w:gridCol w:w="2766"/>
      </w:tblGrid>
      <w:tr w:rsidR="004C5F46" w:rsidTr="004C5F46">
        <w:tc>
          <w:tcPr>
            <w:tcW w:w="2765" w:type="dxa"/>
          </w:tcPr>
          <w:p w:rsidR="004C5F46" w:rsidRDefault="004C5F46" w:rsidP="00CA6223">
            <w:r>
              <w:rPr>
                <w:rFonts w:hint="eastAsia"/>
              </w:rPr>
              <w:t>单词</w:t>
            </w:r>
          </w:p>
        </w:tc>
        <w:tc>
          <w:tcPr>
            <w:tcW w:w="2765" w:type="dxa"/>
          </w:tcPr>
          <w:p w:rsidR="004C5F46" w:rsidRDefault="004C5F46" w:rsidP="00CA6223">
            <w:r>
              <w:rPr>
                <w:rFonts w:hint="eastAsia"/>
              </w:rPr>
              <w:t>种类码</w:t>
            </w:r>
          </w:p>
        </w:tc>
        <w:tc>
          <w:tcPr>
            <w:tcW w:w="2766" w:type="dxa"/>
          </w:tcPr>
          <w:p w:rsidR="004C5F46" w:rsidRDefault="004C5F46" w:rsidP="00CA6223">
            <w:r>
              <w:rPr>
                <w:rFonts w:hint="eastAsia"/>
              </w:rPr>
              <w:t>符号说明</w:t>
            </w:r>
          </w:p>
        </w:tc>
      </w:tr>
      <w:tr w:rsidR="004C5F46" w:rsidTr="004C5F46">
        <w:tc>
          <w:tcPr>
            <w:tcW w:w="2765" w:type="dxa"/>
          </w:tcPr>
          <w:p w:rsidR="004C5F46" w:rsidRDefault="004C5F46" w:rsidP="004C5F46">
            <w:r>
              <w:rPr>
                <w:rFonts w:hint="eastAsia"/>
              </w:rPr>
              <w:t>INT</w:t>
            </w:r>
          </w:p>
        </w:tc>
        <w:tc>
          <w:tcPr>
            <w:tcW w:w="2765" w:type="dxa"/>
          </w:tcPr>
          <w:p w:rsidR="004C5F46" w:rsidRDefault="004C5F46" w:rsidP="004C5F46">
            <w:r>
              <w:rPr>
                <w:rFonts w:hint="eastAsia"/>
              </w:rPr>
              <w:t>258</w:t>
            </w:r>
          </w:p>
        </w:tc>
        <w:tc>
          <w:tcPr>
            <w:tcW w:w="2766" w:type="dxa"/>
          </w:tcPr>
          <w:p w:rsidR="004C5F46" w:rsidRDefault="004C5F46" w:rsidP="004C5F46">
            <w:r>
              <w:rPr>
                <w:rFonts w:hint="eastAsia"/>
              </w:rPr>
              <w:t>整型常量</w:t>
            </w:r>
          </w:p>
        </w:tc>
      </w:tr>
      <w:tr w:rsidR="004C5F46" w:rsidTr="004C5F46">
        <w:tc>
          <w:tcPr>
            <w:tcW w:w="2765" w:type="dxa"/>
          </w:tcPr>
          <w:p w:rsidR="004C5F46" w:rsidRDefault="004C5F46" w:rsidP="004C5F46">
            <w:r>
              <w:rPr>
                <w:rFonts w:hint="eastAsia"/>
              </w:rPr>
              <w:t>FLOAT</w:t>
            </w:r>
          </w:p>
        </w:tc>
        <w:tc>
          <w:tcPr>
            <w:tcW w:w="2765" w:type="dxa"/>
          </w:tcPr>
          <w:p w:rsidR="004C5F46" w:rsidRDefault="004C5F46" w:rsidP="004C5F46">
            <w:r>
              <w:rPr>
                <w:rFonts w:hint="eastAsia"/>
              </w:rPr>
              <w:t>263</w:t>
            </w:r>
          </w:p>
        </w:tc>
        <w:tc>
          <w:tcPr>
            <w:tcW w:w="2766" w:type="dxa"/>
          </w:tcPr>
          <w:p w:rsidR="004C5F46" w:rsidRDefault="004C5F46" w:rsidP="004C5F46">
            <w:r>
              <w:rPr>
                <w:rFonts w:hint="eastAsia"/>
              </w:rPr>
              <w:t>浮点型常量</w:t>
            </w:r>
          </w:p>
        </w:tc>
      </w:tr>
      <w:tr w:rsidR="004C5F46" w:rsidTr="004C5F46">
        <w:tc>
          <w:tcPr>
            <w:tcW w:w="2765" w:type="dxa"/>
          </w:tcPr>
          <w:p w:rsidR="004C5F46" w:rsidRDefault="004C5F46" w:rsidP="004C5F46">
            <w:r>
              <w:t>CHAR</w:t>
            </w:r>
          </w:p>
        </w:tc>
        <w:tc>
          <w:tcPr>
            <w:tcW w:w="2765" w:type="dxa"/>
          </w:tcPr>
          <w:p w:rsidR="004C5F46" w:rsidRDefault="004C5F46" w:rsidP="004C5F46">
            <w:r>
              <w:rPr>
                <w:rFonts w:hint="eastAsia"/>
              </w:rPr>
              <w:t>264</w:t>
            </w:r>
          </w:p>
        </w:tc>
        <w:tc>
          <w:tcPr>
            <w:tcW w:w="2766" w:type="dxa"/>
          </w:tcPr>
          <w:p w:rsidR="004C5F46" w:rsidRDefault="004C5F46" w:rsidP="004C5F46">
            <w:r>
              <w:rPr>
                <w:rFonts w:hint="eastAsia"/>
              </w:rPr>
              <w:t>字符型常量</w:t>
            </w:r>
          </w:p>
        </w:tc>
      </w:tr>
      <w:tr w:rsidR="004C5F46" w:rsidTr="004C5F46">
        <w:tc>
          <w:tcPr>
            <w:tcW w:w="2765" w:type="dxa"/>
          </w:tcPr>
          <w:p w:rsidR="004C5F46" w:rsidRDefault="004C5F46" w:rsidP="004C5F46">
            <w:r>
              <w:rPr>
                <w:rFonts w:hint="eastAsia"/>
              </w:rPr>
              <w:t>ID</w:t>
            </w:r>
          </w:p>
        </w:tc>
        <w:tc>
          <w:tcPr>
            <w:tcW w:w="2765" w:type="dxa"/>
          </w:tcPr>
          <w:p w:rsidR="004C5F46" w:rsidRDefault="004C5F46" w:rsidP="004C5F46">
            <w:r>
              <w:rPr>
                <w:rFonts w:hint="eastAsia"/>
              </w:rPr>
              <w:t>259</w:t>
            </w:r>
          </w:p>
        </w:tc>
        <w:tc>
          <w:tcPr>
            <w:tcW w:w="2766" w:type="dxa"/>
          </w:tcPr>
          <w:p w:rsidR="004C5F46" w:rsidRDefault="004C5F46" w:rsidP="004C5F46">
            <w:r>
              <w:rPr>
                <w:rFonts w:hint="eastAsia"/>
              </w:rPr>
              <w:t>标识符</w:t>
            </w:r>
          </w:p>
        </w:tc>
      </w:tr>
      <w:tr w:rsidR="004C5F46" w:rsidTr="004C5F46">
        <w:tc>
          <w:tcPr>
            <w:tcW w:w="2765" w:type="dxa"/>
          </w:tcPr>
          <w:p w:rsidR="004C5F46" w:rsidRDefault="004C5F46" w:rsidP="004C5F46">
            <w:r>
              <w:t>STRUCT</w:t>
            </w:r>
          </w:p>
        </w:tc>
        <w:tc>
          <w:tcPr>
            <w:tcW w:w="2765" w:type="dxa"/>
          </w:tcPr>
          <w:p w:rsidR="004C5F46" w:rsidRDefault="004C5F46" w:rsidP="004C5F46">
            <w:r>
              <w:rPr>
                <w:rFonts w:hint="eastAsia"/>
              </w:rPr>
              <w:t>262</w:t>
            </w:r>
          </w:p>
        </w:tc>
        <w:tc>
          <w:tcPr>
            <w:tcW w:w="2766" w:type="dxa"/>
          </w:tcPr>
          <w:p w:rsidR="004C5F46" w:rsidRDefault="004C5F46" w:rsidP="004C5F46">
            <w:r>
              <w:rPr>
                <w:rFonts w:hint="eastAsia"/>
              </w:rPr>
              <w:t>结构体</w:t>
            </w:r>
          </w:p>
        </w:tc>
      </w:tr>
      <w:tr w:rsidR="004C5F46" w:rsidTr="004C5F46">
        <w:tc>
          <w:tcPr>
            <w:tcW w:w="2765" w:type="dxa"/>
          </w:tcPr>
          <w:p w:rsidR="004C5F46" w:rsidRDefault="004C5F46" w:rsidP="004C5F46">
            <w:r>
              <w:rPr>
                <w:rFonts w:hint="eastAsia"/>
              </w:rPr>
              <w:t>ASSIGNOP</w:t>
            </w:r>
          </w:p>
        </w:tc>
        <w:tc>
          <w:tcPr>
            <w:tcW w:w="2765" w:type="dxa"/>
          </w:tcPr>
          <w:p w:rsidR="004C5F46" w:rsidRDefault="004C5F46" w:rsidP="004C5F46">
            <w:r>
              <w:rPr>
                <w:rFonts w:hint="eastAsia"/>
              </w:rPr>
              <w:t>277</w:t>
            </w:r>
          </w:p>
        </w:tc>
        <w:tc>
          <w:tcPr>
            <w:tcW w:w="2766" w:type="dxa"/>
          </w:tcPr>
          <w:p w:rsidR="004C5F46" w:rsidRDefault="004C5F46" w:rsidP="004C5F46">
            <w:r>
              <w:rPr>
                <w:rFonts w:hint="eastAsia"/>
              </w:rPr>
              <w:t>=</w:t>
            </w:r>
          </w:p>
        </w:tc>
      </w:tr>
      <w:tr w:rsidR="004C5F46" w:rsidTr="004C5F46">
        <w:tc>
          <w:tcPr>
            <w:tcW w:w="2765" w:type="dxa"/>
          </w:tcPr>
          <w:p w:rsidR="004C5F46" w:rsidRDefault="004C5F46" w:rsidP="004C5F46">
            <w:r>
              <w:rPr>
                <w:rFonts w:hint="eastAsia"/>
              </w:rPr>
              <w:t>RELOP</w:t>
            </w:r>
          </w:p>
        </w:tc>
        <w:tc>
          <w:tcPr>
            <w:tcW w:w="2765" w:type="dxa"/>
          </w:tcPr>
          <w:p w:rsidR="004C5F46" w:rsidRDefault="004C5F46" w:rsidP="004C5F46">
            <w:r>
              <w:rPr>
                <w:rFonts w:hint="eastAsia"/>
              </w:rPr>
              <w:t>260</w:t>
            </w:r>
          </w:p>
        </w:tc>
        <w:tc>
          <w:tcPr>
            <w:tcW w:w="2766" w:type="dxa"/>
          </w:tcPr>
          <w:p w:rsidR="004C5F46" w:rsidRDefault="004C5F46" w:rsidP="004C5F46">
            <w:r>
              <w:rPr>
                <w:rFonts w:hint="eastAsia"/>
              </w:rPr>
              <w:t>&gt; | &gt;= | &lt; | &lt;= | == | !=</w:t>
            </w:r>
          </w:p>
        </w:tc>
      </w:tr>
      <w:tr w:rsidR="004C5F46" w:rsidTr="004C5F46">
        <w:tc>
          <w:tcPr>
            <w:tcW w:w="2765" w:type="dxa"/>
          </w:tcPr>
          <w:p w:rsidR="004C5F46" w:rsidRDefault="004C5F46" w:rsidP="004C5F46">
            <w:r>
              <w:rPr>
                <w:rFonts w:hint="eastAsia"/>
              </w:rPr>
              <w:t>PLUS</w:t>
            </w:r>
          </w:p>
        </w:tc>
        <w:tc>
          <w:tcPr>
            <w:tcW w:w="2765" w:type="dxa"/>
          </w:tcPr>
          <w:p w:rsidR="004C5F46" w:rsidRDefault="0053717C" w:rsidP="004C5F46">
            <w:r>
              <w:rPr>
                <w:rFonts w:hint="eastAsia"/>
              </w:rPr>
              <w:t>2</w:t>
            </w:r>
            <w:r>
              <w:t>73</w:t>
            </w:r>
          </w:p>
        </w:tc>
        <w:tc>
          <w:tcPr>
            <w:tcW w:w="2766" w:type="dxa"/>
          </w:tcPr>
          <w:p w:rsidR="004C5F46" w:rsidRDefault="004C5F46" w:rsidP="004C5F46">
            <w:r>
              <w:rPr>
                <w:rFonts w:hint="eastAsia"/>
              </w:rPr>
              <w:t>+</w:t>
            </w:r>
          </w:p>
        </w:tc>
      </w:tr>
      <w:tr w:rsidR="004C5F46" w:rsidTr="004C5F46">
        <w:tc>
          <w:tcPr>
            <w:tcW w:w="2765" w:type="dxa"/>
          </w:tcPr>
          <w:p w:rsidR="004C5F46" w:rsidRDefault="004C5F46" w:rsidP="004C5F46">
            <w:r>
              <w:rPr>
                <w:rFonts w:hint="eastAsia"/>
              </w:rPr>
              <w:t>MINUS</w:t>
            </w:r>
          </w:p>
        </w:tc>
        <w:tc>
          <w:tcPr>
            <w:tcW w:w="2765" w:type="dxa"/>
          </w:tcPr>
          <w:p w:rsidR="004C5F46" w:rsidRDefault="0053717C" w:rsidP="004C5F46">
            <w:r>
              <w:rPr>
                <w:rFonts w:hint="eastAsia"/>
              </w:rPr>
              <w:t>2</w:t>
            </w:r>
            <w:r>
              <w:t>74</w:t>
            </w:r>
          </w:p>
        </w:tc>
        <w:tc>
          <w:tcPr>
            <w:tcW w:w="2766" w:type="dxa"/>
          </w:tcPr>
          <w:p w:rsidR="004C5F46" w:rsidRDefault="004C5F46" w:rsidP="004C5F46">
            <w:r>
              <w:rPr>
                <w:rFonts w:hint="eastAsia"/>
              </w:rPr>
              <w:t>-</w:t>
            </w:r>
          </w:p>
        </w:tc>
      </w:tr>
      <w:tr w:rsidR="004C5F46" w:rsidTr="004C5F46">
        <w:tc>
          <w:tcPr>
            <w:tcW w:w="2765" w:type="dxa"/>
          </w:tcPr>
          <w:p w:rsidR="004C5F46" w:rsidRDefault="004C5F46" w:rsidP="004C5F46">
            <w:r>
              <w:rPr>
                <w:rFonts w:hint="eastAsia"/>
              </w:rPr>
              <w:t>STAR</w:t>
            </w:r>
          </w:p>
        </w:tc>
        <w:tc>
          <w:tcPr>
            <w:tcW w:w="2765" w:type="dxa"/>
          </w:tcPr>
          <w:p w:rsidR="004C5F46" w:rsidRDefault="0053717C" w:rsidP="004C5F46">
            <w:r>
              <w:rPr>
                <w:rFonts w:hint="eastAsia"/>
              </w:rPr>
              <w:t>2</w:t>
            </w:r>
            <w:r>
              <w:t>75</w:t>
            </w:r>
          </w:p>
        </w:tc>
        <w:tc>
          <w:tcPr>
            <w:tcW w:w="2766" w:type="dxa"/>
          </w:tcPr>
          <w:p w:rsidR="004C5F46" w:rsidRDefault="004C5F46" w:rsidP="004C5F46">
            <w:r>
              <w:rPr>
                <w:rFonts w:hint="eastAsia"/>
              </w:rPr>
              <w:t>*</w:t>
            </w:r>
          </w:p>
        </w:tc>
      </w:tr>
      <w:tr w:rsidR="004C5F46" w:rsidTr="004C5F46">
        <w:tc>
          <w:tcPr>
            <w:tcW w:w="2765" w:type="dxa"/>
          </w:tcPr>
          <w:p w:rsidR="004C5F46" w:rsidRDefault="004C5F46" w:rsidP="004C5F46">
            <w:r>
              <w:rPr>
                <w:rFonts w:hint="eastAsia"/>
              </w:rPr>
              <w:t>DIV</w:t>
            </w:r>
          </w:p>
        </w:tc>
        <w:tc>
          <w:tcPr>
            <w:tcW w:w="2765" w:type="dxa"/>
          </w:tcPr>
          <w:p w:rsidR="004C5F46" w:rsidRDefault="0053717C" w:rsidP="004C5F46">
            <w:r>
              <w:rPr>
                <w:rFonts w:hint="eastAsia"/>
              </w:rPr>
              <w:t>2</w:t>
            </w:r>
            <w:r>
              <w:t>76</w:t>
            </w:r>
          </w:p>
        </w:tc>
        <w:tc>
          <w:tcPr>
            <w:tcW w:w="2766" w:type="dxa"/>
          </w:tcPr>
          <w:p w:rsidR="004C5F46" w:rsidRDefault="004C5F46" w:rsidP="004C5F46">
            <w:r>
              <w:rPr>
                <w:rFonts w:hint="eastAsia"/>
              </w:rPr>
              <w:t>/</w:t>
            </w:r>
          </w:p>
        </w:tc>
      </w:tr>
      <w:tr w:rsidR="004C5F46" w:rsidTr="004C5F46">
        <w:tc>
          <w:tcPr>
            <w:tcW w:w="2765" w:type="dxa"/>
          </w:tcPr>
          <w:p w:rsidR="004C5F46" w:rsidRDefault="004C5F46" w:rsidP="004C5F46">
            <w:r>
              <w:t>INCASS</w:t>
            </w:r>
          </w:p>
        </w:tc>
        <w:tc>
          <w:tcPr>
            <w:tcW w:w="2765" w:type="dxa"/>
          </w:tcPr>
          <w:p w:rsidR="004C5F46" w:rsidRDefault="0053717C" w:rsidP="004C5F46">
            <w:r>
              <w:rPr>
                <w:rFonts w:hint="eastAsia"/>
              </w:rPr>
              <w:t>2</w:t>
            </w:r>
            <w:r>
              <w:t>87</w:t>
            </w:r>
          </w:p>
        </w:tc>
        <w:tc>
          <w:tcPr>
            <w:tcW w:w="2766" w:type="dxa"/>
          </w:tcPr>
          <w:p w:rsidR="004C5F46" w:rsidRDefault="004C5F46" w:rsidP="004C5F46">
            <w:r>
              <w:rPr>
                <w:rFonts w:hint="eastAsia"/>
              </w:rPr>
              <w:t>+=</w:t>
            </w:r>
          </w:p>
        </w:tc>
      </w:tr>
      <w:tr w:rsidR="004C5F46" w:rsidTr="004C5F46">
        <w:tc>
          <w:tcPr>
            <w:tcW w:w="2765" w:type="dxa"/>
          </w:tcPr>
          <w:p w:rsidR="004C5F46" w:rsidRDefault="004C5F46" w:rsidP="004C5F46">
            <w:r>
              <w:t>DECASS</w:t>
            </w:r>
          </w:p>
        </w:tc>
        <w:tc>
          <w:tcPr>
            <w:tcW w:w="2765" w:type="dxa"/>
          </w:tcPr>
          <w:p w:rsidR="004C5F46" w:rsidRDefault="0053717C" w:rsidP="004C5F46">
            <w:r>
              <w:rPr>
                <w:rFonts w:hint="eastAsia"/>
              </w:rPr>
              <w:t>2</w:t>
            </w:r>
            <w:r>
              <w:t>88</w:t>
            </w:r>
          </w:p>
        </w:tc>
        <w:tc>
          <w:tcPr>
            <w:tcW w:w="2766" w:type="dxa"/>
          </w:tcPr>
          <w:p w:rsidR="004C5F46" w:rsidRDefault="004C5F46" w:rsidP="004C5F46">
            <w:r>
              <w:rPr>
                <w:rFonts w:hint="eastAsia"/>
              </w:rPr>
              <w:t>-=</w:t>
            </w:r>
          </w:p>
        </w:tc>
      </w:tr>
      <w:tr w:rsidR="004C5F46" w:rsidTr="004C5F46">
        <w:tc>
          <w:tcPr>
            <w:tcW w:w="2765" w:type="dxa"/>
          </w:tcPr>
          <w:p w:rsidR="004C5F46" w:rsidRDefault="004C5F46" w:rsidP="004C5F46">
            <w:r>
              <w:t>INC</w:t>
            </w:r>
          </w:p>
        </w:tc>
        <w:tc>
          <w:tcPr>
            <w:tcW w:w="2765" w:type="dxa"/>
          </w:tcPr>
          <w:p w:rsidR="004C5F46" w:rsidRDefault="0053717C" w:rsidP="004C5F46">
            <w:r>
              <w:rPr>
                <w:rFonts w:hint="eastAsia"/>
              </w:rPr>
              <w:t>2</w:t>
            </w:r>
            <w:r>
              <w:t>85</w:t>
            </w:r>
          </w:p>
        </w:tc>
        <w:tc>
          <w:tcPr>
            <w:tcW w:w="2766" w:type="dxa"/>
          </w:tcPr>
          <w:p w:rsidR="004C5F46" w:rsidRDefault="004C5F46" w:rsidP="004C5F46">
            <w:r>
              <w:rPr>
                <w:rFonts w:hint="eastAsia"/>
              </w:rPr>
              <w:t>++</w:t>
            </w:r>
          </w:p>
        </w:tc>
      </w:tr>
      <w:tr w:rsidR="004C5F46" w:rsidTr="004C5F46">
        <w:tc>
          <w:tcPr>
            <w:tcW w:w="2765" w:type="dxa"/>
          </w:tcPr>
          <w:p w:rsidR="004C5F46" w:rsidRDefault="004C5F46" w:rsidP="004C5F46">
            <w:r>
              <w:t>DEC</w:t>
            </w:r>
          </w:p>
        </w:tc>
        <w:tc>
          <w:tcPr>
            <w:tcW w:w="2765" w:type="dxa"/>
          </w:tcPr>
          <w:p w:rsidR="004C5F46" w:rsidRDefault="0053717C" w:rsidP="004C5F46">
            <w:r>
              <w:rPr>
                <w:rFonts w:hint="eastAsia"/>
              </w:rPr>
              <w:t>2</w:t>
            </w:r>
            <w:r>
              <w:t>86</w:t>
            </w:r>
          </w:p>
        </w:tc>
        <w:tc>
          <w:tcPr>
            <w:tcW w:w="2766" w:type="dxa"/>
          </w:tcPr>
          <w:p w:rsidR="004C5F46" w:rsidRDefault="004C5F46" w:rsidP="004C5F46">
            <w:r>
              <w:rPr>
                <w:rFonts w:hint="eastAsia"/>
              </w:rPr>
              <w:t>--</w:t>
            </w:r>
          </w:p>
        </w:tc>
      </w:tr>
      <w:tr w:rsidR="004C5F46" w:rsidTr="004C5F46">
        <w:tc>
          <w:tcPr>
            <w:tcW w:w="2765" w:type="dxa"/>
          </w:tcPr>
          <w:p w:rsidR="004C5F46" w:rsidRDefault="004C5F46" w:rsidP="004C5F46">
            <w:r>
              <w:rPr>
                <w:rFonts w:hint="eastAsia"/>
              </w:rPr>
              <w:t>AND</w:t>
            </w:r>
          </w:p>
        </w:tc>
        <w:tc>
          <w:tcPr>
            <w:tcW w:w="2765" w:type="dxa"/>
          </w:tcPr>
          <w:p w:rsidR="004C5F46" w:rsidRDefault="0053717C" w:rsidP="004C5F46">
            <w:r>
              <w:rPr>
                <w:rFonts w:hint="eastAsia"/>
              </w:rPr>
              <w:t>2</w:t>
            </w:r>
            <w:r>
              <w:t>78</w:t>
            </w:r>
          </w:p>
        </w:tc>
        <w:tc>
          <w:tcPr>
            <w:tcW w:w="2766" w:type="dxa"/>
          </w:tcPr>
          <w:p w:rsidR="004C5F46" w:rsidRDefault="004C5F46" w:rsidP="004C5F46">
            <w:r>
              <w:rPr>
                <w:rFonts w:hint="eastAsia"/>
              </w:rPr>
              <w:t>&amp;&amp;</w:t>
            </w:r>
          </w:p>
        </w:tc>
      </w:tr>
      <w:tr w:rsidR="004C5F46" w:rsidTr="004C5F46">
        <w:tc>
          <w:tcPr>
            <w:tcW w:w="2765" w:type="dxa"/>
          </w:tcPr>
          <w:p w:rsidR="004C5F46" w:rsidRDefault="004C5F46" w:rsidP="004C5F46">
            <w:r>
              <w:rPr>
                <w:rFonts w:hint="eastAsia"/>
              </w:rPr>
              <w:t>OR</w:t>
            </w:r>
          </w:p>
        </w:tc>
        <w:tc>
          <w:tcPr>
            <w:tcW w:w="2765" w:type="dxa"/>
          </w:tcPr>
          <w:p w:rsidR="004C5F46" w:rsidRDefault="0053717C" w:rsidP="004C5F46">
            <w:r>
              <w:rPr>
                <w:rFonts w:hint="eastAsia"/>
              </w:rPr>
              <w:t>2</w:t>
            </w:r>
            <w:r>
              <w:t>79</w:t>
            </w:r>
          </w:p>
        </w:tc>
        <w:tc>
          <w:tcPr>
            <w:tcW w:w="2766" w:type="dxa"/>
          </w:tcPr>
          <w:p w:rsidR="004C5F46" w:rsidRDefault="004C5F46" w:rsidP="004C5F46">
            <w:r>
              <w:rPr>
                <w:rFonts w:hint="eastAsia"/>
              </w:rPr>
              <w:t>||</w:t>
            </w:r>
          </w:p>
        </w:tc>
      </w:tr>
      <w:tr w:rsidR="004C5F46" w:rsidTr="004C5F46">
        <w:tc>
          <w:tcPr>
            <w:tcW w:w="2765" w:type="dxa"/>
          </w:tcPr>
          <w:p w:rsidR="004C5F46" w:rsidRDefault="004C5F46" w:rsidP="004C5F46">
            <w:r>
              <w:rPr>
                <w:rFonts w:hint="eastAsia"/>
              </w:rPr>
              <w:t>NOT</w:t>
            </w:r>
          </w:p>
        </w:tc>
        <w:tc>
          <w:tcPr>
            <w:tcW w:w="2765" w:type="dxa"/>
          </w:tcPr>
          <w:p w:rsidR="004C5F46" w:rsidRDefault="0053717C" w:rsidP="004C5F46">
            <w:r>
              <w:rPr>
                <w:rFonts w:hint="eastAsia"/>
              </w:rPr>
              <w:t>2</w:t>
            </w:r>
            <w:r>
              <w:t>80</w:t>
            </w:r>
          </w:p>
        </w:tc>
        <w:tc>
          <w:tcPr>
            <w:tcW w:w="2766" w:type="dxa"/>
          </w:tcPr>
          <w:p w:rsidR="004C5F46" w:rsidRDefault="004C5F46" w:rsidP="004C5F46">
            <w:r>
              <w:rPr>
                <w:rFonts w:hint="eastAsia"/>
              </w:rPr>
              <w:t>！</w:t>
            </w:r>
          </w:p>
        </w:tc>
      </w:tr>
      <w:tr w:rsidR="004C5F46" w:rsidTr="004C5F46">
        <w:tc>
          <w:tcPr>
            <w:tcW w:w="2765" w:type="dxa"/>
          </w:tcPr>
          <w:p w:rsidR="004C5F46" w:rsidRDefault="004C5F46" w:rsidP="004C5F46">
            <w:r>
              <w:rPr>
                <w:rFonts w:hint="eastAsia"/>
              </w:rPr>
              <w:t>TYPE</w:t>
            </w:r>
          </w:p>
        </w:tc>
        <w:tc>
          <w:tcPr>
            <w:tcW w:w="2765" w:type="dxa"/>
          </w:tcPr>
          <w:p w:rsidR="004C5F46" w:rsidRDefault="0053717C" w:rsidP="004C5F46">
            <w:r>
              <w:rPr>
                <w:rFonts w:hint="eastAsia"/>
              </w:rPr>
              <w:t>2</w:t>
            </w:r>
            <w:r>
              <w:t>61</w:t>
            </w:r>
          </w:p>
        </w:tc>
        <w:tc>
          <w:tcPr>
            <w:tcW w:w="2766" w:type="dxa"/>
          </w:tcPr>
          <w:p w:rsidR="004C5F46" w:rsidRDefault="004C5F46" w:rsidP="004C5F46">
            <w:r>
              <w:rPr>
                <w:rFonts w:hint="eastAsia"/>
              </w:rPr>
              <w:t>i</w:t>
            </w:r>
            <w:r>
              <w:t>nt|float</w:t>
            </w:r>
          </w:p>
        </w:tc>
      </w:tr>
      <w:tr w:rsidR="004C5F46" w:rsidTr="004C5F46">
        <w:tc>
          <w:tcPr>
            <w:tcW w:w="2765" w:type="dxa"/>
          </w:tcPr>
          <w:p w:rsidR="004C5F46" w:rsidRDefault="004C5F46" w:rsidP="004C5F46">
            <w:r>
              <w:rPr>
                <w:rFonts w:hint="eastAsia"/>
              </w:rPr>
              <w:t>RETURN</w:t>
            </w:r>
          </w:p>
        </w:tc>
        <w:tc>
          <w:tcPr>
            <w:tcW w:w="2765" w:type="dxa"/>
          </w:tcPr>
          <w:p w:rsidR="004C5F46" w:rsidRDefault="0053717C" w:rsidP="004C5F46">
            <w:r>
              <w:rPr>
                <w:rFonts w:hint="eastAsia"/>
              </w:rPr>
              <w:t>2</w:t>
            </w:r>
            <w:r>
              <w:t>84</w:t>
            </w:r>
          </w:p>
        </w:tc>
        <w:tc>
          <w:tcPr>
            <w:tcW w:w="2766" w:type="dxa"/>
          </w:tcPr>
          <w:p w:rsidR="004C5F46" w:rsidRDefault="004C5F46" w:rsidP="004C5F46">
            <w:r>
              <w:rPr>
                <w:rFonts w:hint="eastAsia"/>
              </w:rPr>
              <w:t>r</w:t>
            </w:r>
            <w:r>
              <w:t>eturn</w:t>
            </w:r>
          </w:p>
        </w:tc>
      </w:tr>
      <w:tr w:rsidR="004C5F46" w:rsidTr="004C5F46">
        <w:tc>
          <w:tcPr>
            <w:tcW w:w="2765" w:type="dxa"/>
          </w:tcPr>
          <w:p w:rsidR="004C5F46" w:rsidRDefault="004C5F46" w:rsidP="004C5F46">
            <w:r>
              <w:rPr>
                <w:rFonts w:hint="eastAsia"/>
              </w:rPr>
              <w:lastRenderedPageBreak/>
              <w:t>IF</w:t>
            </w:r>
          </w:p>
        </w:tc>
        <w:tc>
          <w:tcPr>
            <w:tcW w:w="2765" w:type="dxa"/>
          </w:tcPr>
          <w:p w:rsidR="004C5F46" w:rsidRDefault="0053717C" w:rsidP="004C5F46">
            <w:r>
              <w:rPr>
                <w:rFonts w:hint="eastAsia"/>
              </w:rPr>
              <w:t>2</w:t>
            </w:r>
            <w:r>
              <w:t>81</w:t>
            </w:r>
          </w:p>
        </w:tc>
        <w:tc>
          <w:tcPr>
            <w:tcW w:w="2766" w:type="dxa"/>
          </w:tcPr>
          <w:p w:rsidR="004C5F46" w:rsidRDefault="004C5F46" w:rsidP="004C5F46">
            <w:r>
              <w:rPr>
                <w:rFonts w:hint="eastAsia"/>
              </w:rPr>
              <w:t>i</w:t>
            </w:r>
            <w:r>
              <w:t>f</w:t>
            </w:r>
          </w:p>
        </w:tc>
      </w:tr>
      <w:tr w:rsidR="004C5F46" w:rsidTr="004C5F46">
        <w:tc>
          <w:tcPr>
            <w:tcW w:w="2765" w:type="dxa"/>
          </w:tcPr>
          <w:p w:rsidR="004C5F46" w:rsidRDefault="004C5F46" w:rsidP="004C5F46">
            <w:r>
              <w:rPr>
                <w:rFonts w:hint="eastAsia"/>
              </w:rPr>
              <w:t>ELSE</w:t>
            </w:r>
          </w:p>
        </w:tc>
        <w:tc>
          <w:tcPr>
            <w:tcW w:w="2765" w:type="dxa"/>
          </w:tcPr>
          <w:p w:rsidR="004C5F46" w:rsidRDefault="0053717C" w:rsidP="004C5F46">
            <w:r>
              <w:rPr>
                <w:rFonts w:hint="eastAsia"/>
              </w:rPr>
              <w:t>2</w:t>
            </w:r>
            <w:r>
              <w:t>82</w:t>
            </w:r>
          </w:p>
        </w:tc>
        <w:tc>
          <w:tcPr>
            <w:tcW w:w="2766" w:type="dxa"/>
          </w:tcPr>
          <w:p w:rsidR="004C5F46" w:rsidRDefault="004C5F46" w:rsidP="004C5F46">
            <w:r>
              <w:rPr>
                <w:rFonts w:hint="eastAsia"/>
              </w:rPr>
              <w:t>e</w:t>
            </w:r>
            <w:r>
              <w:t>lse</w:t>
            </w:r>
          </w:p>
        </w:tc>
      </w:tr>
      <w:tr w:rsidR="004C5F46" w:rsidTr="004C5F46">
        <w:tc>
          <w:tcPr>
            <w:tcW w:w="2765" w:type="dxa"/>
          </w:tcPr>
          <w:p w:rsidR="004C5F46" w:rsidRDefault="004C5F46" w:rsidP="004C5F46">
            <w:r>
              <w:rPr>
                <w:rFonts w:hint="eastAsia"/>
              </w:rPr>
              <w:t>WHILE</w:t>
            </w:r>
          </w:p>
        </w:tc>
        <w:tc>
          <w:tcPr>
            <w:tcW w:w="2765" w:type="dxa"/>
          </w:tcPr>
          <w:p w:rsidR="004C5F46" w:rsidRDefault="0053717C" w:rsidP="004C5F46">
            <w:r>
              <w:rPr>
                <w:rFonts w:hint="eastAsia"/>
              </w:rPr>
              <w:t>2</w:t>
            </w:r>
            <w:r>
              <w:t>83</w:t>
            </w:r>
          </w:p>
        </w:tc>
        <w:tc>
          <w:tcPr>
            <w:tcW w:w="2766" w:type="dxa"/>
          </w:tcPr>
          <w:p w:rsidR="004C5F46" w:rsidRDefault="004C5F46" w:rsidP="004C5F46">
            <w:r>
              <w:rPr>
                <w:rFonts w:hint="eastAsia"/>
              </w:rPr>
              <w:t>w</w:t>
            </w:r>
            <w:r>
              <w:t>hile</w:t>
            </w:r>
          </w:p>
        </w:tc>
      </w:tr>
      <w:tr w:rsidR="004C5F46" w:rsidTr="004C5F46">
        <w:tc>
          <w:tcPr>
            <w:tcW w:w="2765" w:type="dxa"/>
          </w:tcPr>
          <w:p w:rsidR="004C5F46" w:rsidRDefault="004C5F46" w:rsidP="004C5F46">
            <w:r>
              <w:rPr>
                <w:rFonts w:hint="eastAsia"/>
              </w:rPr>
              <w:t>SEMI</w:t>
            </w:r>
          </w:p>
        </w:tc>
        <w:tc>
          <w:tcPr>
            <w:tcW w:w="2765" w:type="dxa"/>
          </w:tcPr>
          <w:p w:rsidR="004C5F46" w:rsidRDefault="0053717C" w:rsidP="004C5F46">
            <w:r>
              <w:rPr>
                <w:rFonts w:hint="eastAsia"/>
              </w:rPr>
              <w:t>2</w:t>
            </w:r>
            <w:r>
              <w:t>71</w:t>
            </w:r>
          </w:p>
        </w:tc>
        <w:tc>
          <w:tcPr>
            <w:tcW w:w="2766" w:type="dxa"/>
          </w:tcPr>
          <w:p w:rsidR="004C5F46" w:rsidRDefault="004C5F46" w:rsidP="004C5F46">
            <w:r>
              <w:rPr>
                <w:rFonts w:hint="eastAsia"/>
              </w:rPr>
              <w:t>;</w:t>
            </w:r>
          </w:p>
        </w:tc>
      </w:tr>
      <w:tr w:rsidR="004C5F46" w:rsidTr="004C5F46">
        <w:tc>
          <w:tcPr>
            <w:tcW w:w="2765" w:type="dxa"/>
          </w:tcPr>
          <w:p w:rsidR="004C5F46" w:rsidRDefault="004C5F46" w:rsidP="004C5F46">
            <w:r>
              <w:rPr>
                <w:rFonts w:hint="eastAsia"/>
              </w:rPr>
              <w:t>COMMA</w:t>
            </w:r>
          </w:p>
        </w:tc>
        <w:tc>
          <w:tcPr>
            <w:tcW w:w="2765" w:type="dxa"/>
          </w:tcPr>
          <w:p w:rsidR="004C5F46" w:rsidRDefault="0053717C" w:rsidP="004C5F46">
            <w:r>
              <w:rPr>
                <w:rFonts w:hint="eastAsia"/>
              </w:rPr>
              <w:t>2</w:t>
            </w:r>
            <w:r>
              <w:t>72</w:t>
            </w:r>
          </w:p>
        </w:tc>
        <w:tc>
          <w:tcPr>
            <w:tcW w:w="2766" w:type="dxa"/>
          </w:tcPr>
          <w:p w:rsidR="004C5F46" w:rsidRDefault="004C5F46" w:rsidP="004C5F46">
            <w:r>
              <w:rPr>
                <w:rFonts w:hint="eastAsia"/>
              </w:rPr>
              <w:t>，</w:t>
            </w:r>
          </w:p>
        </w:tc>
      </w:tr>
      <w:tr w:rsidR="004C5F46" w:rsidTr="004C5F46">
        <w:tc>
          <w:tcPr>
            <w:tcW w:w="2765" w:type="dxa"/>
          </w:tcPr>
          <w:p w:rsidR="004C5F46" w:rsidRDefault="004C5F46" w:rsidP="004C5F46">
            <w:r>
              <w:rPr>
                <w:rFonts w:hint="eastAsia"/>
              </w:rPr>
              <w:t>LP</w:t>
            </w:r>
          </w:p>
        </w:tc>
        <w:tc>
          <w:tcPr>
            <w:tcW w:w="2765" w:type="dxa"/>
          </w:tcPr>
          <w:p w:rsidR="004C5F46" w:rsidRDefault="0053717C" w:rsidP="004C5F46">
            <w:r>
              <w:rPr>
                <w:rFonts w:hint="eastAsia"/>
              </w:rPr>
              <w:t>2</w:t>
            </w:r>
            <w:r>
              <w:t>65</w:t>
            </w:r>
          </w:p>
        </w:tc>
        <w:tc>
          <w:tcPr>
            <w:tcW w:w="2766" w:type="dxa"/>
          </w:tcPr>
          <w:p w:rsidR="004C5F46" w:rsidRDefault="004C5F46" w:rsidP="004C5F46">
            <w:r>
              <w:rPr>
                <w:rFonts w:hint="eastAsia"/>
              </w:rPr>
              <w:t>(</w:t>
            </w:r>
          </w:p>
        </w:tc>
      </w:tr>
      <w:tr w:rsidR="004C5F46" w:rsidTr="004C5F46">
        <w:tc>
          <w:tcPr>
            <w:tcW w:w="2765" w:type="dxa"/>
          </w:tcPr>
          <w:p w:rsidR="004C5F46" w:rsidRDefault="004C5F46" w:rsidP="004C5F46">
            <w:r>
              <w:rPr>
                <w:rFonts w:hint="eastAsia"/>
              </w:rPr>
              <w:t>RP</w:t>
            </w:r>
          </w:p>
        </w:tc>
        <w:tc>
          <w:tcPr>
            <w:tcW w:w="2765" w:type="dxa"/>
          </w:tcPr>
          <w:p w:rsidR="004C5F46" w:rsidRDefault="0053717C" w:rsidP="004C5F46">
            <w:r>
              <w:rPr>
                <w:rFonts w:hint="eastAsia"/>
              </w:rPr>
              <w:t>2</w:t>
            </w:r>
            <w:r>
              <w:t>66</w:t>
            </w:r>
          </w:p>
        </w:tc>
        <w:tc>
          <w:tcPr>
            <w:tcW w:w="2766" w:type="dxa"/>
          </w:tcPr>
          <w:p w:rsidR="004C5F46" w:rsidRDefault="004C5F46" w:rsidP="004C5F46">
            <w:r>
              <w:rPr>
                <w:rFonts w:hint="eastAsia"/>
              </w:rPr>
              <w:t>)</w:t>
            </w:r>
          </w:p>
        </w:tc>
      </w:tr>
      <w:tr w:rsidR="004C5F46" w:rsidTr="004C5F46">
        <w:tc>
          <w:tcPr>
            <w:tcW w:w="2765" w:type="dxa"/>
          </w:tcPr>
          <w:p w:rsidR="004C5F46" w:rsidRDefault="004C5F46" w:rsidP="004C5F46">
            <w:r>
              <w:rPr>
                <w:rFonts w:hint="eastAsia"/>
              </w:rPr>
              <w:t>LC</w:t>
            </w:r>
          </w:p>
        </w:tc>
        <w:tc>
          <w:tcPr>
            <w:tcW w:w="2765" w:type="dxa"/>
          </w:tcPr>
          <w:p w:rsidR="004C5F46" w:rsidRDefault="0053717C" w:rsidP="004C5F46">
            <w:r>
              <w:rPr>
                <w:rFonts w:hint="eastAsia"/>
              </w:rPr>
              <w:t>2</w:t>
            </w:r>
            <w:r>
              <w:t>69</w:t>
            </w:r>
          </w:p>
        </w:tc>
        <w:tc>
          <w:tcPr>
            <w:tcW w:w="2766" w:type="dxa"/>
          </w:tcPr>
          <w:p w:rsidR="004C5F46" w:rsidRDefault="004C5F46" w:rsidP="004C5F46">
            <w:r>
              <w:rPr>
                <w:rFonts w:hint="eastAsia"/>
              </w:rPr>
              <w:t>{</w:t>
            </w:r>
          </w:p>
        </w:tc>
      </w:tr>
      <w:tr w:rsidR="004C5F46" w:rsidTr="004C5F46">
        <w:tc>
          <w:tcPr>
            <w:tcW w:w="2765" w:type="dxa"/>
          </w:tcPr>
          <w:p w:rsidR="004C5F46" w:rsidRDefault="004C5F46" w:rsidP="004C5F46">
            <w:r>
              <w:rPr>
                <w:rFonts w:hint="eastAsia"/>
              </w:rPr>
              <w:t>RC</w:t>
            </w:r>
          </w:p>
        </w:tc>
        <w:tc>
          <w:tcPr>
            <w:tcW w:w="2765" w:type="dxa"/>
          </w:tcPr>
          <w:p w:rsidR="004C5F46" w:rsidRDefault="0053717C" w:rsidP="004C5F46">
            <w:r>
              <w:rPr>
                <w:rFonts w:hint="eastAsia"/>
              </w:rPr>
              <w:t>2</w:t>
            </w:r>
            <w:r>
              <w:t>70</w:t>
            </w:r>
          </w:p>
        </w:tc>
        <w:tc>
          <w:tcPr>
            <w:tcW w:w="2766" w:type="dxa"/>
          </w:tcPr>
          <w:p w:rsidR="004C5F46" w:rsidRDefault="004C5F46" w:rsidP="004C5F46">
            <w:r>
              <w:rPr>
                <w:rFonts w:hint="eastAsia"/>
              </w:rPr>
              <w:t>}</w:t>
            </w:r>
          </w:p>
        </w:tc>
      </w:tr>
      <w:tr w:rsidR="004C5F46" w:rsidTr="004C5F46">
        <w:tc>
          <w:tcPr>
            <w:tcW w:w="2765" w:type="dxa"/>
          </w:tcPr>
          <w:p w:rsidR="004C5F46" w:rsidRDefault="004C5F46" w:rsidP="004C5F46">
            <w:r>
              <w:t>LB</w:t>
            </w:r>
          </w:p>
        </w:tc>
        <w:tc>
          <w:tcPr>
            <w:tcW w:w="2765" w:type="dxa"/>
          </w:tcPr>
          <w:p w:rsidR="004C5F46" w:rsidRDefault="0053717C" w:rsidP="004C5F46">
            <w:r>
              <w:rPr>
                <w:rFonts w:hint="eastAsia"/>
              </w:rPr>
              <w:t>2</w:t>
            </w:r>
            <w:r>
              <w:t>67</w:t>
            </w:r>
          </w:p>
        </w:tc>
        <w:tc>
          <w:tcPr>
            <w:tcW w:w="2766" w:type="dxa"/>
          </w:tcPr>
          <w:p w:rsidR="004C5F46" w:rsidRDefault="004C5F46" w:rsidP="004C5F46">
            <w:r>
              <w:rPr>
                <w:rFonts w:hint="eastAsia"/>
              </w:rPr>
              <w:t>[</w:t>
            </w:r>
          </w:p>
        </w:tc>
      </w:tr>
      <w:tr w:rsidR="004C5F46" w:rsidTr="004C5F46">
        <w:tc>
          <w:tcPr>
            <w:tcW w:w="2765" w:type="dxa"/>
          </w:tcPr>
          <w:p w:rsidR="004C5F46" w:rsidRDefault="004C5F46" w:rsidP="004C5F46">
            <w:r>
              <w:t>RB</w:t>
            </w:r>
          </w:p>
        </w:tc>
        <w:tc>
          <w:tcPr>
            <w:tcW w:w="2765" w:type="dxa"/>
          </w:tcPr>
          <w:p w:rsidR="004C5F46" w:rsidRDefault="0053717C" w:rsidP="004C5F46">
            <w:r>
              <w:rPr>
                <w:rFonts w:hint="eastAsia"/>
              </w:rPr>
              <w:t>2</w:t>
            </w:r>
            <w:r>
              <w:t>68</w:t>
            </w:r>
          </w:p>
        </w:tc>
        <w:tc>
          <w:tcPr>
            <w:tcW w:w="2766" w:type="dxa"/>
          </w:tcPr>
          <w:p w:rsidR="004C5F46" w:rsidRDefault="004C5F46" w:rsidP="004C5F46">
            <w:r>
              <w:rPr>
                <w:rFonts w:hint="eastAsia"/>
              </w:rPr>
              <w:t>]</w:t>
            </w:r>
          </w:p>
        </w:tc>
      </w:tr>
      <w:tr w:rsidR="004C5F46" w:rsidTr="004C5F46">
        <w:tc>
          <w:tcPr>
            <w:tcW w:w="2765" w:type="dxa"/>
          </w:tcPr>
          <w:p w:rsidR="004C5F46" w:rsidRDefault="0053717C" w:rsidP="004C5F46">
            <w:r>
              <w:rPr>
                <w:rFonts w:hint="eastAsia"/>
              </w:rPr>
              <w:t>U</w:t>
            </w:r>
            <w:r>
              <w:t>MINUS</w:t>
            </w:r>
          </w:p>
        </w:tc>
        <w:tc>
          <w:tcPr>
            <w:tcW w:w="2765" w:type="dxa"/>
          </w:tcPr>
          <w:p w:rsidR="004C5F46" w:rsidRDefault="0053717C" w:rsidP="004C5F46">
            <w:r>
              <w:rPr>
                <w:rFonts w:hint="eastAsia"/>
              </w:rPr>
              <w:t>2</w:t>
            </w:r>
            <w:r>
              <w:t>89</w:t>
            </w:r>
          </w:p>
        </w:tc>
        <w:tc>
          <w:tcPr>
            <w:tcW w:w="2766" w:type="dxa"/>
          </w:tcPr>
          <w:p w:rsidR="004C5F46" w:rsidRDefault="0053717C" w:rsidP="004C5F46">
            <w:r>
              <w:rPr>
                <w:rFonts w:hint="eastAsia"/>
              </w:rPr>
              <w:t>-</w:t>
            </w:r>
          </w:p>
        </w:tc>
      </w:tr>
    </w:tbl>
    <w:p w:rsidR="00311E90" w:rsidRDefault="00311E90" w:rsidP="00FB1DB9"/>
    <w:p w:rsidR="00FB1DB9" w:rsidRDefault="000D0A49" w:rsidP="00FB1DB9">
      <w:r>
        <w:tab/>
      </w:r>
      <w:r w:rsidR="00493D0D">
        <w:t>(</w:t>
      </w:r>
      <w:r w:rsidR="00493D0D">
        <w:rPr>
          <w:rFonts w:hint="eastAsia"/>
        </w:rPr>
        <w:t>行级注释</w:t>
      </w:r>
      <w:r w:rsidR="00E93685">
        <w:rPr>
          <w:rFonts w:hint="eastAsia"/>
        </w:rPr>
        <w:t>（用</w:t>
      </w:r>
      <w:r w:rsidR="00E93685">
        <w:rPr>
          <w:rFonts w:hint="eastAsia"/>
        </w:rPr>
        <w:t>//</w:t>
      </w:r>
      <w:r w:rsidR="00E93685">
        <w:rPr>
          <w:rFonts w:hint="eastAsia"/>
        </w:rPr>
        <w:t>进行单行注释）</w:t>
      </w:r>
      <w:r w:rsidR="00493D0D">
        <w:rPr>
          <w:rFonts w:hint="eastAsia"/>
        </w:rPr>
        <w:t>和</w:t>
      </w:r>
      <w:proofErr w:type="gramStart"/>
      <w:r w:rsidR="00493D0D">
        <w:rPr>
          <w:rFonts w:hint="eastAsia"/>
        </w:rPr>
        <w:t>块级注释</w:t>
      </w:r>
      <w:proofErr w:type="gramEnd"/>
      <w:r w:rsidR="00E93685">
        <w:rPr>
          <w:rFonts w:hint="eastAsia"/>
        </w:rPr>
        <w:t>（用</w:t>
      </w:r>
      <w:r w:rsidR="00E93685">
        <w:rPr>
          <w:rFonts w:hint="eastAsia"/>
        </w:rPr>
        <w:t>/*</w:t>
      </w:r>
      <w:r w:rsidR="00E93685">
        <w:rPr>
          <w:rFonts w:hint="eastAsia"/>
        </w:rPr>
        <w:t>和</w:t>
      </w:r>
      <w:r w:rsidR="00E93685">
        <w:rPr>
          <w:rFonts w:hint="eastAsia"/>
        </w:rPr>
        <w:t>*/</w:t>
      </w:r>
      <w:r w:rsidR="00E93685">
        <w:rPr>
          <w:rFonts w:hint="eastAsia"/>
        </w:rPr>
        <w:t>进行</w:t>
      </w:r>
      <w:proofErr w:type="gramStart"/>
      <w:r w:rsidR="00E93685">
        <w:rPr>
          <w:rFonts w:hint="eastAsia"/>
        </w:rPr>
        <w:t>块级注释</w:t>
      </w:r>
      <w:proofErr w:type="gramEnd"/>
      <w:r w:rsidR="00E93685">
        <w:rPr>
          <w:rFonts w:hint="eastAsia"/>
        </w:rPr>
        <w:t>）</w:t>
      </w:r>
      <w:r w:rsidR="00493D0D">
        <w:rPr>
          <w:rFonts w:hint="eastAsia"/>
        </w:rPr>
        <w:t>用正则表达式完成，分析时忽略该部分</w:t>
      </w:r>
      <w:r w:rsidR="00493D0D">
        <w:t>)</w:t>
      </w:r>
      <w:r w:rsidR="00F953C9">
        <w:rPr>
          <w:rFonts w:hint="eastAsia"/>
        </w:rPr>
        <w:t>大部分单词描述由实验给出，根据实验要求，添加</w:t>
      </w:r>
      <w:r w:rsidR="00F953C9">
        <w:rPr>
          <w:rFonts w:hint="eastAsia"/>
        </w:rPr>
        <w:t>char</w:t>
      </w:r>
      <w:r w:rsidR="00F953C9">
        <w:rPr>
          <w:rFonts w:hint="eastAsia"/>
        </w:rPr>
        <w:t>类型和</w:t>
      </w:r>
      <w:r w:rsidR="00F953C9">
        <w:rPr>
          <w:rFonts w:hint="eastAsia"/>
        </w:rPr>
        <w:t>struct</w:t>
      </w:r>
      <w:r w:rsidR="00F953C9">
        <w:rPr>
          <w:rFonts w:hint="eastAsia"/>
        </w:rPr>
        <w:t>结构体，添加复合运算符</w:t>
      </w:r>
      <w:r w:rsidR="00F953C9">
        <w:rPr>
          <w:rFonts w:hint="eastAsia"/>
        </w:rPr>
        <w:t>+=</w:t>
      </w:r>
      <w:r w:rsidR="00F953C9">
        <w:rPr>
          <w:rFonts w:hint="eastAsia"/>
        </w:rPr>
        <w:t>和</w:t>
      </w:r>
      <w:r w:rsidR="00F953C9">
        <w:rPr>
          <w:rFonts w:hint="eastAsia"/>
        </w:rPr>
        <w:t>-=</w:t>
      </w:r>
      <w:r w:rsidR="00F953C9">
        <w:rPr>
          <w:rFonts w:hint="eastAsia"/>
        </w:rPr>
        <w:t>，自增运算符</w:t>
      </w:r>
      <w:r w:rsidR="00F953C9">
        <w:rPr>
          <w:rFonts w:hint="eastAsia"/>
        </w:rPr>
        <w:t>++</w:t>
      </w:r>
      <w:r w:rsidR="00F953C9">
        <w:rPr>
          <w:rFonts w:hint="eastAsia"/>
        </w:rPr>
        <w:t>，自减运算符</w:t>
      </w:r>
      <w:r w:rsidR="00F953C9">
        <w:rPr>
          <w:rFonts w:hint="eastAsia"/>
        </w:rPr>
        <w:t>--</w:t>
      </w:r>
      <w:r w:rsidR="00F953C9">
        <w:rPr>
          <w:rFonts w:hint="eastAsia"/>
        </w:rPr>
        <w:t>，添加</w:t>
      </w:r>
      <w:r w:rsidR="00F953C9">
        <w:rPr>
          <w:rFonts w:hint="eastAsia"/>
        </w:rPr>
        <w:t>while</w:t>
      </w:r>
      <w:r w:rsidR="00F953C9">
        <w:rPr>
          <w:rFonts w:hint="eastAsia"/>
        </w:rPr>
        <w:t>循环，</w:t>
      </w:r>
      <w:r w:rsidR="00F953C9">
        <w:rPr>
          <w:rFonts w:hint="eastAsia"/>
        </w:rPr>
        <w:t>if</w:t>
      </w:r>
      <w:r w:rsidR="00F953C9">
        <w:rPr>
          <w:rFonts w:hint="eastAsia"/>
        </w:rPr>
        <w:t>语句，添加中括号符号</w:t>
      </w:r>
      <w:proofErr w:type="gramStart"/>
      <w:r w:rsidR="00F953C9">
        <w:t>‘</w:t>
      </w:r>
      <w:proofErr w:type="gramEnd"/>
      <w:r w:rsidR="00F953C9">
        <w:rPr>
          <w:rFonts w:hint="eastAsia"/>
        </w:rPr>
        <w:t>[</w:t>
      </w:r>
      <w:proofErr w:type="gramStart"/>
      <w:r w:rsidR="00F953C9">
        <w:t>‘</w:t>
      </w:r>
      <w:proofErr w:type="gramEnd"/>
      <w:r w:rsidR="00F953C9">
        <w:rPr>
          <w:rFonts w:hint="eastAsia"/>
        </w:rPr>
        <w:t>和</w:t>
      </w:r>
      <w:r w:rsidR="00F953C9">
        <w:t>‘]’</w:t>
      </w:r>
      <w:r w:rsidR="00F953C9">
        <w:rPr>
          <w:rFonts w:hint="eastAsia"/>
        </w:rPr>
        <w:t>进而实现数组。</w:t>
      </w:r>
    </w:p>
    <w:p w:rsidR="005D7B0F" w:rsidRPr="00F67D62" w:rsidRDefault="00637514" w:rsidP="00F67D62">
      <w:r>
        <w:tab/>
      </w:r>
    </w:p>
    <w:p w:rsidR="00553AC1" w:rsidRDefault="00553AC1" w:rsidP="00224B57">
      <w:pPr>
        <w:pStyle w:val="2"/>
      </w:pPr>
      <w:bookmarkStart w:id="7" w:name="_Toc11578170"/>
      <w:r w:rsidRPr="00553AC1">
        <w:rPr>
          <w:rFonts w:hint="eastAsia"/>
        </w:rPr>
        <w:t>2.</w:t>
      </w:r>
      <w:r>
        <w:rPr>
          <w:rFonts w:hint="eastAsia"/>
        </w:rPr>
        <w:t>2</w:t>
      </w:r>
      <w:r>
        <w:rPr>
          <w:rFonts w:hint="eastAsia"/>
        </w:rPr>
        <w:t>语句文法描述</w:t>
      </w:r>
      <w:bookmarkEnd w:id="7"/>
    </w:p>
    <w:p w:rsidR="00017B09" w:rsidRDefault="00E93685" w:rsidP="00E93685">
      <w:r>
        <w:tab/>
      </w:r>
      <w:r w:rsidR="00CA6223">
        <w:rPr>
          <w:rFonts w:hint="eastAsia"/>
        </w:rPr>
        <w:t>语法分析程序的主要任务就是读入词法单元流、判断输入程序是否匹配程序设计语言的语法规范，并在匹配规范的情况下</w:t>
      </w:r>
      <w:r w:rsidR="00384ACA">
        <w:rPr>
          <w:rFonts w:hint="eastAsia"/>
        </w:rPr>
        <w:t>构造出该结构的分析树或语法树。</w:t>
      </w:r>
    </w:p>
    <w:p w:rsidR="009C2147" w:rsidRDefault="00384ACA" w:rsidP="00E93685">
      <w:r>
        <w:t>本次实验生成抽象语法树，见附录二。</w:t>
      </w:r>
      <w:r w:rsidR="009C2147">
        <w:rPr>
          <w:rFonts w:hint="eastAsia"/>
        </w:rPr>
        <w:t>本次实验采用</w:t>
      </w:r>
      <w:r w:rsidR="009C2147">
        <w:rPr>
          <w:rFonts w:hint="eastAsia"/>
        </w:rPr>
        <w:t>LALR</w:t>
      </w:r>
      <w:r w:rsidR="009C2147">
        <w:rPr>
          <w:rFonts w:hint="eastAsia"/>
        </w:rPr>
        <w:t>（</w:t>
      </w:r>
      <w:r w:rsidR="009C2147">
        <w:rPr>
          <w:rFonts w:hint="eastAsia"/>
        </w:rPr>
        <w:t>1</w:t>
      </w:r>
      <w:r w:rsidR="009C2147">
        <w:rPr>
          <w:rFonts w:hint="eastAsia"/>
        </w:rPr>
        <w:t>）（自左向右向前查看一个记号），但它不能处理有二义性的语法，比如相同的输入可以匹配多棵语法分析树的情况，他也不能处理</w:t>
      </w:r>
      <w:r w:rsidR="00126866">
        <w:rPr>
          <w:rFonts w:hint="eastAsia"/>
        </w:rPr>
        <w:t>，</w:t>
      </w:r>
      <w:r w:rsidR="009C2147">
        <w:rPr>
          <w:rFonts w:hint="eastAsia"/>
        </w:rPr>
        <w:t>需要向前查看多个记号才能确定是否匹配规则的语法</w:t>
      </w:r>
    </w:p>
    <w:p w:rsidR="00CB0043" w:rsidRDefault="009C2147" w:rsidP="00CB0043">
      <w:pPr>
        <w:ind w:firstLine="420"/>
      </w:pPr>
      <w:r>
        <w:rPr>
          <w:rFonts w:hint="eastAsia"/>
        </w:rPr>
        <w:t>但是，</w:t>
      </w:r>
      <w:r w:rsidR="004C5F46">
        <w:rPr>
          <w:rFonts w:hint="eastAsia"/>
        </w:rPr>
        <w:t>Bison</w:t>
      </w:r>
      <w:r w:rsidR="004C5F46">
        <w:rPr>
          <w:rFonts w:hint="eastAsia"/>
        </w:rPr>
        <w:t>对于有二义性的文法，有自己一套隐式的冲突解决方案（一旦出现归约</w:t>
      </w:r>
      <w:r w:rsidR="004C5F46">
        <w:rPr>
          <w:rFonts w:hint="eastAsia"/>
        </w:rPr>
        <w:t>/</w:t>
      </w:r>
      <w:r w:rsidR="004C5F46">
        <w:rPr>
          <w:rFonts w:hint="eastAsia"/>
        </w:rPr>
        <w:t>归约冲突，</w:t>
      </w:r>
      <w:r w:rsidR="004C5F46">
        <w:rPr>
          <w:rFonts w:hint="eastAsia"/>
        </w:rPr>
        <w:t>Bison</w:t>
      </w:r>
      <w:r w:rsidR="004C5F46">
        <w:rPr>
          <w:rFonts w:hint="eastAsia"/>
        </w:rPr>
        <w:t>总会选择靠前的产生式；一旦出现移入</w:t>
      </w:r>
      <w:r w:rsidR="004C5F46">
        <w:rPr>
          <w:rFonts w:hint="eastAsia"/>
        </w:rPr>
        <w:t>/</w:t>
      </w:r>
      <w:r w:rsidR="004C5F46">
        <w:rPr>
          <w:rFonts w:hint="eastAsia"/>
        </w:rPr>
        <w:t>归约冲突，</w:t>
      </w:r>
      <w:r w:rsidR="004C5F46">
        <w:rPr>
          <w:rFonts w:hint="eastAsia"/>
        </w:rPr>
        <w:t>Bison</w:t>
      </w:r>
      <w:r w:rsidR="004C5F46">
        <w:rPr>
          <w:rFonts w:hint="eastAsia"/>
        </w:rPr>
        <w:t>总会选择移入）从而产生相应的语法程序。</w:t>
      </w:r>
      <w:r w:rsidR="00CB0043">
        <w:rPr>
          <w:rFonts w:hint="eastAsia"/>
        </w:rPr>
        <w:t>由于</w:t>
      </w:r>
      <w:r w:rsidR="00CB0043" w:rsidRPr="00E75721">
        <w:rPr>
          <w:rFonts w:hint="eastAsia"/>
        </w:rPr>
        <w:t>直接转化来的生成式存在大量的移进</w:t>
      </w:r>
      <w:r w:rsidR="00CB0043" w:rsidRPr="00E75721">
        <w:rPr>
          <w:rFonts w:hint="eastAsia"/>
        </w:rPr>
        <w:t>-</w:t>
      </w:r>
      <w:r w:rsidR="00CB0043" w:rsidRPr="00E75721">
        <w:rPr>
          <w:rFonts w:hint="eastAsia"/>
        </w:rPr>
        <w:t>规约冲突或</w:t>
      </w:r>
      <w:proofErr w:type="gramStart"/>
      <w:r w:rsidR="00CB0043" w:rsidRPr="00E75721">
        <w:rPr>
          <w:rFonts w:hint="eastAsia"/>
        </w:rPr>
        <w:t>规约规约</w:t>
      </w:r>
      <w:proofErr w:type="gramEnd"/>
      <w:r w:rsidR="00CB0043" w:rsidRPr="00E75721">
        <w:rPr>
          <w:rFonts w:hint="eastAsia"/>
        </w:rPr>
        <w:t>冲突，需要通过一定的方法来消除冲突。对二义性与冲突处理，则是通过显示规定优先级和结合性来解决。</w:t>
      </w:r>
    </w:p>
    <w:p w:rsidR="00CB0043" w:rsidRDefault="00CB0043" w:rsidP="00CB0043">
      <w:pPr>
        <w:ind w:firstLine="420"/>
      </w:pPr>
      <w:r w:rsidRPr="00E75721">
        <w:rPr>
          <w:rFonts w:hint="eastAsia"/>
        </w:rPr>
        <w:t>经过排查移进</w:t>
      </w:r>
      <w:r w:rsidRPr="00E75721">
        <w:rPr>
          <w:rFonts w:hint="eastAsia"/>
        </w:rPr>
        <w:t>-</w:t>
      </w:r>
      <w:r w:rsidRPr="00E75721">
        <w:rPr>
          <w:rFonts w:hint="eastAsia"/>
        </w:rPr>
        <w:t>规约冲突和规约</w:t>
      </w:r>
      <w:r w:rsidRPr="00E75721">
        <w:rPr>
          <w:rFonts w:hint="eastAsia"/>
        </w:rPr>
        <w:t>-</w:t>
      </w:r>
      <w:r w:rsidRPr="00E75721">
        <w:rPr>
          <w:rFonts w:hint="eastAsia"/>
        </w:rPr>
        <w:t>规约冲突的来源，</w:t>
      </w:r>
      <w:r w:rsidR="009011E8" w:rsidRPr="009011E8">
        <w:rPr>
          <w:rFonts w:hint="eastAsia"/>
        </w:rPr>
        <w:t>不难发现大部分的冲突来自于运算符，造成的原因便是分析器不知道运算符的优先级和结合性。例如，对于算数表达式“</w:t>
      </w:r>
      <w:r w:rsidR="009011E8" w:rsidRPr="009011E8">
        <w:rPr>
          <w:rFonts w:hint="eastAsia"/>
        </w:rPr>
        <w:t>1+2-3</w:t>
      </w:r>
      <w:r w:rsidR="009011E8" w:rsidRPr="009011E8">
        <w:rPr>
          <w:rFonts w:hint="eastAsia"/>
        </w:rPr>
        <w:t>”，分析器并不知道是先算“</w:t>
      </w:r>
      <w:r w:rsidR="009011E8" w:rsidRPr="009011E8">
        <w:rPr>
          <w:rFonts w:hint="eastAsia"/>
        </w:rPr>
        <w:t>1+2</w:t>
      </w:r>
      <w:r w:rsidR="009011E8" w:rsidRPr="009011E8">
        <w:rPr>
          <w:rFonts w:hint="eastAsia"/>
        </w:rPr>
        <w:t>”还是“</w:t>
      </w:r>
      <w:r w:rsidR="009011E8" w:rsidRPr="009011E8">
        <w:rPr>
          <w:rFonts w:hint="eastAsia"/>
        </w:rPr>
        <w:t>2-3</w:t>
      </w:r>
      <w:r w:rsidR="009011E8" w:rsidRPr="009011E8">
        <w:rPr>
          <w:rFonts w:hint="eastAsia"/>
        </w:rPr>
        <w:t>”。当然，如果</w:t>
      </w:r>
      <w:r w:rsidR="009011E8" w:rsidRPr="009011E8">
        <w:rPr>
          <w:rFonts w:hint="eastAsia"/>
        </w:rPr>
        <w:lastRenderedPageBreak/>
        <w:t>告诉分析器“</w:t>
      </w:r>
      <w:r w:rsidR="009011E8" w:rsidRPr="009011E8">
        <w:rPr>
          <w:rFonts w:hint="eastAsia"/>
        </w:rPr>
        <w:t>+</w:t>
      </w:r>
      <w:r w:rsidR="009011E8" w:rsidRPr="009011E8">
        <w:rPr>
          <w:rFonts w:hint="eastAsia"/>
        </w:rPr>
        <w:t>”和“</w:t>
      </w:r>
      <w:r w:rsidR="009011E8" w:rsidRPr="009011E8">
        <w:rPr>
          <w:rFonts w:hint="eastAsia"/>
        </w:rPr>
        <w:t>-</w:t>
      </w:r>
      <w:r w:rsidR="009011E8" w:rsidRPr="009011E8">
        <w:rPr>
          <w:rFonts w:hint="eastAsia"/>
        </w:rPr>
        <w:t>”都是左结合，那么分析器自然知道是要先计算“</w:t>
      </w:r>
      <w:r w:rsidR="009011E8" w:rsidRPr="009011E8">
        <w:rPr>
          <w:rFonts w:hint="eastAsia"/>
        </w:rPr>
        <w:t>1+2</w:t>
      </w:r>
      <w:r w:rsidR="009011E8" w:rsidRPr="009011E8">
        <w:rPr>
          <w:rFonts w:hint="eastAsia"/>
        </w:rPr>
        <w:t>”而不是</w:t>
      </w:r>
      <w:proofErr w:type="gramStart"/>
      <w:r w:rsidR="009011E8" w:rsidRPr="009011E8">
        <w:rPr>
          <w:rFonts w:hint="eastAsia"/>
        </w:rPr>
        <w:t>是</w:t>
      </w:r>
      <w:proofErr w:type="gramEnd"/>
      <w:r w:rsidR="009011E8" w:rsidRPr="009011E8">
        <w:rPr>
          <w:rFonts w:hint="eastAsia"/>
        </w:rPr>
        <w:t>“</w:t>
      </w:r>
      <w:r w:rsidR="009011E8" w:rsidRPr="009011E8">
        <w:rPr>
          <w:rFonts w:hint="eastAsia"/>
        </w:rPr>
        <w:t>2-3</w:t>
      </w:r>
      <w:r w:rsidR="009011E8" w:rsidRPr="009011E8">
        <w:rPr>
          <w:rFonts w:hint="eastAsia"/>
        </w:rPr>
        <w:t>”。除了算数表达式外，</w:t>
      </w:r>
      <w:r w:rsidR="009011E8" w:rsidRPr="009011E8">
        <w:rPr>
          <w:rFonts w:hint="eastAsia"/>
        </w:rPr>
        <w:t xml:space="preserve">IF-ELSE </w:t>
      </w:r>
      <w:r w:rsidR="009011E8" w:rsidRPr="009011E8">
        <w:rPr>
          <w:rFonts w:hint="eastAsia"/>
        </w:rPr>
        <w:t>语句的语法也会带来移进</w:t>
      </w:r>
      <w:r w:rsidR="009011E8" w:rsidRPr="009011E8">
        <w:rPr>
          <w:rFonts w:hint="eastAsia"/>
        </w:rPr>
        <w:t>-</w:t>
      </w:r>
      <w:r w:rsidR="009011E8" w:rsidRPr="009011E8">
        <w:rPr>
          <w:rFonts w:hint="eastAsia"/>
        </w:rPr>
        <w:t>规约冲突。</w:t>
      </w:r>
    </w:p>
    <w:p w:rsidR="009011E8" w:rsidRPr="009011E8" w:rsidRDefault="00CB0043" w:rsidP="00CB0043">
      <w:pPr>
        <w:ind w:firstLine="420"/>
      </w:pPr>
      <w:r>
        <w:rPr>
          <w:rFonts w:hint="eastAsia"/>
        </w:rPr>
        <w:t>为了解决二义性问题，需要显示的指定运算符的优先级与结合性。在</w:t>
      </w:r>
      <w:r>
        <w:rPr>
          <w:rFonts w:hint="eastAsia"/>
        </w:rPr>
        <w:t>Bison</w:t>
      </w:r>
      <w:r>
        <w:rPr>
          <w:rFonts w:hint="eastAsia"/>
        </w:rPr>
        <w:t>源代码中，需要采用“</w:t>
      </w:r>
      <w:r>
        <w:rPr>
          <w:rFonts w:hint="eastAsia"/>
        </w:rPr>
        <w:t>%left</w:t>
      </w:r>
      <w:r>
        <w:rPr>
          <w:rFonts w:hint="eastAsia"/>
        </w:rPr>
        <w:t>”，“</w:t>
      </w:r>
      <w:r>
        <w:rPr>
          <w:rFonts w:hint="eastAsia"/>
        </w:rPr>
        <w:t>%right</w:t>
      </w:r>
      <w:r>
        <w:rPr>
          <w:rFonts w:hint="eastAsia"/>
        </w:rPr>
        <w:t>”，“</w:t>
      </w:r>
      <w:r>
        <w:rPr>
          <w:rFonts w:hint="eastAsia"/>
        </w:rPr>
        <w:t>%nonassoc</w:t>
      </w:r>
      <w:r>
        <w:rPr>
          <w:rFonts w:hint="eastAsia"/>
        </w:rPr>
        <w:t>”</w:t>
      </w:r>
      <w:r>
        <w:rPr>
          <w:rFonts w:hint="eastAsia"/>
        </w:rPr>
        <w:t>,</w:t>
      </w:r>
      <w:r>
        <w:rPr>
          <w:rFonts w:hint="eastAsia"/>
        </w:rPr>
        <w:t>分别表示左结合，右结合，没有结合性。</w:t>
      </w:r>
      <w:r>
        <w:rPr>
          <w:rFonts w:hint="eastAsia"/>
        </w:rPr>
        <w:t>%nonassoc</w:t>
      </w:r>
      <w:r>
        <w:rPr>
          <w:rFonts w:hint="eastAsia"/>
        </w:rPr>
        <w:t>一般与</w:t>
      </w:r>
      <w:r>
        <w:rPr>
          <w:rFonts w:hint="eastAsia"/>
        </w:rPr>
        <w:t>%prec</w:t>
      </w:r>
      <w:r>
        <w:rPr>
          <w:rFonts w:hint="eastAsia"/>
        </w:rPr>
        <w:t>结合使用表示该操作有同样的优先级</w:t>
      </w:r>
      <w:r>
        <w:rPr>
          <w:rFonts w:hint="eastAsia"/>
        </w:rPr>
        <w:t>,</w:t>
      </w:r>
      <w:r>
        <w:rPr>
          <w:rFonts w:hint="eastAsia"/>
        </w:rPr>
        <w:t>对终结符的结合性进行规定。</w:t>
      </w:r>
    </w:p>
    <w:p w:rsidR="00A10FED" w:rsidRDefault="00A10FED" w:rsidP="00212E6D"/>
    <w:p w:rsidR="00553AC1" w:rsidRDefault="00553AC1" w:rsidP="00224B57">
      <w:pPr>
        <w:pStyle w:val="2"/>
      </w:pPr>
      <w:bookmarkStart w:id="8" w:name="_Toc11578171"/>
      <w:r w:rsidRPr="00553AC1">
        <w:rPr>
          <w:rFonts w:hint="eastAsia"/>
        </w:rPr>
        <w:t>2.</w:t>
      </w:r>
      <w:r>
        <w:rPr>
          <w:rFonts w:hint="eastAsia"/>
        </w:rPr>
        <w:t xml:space="preserve">3 </w:t>
      </w:r>
      <w:r>
        <w:rPr>
          <w:rFonts w:hint="eastAsia"/>
        </w:rPr>
        <w:t>符号表结构</w:t>
      </w:r>
      <w:r w:rsidR="006545E1">
        <w:rPr>
          <w:rFonts w:hint="eastAsia"/>
        </w:rPr>
        <w:t>描述</w:t>
      </w:r>
      <w:bookmarkEnd w:id="8"/>
    </w:p>
    <w:p w:rsidR="00CA6223" w:rsidRDefault="00A10FED" w:rsidP="00CA6223">
      <w:r>
        <w:tab/>
      </w:r>
      <w:r w:rsidRPr="00A10FED">
        <w:rPr>
          <w:rFonts w:hint="eastAsia"/>
        </w:rPr>
        <w:t>在编译过程中，编译器使用符号表来记录源程序中各种名字的特性信息。所谓“名字”包括：程序名、过程名、函数名、用户定义类型名、变量名、常量名、</w:t>
      </w:r>
      <w:proofErr w:type="gramStart"/>
      <w:r w:rsidRPr="00A10FED">
        <w:rPr>
          <w:rFonts w:hint="eastAsia"/>
        </w:rPr>
        <w:t>枚举值名</w:t>
      </w:r>
      <w:proofErr w:type="gramEnd"/>
      <w:r w:rsidRPr="00A10FED">
        <w:rPr>
          <w:rFonts w:hint="eastAsia"/>
        </w:rPr>
        <w:t>、标号名等，所谓“特性信息”包括：</w:t>
      </w:r>
      <w:r w:rsidRPr="00A10FED">
        <w:rPr>
          <w:rFonts w:hint="eastAsia"/>
        </w:rPr>
        <w:t xml:space="preserve"> </w:t>
      </w:r>
      <w:r w:rsidRPr="00A10FED">
        <w:rPr>
          <w:rFonts w:hint="eastAsia"/>
        </w:rPr>
        <w:t>上述名字的种类、</w:t>
      </w:r>
      <w:r w:rsidRPr="00A10FED">
        <w:rPr>
          <w:rFonts w:hint="eastAsia"/>
        </w:rPr>
        <w:t xml:space="preserve"> </w:t>
      </w:r>
      <w:r w:rsidRPr="00A10FED">
        <w:rPr>
          <w:rFonts w:hint="eastAsia"/>
        </w:rPr>
        <w:t>具体类型、维数（如果语言支持数组）、函数参数个数、常量数值及目标地址（存储单元偏移地址）等。</w:t>
      </w:r>
    </w:p>
    <w:p w:rsidR="00A10FED" w:rsidRDefault="00A10FED" w:rsidP="00CA6223">
      <w:r>
        <w:tab/>
      </w:r>
      <w:r w:rsidR="00C64E80" w:rsidRPr="00C64E80">
        <w:rPr>
          <w:rFonts w:hint="eastAsia"/>
        </w:rPr>
        <w:t>符号表上的操作包括填表和查表两种。</w:t>
      </w:r>
      <w:proofErr w:type="gramStart"/>
      <w:r w:rsidR="00C64E80" w:rsidRPr="00C64E80">
        <w:rPr>
          <w:rFonts w:hint="eastAsia"/>
        </w:rPr>
        <w:t>当分析</w:t>
      </w:r>
      <w:proofErr w:type="gramEnd"/>
      <w:r w:rsidR="00C64E80" w:rsidRPr="00C64E80">
        <w:rPr>
          <w:rFonts w:hint="eastAsia"/>
        </w:rPr>
        <w:t>到程序中的说明或定义语句时</w:t>
      </w:r>
      <w:r w:rsidR="00C64E80" w:rsidRPr="00C64E80">
        <w:rPr>
          <w:rFonts w:hint="eastAsia"/>
        </w:rPr>
        <w:t xml:space="preserve">, </w:t>
      </w:r>
      <w:r w:rsidR="00C64E80" w:rsidRPr="00C64E80">
        <w:rPr>
          <w:rFonts w:hint="eastAsia"/>
        </w:rPr>
        <w:t>应将说明或定义的名字</w:t>
      </w:r>
      <w:r w:rsidR="00C64E80" w:rsidRPr="00C64E80">
        <w:rPr>
          <w:rFonts w:hint="eastAsia"/>
        </w:rPr>
        <w:t xml:space="preserve">, </w:t>
      </w:r>
      <w:r w:rsidR="00C64E80" w:rsidRPr="00C64E80">
        <w:rPr>
          <w:rFonts w:hint="eastAsia"/>
        </w:rPr>
        <w:t>以及与之有关的特性信息填入符号表中，这便是填表操作。查表操作被使用得更为广泛，需要使用查表操作的情况有：填表前查表，检查在程序的同一作用域内名字</w:t>
      </w:r>
      <w:r w:rsidR="00C64E80" w:rsidRPr="00C64E80">
        <w:rPr>
          <w:rFonts w:hint="eastAsia"/>
        </w:rPr>
        <w:t xml:space="preserve"> </w:t>
      </w:r>
      <w:r w:rsidR="00C64E80" w:rsidRPr="00C64E80">
        <w:rPr>
          <w:rFonts w:hint="eastAsia"/>
        </w:rPr>
        <w:t>是否重复定义；检查名字的种类是否与说明一致；对于那些类型要求更强的语言，要检查表达式中各变量的类型是否一致；生成目标指令时，要取得所需要的地址或</w:t>
      </w:r>
      <w:r w:rsidR="00C64E80" w:rsidRPr="00C64E80">
        <w:rPr>
          <w:rFonts w:hint="eastAsia"/>
        </w:rPr>
        <w:t xml:space="preserve"> </w:t>
      </w:r>
      <w:r w:rsidR="00C64E80" w:rsidRPr="00C64E80">
        <w:rPr>
          <w:rFonts w:hint="eastAsia"/>
        </w:rPr>
        <w:t>者寄存器编号，等等。符号表的组织方式也有多种多样，你可以将程序中出现的所有符号组织成一张表，也可以将不同种类的符号组织成不同的表（例如，所有变量</w:t>
      </w:r>
      <w:r w:rsidR="00C64E80" w:rsidRPr="00C64E80">
        <w:rPr>
          <w:rFonts w:hint="eastAsia"/>
        </w:rPr>
        <w:t xml:space="preserve"> </w:t>
      </w:r>
      <w:r w:rsidR="00C64E80" w:rsidRPr="00C64E80">
        <w:rPr>
          <w:rFonts w:hint="eastAsia"/>
        </w:rPr>
        <w:t>名组织成一张表，所有函数名组织成一张表，所有临时变量组织成一张表，所有结构体定义组织成一张表等等）；你可以针对每一个语句块、每一个结构体都新建一</w:t>
      </w:r>
      <w:r w:rsidR="00C64E80" w:rsidRPr="00C64E80">
        <w:rPr>
          <w:rFonts w:hint="eastAsia"/>
        </w:rPr>
        <w:t xml:space="preserve"> </w:t>
      </w:r>
      <w:r w:rsidR="00C64E80" w:rsidRPr="00C64E80">
        <w:rPr>
          <w:rFonts w:hint="eastAsia"/>
        </w:rPr>
        <w:t>张表，也可以将所有语句块中出现的符号全部插入到同一张表；你的表可以仅支持插入不支持删除（此时如果要实现作用域的话需要将符号</w:t>
      </w:r>
      <w:proofErr w:type="gramStart"/>
      <w:r w:rsidR="00C64E80" w:rsidRPr="00C64E80">
        <w:rPr>
          <w:rFonts w:hint="eastAsia"/>
        </w:rPr>
        <w:t>表组织</w:t>
      </w:r>
      <w:proofErr w:type="gramEnd"/>
      <w:r w:rsidR="00C64E80" w:rsidRPr="00C64E80">
        <w:rPr>
          <w:rFonts w:hint="eastAsia"/>
        </w:rPr>
        <w:t>成层次结构），也</w:t>
      </w:r>
      <w:r w:rsidR="00C64E80" w:rsidRPr="00C64E80">
        <w:rPr>
          <w:rFonts w:hint="eastAsia"/>
        </w:rPr>
        <w:t xml:space="preserve"> </w:t>
      </w:r>
      <w:r w:rsidR="00C64E80" w:rsidRPr="00C64E80">
        <w:rPr>
          <w:rFonts w:hint="eastAsia"/>
        </w:rPr>
        <w:t>可以组织一张既可以插入又可以删除的、支持动态更新的表。</w:t>
      </w:r>
    </w:p>
    <w:p w:rsidR="00714710" w:rsidRDefault="00C64E80" w:rsidP="00CA6223">
      <w:r>
        <w:tab/>
      </w:r>
      <w:r>
        <w:rPr>
          <w:rFonts w:hint="eastAsia"/>
        </w:rPr>
        <w:t>由于实验只有很少的符号数量本，所以本次实验采用线性链表，</w:t>
      </w:r>
      <w:r w:rsidR="003626AB" w:rsidRPr="003626AB">
        <w:rPr>
          <w:rFonts w:hint="eastAsia"/>
        </w:rPr>
        <w:t>符号表里所有的符号都用一条链表串起来</w:t>
      </w:r>
      <w:r w:rsidR="003626AB" w:rsidRPr="003626AB">
        <w:rPr>
          <w:rFonts w:hint="eastAsia"/>
        </w:rPr>
        <w:t>,</w:t>
      </w:r>
      <w:r w:rsidR="003626AB" w:rsidRPr="003626AB">
        <w:rPr>
          <w:rFonts w:hint="eastAsia"/>
        </w:rPr>
        <w:t>插入一个新的符号只需将这个符号放在链表的表头</w:t>
      </w:r>
      <w:r w:rsidR="003626AB" w:rsidRPr="003626AB">
        <w:rPr>
          <w:rFonts w:hint="eastAsia"/>
        </w:rPr>
        <w:t>,</w:t>
      </w:r>
      <w:r w:rsidR="003626AB" w:rsidRPr="003626AB">
        <w:rPr>
          <w:rFonts w:hint="eastAsia"/>
        </w:rPr>
        <w:t>时间效率为</w:t>
      </w:r>
      <w:r w:rsidR="003626AB" w:rsidRPr="003626AB">
        <w:rPr>
          <w:rFonts w:hint="eastAsia"/>
        </w:rPr>
        <w:t>O(1)</w:t>
      </w:r>
      <w:r w:rsidR="003626AB" w:rsidRPr="003626AB">
        <w:rPr>
          <w:rFonts w:hint="eastAsia"/>
        </w:rPr>
        <w:t>；</w:t>
      </w:r>
      <w:r w:rsidR="003626AB">
        <w:rPr>
          <w:rFonts w:hint="eastAsia"/>
        </w:rPr>
        <w:t>删除和查找时间效率都是</w:t>
      </w:r>
      <w:r w:rsidR="003626AB">
        <w:rPr>
          <w:rFonts w:hint="eastAsia"/>
        </w:rPr>
        <w:t>O</w:t>
      </w:r>
      <w:r w:rsidR="003626AB">
        <w:t>(n)</w:t>
      </w:r>
      <w:r w:rsidR="003626AB">
        <w:rPr>
          <w:rFonts w:hint="eastAsia"/>
        </w:rPr>
        <w:t>。</w:t>
      </w:r>
      <w:r w:rsidRPr="00C64E80">
        <w:rPr>
          <w:rFonts w:hint="eastAsia"/>
        </w:rPr>
        <w:t>链表的最大问题就在于它的查找和删除效率太低，一旦符号表中的符号数量增大之后，查表操作将变得十分耗时。不过，使用链表的好处也显而易见：它的结构简单、编程复杂度极低，可以被快速地、无错地实现。</w:t>
      </w:r>
    </w:p>
    <w:p w:rsidR="00C64E80" w:rsidRDefault="00714710" w:rsidP="00DC5182">
      <w:pPr>
        <w:ind w:firstLine="420"/>
      </w:pPr>
      <w:r>
        <w:rPr>
          <w:rFonts w:hint="eastAsia"/>
        </w:rPr>
        <w:t>为了支持变量的作用域，本次实验采用</w:t>
      </w:r>
      <w:proofErr w:type="gramStart"/>
      <w:r>
        <w:rPr>
          <w:rFonts w:hint="eastAsia"/>
        </w:rPr>
        <w:t>栈</w:t>
      </w:r>
      <w:proofErr w:type="gramEnd"/>
      <w:r>
        <w:rPr>
          <w:rFonts w:hint="eastAsia"/>
        </w:rPr>
        <w:t>方法，即维护一个符号表</w:t>
      </w:r>
      <w:proofErr w:type="gramStart"/>
      <w:r>
        <w:rPr>
          <w:rFonts w:hint="eastAsia"/>
        </w:rPr>
        <w:t>栈</w:t>
      </w:r>
      <w:proofErr w:type="gramEnd"/>
      <w:r>
        <w:rPr>
          <w:rFonts w:hint="eastAsia"/>
        </w:rPr>
        <w:t>。假设</w:t>
      </w:r>
      <w:r>
        <w:rPr>
          <w:rFonts w:hint="eastAsia"/>
        </w:rPr>
        <w:lastRenderedPageBreak/>
        <w:t>当前函数</w:t>
      </w:r>
      <w:r>
        <w:rPr>
          <w:rFonts w:hint="eastAsia"/>
        </w:rPr>
        <w:t>f</w:t>
      </w:r>
      <w:r>
        <w:rPr>
          <w:rFonts w:hint="eastAsia"/>
        </w:rPr>
        <w:t>有一个符号表，表内有变量</w:t>
      </w:r>
      <w:r>
        <w:rPr>
          <w:rFonts w:hint="eastAsia"/>
        </w:rPr>
        <w:t>a</w:t>
      </w:r>
      <w:r>
        <w:rPr>
          <w:rFonts w:hint="eastAsia"/>
        </w:rPr>
        <w:t>的定义，当编译器发现函数中出现复合语句即由“</w:t>
      </w:r>
      <w:r>
        <w:rPr>
          <w:rFonts w:hint="eastAsia"/>
        </w:rPr>
        <w:t>{</w:t>
      </w:r>
      <w:r>
        <w:rPr>
          <w:rFonts w:hint="eastAsia"/>
        </w:rPr>
        <w:t>”和“</w:t>
      </w:r>
      <w:r>
        <w:rPr>
          <w:rFonts w:hint="eastAsia"/>
        </w:rPr>
        <w:t>}</w:t>
      </w:r>
      <w:r>
        <w:rPr>
          <w:rFonts w:hint="eastAsia"/>
        </w:rPr>
        <w:t>”包含的语句块时，它会将</w:t>
      </w:r>
      <w:r>
        <w:rPr>
          <w:rFonts w:hint="eastAsia"/>
        </w:rPr>
        <w:t>f</w:t>
      </w:r>
      <w:r>
        <w:rPr>
          <w:rFonts w:hint="eastAsia"/>
        </w:rPr>
        <w:t>的符号表压</w:t>
      </w:r>
      <w:proofErr w:type="gramStart"/>
      <w:r>
        <w:rPr>
          <w:rFonts w:hint="eastAsia"/>
        </w:rPr>
        <w:t>栈</w:t>
      </w:r>
      <w:proofErr w:type="gramEnd"/>
      <w:r>
        <w:rPr>
          <w:rFonts w:hint="eastAsia"/>
        </w:rPr>
        <w:t>，新建一个符号表，这个符号表里只有变量</w:t>
      </w:r>
      <w:r>
        <w:rPr>
          <w:rFonts w:hint="eastAsia"/>
        </w:rPr>
        <w:t>a</w:t>
      </w:r>
      <w:r>
        <w:rPr>
          <w:rFonts w:hint="eastAsia"/>
        </w:rPr>
        <w:t>的定义。当语句块中出现任何表达式使用到某个变量时，编译器会优先查找当前符号表，如果找到，就是用当前找到的变量，如果找不到则顺着符号表</w:t>
      </w:r>
      <w:proofErr w:type="gramStart"/>
      <w:r>
        <w:rPr>
          <w:rFonts w:hint="eastAsia"/>
        </w:rPr>
        <w:t>栈</w:t>
      </w:r>
      <w:proofErr w:type="gramEnd"/>
      <w:r>
        <w:rPr>
          <w:rFonts w:hint="eastAsia"/>
        </w:rPr>
        <w:t>向下逐个符号表查找。当编译器离开某个语句块时，会销毁当前符号表，从</w:t>
      </w:r>
      <w:proofErr w:type="gramStart"/>
      <w:r>
        <w:rPr>
          <w:rFonts w:hint="eastAsia"/>
        </w:rPr>
        <w:t>栈</w:t>
      </w:r>
      <w:proofErr w:type="gramEnd"/>
      <w:r>
        <w:rPr>
          <w:rFonts w:hint="eastAsia"/>
        </w:rPr>
        <w:t>中弹出一个符号表</w:t>
      </w:r>
      <w:r w:rsidR="00A920FD">
        <w:rPr>
          <w:rFonts w:hint="eastAsia"/>
        </w:rPr>
        <w:t>作为当前的</w:t>
      </w:r>
      <w:r w:rsidR="00AF21A7">
        <w:rPr>
          <w:rFonts w:hint="eastAsia"/>
        </w:rPr>
        <w:t>符号</w:t>
      </w:r>
      <w:r w:rsidR="00377EF8">
        <w:rPr>
          <w:rFonts w:hint="eastAsia"/>
        </w:rPr>
        <w:t>表</w:t>
      </w:r>
      <w:r w:rsidR="00DC5182">
        <w:rPr>
          <w:rFonts w:hint="eastAsia"/>
        </w:rPr>
        <w:t>,</w:t>
      </w:r>
      <w:r w:rsidR="001F35A2">
        <w:rPr>
          <w:rFonts w:hint="eastAsia"/>
        </w:rPr>
        <w:t>作用表与符号</w:t>
      </w:r>
      <w:proofErr w:type="gramStart"/>
      <w:r w:rsidR="001F35A2">
        <w:rPr>
          <w:rFonts w:hint="eastAsia"/>
        </w:rPr>
        <w:t>表操作见</w:t>
      </w:r>
      <w:proofErr w:type="gramEnd"/>
      <w:r w:rsidR="001F35A2">
        <w:rPr>
          <w:rFonts w:hint="eastAsia"/>
        </w:rPr>
        <w:t>附录四。</w:t>
      </w:r>
    </w:p>
    <w:p w:rsidR="001E2989" w:rsidRPr="00CA6223" w:rsidRDefault="001E2989" w:rsidP="001F35A2">
      <w:r>
        <w:tab/>
      </w:r>
    </w:p>
    <w:p w:rsidR="00553AC1" w:rsidRDefault="00553AC1" w:rsidP="00224B57">
      <w:pPr>
        <w:pStyle w:val="2"/>
      </w:pPr>
      <w:bookmarkStart w:id="9" w:name="_Toc11578172"/>
      <w:r w:rsidRPr="00553AC1">
        <w:rPr>
          <w:rFonts w:hint="eastAsia"/>
        </w:rPr>
        <w:t>2.</w:t>
      </w:r>
      <w:r w:rsidR="00B806A6">
        <w:rPr>
          <w:rFonts w:hint="eastAsia"/>
        </w:rPr>
        <w:t>4</w:t>
      </w:r>
      <w:r>
        <w:rPr>
          <w:rFonts w:hint="eastAsia"/>
        </w:rPr>
        <w:t xml:space="preserve"> </w:t>
      </w:r>
      <w:r w:rsidR="00B806A6">
        <w:rPr>
          <w:rFonts w:hint="eastAsia"/>
        </w:rPr>
        <w:t>错误类型码</w:t>
      </w:r>
      <w:r w:rsidR="006545E1">
        <w:rPr>
          <w:rFonts w:hint="eastAsia"/>
        </w:rPr>
        <w:t>描述</w:t>
      </w:r>
      <w:bookmarkEnd w:id="9"/>
    </w:p>
    <w:p w:rsidR="007D6FD8" w:rsidRDefault="00350984" w:rsidP="007D6FD8">
      <w:r>
        <w:tab/>
      </w:r>
      <w:r w:rsidR="007D6FD8">
        <w:rPr>
          <w:rFonts w:hint="eastAsia"/>
        </w:rPr>
        <w:t>语义分析这部分完成的是静态语义分析，主要包括：</w:t>
      </w:r>
    </w:p>
    <w:p w:rsidR="007D6FD8" w:rsidRDefault="007D6FD8" w:rsidP="007D6FD8">
      <w:r>
        <w:rPr>
          <w:rFonts w:hint="eastAsia"/>
        </w:rPr>
        <w:t>（</w:t>
      </w:r>
      <w:r>
        <w:rPr>
          <w:rFonts w:hint="eastAsia"/>
        </w:rPr>
        <w:t>1</w:t>
      </w:r>
      <w:r>
        <w:rPr>
          <w:rFonts w:hint="eastAsia"/>
        </w:rPr>
        <w:t>）控制流检查。控制流语句必须使得程序跳转到合法的地方。例如一个跳转语句会使控制转移到一个由标号指明的后续语句。如果标号没有对应到语句，那么久就出现一个语义错误。再者，</w:t>
      </w:r>
      <w:r>
        <w:rPr>
          <w:rFonts w:hint="eastAsia"/>
        </w:rPr>
        <w:t>break</w:t>
      </w:r>
      <w:r>
        <w:rPr>
          <w:rFonts w:hint="eastAsia"/>
        </w:rPr>
        <w:t>、</w:t>
      </w:r>
      <w:r>
        <w:rPr>
          <w:rFonts w:hint="eastAsia"/>
        </w:rPr>
        <w:t>continue</w:t>
      </w:r>
      <w:r>
        <w:rPr>
          <w:rFonts w:hint="eastAsia"/>
        </w:rPr>
        <w:t>语句必须出现在循环语句当中。</w:t>
      </w:r>
    </w:p>
    <w:p w:rsidR="007D6FD8" w:rsidRDefault="007D6FD8" w:rsidP="007D6FD8">
      <w:r>
        <w:rPr>
          <w:rFonts w:hint="eastAsia"/>
        </w:rPr>
        <w:t>（</w:t>
      </w:r>
      <w:r>
        <w:rPr>
          <w:rFonts w:hint="eastAsia"/>
        </w:rPr>
        <w:t>2</w:t>
      </w:r>
      <w:r>
        <w:rPr>
          <w:rFonts w:hint="eastAsia"/>
        </w:rPr>
        <w:t>）唯一性检查。对于某些不能重复定义的对象或者元素，如同</w:t>
      </w:r>
      <w:proofErr w:type="gramStart"/>
      <w:r>
        <w:rPr>
          <w:rFonts w:hint="eastAsia"/>
        </w:rPr>
        <w:t>一</w:t>
      </w:r>
      <w:proofErr w:type="gramEnd"/>
      <w:r>
        <w:rPr>
          <w:rFonts w:hint="eastAsia"/>
        </w:rPr>
        <w:t>作用域的标识符不能同名，需要在语义分析阶段检测出来。</w:t>
      </w:r>
    </w:p>
    <w:p w:rsidR="007D6FD8" w:rsidRDefault="007D6FD8" w:rsidP="007D6FD8">
      <w:r>
        <w:rPr>
          <w:rFonts w:hint="eastAsia"/>
        </w:rPr>
        <w:t>（</w:t>
      </w:r>
      <w:r>
        <w:rPr>
          <w:rFonts w:hint="eastAsia"/>
        </w:rPr>
        <w:t>3</w:t>
      </w:r>
      <w:r>
        <w:rPr>
          <w:rFonts w:hint="eastAsia"/>
        </w:rPr>
        <w:t>）名字的上下文相关性检查。名字的出现在遵循作用域与可见性的前提下应该满足一定的上下文的相关性。如变量在使用前必须经过声明，如果是面向对象的语言，在外部不能访问私有变量等等。</w:t>
      </w:r>
    </w:p>
    <w:p w:rsidR="006474D5" w:rsidRDefault="007D6FD8" w:rsidP="007D6FD8">
      <w:r>
        <w:rPr>
          <w:rFonts w:hint="eastAsia"/>
        </w:rPr>
        <w:t>（</w:t>
      </w:r>
      <w:r>
        <w:rPr>
          <w:rFonts w:hint="eastAsia"/>
        </w:rPr>
        <w:t>4</w:t>
      </w:r>
      <w:r>
        <w:rPr>
          <w:rFonts w:hint="eastAsia"/>
        </w:rPr>
        <w:t>）类型检查包括检查函数参数传递过程中形参与实参类型是否匹配、是否进行自动类型转换等等。</w:t>
      </w:r>
    </w:p>
    <w:p w:rsidR="00553AC1" w:rsidRDefault="00481F3A" w:rsidP="00350984">
      <w:r>
        <w:rPr>
          <w:rFonts w:hint="eastAsia"/>
        </w:rPr>
        <w:t>错误类型：</w:t>
      </w:r>
    </w:p>
    <w:p w:rsidR="00481F3A" w:rsidRDefault="00481F3A" w:rsidP="00481F3A">
      <w:pPr>
        <w:pStyle w:val="a9"/>
        <w:numPr>
          <w:ilvl w:val="0"/>
          <w:numId w:val="30"/>
        </w:numPr>
        <w:ind w:firstLineChars="0"/>
      </w:pPr>
      <w:r>
        <w:rPr>
          <w:rFonts w:hint="eastAsia"/>
        </w:rPr>
        <w:t>变量</w:t>
      </w:r>
      <w:r w:rsidR="00856FBE">
        <w:rPr>
          <w:rFonts w:hint="eastAsia"/>
        </w:rPr>
        <w:t>或</w:t>
      </w:r>
      <w:r>
        <w:rPr>
          <w:rFonts w:hint="eastAsia"/>
        </w:rPr>
        <w:t>重复定义</w:t>
      </w:r>
    </w:p>
    <w:p w:rsidR="00481F3A" w:rsidRDefault="00481F3A" w:rsidP="00481F3A">
      <w:pPr>
        <w:pStyle w:val="a9"/>
        <w:numPr>
          <w:ilvl w:val="0"/>
          <w:numId w:val="30"/>
        </w:numPr>
        <w:ind w:firstLineChars="0"/>
      </w:pPr>
      <w:r>
        <w:rPr>
          <w:rFonts w:hint="eastAsia"/>
        </w:rPr>
        <w:t>数组变量重复定义</w:t>
      </w:r>
    </w:p>
    <w:p w:rsidR="00481F3A" w:rsidRDefault="00481F3A" w:rsidP="00481F3A">
      <w:pPr>
        <w:pStyle w:val="a9"/>
        <w:numPr>
          <w:ilvl w:val="0"/>
          <w:numId w:val="30"/>
        </w:numPr>
        <w:ind w:firstLineChars="0"/>
      </w:pPr>
      <w:r>
        <w:rPr>
          <w:rFonts w:hint="eastAsia"/>
        </w:rPr>
        <w:t>函数未定义</w:t>
      </w:r>
      <w:r w:rsidR="00856FBE">
        <w:rPr>
          <w:rFonts w:hint="eastAsia"/>
        </w:rPr>
        <w:t>或</w:t>
      </w:r>
      <w:r>
        <w:rPr>
          <w:rFonts w:hint="eastAsia"/>
        </w:rPr>
        <w:t>重复定义</w:t>
      </w:r>
    </w:p>
    <w:p w:rsidR="00481F3A" w:rsidRDefault="00481F3A" w:rsidP="00481F3A">
      <w:pPr>
        <w:pStyle w:val="a9"/>
        <w:numPr>
          <w:ilvl w:val="0"/>
          <w:numId w:val="30"/>
        </w:numPr>
        <w:ind w:firstLineChars="0"/>
      </w:pPr>
      <w:r>
        <w:rPr>
          <w:rFonts w:hint="eastAsia"/>
        </w:rPr>
        <w:t>函数调用参数数量不对</w:t>
      </w:r>
    </w:p>
    <w:p w:rsidR="00481F3A" w:rsidRDefault="00481F3A" w:rsidP="00481F3A">
      <w:pPr>
        <w:pStyle w:val="a9"/>
        <w:numPr>
          <w:ilvl w:val="0"/>
          <w:numId w:val="30"/>
        </w:numPr>
        <w:ind w:firstLineChars="0"/>
      </w:pPr>
      <w:r>
        <w:rPr>
          <w:rFonts w:hint="eastAsia"/>
        </w:rPr>
        <w:t>函数类型不匹配</w:t>
      </w:r>
    </w:p>
    <w:p w:rsidR="00481F3A" w:rsidRDefault="00481F3A" w:rsidP="00481F3A">
      <w:pPr>
        <w:pStyle w:val="a9"/>
        <w:numPr>
          <w:ilvl w:val="0"/>
          <w:numId w:val="30"/>
        </w:numPr>
        <w:ind w:firstLineChars="0"/>
      </w:pPr>
      <w:r>
        <w:rPr>
          <w:rFonts w:hint="eastAsia"/>
        </w:rPr>
        <w:t>函数参数类型不匹配</w:t>
      </w:r>
    </w:p>
    <w:p w:rsidR="00481F3A" w:rsidRDefault="00481F3A" w:rsidP="00481F3A">
      <w:pPr>
        <w:pStyle w:val="a9"/>
        <w:numPr>
          <w:ilvl w:val="0"/>
          <w:numId w:val="30"/>
        </w:numPr>
        <w:ind w:firstLineChars="0"/>
      </w:pPr>
      <w:r>
        <w:rPr>
          <w:rFonts w:hint="eastAsia"/>
        </w:rPr>
        <w:t>赋值错误</w:t>
      </w:r>
    </w:p>
    <w:p w:rsidR="00481F3A" w:rsidRDefault="00481F3A" w:rsidP="00DC5182">
      <w:pPr>
        <w:ind w:firstLine="420"/>
      </w:pPr>
      <w:r>
        <w:rPr>
          <w:rFonts w:hint="eastAsia"/>
        </w:rPr>
        <w:t>实验中还有很多错误需要细分到上述错误中的某些类型中，对于发现的语义错误会被准确定位，并针对错误类型给出错误提示，从而有助于快速修正。</w:t>
      </w:r>
    </w:p>
    <w:p w:rsidR="00553AC1" w:rsidRPr="00553AC1" w:rsidRDefault="00553AC1" w:rsidP="00481F3A">
      <w:pPr>
        <w:ind w:left="420"/>
      </w:pPr>
    </w:p>
    <w:p w:rsidR="00365323" w:rsidRDefault="00074358" w:rsidP="002604D9">
      <w:pPr>
        <w:pStyle w:val="1"/>
        <w:jc w:val="center"/>
      </w:pPr>
      <w:bookmarkStart w:id="10" w:name="_Toc342798912"/>
      <w:r>
        <w:br w:type="page"/>
      </w:r>
      <w:bookmarkStart w:id="11" w:name="_Toc376773654"/>
      <w:bookmarkStart w:id="12" w:name="_Toc11578173"/>
      <w:r w:rsidR="006505D2">
        <w:rPr>
          <w:rFonts w:hint="eastAsia"/>
        </w:rPr>
        <w:lastRenderedPageBreak/>
        <w:t>3</w:t>
      </w:r>
      <w:r w:rsidR="00365323">
        <w:rPr>
          <w:rFonts w:hint="eastAsia"/>
        </w:rPr>
        <w:t>系统</w:t>
      </w:r>
      <w:bookmarkEnd w:id="10"/>
      <w:r w:rsidR="00365323">
        <w:rPr>
          <w:rFonts w:hint="eastAsia"/>
        </w:rPr>
        <w:t>设计</w:t>
      </w:r>
      <w:bookmarkEnd w:id="11"/>
      <w:r w:rsidR="00A1259B">
        <w:rPr>
          <w:rFonts w:hint="eastAsia"/>
        </w:rPr>
        <w:t>与实现</w:t>
      </w:r>
      <w:bookmarkEnd w:id="12"/>
    </w:p>
    <w:p w:rsidR="00F96F40" w:rsidRDefault="0015282E" w:rsidP="00224B57">
      <w:pPr>
        <w:pStyle w:val="2"/>
      </w:pPr>
      <w:bookmarkStart w:id="13" w:name="_Toc376773666"/>
      <w:bookmarkStart w:id="14" w:name="_Toc342798913"/>
      <w:bookmarkStart w:id="15" w:name="_Toc376773655"/>
      <w:bookmarkStart w:id="16" w:name="_Toc11578174"/>
      <w:r w:rsidRPr="00224B57">
        <w:rPr>
          <w:rFonts w:hint="eastAsia"/>
        </w:rPr>
        <w:t>3</w:t>
      </w:r>
      <w:r w:rsidRPr="00224B57">
        <w:t>.1</w:t>
      </w:r>
      <w:r w:rsidR="00F96F40" w:rsidRPr="00224B57">
        <w:rPr>
          <w:rFonts w:hint="eastAsia"/>
        </w:rPr>
        <w:t>编译程序符号表结构</w:t>
      </w:r>
      <w:bookmarkEnd w:id="13"/>
      <w:bookmarkEnd w:id="16"/>
    </w:p>
    <w:p w:rsidR="005D5C0E" w:rsidRDefault="005D5C0E" w:rsidP="005D5C0E">
      <w:r>
        <w:t>struct symbol</w:t>
      </w:r>
    </w:p>
    <w:p w:rsidR="005D5C0E" w:rsidRDefault="005D5C0E" w:rsidP="005D5C0E">
      <w:r>
        <w:rPr>
          <w:rFonts w:hint="eastAsia"/>
        </w:rPr>
        <w:t>{              //</w:t>
      </w:r>
      <w:r>
        <w:rPr>
          <w:rFonts w:hint="eastAsia"/>
        </w:rPr>
        <w:t>这里只列出了一个符号表项的部分属性，没考虑属性间的互斥</w:t>
      </w:r>
    </w:p>
    <w:p w:rsidR="005D5C0E" w:rsidRDefault="005D5C0E" w:rsidP="005D5C0E">
      <w:r>
        <w:rPr>
          <w:rFonts w:hint="eastAsia"/>
        </w:rPr>
        <w:t xml:space="preserve">    char name[33];  //</w:t>
      </w:r>
      <w:r>
        <w:rPr>
          <w:rFonts w:hint="eastAsia"/>
        </w:rPr>
        <w:t>变量或函数名</w:t>
      </w:r>
    </w:p>
    <w:p w:rsidR="005D5C0E" w:rsidRDefault="005D5C0E" w:rsidP="005D5C0E">
      <w:r>
        <w:rPr>
          <w:rFonts w:hint="eastAsia"/>
        </w:rPr>
        <w:t xml:space="preserve">    int level;      //</w:t>
      </w:r>
      <w:r>
        <w:rPr>
          <w:rFonts w:hint="eastAsia"/>
        </w:rPr>
        <w:t>层号，外部变量名或函数名层号为</w:t>
      </w:r>
      <w:r>
        <w:rPr>
          <w:rFonts w:hint="eastAsia"/>
        </w:rPr>
        <w:t>0</w:t>
      </w:r>
      <w:r>
        <w:rPr>
          <w:rFonts w:hint="eastAsia"/>
        </w:rPr>
        <w:t>，形参名为</w:t>
      </w:r>
      <w:r>
        <w:rPr>
          <w:rFonts w:hint="eastAsia"/>
        </w:rPr>
        <w:t>1</w:t>
      </w:r>
      <w:r>
        <w:rPr>
          <w:rFonts w:hint="eastAsia"/>
        </w:rPr>
        <w:t>，每到</w:t>
      </w:r>
      <w:r>
        <w:rPr>
          <w:rFonts w:hint="eastAsia"/>
        </w:rPr>
        <w:t>1</w:t>
      </w:r>
      <w:r>
        <w:rPr>
          <w:rFonts w:hint="eastAsia"/>
        </w:rPr>
        <w:t>个复合语句层号加</w:t>
      </w:r>
      <w:r>
        <w:rPr>
          <w:rFonts w:hint="eastAsia"/>
        </w:rPr>
        <w:t>1</w:t>
      </w:r>
      <w:r>
        <w:rPr>
          <w:rFonts w:hint="eastAsia"/>
        </w:rPr>
        <w:t>，退出减</w:t>
      </w:r>
      <w:r>
        <w:rPr>
          <w:rFonts w:hint="eastAsia"/>
        </w:rPr>
        <w:t>1</w:t>
      </w:r>
    </w:p>
    <w:p w:rsidR="005D5C0E" w:rsidRDefault="005D5C0E" w:rsidP="005D5C0E">
      <w:r>
        <w:rPr>
          <w:rFonts w:hint="eastAsia"/>
        </w:rPr>
        <w:t xml:space="preserve">    int type;       //</w:t>
      </w:r>
      <w:r>
        <w:rPr>
          <w:rFonts w:hint="eastAsia"/>
        </w:rPr>
        <w:t>变量类型或函数返回值类型</w:t>
      </w:r>
    </w:p>
    <w:p w:rsidR="005D5C0E" w:rsidRDefault="005D5C0E" w:rsidP="005D5C0E">
      <w:r>
        <w:rPr>
          <w:rFonts w:hint="eastAsia"/>
        </w:rPr>
        <w:t xml:space="preserve">    int paramnum;   //</w:t>
      </w:r>
      <w:r>
        <w:rPr>
          <w:rFonts w:hint="eastAsia"/>
        </w:rPr>
        <w:t>形式参数个数</w:t>
      </w:r>
    </w:p>
    <w:p w:rsidR="005D5C0E" w:rsidRDefault="005D5C0E" w:rsidP="005D5C0E">
      <w:r>
        <w:rPr>
          <w:rFonts w:hint="eastAsia"/>
        </w:rPr>
        <w:t xml:space="preserve">    char alias[10]; //</w:t>
      </w:r>
      <w:r>
        <w:rPr>
          <w:rFonts w:hint="eastAsia"/>
        </w:rPr>
        <w:t>别名，为解决嵌套层次使用，使得每一个数据名称唯一</w:t>
      </w:r>
    </w:p>
    <w:p w:rsidR="005D5C0E" w:rsidRDefault="005D5C0E" w:rsidP="005D5C0E">
      <w:r>
        <w:rPr>
          <w:rFonts w:hint="eastAsia"/>
        </w:rPr>
        <w:t xml:space="preserve">    char flag;      //</w:t>
      </w:r>
      <w:r>
        <w:rPr>
          <w:rFonts w:hint="eastAsia"/>
        </w:rPr>
        <w:t>符号标记，函数：</w:t>
      </w:r>
      <w:r>
        <w:rPr>
          <w:rFonts w:hint="eastAsia"/>
        </w:rPr>
        <w:t xml:space="preserve">'F'  </w:t>
      </w:r>
      <w:r>
        <w:rPr>
          <w:rFonts w:hint="eastAsia"/>
        </w:rPr>
        <w:t>变量：</w:t>
      </w:r>
      <w:r>
        <w:rPr>
          <w:rFonts w:hint="eastAsia"/>
        </w:rPr>
        <w:t xml:space="preserve">'V'   </w:t>
      </w:r>
      <w:r>
        <w:rPr>
          <w:rFonts w:hint="eastAsia"/>
        </w:rPr>
        <w:t>参数：</w:t>
      </w:r>
      <w:r>
        <w:rPr>
          <w:rFonts w:hint="eastAsia"/>
        </w:rPr>
        <w:t xml:space="preserve">'P'  </w:t>
      </w:r>
      <w:r>
        <w:rPr>
          <w:rFonts w:hint="eastAsia"/>
        </w:rPr>
        <w:t>临时变量：</w:t>
      </w:r>
      <w:r>
        <w:rPr>
          <w:rFonts w:hint="eastAsia"/>
        </w:rPr>
        <w:t>'T'</w:t>
      </w:r>
    </w:p>
    <w:p w:rsidR="005D5C0E" w:rsidRDefault="005D5C0E" w:rsidP="005D5C0E">
      <w:r>
        <w:rPr>
          <w:rFonts w:hint="eastAsia"/>
        </w:rPr>
        <w:t xml:space="preserve">    char offset;    //</w:t>
      </w:r>
      <w:r>
        <w:rPr>
          <w:rFonts w:hint="eastAsia"/>
        </w:rPr>
        <w:t>外部变量和局部变量在其静态数据区或活动记录中偏移量</w:t>
      </w:r>
    </w:p>
    <w:p w:rsidR="005D5C0E" w:rsidRDefault="005D5C0E" w:rsidP="005D5C0E">
      <w:r>
        <w:rPr>
          <w:rFonts w:hint="eastAsia"/>
        </w:rPr>
        <w:t xml:space="preserve">                 //</w:t>
      </w:r>
      <w:r>
        <w:rPr>
          <w:rFonts w:hint="eastAsia"/>
        </w:rPr>
        <w:t>或函数活动记录大小，目标代码生成时使用</w:t>
      </w:r>
    </w:p>
    <w:p w:rsidR="005D5C0E" w:rsidRDefault="005D5C0E" w:rsidP="005D5C0E"/>
    <w:p w:rsidR="005D5C0E" w:rsidRDefault="005D5C0E" w:rsidP="005D5C0E">
      <w:r>
        <w:t>};</w:t>
      </w:r>
    </w:p>
    <w:p w:rsidR="005D5C0E" w:rsidRDefault="005D5C0E" w:rsidP="005D5C0E">
      <w:r>
        <w:rPr>
          <w:rFonts w:hint="eastAsia"/>
        </w:rPr>
        <w:t>//</w:t>
      </w:r>
      <w:r>
        <w:rPr>
          <w:rFonts w:hint="eastAsia"/>
        </w:rPr>
        <w:t>符号表，是一个顺序</w:t>
      </w:r>
      <w:proofErr w:type="gramStart"/>
      <w:r>
        <w:rPr>
          <w:rFonts w:hint="eastAsia"/>
        </w:rPr>
        <w:t>栈</w:t>
      </w:r>
      <w:proofErr w:type="gramEnd"/>
      <w:r>
        <w:rPr>
          <w:rFonts w:hint="eastAsia"/>
        </w:rPr>
        <w:t>，</w:t>
      </w:r>
      <w:r>
        <w:rPr>
          <w:rFonts w:hint="eastAsia"/>
        </w:rPr>
        <w:t>index</w:t>
      </w:r>
      <w:r>
        <w:rPr>
          <w:rFonts w:hint="eastAsia"/>
        </w:rPr>
        <w:t>初值为</w:t>
      </w:r>
      <w:r>
        <w:rPr>
          <w:rFonts w:hint="eastAsia"/>
        </w:rPr>
        <w:t>0</w:t>
      </w:r>
    </w:p>
    <w:p w:rsidR="005D5C0E" w:rsidRDefault="005D5C0E" w:rsidP="005D5C0E">
      <w:r>
        <w:t>struct symboltable</w:t>
      </w:r>
    </w:p>
    <w:p w:rsidR="005D5C0E" w:rsidRDefault="005D5C0E" w:rsidP="005D5C0E">
      <w:r>
        <w:t>{</w:t>
      </w:r>
    </w:p>
    <w:p w:rsidR="005D5C0E" w:rsidRDefault="005D5C0E" w:rsidP="005D5C0E">
      <w:r>
        <w:t xml:space="preserve">    struct symbol </w:t>
      </w:r>
      <w:proofErr w:type="gramStart"/>
      <w:r>
        <w:t>symbols[</w:t>
      </w:r>
      <w:proofErr w:type="gramEnd"/>
      <w:r>
        <w:t>MAXLENGTH];</w:t>
      </w:r>
    </w:p>
    <w:p w:rsidR="005D5C0E" w:rsidRDefault="005D5C0E" w:rsidP="005D5C0E">
      <w:r>
        <w:t xml:space="preserve">    int index;</w:t>
      </w:r>
    </w:p>
    <w:p w:rsidR="005D5C0E" w:rsidRDefault="005D5C0E" w:rsidP="005D5C0E">
      <w:r>
        <w:t>} symbolTable;</w:t>
      </w:r>
    </w:p>
    <w:p w:rsidR="005D5C0E" w:rsidRDefault="005D5C0E" w:rsidP="005D5C0E"/>
    <w:p w:rsidR="005D5C0E" w:rsidRDefault="005D5C0E" w:rsidP="005D5C0E">
      <w:r>
        <w:t>/**</w:t>
      </w:r>
    </w:p>
    <w:p w:rsidR="005D5C0E" w:rsidRDefault="005D5C0E" w:rsidP="005D5C0E">
      <w:r>
        <w:rPr>
          <w:rFonts w:hint="eastAsia"/>
        </w:rPr>
        <w:t xml:space="preserve"> * </w:t>
      </w:r>
      <w:r>
        <w:rPr>
          <w:rFonts w:hint="eastAsia"/>
        </w:rPr>
        <w:t>当前作用域的符号在符号表的起始位置序号</w:t>
      </w:r>
      <w:r>
        <w:rPr>
          <w:rFonts w:hint="eastAsia"/>
        </w:rPr>
        <w:t>,</w:t>
      </w:r>
      <w:r>
        <w:rPr>
          <w:rFonts w:hint="eastAsia"/>
        </w:rPr>
        <w:t>这是一个</w:t>
      </w:r>
      <w:proofErr w:type="gramStart"/>
      <w:r>
        <w:rPr>
          <w:rFonts w:hint="eastAsia"/>
        </w:rPr>
        <w:t>栈</w:t>
      </w:r>
      <w:proofErr w:type="gramEnd"/>
      <w:r>
        <w:rPr>
          <w:rFonts w:hint="eastAsia"/>
        </w:rPr>
        <w:t>结构</w:t>
      </w:r>
    </w:p>
    <w:p w:rsidR="005D5C0E" w:rsidRDefault="005D5C0E" w:rsidP="005D5C0E">
      <w:r>
        <w:rPr>
          <w:rFonts w:hint="eastAsia"/>
        </w:rPr>
        <w:t xml:space="preserve"> * </w:t>
      </w:r>
      <w:r>
        <w:rPr>
          <w:rFonts w:hint="eastAsia"/>
        </w:rPr>
        <w:t>每到达一个复合语句，将符号表的</w:t>
      </w:r>
      <w:r>
        <w:rPr>
          <w:rFonts w:hint="eastAsia"/>
        </w:rPr>
        <w:t>index</w:t>
      </w:r>
      <w:r>
        <w:rPr>
          <w:rFonts w:hint="eastAsia"/>
        </w:rPr>
        <w:t>值进</w:t>
      </w:r>
      <w:proofErr w:type="gramStart"/>
      <w:r>
        <w:rPr>
          <w:rFonts w:hint="eastAsia"/>
        </w:rPr>
        <w:t>栈</w:t>
      </w:r>
      <w:proofErr w:type="gramEnd"/>
      <w:r>
        <w:rPr>
          <w:rFonts w:hint="eastAsia"/>
        </w:rPr>
        <w:t>，离开复合语句时，取其退</w:t>
      </w:r>
      <w:proofErr w:type="gramStart"/>
      <w:r>
        <w:rPr>
          <w:rFonts w:hint="eastAsia"/>
        </w:rPr>
        <w:t>栈值修改</w:t>
      </w:r>
      <w:proofErr w:type="gramEnd"/>
      <w:r>
        <w:rPr>
          <w:rFonts w:hint="eastAsia"/>
        </w:rPr>
        <w:t>符号表的</w:t>
      </w:r>
      <w:r>
        <w:rPr>
          <w:rFonts w:hint="eastAsia"/>
        </w:rPr>
        <w:t>index</w:t>
      </w:r>
      <w:r>
        <w:rPr>
          <w:rFonts w:hint="eastAsia"/>
        </w:rPr>
        <w:t>值，完成删除该复合语句中的所有变量和临时变量</w:t>
      </w:r>
    </w:p>
    <w:p w:rsidR="005D5C0E" w:rsidRDefault="005D5C0E" w:rsidP="005D5C0E">
      <w:r>
        <w:t xml:space="preserve"> */</w:t>
      </w:r>
    </w:p>
    <w:p w:rsidR="005D5C0E" w:rsidRDefault="005D5C0E" w:rsidP="005D5C0E">
      <w:r>
        <w:t>struct symbol_scope_begin</w:t>
      </w:r>
    </w:p>
    <w:p w:rsidR="005D5C0E" w:rsidRDefault="005D5C0E" w:rsidP="005D5C0E">
      <w:r>
        <w:t>{</w:t>
      </w:r>
    </w:p>
    <w:p w:rsidR="005D5C0E" w:rsidRDefault="005D5C0E" w:rsidP="005D5C0E">
      <w:r>
        <w:t xml:space="preserve">    int </w:t>
      </w:r>
      <w:proofErr w:type="gramStart"/>
      <w:r>
        <w:t>TX[</w:t>
      </w:r>
      <w:proofErr w:type="gramEnd"/>
      <w:r>
        <w:t>30];</w:t>
      </w:r>
    </w:p>
    <w:p w:rsidR="005D5C0E" w:rsidRDefault="005D5C0E" w:rsidP="005D5C0E">
      <w:r>
        <w:t xml:space="preserve">    int top;</w:t>
      </w:r>
    </w:p>
    <w:p w:rsidR="005D5C0E" w:rsidRPr="005D5C0E" w:rsidRDefault="005D5C0E" w:rsidP="005D5C0E">
      <w:r>
        <w:lastRenderedPageBreak/>
        <w:t>} symbol_scope_TX;</w:t>
      </w:r>
    </w:p>
    <w:p w:rsidR="00F96F40" w:rsidRDefault="0015282E" w:rsidP="00224B57">
      <w:pPr>
        <w:pStyle w:val="2"/>
      </w:pPr>
      <w:bookmarkStart w:id="17" w:name="_Toc376773667"/>
      <w:bookmarkStart w:id="18" w:name="_Toc11578175"/>
      <w:r>
        <w:rPr>
          <w:rFonts w:hint="eastAsia"/>
        </w:rPr>
        <w:t>3</w:t>
      </w:r>
      <w:r>
        <w:t>.2</w:t>
      </w:r>
      <w:r w:rsidR="00F96F40">
        <w:rPr>
          <w:rFonts w:hint="eastAsia"/>
        </w:rPr>
        <w:t>编译程序报错</w:t>
      </w:r>
      <w:r w:rsidR="00F96F40">
        <w:t>功能</w:t>
      </w:r>
      <w:bookmarkEnd w:id="17"/>
      <w:bookmarkEnd w:id="18"/>
    </w:p>
    <w:p w:rsidR="0077270D" w:rsidRPr="0077270D" w:rsidRDefault="0077270D" w:rsidP="0077270D">
      <w:r>
        <w:tab/>
      </w:r>
      <w:r w:rsidR="00B23A43">
        <w:rPr>
          <w:rFonts w:hint="eastAsia"/>
        </w:rPr>
        <w:t>实验时</w:t>
      </w:r>
      <w:r w:rsidR="00B23A43">
        <w:rPr>
          <w:rFonts w:hint="eastAsia"/>
        </w:rPr>
        <w:t>,</w:t>
      </w:r>
      <w:r w:rsidR="00B23A43">
        <w:rPr>
          <w:rFonts w:hint="eastAsia"/>
        </w:rPr>
        <w:t>主要都在</w:t>
      </w:r>
      <w:r w:rsidR="00B23A43">
        <w:rPr>
          <w:rFonts w:hint="eastAsia"/>
        </w:rPr>
        <w:t>semantic</w:t>
      </w:r>
      <w:r w:rsidR="00B23A43">
        <w:t>.c</w:t>
      </w:r>
      <w:r w:rsidR="00B23A43">
        <w:rPr>
          <w:rFonts w:hint="eastAsia"/>
        </w:rPr>
        <w:t>文件中，在函数</w:t>
      </w:r>
      <w:r w:rsidR="00B23A43">
        <w:rPr>
          <w:rFonts w:hint="eastAsia"/>
        </w:rPr>
        <w:t>Exp</w:t>
      </w:r>
      <w:r w:rsidR="00B23A43">
        <w:rPr>
          <w:rFonts w:hint="eastAsia"/>
        </w:rPr>
        <w:t>和函数</w:t>
      </w:r>
      <w:r w:rsidR="00B23A43">
        <w:rPr>
          <w:rFonts w:hint="eastAsia"/>
        </w:rPr>
        <w:t>boolExp</w:t>
      </w:r>
      <w:r w:rsidR="00B23A43">
        <w:rPr>
          <w:rFonts w:hint="eastAsia"/>
        </w:rPr>
        <w:t>，</w:t>
      </w:r>
      <w:r w:rsidR="00B23A43">
        <w:rPr>
          <w:rFonts w:hint="eastAsia"/>
        </w:rPr>
        <w:t>match_param</w:t>
      </w:r>
      <w:r w:rsidR="00B23A43">
        <w:rPr>
          <w:rFonts w:hint="eastAsia"/>
        </w:rPr>
        <w:t>中均有错误检测。</w:t>
      </w:r>
      <w:r w:rsidR="00DF0256">
        <w:rPr>
          <w:rFonts w:hint="eastAsia"/>
        </w:rPr>
        <w:t>具体实现已在代码中给出，此处不再赘述。</w:t>
      </w:r>
    </w:p>
    <w:p w:rsidR="00A1259B" w:rsidRDefault="0015282E" w:rsidP="00224B57">
      <w:pPr>
        <w:pStyle w:val="2"/>
      </w:pPr>
      <w:bookmarkStart w:id="19" w:name="_Toc11578176"/>
      <w:r>
        <w:rPr>
          <w:rFonts w:hint="eastAsia"/>
        </w:rPr>
        <w:t>3</w:t>
      </w:r>
      <w:r>
        <w:t>.3</w:t>
      </w:r>
      <w:r w:rsidR="00365323" w:rsidRPr="00074358">
        <w:rPr>
          <w:rFonts w:hint="eastAsia"/>
        </w:rPr>
        <w:t>词法</w:t>
      </w:r>
      <w:r>
        <w:rPr>
          <w:rFonts w:hint="eastAsia"/>
        </w:rPr>
        <w:t>语法</w:t>
      </w:r>
      <w:r w:rsidR="00365323" w:rsidRPr="00074358">
        <w:rPr>
          <w:rFonts w:hint="eastAsia"/>
        </w:rPr>
        <w:t>分析</w:t>
      </w:r>
      <w:bookmarkEnd w:id="14"/>
      <w:r w:rsidR="00A1259B">
        <w:rPr>
          <w:rFonts w:hint="eastAsia"/>
        </w:rPr>
        <w:t>器</w:t>
      </w:r>
      <w:bookmarkEnd w:id="15"/>
      <w:r>
        <w:rPr>
          <w:rFonts w:hint="eastAsia"/>
        </w:rPr>
        <w:t>（实验一）</w:t>
      </w:r>
      <w:bookmarkEnd w:id="19"/>
    </w:p>
    <w:p w:rsidR="00034C37" w:rsidRDefault="00034C37" w:rsidP="00034C37">
      <w:pPr>
        <w:ind w:firstLine="420"/>
      </w:pPr>
      <w:r w:rsidRPr="00E75721">
        <w:rPr>
          <w:rFonts w:hint="eastAsia"/>
        </w:rPr>
        <w:t>词法分析器采用的工具是自动化生成工具</w:t>
      </w:r>
      <w:r w:rsidRPr="00E75721">
        <w:rPr>
          <w:rFonts w:hint="eastAsia"/>
        </w:rPr>
        <w:t>G</w:t>
      </w:r>
      <w:r w:rsidRPr="00E75721">
        <w:t>UN F</w:t>
      </w:r>
      <w:r w:rsidRPr="00E75721">
        <w:rPr>
          <w:rFonts w:hint="eastAsia"/>
        </w:rPr>
        <w:t>lex</w:t>
      </w:r>
      <w:r w:rsidRPr="00E75721">
        <w:rPr>
          <w:rFonts w:hint="eastAsia"/>
        </w:rPr>
        <w:t>，该工具要求词法规则以正则表达式（正规式）给出，并根据给定的此法规则生成相应的词法分析程序。</w:t>
      </w:r>
      <w:r w:rsidRPr="00E75721">
        <w:rPr>
          <w:rFonts w:hint="eastAsia"/>
        </w:rPr>
        <w:t>Flex</w:t>
      </w:r>
      <w:r w:rsidRPr="00E75721">
        <w:rPr>
          <w:rFonts w:hint="eastAsia"/>
        </w:rPr>
        <w:t>的原理是有穷自动机，即</w:t>
      </w:r>
      <w:r w:rsidRPr="00E75721">
        <w:rPr>
          <w:rFonts w:hint="eastAsia"/>
        </w:rPr>
        <w:t>Flex</w:t>
      </w:r>
      <w:r w:rsidRPr="00E75721">
        <w:rPr>
          <w:rFonts w:hint="eastAsia"/>
        </w:rPr>
        <w:t>会将用正则表达式表示的词法规则等价转化为相应的有穷自动机</w:t>
      </w:r>
      <w:r w:rsidRPr="00E75721">
        <w:rPr>
          <w:rFonts w:hint="eastAsia"/>
        </w:rPr>
        <w:t>F</w:t>
      </w:r>
      <w:r w:rsidRPr="00E75721">
        <w:t>A</w:t>
      </w:r>
      <w:r w:rsidRPr="00E75721">
        <w:rPr>
          <w:rFonts w:hint="eastAsia"/>
        </w:rPr>
        <w:t>，生成对应的词法分析程序。所以，设计词法分析器的关键是设计能准确识别各类单词的正则表达式。</w:t>
      </w:r>
    </w:p>
    <w:tbl>
      <w:tblPr>
        <w:tblStyle w:val="af1"/>
        <w:tblW w:w="0" w:type="auto"/>
        <w:tblInd w:w="1637" w:type="dxa"/>
        <w:tblLook w:val="04A0" w:firstRow="1" w:lastRow="0" w:firstColumn="1" w:lastColumn="0" w:noHBand="0" w:noVBand="1"/>
      </w:tblPr>
      <w:tblGrid>
        <w:gridCol w:w="1271"/>
        <w:gridCol w:w="3753"/>
      </w:tblGrid>
      <w:tr w:rsidR="00034C37" w:rsidTr="00F425DA">
        <w:tc>
          <w:tcPr>
            <w:tcW w:w="1271" w:type="dxa"/>
          </w:tcPr>
          <w:p w:rsidR="00034C37" w:rsidRDefault="00034C37" w:rsidP="00F425DA">
            <w:pPr>
              <w:jc w:val="center"/>
            </w:pPr>
            <w:r>
              <w:rPr>
                <w:rFonts w:hint="eastAsia"/>
              </w:rPr>
              <w:t>单词</w:t>
            </w:r>
          </w:p>
        </w:tc>
        <w:tc>
          <w:tcPr>
            <w:tcW w:w="3753" w:type="dxa"/>
          </w:tcPr>
          <w:p w:rsidR="00034C37" w:rsidRDefault="00034C37" w:rsidP="00F425DA">
            <w:pPr>
              <w:jc w:val="center"/>
            </w:pPr>
            <w:r>
              <w:rPr>
                <w:rFonts w:hint="eastAsia"/>
              </w:rPr>
              <w:t>正则表达式</w:t>
            </w:r>
          </w:p>
        </w:tc>
      </w:tr>
      <w:tr w:rsidR="00034C37" w:rsidTr="00F425DA">
        <w:tc>
          <w:tcPr>
            <w:tcW w:w="1271" w:type="dxa"/>
          </w:tcPr>
          <w:p w:rsidR="00034C37" w:rsidRDefault="00034C37" w:rsidP="00F425DA">
            <w:pPr>
              <w:jc w:val="center"/>
            </w:pPr>
            <w:r>
              <w:rPr>
                <w:rFonts w:hint="eastAsia"/>
              </w:rPr>
              <w:t>i</w:t>
            </w:r>
            <w:r>
              <w:t>d</w:t>
            </w:r>
          </w:p>
        </w:tc>
        <w:tc>
          <w:tcPr>
            <w:tcW w:w="3753" w:type="dxa"/>
          </w:tcPr>
          <w:p w:rsidR="00034C37" w:rsidRDefault="00034C37" w:rsidP="00F425DA">
            <w:pPr>
              <w:jc w:val="center"/>
            </w:pPr>
            <w:r w:rsidRPr="0081560A">
              <w:t>[A-Za-</w:t>
            </w:r>
            <w:proofErr w:type="gramStart"/>
            <w:r w:rsidRPr="0081560A">
              <w:t>z][</w:t>
            </w:r>
            <w:proofErr w:type="gramEnd"/>
            <w:r w:rsidRPr="0081560A">
              <w:t>A-Za-z0-9]*</w:t>
            </w:r>
          </w:p>
        </w:tc>
      </w:tr>
      <w:tr w:rsidR="00034C37" w:rsidTr="00F425DA">
        <w:tc>
          <w:tcPr>
            <w:tcW w:w="1271" w:type="dxa"/>
          </w:tcPr>
          <w:p w:rsidR="00034C37" w:rsidRDefault="00034C37" w:rsidP="00F425DA">
            <w:pPr>
              <w:jc w:val="center"/>
            </w:pPr>
            <w:r>
              <w:rPr>
                <w:rFonts w:hint="eastAsia"/>
              </w:rPr>
              <w:t>i</w:t>
            </w:r>
            <w:r>
              <w:t>nt</w:t>
            </w:r>
          </w:p>
        </w:tc>
        <w:tc>
          <w:tcPr>
            <w:tcW w:w="3753" w:type="dxa"/>
          </w:tcPr>
          <w:p w:rsidR="00034C37" w:rsidRDefault="00034C37" w:rsidP="00F425DA">
            <w:pPr>
              <w:jc w:val="center"/>
            </w:pPr>
            <w:r w:rsidRPr="0081560A">
              <w:t>[0-</w:t>
            </w:r>
            <w:proofErr w:type="gramStart"/>
            <w:r w:rsidRPr="0081560A">
              <w:t>9]+</w:t>
            </w:r>
            <w:proofErr w:type="gramEnd"/>
          </w:p>
        </w:tc>
      </w:tr>
      <w:tr w:rsidR="00034C37" w:rsidTr="00F425DA">
        <w:tc>
          <w:tcPr>
            <w:tcW w:w="1271" w:type="dxa"/>
          </w:tcPr>
          <w:p w:rsidR="00034C37" w:rsidRDefault="00034C37" w:rsidP="00F425DA">
            <w:pPr>
              <w:jc w:val="center"/>
            </w:pPr>
            <w:r>
              <w:rPr>
                <w:rFonts w:hint="eastAsia"/>
              </w:rPr>
              <w:t>c</w:t>
            </w:r>
            <w:r>
              <w:t>har</w:t>
            </w:r>
          </w:p>
        </w:tc>
        <w:tc>
          <w:tcPr>
            <w:tcW w:w="3753" w:type="dxa"/>
          </w:tcPr>
          <w:p w:rsidR="00034C37" w:rsidRDefault="00034C37" w:rsidP="00F425DA">
            <w:pPr>
              <w:jc w:val="center"/>
            </w:pPr>
            <w:r w:rsidRPr="0081560A">
              <w:t>('[A-Za-z0-9]')</w:t>
            </w:r>
          </w:p>
        </w:tc>
      </w:tr>
      <w:tr w:rsidR="00034C37" w:rsidTr="00F425DA">
        <w:tc>
          <w:tcPr>
            <w:tcW w:w="1271" w:type="dxa"/>
          </w:tcPr>
          <w:p w:rsidR="00034C37" w:rsidRDefault="00034C37" w:rsidP="00F425DA">
            <w:pPr>
              <w:jc w:val="center"/>
            </w:pPr>
            <w:r>
              <w:rPr>
                <w:rFonts w:hint="eastAsia"/>
              </w:rPr>
              <w:t>f</w:t>
            </w:r>
            <w:r>
              <w:t>loat</w:t>
            </w:r>
          </w:p>
        </w:tc>
        <w:tc>
          <w:tcPr>
            <w:tcW w:w="3753" w:type="dxa"/>
          </w:tcPr>
          <w:p w:rsidR="00034C37" w:rsidRDefault="00034C37" w:rsidP="00F425DA">
            <w:pPr>
              <w:jc w:val="center"/>
            </w:pPr>
            <w:r w:rsidRPr="0081560A">
              <w:t>([0-</w:t>
            </w:r>
            <w:proofErr w:type="gramStart"/>
            <w:r w:rsidRPr="0081560A">
              <w:t>9]*</w:t>
            </w:r>
            <w:proofErr w:type="gramEnd"/>
            <w:r w:rsidRPr="0081560A">
              <w:t>\.[0-9]+)|([0-9]+\.)</w:t>
            </w:r>
          </w:p>
        </w:tc>
      </w:tr>
      <w:tr w:rsidR="00034C37" w:rsidTr="00F425DA">
        <w:tc>
          <w:tcPr>
            <w:tcW w:w="1271" w:type="dxa"/>
          </w:tcPr>
          <w:p w:rsidR="00034C37" w:rsidRDefault="00034C37" w:rsidP="00F425DA">
            <w:pPr>
              <w:jc w:val="center"/>
            </w:pPr>
            <w:r>
              <w:rPr>
                <w:rFonts w:hint="eastAsia"/>
              </w:rPr>
              <w:t>行级注释</w:t>
            </w:r>
          </w:p>
        </w:tc>
        <w:tc>
          <w:tcPr>
            <w:tcW w:w="3753" w:type="dxa"/>
          </w:tcPr>
          <w:p w:rsidR="00034C37" w:rsidRDefault="00034C37" w:rsidP="00F425DA">
            <w:pPr>
              <w:jc w:val="center"/>
            </w:pPr>
            <w:r w:rsidRPr="0081560A">
              <w:t>(\/\/).*</w:t>
            </w:r>
          </w:p>
        </w:tc>
      </w:tr>
      <w:tr w:rsidR="00034C37" w:rsidTr="00F425DA">
        <w:tc>
          <w:tcPr>
            <w:tcW w:w="1271" w:type="dxa"/>
          </w:tcPr>
          <w:p w:rsidR="00034C37" w:rsidRDefault="00034C37" w:rsidP="00F425DA">
            <w:pPr>
              <w:jc w:val="center"/>
            </w:pPr>
            <w:proofErr w:type="gramStart"/>
            <w:r>
              <w:rPr>
                <w:rFonts w:hint="eastAsia"/>
              </w:rPr>
              <w:t>块级注释</w:t>
            </w:r>
            <w:proofErr w:type="gramEnd"/>
          </w:p>
        </w:tc>
        <w:tc>
          <w:tcPr>
            <w:tcW w:w="3753" w:type="dxa"/>
          </w:tcPr>
          <w:p w:rsidR="00034C37" w:rsidRDefault="00034C37" w:rsidP="00F425DA">
            <w:pPr>
              <w:jc w:val="center"/>
            </w:pPr>
            <w:r w:rsidRPr="0081560A">
              <w:t>\/\*([^\*]|(\*)*[^\*/])*(\*)*\*\/</w:t>
            </w:r>
          </w:p>
        </w:tc>
      </w:tr>
    </w:tbl>
    <w:p w:rsidR="00034C37" w:rsidRPr="00E75721" w:rsidRDefault="00034C37" w:rsidP="00A94399">
      <w:pPr>
        <w:ind w:firstLine="420"/>
      </w:pPr>
      <w:r w:rsidRPr="00034C37">
        <w:rPr>
          <w:rFonts w:hint="eastAsia"/>
        </w:rPr>
        <w:t>为了能在词法分析和语法分析报时提供错误的详细位置信息，运用了</w:t>
      </w:r>
      <w:r w:rsidRPr="00034C37">
        <w:rPr>
          <w:rFonts w:hint="eastAsia"/>
        </w:rPr>
        <w:t>Flex</w:t>
      </w:r>
      <w:r w:rsidRPr="00034C37">
        <w:rPr>
          <w:rFonts w:hint="eastAsia"/>
        </w:rPr>
        <w:t>的部分高级特性，例如：开启</w:t>
      </w:r>
      <w:r w:rsidRPr="00034C37">
        <w:rPr>
          <w:rFonts w:hint="eastAsia"/>
        </w:rPr>
        <w:t>yylineno</w:t>
      </w:r>
      <w:r w:rsidRPr="00034C37">
        <w:rPr>
          <w:rFonts w:hint="eastAsia"/>
        </w:rPr>
        <w:t>选项，从而全局变量</w:t>
      </w:r>
      <w:r w:rsidRPr="00034C37">
        <w:rPr>
          <w:rFonts w:hint="eastAsia"/>
        </w:rPr>
        <w:t>yylineno</w:t>
      </w:r>
      <w:r w:rsidRPr="00034C37">
        <w:rPr>
          <w:rFonts w:hint="eastAsia"/>
        </w:rPr>
        <w:t>会记录当前正在分析的词法单元在源程序中的行号，并由</w:t>
      </w:r>
      <w:r w:rsidRPr="00034C37">
        <w:rPr>
          <w:rFonts w:hint="eastAsia"/>
        </w:rPr>
        <w:t>Flex</w:t>
      </w:r>
      <w:r w:rsidRPr="00034C37">
        <w:rPr>
          <w:rFonts w:hint="eastAsia"/>
        </w:rPr>
        <w:t>自动维护（初值设为</w:t>
      </w:r>
      <w:r w:rsidRPr="00034C37">
        <w:rPr>
          <w:rFonts w:hint="eastAsia"/>
        </w:rPr>
        <w:t>1</w:t>
      </w:r>
      <w:r w:rsidRPr="00034C37">
        <w:rPr>
          <w:rFonts w:hint="eastAsia"/>
        </w:rPr>
        <w:t>）。</w:t>
      </w:r>
    </w:p>
    <w:p w:rsidR="00EE4E7B" w:rsidRDefault="00EE4E7B" w:rsidP="00034C37">
      <w:r>
        <w:tab/>
      </w:r>
    </w:p>
    <w:p w:rsidR="00034C37" w:rsidRDefault="00EE4E7B" w:rsidP="00EE4E7B">
      <w:pPr>
        <w:ind w:firstLine="420"/>
      </w:pPr>
      <w:r w:rsidRPr="00EE4E7B">
        <w:rPr>
          <w:rFonts w:hint="eastAsia"/>
        </w:rPr>
        <w:t>语法分析器的实现采用的是自动化生成工具</w:t>
      </w:r>
      <w:r w:rsidRPr="00EE4E7B">
        <w:rPr>
          <w:rFonts w:hint="eastAsia"/>
        </w:rPr>
        <w:t>GUN Bison</w:t>
      </w:r>
      <w:r w:rsidRPr="00EE4E7B">
        <w:rPr>
          <w:rFonts w:hint="eastAsia"/>
        </w:rPr>
        <w:t>，</w:t>
      </w:r>
      <w:r w:rsidRPr="00EE4E7B">
        <w:rPr>
          <w:rFonts w:hint="eastAsia"/>
        </w:rPr>
        <w:t>Bison</w:t>
      </w:r>
      <w:r w:rsidRPr="00EE4E7B">
        <w:rPr>
          <w:rFonts w:hint="eastAsia"/>
        </w:rPr>
        <w:t>可以根据给定的语法规则，自动化生成对应的语法分析程序。语法分析不仅仅是判断源程序的语句是否符合语法规则，还应该构造源程序对应的语法分析树，用于编译的后续阶段。</w:t>
      </w:r>
      <w:r w:rsidRPr="00EE4E7B">
        <w:rPr>
          <w:rFonts w:hint="eastAsia"/>
        </w:rPr>
        <w:t>Bison</w:t>
      </w:r>
      <w:r w:rsidRPr="00EE4E7B">
        <w:rPr>
          <w:rFonts w:hint="eastAsia"/>
        </w:rPr>
        <w:t>和</w:t>
      </w:r>
      <w:r w:rsidRPr="00EE4E7B">
        <w:rPr>
          <w:rFonts w:hint="eastAsia"/>
        </w:rPr>
        <w:t>Flex</w:t>
      </w:r>
      <w:r w:rsidRPr="00EE4E7B">
        <w:rPr>
          <w:rFonts w:hint="eastAsia"/>
        </w:rPr>
        <w:t>可以无缝对接，即将</w:t>
      </w:r>
      <w:r w:rsidRPr="00EE4E7B">
        <w:rPr>
          <w:rFonts w:hint="eastAsia"/>
        </w:rPr>
        <w:t>Flex</w:t>
      </w:r>
      <w:r w:rsidRPr="00EE4E7B">
        <w:rPr>
          <w:rFonts w:hint="eastAsia"/>
        </w:rPr>
        <w:t>进行词法分析后得到的单词序列作为</w:t>
      </w:r>
      <w:r w:rsidRPr="00EE4E7B">
        <w:rPr>
          <w:rFonts w:hint="eastAsia"/>
        </w:rPr>
        <w:t>Bison</w:t>
      </w:r>
      <w:r w:rsidRPr="00EE4E7B">
        <w:rPr>
          <w:rFonts w:hint="eastAsia"/>
        </w:rPr>
        <w:t>的输入，从而来进行语法分析。</w:t>
      </w:r>
    </w:p>
    <w:p w:rsidR="00015A9C" w:rsidRDefault="00015A9C" w:rsidP="00015A9C">
      <w:pPr>
        <w:ind w:firstLine="420"/>
      </w:pPr>
      <w:r>
        <w:rPr>
          <w:rFonts w:hint="eastAsia"/>
        </w:rPr>
        <w:t>实验代码如下</w:t>
      </w:r>
      <w:r>
        <w:rPr>
          <w:rFonts w:hint="eastAsia"/>
        </w:rPr>
        <w:t>,</w:t>
      </w:r>
      <w:r>
        <w:rPr>
          <w:rFonts w:hint="eastAsia"/>
        </w:rPr>
        <w:t>优先级从上到下依次增高。</w:t>
      </w:r>
    </w:p>
    <w:p w:rsidR="00015A9C" w:rsidRDefault="00015A9C" w:rsidP="00015A9C">
      <w:pPr>
        <w:ind w:firstLine="420"/>
      </w:pPr>
      <w:r>
        <w:t>%left ASSIGNOP</w:t>
      </w:r>
    </w:p>
    <w:p w:rsidR="00015A9C" w:rsidRDefault="00015A9C" w:rsidP="00015A9C">
      <w:pPr>
        <w:ind w:firstLine="420"/>
      </w:pPr>
      <w:r>
        <w:t>%left OR</w:t>
      </w:r>
    </w:p>
    <w:p w:rsidR="00015A9C" w:rsidRDefault="00015A9C" w:rsidP="00015A9C">
      <w:pPr>
        <w:ind w:firstLine="420"/>
      </w:pPr>
      <w:r>
        <w:t>%left AND</w:t>
      </w:r>
    </w:p>
    <w:p w:rsidR="00015A9C" w:rsidRDefault="00015A9C" w:rsidP="00015A9C">
      <w:pPr>
        <w:ind w:firstLine="420"/>
      </w:pPr>
      <w:r>
        <w:rPr>
          <w:rFonts w:hint="eastAsia"/>
        </w:rPr>
        <w:t>%left RELOP //</w:t>
      </w:r>
      <w:r>
        <w:rPr>
          <w:rFonts w:hint="eastAsia"/>
        </w:rPr>
        <w:t>运算符</w:t>
      </w:r>
    </w:p>
    <w:p w:rsidR="00015A9C" w:rsidRDefault="00015A9C" w:rsidP="00015A9C">
      <w:pPr>
        <w:ind w:firstLine="420"/>
      </w:pPr>
      <w:r>
        <w:lastRenderedPageBreak/>
        <w:t>%left INC DEC INCASS DECASS</w:t>
      </w:r>
    </w:p>
    <w:p w:rsidR="00015A9C" w:rsidRDefault="00015A9C" w:rsidP="00015A9C">
      <w:pPr>
        <w:ind w:firstLine="420"/>
      </w:pPr>
      <w:r>
        <w:t>%left PLUS MINUS</w:t>
      </w:r>
    </w:p>
    <w:p w:rsidR="00015A9C" w:rsidRDefault="00015A9C" w:rsidP="00015A9C">
      <w:pPr>
        <w:ind w:firstLine="420"/>
      </w:pPr>
      <w:r>
        <w:t>%left STAR DIV</w:t>
      </w:r>
    </w:p>
    <w:p w:rsidR="00015A9C" w:rsidRDefault="00015A9C" w:rsidP="00015A9C">
      <w:pPr>
        <w:ind w:firstLine="420"/>
      </w:pPr>
      <w:r>
        <w:t>%right UMINUS NOT //UMINUS</w:t>
      </w:r>
    </w:p>
    <w:p w:rsidR="00015A9C" w:rsidRDefault="00015A9C" w:rsidP="00015A9C">
      <w:pPr>
        <w:ind w:firstLine="420"/>
      </w:pPr>
      <w:r>
        <w:t>%nonassoc LOWER_THEN_ELSE</w:t>
      </w:r>
    </w:p>
    <w:p w:rsidR="00015A9C" w:rsidRDefault="00015A9C" w:rsidP="00015A9C">
      <w:pPr>
        <w:ind w:firstLine="420"/>
      </w:pPr>
      <w:r>
        <w:t>%nonassoc ELSE</w:t>
      </w:r>
    </w:p>
    <w:p w:rsidR="00015A9C" w:rsidRDefault="00015A9C" w:rsidP="00015A9C">
      <w:pPr>
        <w:ind w:firstLine="420"/>
      </w:pPr>
      <w:r>
        <w:rPr>
          <w:rFonts w:hint="eastAsia"/>
        </w:rPr>
        <w:tab/>
      </w:r>
      <w:r>
        <w:rPr>
          <w:rFonts w:hint="eastAsia"/>
        </w:rPr>
        <w:t>一旦语法分析器创建了一棵抽象语法树，就可以直接编写递归子程序来遍历整棵树，抽象语法树由多个节点组成，每个节点都有一个节点类型，不同的节点可以有不同的域，它会去掉分析树中我们不需要关注的规则节点。</w:t>
      </w:r>
    </w:p>
    <w:p w:rsidR="00015A9C" w:rsidRDefault="00015A9C" w:rsidP="00015A9C">
      <w:pPr>
        <w:ind w:firstLine="420"/>
      </w:pPr>
      <w:r>
        <w:rPr>
          <w:rFonts w:hint="eastAsia"/>
        </w:rPr>
        <w:t>实验中定义的终结符如下：</w:t>
      </w:r>
    </w:p>
    <w:p w:rsidR="00015A9C" w:rsidRDefault="00015A9C" w:rsidP="00015A9C">
      <w:pPr>
        <w:ind w:firstLine="420"/>
      </w:pPr>
      <w:r>
        <w:t xml:space="preserve">%token &lt;type_int&gt; INT  </w:t>
      </w:r>
    </w:p>
    <w:p w:rsidR="00015A9C" w:rsidRDefault="00015A9C" w:rsidP="00015A9C">
      <w:pPr>
        <w:ind w:firstLine="420"/>
      </w:pPr>
      <w:r>
        <w:rPr>
          <w:rFonts w:hint="eastAsia"/>
        </w:rPr>
        <w:t>//</w:t>
      </w:r>
      <w:r>
        <w:rPr>
          <w:rFonts w:hint="eastAsia"/>
        </w:rPr>
        <w:t>指定</w:t>
      </w:r>
      <w:r>
        <w:rPr>
          <w:rFonts w:hint="eastAsia"/>
        </w:rPr>
        <w:t>INT</w:t>
      </w:r>
      <w:r>
        <w:rPr>
          <w:rFonts w:hint="eastAsia"/>
        </w:rPr>
        <w:t>的语义值是</w:t>
      </w:r>
      <w:r>
        <w:rPr>
          <w:rFonts w:hint="eastAsia"/>
        </w:rPr>
        <w:t>type_int</w:t>
      </w:r>
      <w:r>
        <w:rPr>
          <w:rFonts w:hint="eastAsia"/>
        </w:rPr>
        <w:t>，有词法分析得到的数值</w:t>
      </w:r>
    </w:p>
    <w:p w:rsidR="00015A9C" w:rsidRDefault="00015A9C" w:rsidP="00015A9C">
      <w:pPr>
        <w:ind w:firstLine="420"/>
      </w:pPr>
      <w:r>
        <w:t xml:space="preserve">%token &lt;type_id&gt; ID RELOP TYPE STRUCT   </w:t>
      </w:r>
    </w:p>
    <w:p w:rsidR="00015A9C" w:rsidRDefault="00015A9C" w:rsidP="00015A9C">
      <w:pPr>
        <w:ind w:firstLine="420"/>
      </w:pPr>
      <w:r>
        <w:rPr>
          <w:rFonts w:hint="eastAsia"/>
        </w:rPr>
        <w:t>//</w:t>
      </w:r>
      <w:r>
        <w:rPr>
          <w:rFonts w:hint="eastAsia"/>
        </w:rPr>
        <w:t>指定</w:t>
      </w:r>
      <w:r>
        <w:rPr>
          <w:rFonts w:hint="eastAsia"/>
        </w:rPr>
        <w:t xml:space="preserve">ID,RELOP </w:t>
      </w:r>
      <w:r>
        <w:rPr>
          <w:rFonts w:hint="eastAsia"/>
        </w:rPr>
        <w:t>的语义值是</w:t>
      </w:r>
      <w:r>
        <w:rPr>
          <w:rFonts w:hint="eastAsia"/>
        </w:rPr>
        <w:t>type_id</w:t>
      </w:r>
      <w:r>
        <w:rPr>
          <w:rFonts w:hint="eastAsia"/>
        </w:rPr>
        <w:t>，有词法分析得到的标识符字符串</w:t>
      </w:r>
    </w:p>
    <w:p w:rsidR="00015A9C" w:rsidRDefault="00015A9C" w:rsidP="00015A9C">
      <w:pPr>
        <w:ind w:firstLine="420"/>
      </w:pPr>
      <w:r>
        <w:t xml:space="preserve">%token &lt;type_float&gt; FLOAT         </w:t>
      </w:r>
    </w:p>
    <w:p w:rsidR="00015A9C" w:rsidRDefault="00015A9C" w:rsidP="00015A9C">
      <w:pPr>
        <w:ind w:firstLine="420"/>
      </w:pPr>
      <w:r>
        <w:rPr>
          <w:rFonts w:hint="eastAsia"/>
        </w:rPr>
        <w:t>//</w:t>
      </w:r>
      <w:r>
        <w:rPr>
          <w:rFonts w:hint="eastAsia"/>
        </w:rPr>
        <w:t>指定</w:t>
      </w:r>
      <w:r>
        <w:rPr>
          <w:rFonts w:hint="eastAsia"/>
        </w:rPr>
        <w:t>ID</w:t>
      </w:r>
      <w:r>
        <w:rPr>
          <w:rFonts w:hint="eastAsia"/>
        </w:rPr>
        <w:t>的语义值是</w:t>
      </w:r>
      <w:r>
        <w:rPr>
          <w:rFonts w:hint="eastAsia"/>
        </w:rPr>
        <w:t>type_id</w:t>
      </w:r>
      <w:r>
        <w:rPr>
          <w:rFonts w:hint="eastAsia"/>
        </w:rPr>
        <w:t>，有词法分析得到的标识符字符串</w:t>
      </w:r>
    </w:p>
    <w:p w:rsidR="00015A9C" w:rsidRDefault="00015A9C" w:rsidP="00015A9C">
      <w:pPr>
        <w:ind w:firstLine="420"/>
      </w:pPr>
      <w:r>
        <w:t xml:space="preserve">%token &lt;type_char&gt; CHAR          </w:t>
      </w:r>
    </w:p>
    <w:p w:rsidR="00015A9C" w:rsidRDefault="00015A9C" w:rsidP="00015A9C">
      <w:pPr>
        <w:ind w:firstLine="420"/>
      </w:pPr>
      <w:r>
        <w:rPr>
          <w:rFonts w:hint="eastAsia"/>
        </w:rPr>
        <w:t>//</w:t>
      </w:r>
      <w:r>
        <w:rPr>
          <w:rFonts w:hint="eastAsia"/>
        </w:rPr>
        <w:t>指定</w:t>
      </w:r>
      <w:r>
        <w:rPr>
          <w:rFonts w:hint="eastAsia"/>
        </w:rPr>
        <w:t>CHAR</w:t>
      </w:r>
      <w:r>
        <w:rPr>
          <w:rFonts w:hint="eastAsia"/>
        </w:rPr>
        <w:t>的语义值是</w:t>
      </w:r>
      <w:r>
        <w:rPr>
          <w:rFonts w:hint="eastAsia"/>
        </w:rPr>
        <w:t>type_char</w:t>
      </w:r>
      <w:r>
        <w:rPr>
          <w:rFonts w:hint="eastAsia"/>
        </w:rPr>
        <w:t>，有词法分析得到的数值</w:t>
      </w:r>
    </w:p>
    <w:p w:rsidR="00015A9C" w:rsidRDefault="00015A9C" w:rsidP="00015A9C">
      <w:pPr>
        <w:ind w:firstLine="420"/>
      </w:pPr>
    </w:p>
    <w:p w:rsidR="00015A9C" w:rsidRDefault="00015A9C" w:rsidP="00015A9C">
      <w:pPr>
        <w:ind w:firstLine="420"/>
      </w:pPr>
      <w:r>
        <w:t>%</w:t>
      </w:r>
      <w:proofErr w:type="gramStart"/>
      <w:r>
        <w:t>token  LP</w:t>
      </w:r>
      <w:proofErr w:type="gramEnd"/>
      <w:r>
        <w:t xml:space="preserve"> RP LB RB LC RC SEMI COMMA</w:t>
      </w:r>
    </w:p>
    <w:p w:rsidR="00015A9C" w:rsidRDefault="00015A9C" w:rsidP="00015A9C">
      <w:pPr>
        <w:ind w:firstLine="420"/>
      </w:pPr>
      <w:r>
        <w:t>%</w:t>
      </w:r>
      <w:proofErr w:type="gramStart"/>
      <w:r>
        <w:t>token  PLUS</w:t>
      </w:r>
      <w:proofErr w:type="gramEnd"/>
      <w:r>
        <w:t xml:space="preserve"> MINUS STAR DIV ASSIGNOP AND OR NOT </w:t>
      </w:r>
    </w:p>
    <w:p w:rsidR="00015A9C" w:rsidRDefault="00015A9C" w:rsidP="00015A9C">
      <w:pPr>
        <w:ind w:firstLine="420"/>
      </w:pPr>
      <w:r>
        <w:t>%</w:t>
      </w:r>
      <w:proofErr w:type="gramStart"/>
      <w:r>
        <w:t>token  IF</w:t>
      </w:r>
      <w:proofErr w:type="gramEnd"/>
      <w:r>
        <w:t xml:space="preserve"> ELSE WHILE RETURN INC DEC INCASS DECASS</w:t>
      </w:r>
    </w:p>
    <w:p w:rsidR="00015A9C" w:rsidRDefault="00015A9C" w:rsidP="00015A9C">
      <w:pPr>
        <w:ind w:firstLine="420"/>
      </w:pPr>
      <w:r>
        <w:rPr>
          <w:rFonts w:hint="eastAsia"/>
        </w:rPr>
        <w:t>实验中定义的非终结符如下：</w:t>
      </w:r>
    </w:p>
    <w:p w:rsidR="00015A9C" w:rsidRDefault="00015A9C" w:rsidP="00015A9C">
      <w:pPr>
        <w:ind w:firstLine="420"/>
      </w:pPr>
      <w:r>
        <w:t>%</w:t>
      </w:r>
      <w:proofErr w:type="gramStart"/>
      <w:r>
        <w:t>type  &lt;</w:t>
      </w:r>
      <w:proofErr w:type="gramEnd"/>
      <w:r>
        <w:t xml:space="preserve">ptr&gt; </w:t>
      </w:r>
    </w:p>
    <w:p w:rsidR="00015A9C" w:rsidRDefault="00015A9C" w:rsidP="00015A9C">
      <w:pPr>
        <w:ind w:firstLine="420"/>
      </w:pPr>
      <w:r>
        <w:t xml:space="preserve">        program ExtDefList ExtDef StructSpecifier OptTag Tag Specifier ExtDecList FuncDec</w:t>
      </w:r>
    </w:p>
    <w:p w:rsidR="00126866" w:rsidRPr="00034C37" w:rsidRDefault="00015A9C" w:rsidP="00015A9C">
      <w:pPr>
        <w:ind w:firstLine="420"/>
      </w:pPr>
      <w:r>
        <w:t xml:space="preserve">        CompSt VarList VarDec ParamDec Stmt StmList DefList Def DecList Dec Exp Args</w:t>
      </w:r>
    </w:p>
    <w:p w:rsidR="00365323" w:rsidRDefault="0015282E" w:rsidP="00224B57">
      <w:pPr>
        <w:pStyle w:val="2"/>
      </w:pPr>
      <w:bookmarkStart w:id="20" w:name="_Toc376773657"/>
      <w:bookmarkStart w:id="21" w:name="_Toc11578177"/>
      <w:r>
        <w:t>3.4</w:t>
      </w:r>
      <w:r w:rsidR="00365323">
        <w:rPr>
          <w:rFonts w:hint="eastAsia"/>
        </w:rPr>
        <w:t>语义</w:t>
      </w:r>
      <w:bookmarkEnd w:id="20"/>
      <w:r w:rsidR="00A1259B">
        <w:rPr>
          <w:rFonts w:hint="eastAsia"/>
        </w:rPr>
        <w:t>分析</w:t>
      </w:r>
      <w:r>
        <w:rPr>
          <w:rFonts w:hint="eastAsia"/>
        </w:rPr>
        <w:t>（实验二）</w:t>
      </w:r>
      <w:bookmarkEnd w:id="21"/>
    </w:p>
    <w:p w:rsidR="007C223D" w:rsidRPr="007C223D" w:rsidRDefault="00755B5C" w:rsidP="007C223D">
      <w:pPr>
        <w:rPr>
          <w:rFonts w:ascii="宋体" w:hAnsi="宋体"/>
        </w:rPr>
      </w:pPr>
      <w:r>
        <w:rPr>
          <w:rFonts w:ascii="宋体" w:hAnsi="宋体"/>
        </w:rPr>
        <w:tab/>
      </w:r>
      <w:r w:rsidR="007C223D" w:rsidRPr="007C223D">
        <w:rPr>
          <w:rFonts w:ascii="宋体" w:hAnsi="宋体" w:hint="eastAsia"/>
        </w:rPr>
        <w:t>语义分析的第一步便是构建符号表。综合考虑下，选择了在语法分析时构建语法分析树的同时构建符号表。这要选择所考虑的原因主要有：语法分析树和符号表都是编译器在后续阶段需要多次用到的重要信息，它们记录了源程序不同方面的信息，语法分析树记录的是源程序的语法结构，而符号</w:t>
      </w:r>
      <w:proofErr w:type="gramStart"/>
      <w:r w:rsidR="007C223D" w:rsidRPr="007C223D">
        <w:rPr>
          <w:rFonts w:ascii="宋体" w:hAnsi="宋体" w:hint="eastAsia"/>
        </w:rPr>
        <w:t>表记录</w:t>
      </w:r>
      <w:proofErr w:type="gramEnd"/>
      <w:r w:rsidR="007C223D" w:rsidRPr="007C223D">
        <w:rPr>
          <w:rFonts w:ascii="宋体" w:hAnsi="宋体" w:hint="eastAsia"/>
        </w:rPr>
        <w:t>的是源程序的</w:t>
      </w:r>
      <w:r w:rsidR="007C223D" w:rsidRPr="007C223D">
        <w:rPr>
          <w:rFonts w:ascii="宋体" w:hAnsi="宋体" w:hint="eastAsia"/>
        </w:rPr>
        <w:lastRenderedPageBreak/>
        <w:t>符号信息，二者虽有差异但却相互弥补，同等重要，因此逻辑上应该在一个阶段生成；在语法分析时若检测到说明语句，可以获得足够的信息来完成符号表的填表操作，因此没有必要单独进行一次语法树的遍历来构造符号表。综上，符号表的建立被放在了语法分析阶段与语法分析树的构造同时进行。对于使用了 Bison 的语法分析，其过程是自底向上的规约，所以在语法分析阶段，</w:t>
      </w:r>
    </w:p>
    <w:p w:rsidR="00D85D12" w:rsidRDefault="007C223D" w:rsidP="007C223D">
      <w:pPr>
        <w:ind w:firstLine="420"/>
        <w:rPr>
          <w:rFonts w:ascii="宋体" w:hAnsi="宋体"/>
        </w:rPr>
      </w:pPr>
      <w:r w:rsidRPr="007C223D">
        <w:rPr>
          <w:rFonts w:ascii="宋体" w:hAnsi="宋体" w:hint="eastAsia"/>
        </w:rPr>
        <w:t>当规约说明语句（包括类的定义、变量定义、函数定义等）时，便为相应的符号构造一个对应作用域符号表的表项（指向该表项的指针被放到了语法分析树的对应节点中）；</w:t>
      </w:r>
      <w:proofErr w:type="gramStart"/>
      <w:r w:rsidRPr="007C223D">
        <w:rPr>
          <w:rFonts w:ascii="宋体" w:hAnsi="宋体" w:hint="eastAsia"/>
        </w:rPr>
        <w:t>当说明</w:t>
      </w:r>
      <w:proofErr w:type="gramEnd"/>
      <w:r w:rsidRPr="007C223D">
        <w:rPr>
          <w:rFonts w:ascii="宋体" w:hAnsi="宋体" w:hint="eastAsia"/>
        </w:rPr>
        <w:t>语句作为生成式的右部作为进一步规约时，根据生成式的语义，将说明语句所带的符号表表项传递给左部语法单元或者归并左边的所有说明语句的符号表表项，将归并后的符号表传递给左部语法单元。以此类推，各符号表便可以从底层逐层传递和累积，形成最终的符号表。</w:t>
      </w:r>
    </w:p>
    <w:p w:rsidR="00AC14CD" w:rsidRPr="00AC14CD" w:rsidRDefault="00833F65" w:rsidP="00AC14CD">
      <w:pPr>
        <w:ind w:firstLineChars="200" w:firstLine="480"/>
        <w:rPr>
          <w:rFonts w:ascii="宋体" w:hAnsi="宋体"/>
          <w:szCs w:val="30"/>
        </w:rPr>
      </w:pPr>
      <w:r>
        <w:rPr>
          <w:rFonts w:ascii="宋体" w:hAnsi="宋体" w:hint="eastAsia"/>
          <w:szCs w:val="30"/>
        </w:rPr>
        <w:t xml:space="preserve"> </w:t>
      </w:r>
      <w:r w:rsidR="00AC14CD" w:rsidRPr="00AC14CD">
        <w:rPr>
          <w:rFonts w:ascii="宋体" w:hAnsi="宋体" w:hint="eastAsia"/>
          <w:szCs w:val="30"/>
        </w:rPr>
        <w:t>语义分析的第二步便是静态语义错误检查。本编译器在语义分析阶段的静态语义检查可以分为两大类，第一类是符号作用域相关检查，第二类</w:t>
      </w:r>
      <w:proofErr w:type="gramStart"/>
      <w:r w:rsidR="00AC14CD" w:rsidRPr="00AC14CD">
        <w:rPr>
          <w:rFonts w:ascii="宋体" w:hAnsi="宋体" w:hint="eastAsia"/>
          <w:szCs w:val="30"/>
        </w:rPr>
        <w:t>是类型</w:t>
      </w:r>
      <w:proofErr w:type="gramEnd"/>
      <w:r w:rsidR="00AC14CD" w:rsidRPr="00AC14CD">
        <w:rPr>
          <w:rFonts w:ascii="宋体" w:hAnsi="宋体" w:hint="eastAsia"/>
          <w:szCs w:val="30"/>
        </w:rPr>
        <w:t>检查，这两类检查可以在一次语法树遍历过程内完成。当完成语法分析后，语法分析树</w:t>
      </w:r>
    </w:p>
    <w:p w:rsidR="00AC14CD" w:rsidRPr="00AC14CD" w:rsidRDefault="00AC14CD" w:rsidP="00AC14CD">
      <w:pPr>
        <w:rPr>
          <w:rFonts w:ascii="宋体" w:hAnsi="宋体"/>
          <w:szCs w:val="30"/>
        </w:rPr>
      </w:pPr>
      <w:r w:rsidRPr="00AC14CD">
        <w:rPr>
          <w:rFonts w:ascii="宋体" w:hAnsi="宋体" w:hint="eastAsia"/>
          <w:szCs w:val="30"/>
        </w:rPr>
        <w:t>与符号表便会均构建完毕，可以随时调用。本编译器将静态语义错误检查单独写</w:t>
      </w:r>
    </w:p>
    <w:p w:rsidR="00AC14CD" w:rsidRPr="00AC14CD" w:rsidRDefault="00AC14CD" w:rsidP="00AC14CD">
      <w:pPr>
        <w:rPr>
          <w:rFonts w:ascii="宋体" w:hAnsi="宋体"/>
          <w:szCs w:val="30"/>
        </w:rPr>
      </w:pPr>
      <w:r w:rsidRPr="00AC14CD">
        <w:rPr>
          <w:rFonts w:ascii="宋体" w:hAnsi="宋体" w:hint="eastAsia"/>
          <w:szCs w:val="30"/>
        </w:rPr>
        <w:t>成了一个模块，在语法分析阶段规约到最顶层生成式时，会调用该模块进行语义</w:t>
      </w:r>
    </w:p>
    <w:p w:rsidR="00AC14CD" w:rsidRPr="00AC14CD" w:rsidRDefault="00AC14CD" w:rsidP="00AC14CD">
      <w:pPr>
        <w:rPr>
          <w:rFonts w:ascii="宋体" w:hAnsi="宋体"/>
          <w:szCs w:val="30"/>
        </w:rPr>
      </w:pPr>
      <w:r w:rsidRPr="00AC14CD">
        <w:rPr>
          <w:rFonts w:ascii="宋体" w:hAnsi="宋体" w:hint="eastAsia"/>
          <w:szCs w:val="30"/>
        </w:rPr>
        <w:t>检查。语义检查整体上就是一次语法树的遍历，自底向上进行语义分析，但是由</w:t>
      </w:r>
    </w:p>
    <w:p w:rsidR="00AC14CD" w:rsidRPr="00AC14CD" w:rsidRDefault="00AC14CD" w:rsidP="00AC14CD">
      <w:pPr>
        <w:rPr>
          <w:rFonts w:ascii="宋体" w:hAnsi="宋体"/>
          <w:szCs w:val="30"/>
        </w:rPr>
      </w:pPr>
      <w:proofErr w:type="gramStart"/>
      <w:r w:rsidRPr="00AC14CD">
        <w:rPr>
          <w:rFonts w:ascii="宋体" w:hAnsi="宋体" w:hint="eastAsia"/>
          <w:szCs w:val="30"/>
        </w:rPr>
        <w:t>于类型</w:t>
      </w:r>
      <w:proofErr w:type="gramEnd"/>
      <w:r w:rsidRPr="00AC14CD">
        <w:rPr>
          <w:rFonts w:ascii="宋体" w:hAnsi="宋体" w:hint="eastAsia"/>
          <w:szCs w:val="30"/>
        </w:rPr>
        <w:t>检查和作用域分析都要用到符号表，所以在遍历语法树的同时需要维护一</w:t>
      </w:r>
    </w:p>
    <w:p w:rsidR="00AC14CD" w:rsidRPr="00AC14CD" w:rsidRDefault="00AC14CD" w:rsidP="00AC14CD">
      <w:pPr>
        <w:rPr>
          <w:rFonts w:ascii="宋体" w:hAnsi="宋体"/>
          <w:szCs w:val="30"/>
        </w:rPr>
      </w:pPr>
      <w:proofErr w:type="gramStart"/>
      <w:r w:rsidRPr="00AC14CD">
        <w:rPr>
          <w:rFonts w:ascii="宋体" w:hAnsi="宋体" w:hint="eastAsia"/>
          <w:szCs w:val="30"/>
        </w:rPr>
        <w:t>个</w:t>
      </w:r>
      <w:proofErr w:type="gramEnd"/>
      <w:r w:rsidRPr="00AC14CD">
        <w:rPr>
          <w:rFonts w:ascii="宋体" w:hAnsi="宋体" w:hint="eastAsia"/>
          <w:szCs w:val="30"/>
        </w:rPr>
        <w:t>作用域</w:t>
      </w:r>
      <w:proofErr w:type="gramStart"/>
      <w:r w:rsidRPr="00AC14CD">
        <w:rPr>
          <w:rFonts w:ascii="宋体" w:hAnsi="宋体" w:hint="eastAsia"/>
          <w:szCs w:val="30"/>
        </w:rPr>
        <w:t>栈</w:t>
      </w:r>
      <w:proofErr w:type="gramEnd"/>
      <w:r w:rsidRPr="00AC14CD">
        <w:rPr>
          <w:rFonts w:ascii="宋体" w:hAnsi="宋体" w:hint="eastAsia"/>
          <w:szCs w:val="30"/>
        </w:rPr>
        <w:t>，遍历的同时进行出</w:t>
      </w:r>
      <w:proofErr w:type="gramStart"/>
      <w:r w:rsidRPr="00AC14CD">
        <w:rPr>
          <w:rFonts w:ascii="宋体" w:hAnsi="宋体" w:hint="eastAsia"/>
          <w:szCs w:val="30"/>
        </w:rPr>
        <w:t>栈</w:t>
      </w:r>
      <w:proofErr w:type="gramEnd"/>
      <w:r w:rsidRPr="00AC14CD">
        <w:rPr>
          <w:rFonts w:ascii="宋体" w:hAnsi="宋体" w:hint="eastAsia"/>
          <w:szCs w:val="30"/>
        </w:rPr>
        <w:t>和入</w:t>
      </w:r>
      <w:proofErr w:type="gramStart"/>
      <w:r w:rsidRPr="00AC14CD">
        <w:rPr>
          <w:rFonts w:ascii="宋体" w:hAnsi="宋体" w:hint="eastAsia"/>
          <w:szCs w:val="30"/>
        </w:rPr>
        <w:t>栈</w:t>
      </w:r>
      <w:proofErr w:type="gramEnd"/>
      <w:r w:rsidRPr="00AC14CD">
        <w:rPr>
          <w:rFonts w:ascii="宋体" w:hAnsi="宋体" w:hint="eastAsia"/>
          <w:szCs w:val="30"/>
        </w:rPr>
        <w:t>操作。</w:t>
      </w:r>
    </w:p>
    <w:p w:rsidR="00AC14CD" w:rsidRPr="00AC14CD" w:rsidRDefault="00AC14CD" w:rsidP="00AC14CD">
      <w:pPr>
        <w:ind w:firstLine="420"/>
        <w:rPr>
          <w:rFonts w:ascii="宋体" w:hAnsi="宋体"/>
          <w:szCs w:val="30"/>
        </w:rPr>
      </w:pPr>
      <w:r w:rsidRPr="00AC14CD">
        <w:rPr>
          <w:rFonts w:ascii="宋体" w:hAnsi="宋体" w:hint="eastAsia"/>
          <w:szCs w:val="30"/>
        </w:rPr>
        <w:t>对于作用域相关检查，最重要的便是在语法树遍历时维护作用域</w:t>
      </w:r>
      <w:proofErr w:type="gramStart"/>
      <w:r w:rsidRPr="00AC14CD">
        <w:rPr>
          <w:rFonts w:ascii="宋体" w:hAnsi="宋体" w:hint="eastAsia"/>
          <w:szCs w:val="30"/>
        </w:rPr>
        <w:t>栈</w:t>
      </w:r>
      <w:proofErr w:type="gramEnd"/>
      <w:r w:rsidRPr="00AC14CD">
        <w:rPr>
          <w:rFonts w:ascii="宋体" w:hAnsi="宋体" w:hint="eastAsia"/>
          <w:szCs w:val="30"/>
        </w:rPr>
        <w:t>。当遇到</w:t>
      </w:r>
    </w:p>
    <w:p w:rsidR="00AC14CD" w:rsidRPr="00AC14CD" w:rsidRDefault="00AC14CD" w:rsidP="00AC14CD">
      <w:pPr>
        <w:rPr>
          <w:rFonts w:ascii="宋体" w:hAnsi="宋体"/>
          <w:szCs w:val="30"/>
        </w:rPr>
      </w:pPr>
      <w:r w:rsidRPr="00AC14CD">
        <w:rPr>
          <w:rFonts w:ascii="宋体" w:hAnsi="宋体" w:hint="eastAsia"/>
          <w:szCs w:val="30"/>
        </w:rPr>
        <w:t>类的定义、函数定义、对象声明、函数调用等需要开启一个新的作用域时，便将</w:t>
      </w:r>
    </w:p>
    <w:p w:rsidR="00AC14CD" w:rsidRPr="00AC14CD" w:rsidRDefault="00AC14CD" w:rsidP="00AC14CD">
      <w:pPr>
        <w:rPr>
          <w:rFonts w:ascii="宋体" w:hAnsi="宋体"/>
          <w:szCs w:val="30"/>
        </w:rPr>
      </w:pPr>
      <w:r w:rsidRPr="00AC14CD">
        <w:rPr>
          <w:rFonts w:ascii="宋体" w:hAnsi="宋体" w:hint="eastAsia"/>
          <w:szCs w:val="30"/>
        </w:rPr>
        <w:t>相应的作用域入</w:t>
      </w:r>
      <w:proofErr w:type="gramStart"/>
      <w:r w:rsidRPr="00AC14CD">
        <w:rPr>
          <w:rFonts w:ascii="宋体" w:hAnsi="宋体" w:hint="eastAsia"/>
          <w:szCs w:val="30"/>
        </w:rPr>
        <w:t>栈</w:t>
      </w:r>
      <w:proofErr w:type="gramEnd"/>
      <w:r w:rsidRPr="00AC14CD">
        <w:rPr>
          <w:rFonts w:ascii="宋体" w:hAnsi="宋体" w:hint="eastAsia"/>
          <w:szCs w:val="30"/>
        </w:rPr>
        <w:t>，当遇到类似大括号这种语法单元时，就要将关闭当前的作用</w:t>
      </w:r>
    </w:p>
    <w:p w:rsidR="00AC14CD" w:rsidRPr="00AC14CD" w:rsidRDefault="00AC14CD" w:rsidP="00AC14CD">
      <w:pPr>
        <w:rPr>
          <w:rFonts w:ascii="宋体" w:hAnsi="宋体"/>
          <w:szCs w:val="30"/>
        </w:rPr>
      </w:pPr>
      <w:r w:rsidRPr="00AC14CD">
        <w:rPr>
          <w:rFonts w:ascii="宋体" w:hAnsi="宋体" w:hint="eastAsia"/>
          <w:szCs w:val="30"/>
        </w:rPr>
        <w:t>域关闭，即从作用域</w:t>
      </w:r>
      <w:proofErr w:type="gramStart"/>
      <w:r w:rsidRPr="00AC14CD">
        <w:rPr>
          <w:rFonts w:ascii="宋体" w:hAnsi="宋体" w:hint="eastAsia"/>
          <w:szCs w:val="30"/>
        </w:rPr>
        <w:t>栈</w:t>
      </w:r>
      <w:proofErr w:type="gramEnd"/>
      <w:r w:rsidRPr="00AC14CD">
        <w:rPr>
          <w:rFonts w:ascii="宋体" w:hAnsi="宋体" w:hint="eastAsia"/>
          <w:szCs w:val="30"/>
        </w:rPr>
        <w:t>中弹出闭作用域。当遇到使用一个符号时，就从</w:t>
      </w:r>
      <w:proofErr w:type="gramStart"/>
      <w:r w:rsidRPr="00AC14CD">
        <w:rPr>
          <w:rFonts w:ascii="宋体" w:hAnsi="宋体" w:hint="eastAsia"/>
          <w:szCs w:val="30"/>
        </w:rPr>
        <w:t>栈</w:t>
      </w:r>
      <w:proofErr w:type="gramEnd"/>
      <w:r w:rsidRPr="00AC14CD">
        <w:rPr>
          <w:rFonts w:ascii="宋体" w:hAnsi="宋体" w:hint="eastAsia"/>
          <w:szCs w:val="30"/>
        </w:rPr>
        <w:t>中从</w:t>
      </w:r>
      <w:proofErr w:type="gramStart"/>
      <w:r w:rsidRPr="00AC14CD">
        <w:rPr>
          <w:rFonts w:ascii="宋体" w:hAnsi="宋体" w:hint="eastAsia"/>
          <w:szCs w:val="30"/>
        </w:rPr>
        <w:t>栈</w:t>
      </w:r>
      <w:proofErr w:type="gramEnd"/>
    </w:p>
    <w:p w:rsidR="00AC14CD" w:rsidRPr="00AC14CD" w:rsidRDefault="00AC14CD" w:rsidP="00AC14CD">
      <w:pPr>
        <w:rPr>
          <w:rFonts w:ascii="宋体" w:hAnsi="宋体"/>
          <w:szCs w:val="30"/>
        </w:rPr>
      </w:pPr>
      <w:r w:rsidRPr="00AC14CD">
        <w:rPr>
          <w:rFonts w:ascii="宋体" w:hAnsi="宋体" w:hint="eastAsia"/>
          <w:szCs w:val="30"/>
        </w:rPr>
        <w:t>顶向</w:t>
      </w:r>
      <w:proofErr w:type="gramStart"/>
      <w:r w:rsidRPr="00AC14CD">
        <w:rPr>
          <w:rFonts w:ascii="宋体" w:hAnsi="宋体" w:hint="eastAsia"/>
          <w:szCs w:val="30"/>
        </w:rPr>
        <w:t>栈</w:t>
      </w:r>
      <w:proofErr w:type="gramEnd"/>
      <w:r w:rsidRPr="00AC14CD">
        <w:rPr>
          <w:rFonts w:ascii="宋体" w:hAnsi="宋体" w:hint="eastAsia"/>
          <w:szCs w:val="30"/>
        </w:rPr>
        <w:t>底搜索，第一个搜索到的就是当前作用域最先访问的符号，没找到表明该</w:t>
      </w:r>
    </w:p>
    <w:p w:rsidR="007C69FC" w:rsidRDefault="00AC14CD" w:rsidP="00AC14CD">
      <w:pPr>
        <w:rPr>
          <w:rFonts w:ascii="宋体" w:hAnsi="宋体"/>
          <w:szCs w:val="30"/>
        </w:rPr>
      </w:pPr>
      <w:r w:rsidRPr="00AC14CD">
        <w:rPr>
          <w:rFonts w:ascii="宋体" w:hAnsi="宋体" w:hint="eastAsia"/>
          <w:szCs w:val="30"/>
        </w:rPr>
        <w:t>符号没有声明过。</w:t>
      </w:r>
    </w:p>
    <w:p w:rsidR="00833F65" w:rsidRPr="00833F65" w:rsidRDefault="007C69FC" w:rsidP="00AC14CD">
      <w:pPr>
        <w:rPr>
          <w:rFonts w:ascii="宋体" w:hAnsi="宋体"/>
          <w:szCs w:val="30"/>
        </w:rPr>
      </w:pPr>
      <w:r>
        <w:rPr>
          <w:rFonts w:ascii="宋体" w:hAnsi="宋体"/>
          <w:szCs w:val="30"/>
        </w:rPr>
        <w:tab/>
      </w:r>
      <w:r>
        <w:rPr>
          <w:rFonts w:ascii="宋体" w:hAnsi="宋体" w:hint="eastAsia"/>
          <w:szCs w:val="30"/>
        </w:rPr>
        <w:t>对于类型相关检查，在遇到运算符操作时，先查看类型是否相符合。本过程主要在本表达式处理函数Exp中完成，当遇到双目运算时对两操作数进行类型匹配，不成功则调用函数semantic_error报错。</w:t>
      </w:r>
      <w:r w:rsidR="004940B3">
        <w:rPr>
          <w:rFonts w:ascii="宋体" w:hAnsi="宋体" w:hint="eastAsia"/>
          <w:szCs w:val="30"/>
        </w:rPr>
        <w:t>对于函数检查，类型检测仍在Exp函数中进行，但参数匹配使用函数match_param中进行。</w:t>
      </w:r>
    </w:p>
    <w:p w:rsidR="0088593D" w:rsidRDefault="002604D9" w:rsidP="00AA09C7">
      <w:pPr>
        <w:pStyle w:val="1"/>
        <w:jc w:val="center"/>
      </w:pPr>
      <w:bookmarkStart w:id="22" w:name="_Toc376773669"/>
      <w:bookmarkStart w:id="23" w:name="_Toc11578178"/>
      <w:r>
        <w:rPr>
          <w:rFonts w:hint="eastAsia"/>
        </w:rPr>
        <w:lastRenderedPageBreak/>
        <w:t>4</w:t>
      </w:r>
      <w:r w:rsidR="0088593D">
        <w:rPr>
          <w:rFonts w:hint="eastAsia"/>
        </w:rPr>
        <w:t>系统测试</w:t>
      </w:r>
      <w:bookmarkEnd w:id="22"/>
      <w:r w:rsidR="00677728">
        <w:rPr>
          <w:rFonts w:hint="eastAsia"/>
        </w:rPr>
        <w:t>与评价</w:t>
      </w:r>
      <w:bookmarkEnd w:id="23"/>
    </w:p>
    <w:p w:rsidR="000C5661" w:rsidRDefault="00224B57" w:rsidP="00224B57">
      <w:pPr>
        <w:pStyle w:val="2"/>
      </w:pPr>
      <w:bookmarkStart w:id="24" w:name="_Toc342798933"/>
      <w:bookmarkStart w:id="25" w:name="_Toc376773670"/>
      <w:bookmarkStart w:id="26" w:name="_Toc11578179"/>
      <w:r>
        <w:rPr>
          <w:rFonts w:hint="eastAsia"/>
        </w:rPr>
        <w:t>4.1</w:t>
      </w:r>
      <w:r>
        <w:t xml:space="preserve"> </w:t>
      </w:r>
      <w:r w:rsidRPr="00224B57">
        <w:rPr>
          <w:rFonts w:hint="eastAsia"/>
        </w:rPr>
        <w:t>测试</w:t>
      </w:r>
      <w:bookmarkEnd w:id="24"/>
      <w:bookmarkEnd w:id="25"/>
      <w:r w:rsidR="00677728" w:rsidRPr="00224B57">
        <w:rPr>
          <w:rFonts w:hint="eastAsia"/>
        </w:rPr>
        <w:t>用例</w:t>
      </w:r>
      <w:bookmarkStart w:id="27" w:name="_Toc342798936"/>
      <w:bookmarkStart w:id="28" w:name="_Toc376773674"/>
      <w:bookmarkEnd w:id="26"/>
    </w:p>
    <w:p w:rsidR="007F5825" w:rsidRPr="007F5825" w:rsidRDefault="007F5825" w:rsidP="007F5825">
      <w:r>
        <w:rPr>
          <w:rFonts w:hint="eastAsia"/>
        </w:rPr>
        <w:t>测试文件</w:t>
      </w:r>
      <w:r>
        <w:rPr>
          <w:rFonts w:hint="eastAsia"/>
        </w:rPr>
        <w:t>test.c</w:t>
      </w:r>
    </w:p>
    <w:p w:rsidR="00A93BD2" w:rsidRPr="007F5825" w:rsidRDefault="00A93BD2" w:rsidP="00A93BD2">
      <w:pPr>
        <w:rPr>
          <w:szCs w:val="24"/>
        </w:rPr>
      </w:pPr>
      <w:r w:rsidRPr="007F5825">
        <w:rPr>
          <w:szCs w:val="24"/>
        </w:rPr>
        <w:t xml:space="preserve">int </w:t>
      </w:r>
      <w:proofErr w:type="gramStart"/>
      <w:r w:rsidRPr="007F5825">
        <w:rPr>
          <w:szCs w:val="24"/>
        </w:rPr>
        <w:t>a,b</w:t>
      </w:r>
      <w:proofErr w:type="gramEnd"/>
      <w:r w:rsidRPr="007F5825">
        <w:rPr>
          <w:szCs w:val="24"/>
        </w:rPr>
        <w:t>,c;</w:t>
      </w:r>
    </w:p>
    <w:p w:rsidR="00A93BD2" w:rsidRPr="007F5825" w:rsidRDefault="00A93BD2" w:rsidP="00A93BD2">
      <w:pPr>
        <w:rPr>
          <w:szCs w:val="24"/>
        </w:rPr>
      </w:pPr>
      <w:r w:rsidRPr="007F5825">
        <w:rPr>
          <w:szCs w:val="24"/>
        </w:rPr>
        <w:t xml:space="preserve">float </w:t>
      </w:r>
      <w:proofErr w:type="gramStart"/>
      <w:r w:rsidRPr="007F5825">
        <w:rPr>
          <w:szCs w:val="24"/>
        </w:rPr>
        <w:t>m,n</w:t>
      </w:r>
      <w:proofErr w:type="gramEnd"/>
      <w:r w:rsidRPr="007F5825">
        <w:rPr>
          <w:szCs w:val="24"/>
        </w:rPr>
        <w:t>;</w:t>
      </w:r>
    </w:p>
    <w:p w:rsidR="00A93BD2" w:rsidRPr="007F5825" w:rsidRDefault="00A93BD2" w:rsidP="00A93BD2">
      <w:pPr>
        <w:rPr>
          <w:szCs w:val="24"/>
        </w:rPr>
      </w:pPr>
      <w:r w:rsidRPr="007F5825">
        <w:rPr>
          <w:szCs w:val="24"/>
        </w:rPr>
        <w:t xml:space="preserve">int </w:t>
      </w:r>
      <w:proofErr w:type="gramStart"/>
      <w:r w:rsidR="00437C45">
        <w:rPr>
          <w:rFonts w:hint="eastAsia"/>
          <w:szCs w:val="24"/>
        </w:rPr>
        <w:t>d</w:t>
      </w:r>
      <w:r w:rsidRPr="007F5825">
        <w:rPr>
          <w:szCs w:val="24"/>
        </w:rPr>
        <w:t>[</w:t>
      </w:r>
      <w:proofErr w:type="gramEnd"/>
      <w:r w:rsidRPr="007F5825">
        <w:rPr>
          <w:szCs w:val="24"/>
        </w:rPr>
        <w:t>10];</w:t>
      </w:r>
    </w:p>
    <w:p w:rsidR="00A93BD2" w:rsidRPr="007F5825" w:rsidRDefault="00A93BD2" w:rsidP="00A93BD2">
      <w:pPr>
        <w:rPr>
          <w:szCs w:val="24"/>
        </w:rPr>
      </w:pPr>
      <w:r w:rsidRPr="007F5825">
        <w:rPr>
          <w:szCs w:val="24"/>
        </w:rPr>
        <w:t xml:space="preserve">struct </w:t>
      </w:r>
      <w:proofErr w:type="gramStart"/>
      <w:r w:rsidRPr="007F5825">
        <w:rPr>
          <w:szCs w:val="24"/>
        </w:rPr>
        <w:t>A{</w:t>
      </w:r>
      <w:proofErr w:type="gramEnd"/>
    </w:p>
    <w:p w:rsidR="00A93BD2" w:rsidRPr="007F5825" w:rsidRDefault="00A93BD2" w:rsidP="00A93BD2">
      <w:pPr>
        <w:rPr>
          <w:szCs w:val="24"/>
        </w:rPr>
      </w:pPr>
      <w:r w:rsidRPr="007F5825">
        <w:rPr>
          <w:szCs w:val="24"/>
        </w:rPr>
        <w:tab/>
        <w:t>int a;</w:t>
      </w:r>
    </w:p>
    <w:p w:rsidR="00A93BD2" w:rsidRPr="007F5825" w:rsidRDefault="00A93BD2" w:rsidP="00A93BD2">
      <w:pPr>
        <w:rPr>
          <w:szCs w:val="24"/>
        </w:rPr>
      </w:pPr>
      <w:r w:rsidRPr="007F5825">
        <w:rPr>
          <w:szCs w:val="24"/>
        </w:rPr>
        <w:tab/>
        <w:t>int b;</w:t>
      </w:r>
    </w:p>
    <w:p w:rsidR="00A93BD2" w:rsidRPr="007F5825" w:rsidRDefault="00A93BD2" w:rsidP="00A93BD2">
      <w:pPr>
        <w:rPr>
          <w:szCs w:val="24"/>
        </w:rPr>
      </w:pPr>
      <w:r w:rsidRPr="007F5825">
        <w:rPr>
          <w:szCs w:val="24"/>
        </w:rPr>
        <w:t>};</w:t>
      </w:r>
    </w:p>
    <w:p w:rsidR="00A93BD2" w:rsidRPr="007F5825" w:rsidRDefault="00A93BD2" w:rsidP="00A93BD2">
      <w:pPr>
        <w:rPr>
          <w:szCs w:val="24"/>
        </w:rPr>
      </w:pPr>
      <w:r w:rsidRPr="007F5825">
        <w:rPr>
          <w:szCs w:val="24"/>
        </w:rPr>
        <w:t xml:space="preserve">int </w:t>
      </w:r>
      <w:proofErr w:type="gramStart"/>
      <w:r w:rsidRPr="007F5825">
        <w:rPr>
          <w:szCs w:val="24"/>
        </w:rPr>
        <w:t>fibo(</w:t>
      </w:r>
      <w:proofErr w:type="gramEnd"/>
      <w:r w:rsidRPr="007F5825">
        <w:rPr>
          <w:szCs w:val="24"/>
        </w:rPr>
        <w:t>int a)</w:t>
      </w:r>
    </w:p>
    <w:p w:rsidR="00A93BD2" w:rsidRPr="007F5825" w:rsidRDefault="00A93BD2" w:rsidP="00A93BD2">
      <w:pPr>
        <w:rPr>
          <w:szCs w:val="24"/>
        </w:rPr>
      </w:pPr>
      <w:r w:rsidRPr="007F5825">
        <w:rPr>
          <w:szCs w:val="24"/>
        </w:rPr>
        <w:t>{</w:t>
      </w:r>
    </w:p>
    <w:p w:rsidR="00A93BD2" w:rsidRPr="007F5825" w:rsidRDefault="00A93BD2" w:rsidP="00A93BD2">
      <w:pPr>
        <w:rPr>
          <w:szCs w:val="24"/>
        </w:rPr>
      </w:pPr>
      <w:r w:rsidRPr="007F5825">
        <w:rPr>
          <w:szCs w:val="24"/>
        </w:rPr>
        <w:t xml:space="preserve">    if (a == 1 || a == 2) return (a-1);</w:t>
      </w:r>
    </w:p>
    <w:p w:rsidR="00A93BD2" w:rsidRPr="007F5825" w:rsidRDefault="00A93BD2" w:rsidP="00A93BD2">
      <w:pPr>
        <w:rPr>
          <w:szCs w:val="24"/>
        </w:rPr>
      </w:pPr>
      <w:r w:rsidRPr="007F5825">
        <w:rPr>
          <w:szCs w:val="24"/>
        </w:rPr>
        <w:t xml:space="preserve">    return fibo(a-</w:t>
      </w:r>
      <w:proofErr w:type="gramStart"/>
      <w:r w:rsidRPr="007F5825">
        <w:rPr>
          <w:szCs w:val="24"/>
        </w:rPr>
        <w:t>1)+</w:t>
      </w:r>
      <w:proofErr w:type="gramEnd"/>
      <w:r w:rsidRPr="007F5825">
        <w:rPr>
          <w:szCs w:val="24"/>
        </w:rPr>
        <w:t>fibo(a-2);</w:t>
      </w:r>
    </w:p>
    <w:p w:rsidR="00A93BD2" w:rsidRDefault="00A93BD2" w:rsidP="00A93BD2">
      <w:pPr>
        <w:rPr>
          <w:szCs w:val="24"/>
        </w:rPr>
      </w:pPr>
      <w:r w:rsidRPr="007F5825">
        <w:rPr>
          <w:szCs w:val="24"/>
        </w:rPr>
        <w:t>}</w:t>
      </w:r>
    </w:p>
    <w:p w:rsidR="007F5825" w:rsidRPr="007F5825" w:rsidRDefault="007F5825" w:rsidP="00A93BD2">
      <w:pPr>
        <w:rPr>
          <w:szCs w:val="24"/>
        </w:rPr>
      </w:pPr>
      <w:r w:rsidRPr="007F5825">
        <w:rPr>
          <w:szCs w:val="24"/>
        </w:rPr>
        <w:t xml:space="preserve">// int </w:t>
      </w:r>
      <w:proofErr w:type="gramStart"/>
      <w:r w:rsidRPr="007F5825">
        <w:rPr>
          <w:szCs w:val="24"/>
        </w:rPr>
        <w:t>c[</w:t>
      </w:r>
      <w:proofErr w:type="gramEnd"/>
      <w:r w:rsidRPr="007F5825">
        <w:rPr>
          <w:szCs w:val="24"/>
        </w:rPr>
        <w:t>10];</w:t>
      </w:r>
      <w:r w:rsidR="007D3598">
        <w:rPr>
          <w:szCs w:val="24"/>
        </w:rPr>
        <w:t xml:space="preserve"> </w:t>
      </w:r>
      <w:r w:rsidR="007D3598">
        <w:rPr>
          <w:rFonts w:hint="eastAsia"/>
          <w:szCs w:val="24"/>
        </w:rPr>
        <w:t>int</w:t>
      </w:r>
      <w:r w:rsidR="007D3598">
        <w:rPr>
          <w:szCs w:val="24"/>
        </w:rPr>
        <w:t xml:space="preserve"> </w:t>
      </w:r>
      <w:r w:rsidR="00145F1C">
        <w:rPr>
          <w:szCs w:val="24"/>
        </w:rPr>
        <w:t>i;</w:t>
      </w:r>
    </w:p>
    <w:p w:rsidR="00A93BD2" w:rsidRPr="007F5825" w:rsidRDefault="00A93BD2" w:rsidP="00A93BD2">
      <w:pPr>
        <w:rPr>
          <w:szCs w:val="24"/>
        </w:rPr>
      </w:pPr>
      <w:r w:rsidRPr="007F5825">
        <w:rPr>
          <w:szCs w:val="24"/>
        </w:rPr>
        <w:t xml:space="preserve">int </w:t>
      </w:r>
      <w:proofErr w:type="gramStart"/>
      <w:r w:rsidRPr="007F5825">
        <w:rPr>
          <w:szCs w:val="24"/>
        </w:rPr>
        <w:t>main(</w:t>
      </w:r>
      <w:proofErr w:type="gramEnd"/>
      <w:r w:rsidRPr="007F5825">
        <w:rPr>
          <w:szCs w:val="24"/>
        </w:rPr>
        <w:t>){</w:t>
      </w:r>
    </w:p>
    <w:p w:rsidR="00A93BD2" w:rsidRPr="007F5825" w:rsidRDefault="00A93BD2" w:rsidP="00A93BD2">
      <w:pPr>
        <w:rPr>
          <w:szCs w:val="24"/>
        </w:rPr>
      </w:pPr>
      <w:r w:rsidRPr="007F5825">
        <w:rPr>
          <w:szCs w:val="24"/>
        </w:rPr>
        <w:t xml:space="preserve">    int </w:t>
      </w:r>
      <w:proofErr w:type="gramStart"/>
      <w:r w:rsidRPr="007F5825">
        <w:rPr>
          <w:szCs w:val="24"/>
        </w:rPr>
        <w:t>m,n</w:t>
      </w:r>
      <w:proofErr w:type="gramEnd"/>
      <w:r w:rsidRPr="007F5825">
        <w:rPr>
          <w:szCs w:val="24"/>
        </w:rPr>
        <w:t>,i;</w:t>
      </w:r>
    </w:p>
    <w:p w:rsidR="00A93BD2" w:rsidRPr="007F5825" w:rsidRDefault="00A93BD2" w:rsidP="00A93BD2">
      <w:pPr>
        <w:rPr>
          <w:szCs w:val="24"/>
        </w:rPr>
      </w:pPr>
      <w:r w:rsidRPr="007F5825">
        <w:rPr>
          <w:szCs w:val="24"/>
        </w:rPr>
        <w:t xml:space="preserve">    char ch;</w:t>
      </w:r>
    </w:p>
    <w:p w:rsidR="00A93BD2" w:rsidRPr="007F5825" w:rsidRDefault="00A93BD2" w:rsidP="00A93BD2">
      <w:pPr>
        <w:rPr>
          <w:szCs w:val="24"/>
        </w:rPr>
      </w:pPr>
      <w:r w:rsidRPr="007F5825">
        <w:rPr>
          <w:szCs w:val="24"/>
        </w:rPr>
        <w:t xml:space="preserve">    while(i&lt;=</w:t>
      </w:r>
      <w:proofErr w:type="gramStart"/>
      <w:r w:rsidRPr="007F5825">
        <w:rPr>
          <w:szCs w:val="24"/>
        </w:rPr>
        <w:t>m){</w:t>
      </w:r>
      <w:proofErr w:type="gramEnd"/>
    </w:p>
    <w:p w:rsidR="00A93BD2" w:rsidRPr="007F5825" w:rsidRDefault="00A93BD2" w:rsidP="00A93BD2">
      <w:pPr>
        <w:rPr>
          <w:szCs w:val="24"/>
        </w:rPr>
      </w:pPr>
      <w:r w:rsidRPr="007F5825">
        <w:rPr>
          <w:szCs w:val="24"/>
        </w:rPr>
        <w:t xml:space="preserve">        n = fibo(i);</w:t>
      </w:r>
    </w:p>
    <w:p w:rsidR="00A93BD2" w:rsidRPr="007F5825" w:rsidRDefault="00A93BD2" w:rsidP="00A93BD2">
      <w:pPr>
        <w:rPr>
          <w:szCs w:val="24"/>
        </w:rPr>
      </w:pPr>
      <w:r w:rsidRPr="007F5825">
        <w:rPr>
          <w:szCs w:val="24"/>
        </w:rPr>
        <w:t xml:space="preserve">        i=i+1;</w:t>
      </w:r>
    </w:p>
    <w:p w:rsidR="00A93BD2" w:rsidRPr="007F5825" w:rsidRDefault="00A93BD2" w:rsidP="00A93BD2">
      <w:pPr>
        <w:rPr>
          <w:szCs w:val="24"/>
        </w:rPr>
      </w:pPr>
      <w:r w:rsidRPr="007F5825">
        <w:rPr>
          <w:szCs w:val="24"/>
        </w:rPr>
        <w:t xml:space="preserve">    }</w:t>
      </w:r>
    </w:p>
    <w:p w:rsidR="00A93BD2" w:rsidRPr="007F5825" w:rsidRDefault="00A93BD2" w:rsidP="00A93BD2">
      <w:pPr>
        <w:rPr>
          <w:szCs w:val="24"/>
        </w:rPr>
      </w:pPr>
      <w:r w:rsidRPr="007F5825">
        <w:rPr>
          <w:szCs w:val="24"/>
        </w:rPr>
        <w:t xml:space="preserve">    return 1;</w:t>
      </w:r>
    </w:p>
    <w:p w:rsidR="00A93BD2" w:rsidRDefault="00A93BD2" w:rsidP="00A93BD2">
      <w:pPr>
        <w:rPr>
          <w:szCs w:val="24"/>
        </w:rPr>
      </w:pPr>
      <w:r w:rsidRPr="007F5825">
        <w:rPr>
          <w:szCs w:val="24"/>
        </w:rPr>
        <w:t>}</w:t>
      </w:r>
    </w:p>
    <w:p w:rsidR="007F5825" w:rsidRDefault="007F5825" w:rsidP="00A93BD2">
      <w:pPr>
        <w:rPr>
          <w:szCs w:val="24"/>
        </w:rPr>
      </w:pPr>
      <w:r>
        <w:rPr>
          <w:rFonts w:hint="eastAsia"/>
          <w:szCs w:val="24"/>
        </w:rPr>
        <w:t>结果文件：</w:t>
      </w:r>
      <w:r>
        <w:rPr>
          <w:rFonts w:hint="eastAsia"/>
          <w:szCs w:val="24"/>
        </w:rPr>
        <w:t>text.txt</w:t>
      </w:r>
    </w:p>
    <w:p w:rsidR="007F5825" w:rsidRDefault="007F5825" w:rsidP="00A93BD2">
      <w:pPr>
        <w:rPr>
          <w:szCs w:val="24"/>
        </w:rPr>
      </w:pPr>
      <w:r>
        <w:rPr>
          <w:rFonts w:hint="eastAsia"/>
          <w:szCs w:val="24"/>
        </w:rPr>
        <w:t>测试脚本：</w:t>
      </w:r>
      <w:r w:rsidR="00AE5663">
        <w:rPr>
          <w:rFonts w:hint="eastAsia"/>
          <w:szCs w:val="24"/>
        </w:rPr>
        <w:t>s</w:t>
      </w:r>
      <w:r w:rsidR="00AE5663">
        <w:rPr>
          <w:szCs w:val="24"/>
        </w:rPr>
        <w:t>b.bat</w:t>
      </w:r>
    </w:p>
    <w:p w:rsidR="00AE5663" w:rsidRPr="00AE5663" w:rsidRDefault="00AE5663" w:rsidP="00AE5663">
      <w:pPr>
        <w:rPr>
          <w:szCs w:val="24"/>
        </w:rPr>
      </w:pPr>
      <w:r w:rsidRPr="00AE5663">
        <w:rPr>
          <w:szCs w:val="24"/>
        </w:rPr>
        <w:t xml:space="preserve">del </w:t>
      </w:r>
      <w:proofErr w:type="gramStart"/>
      <w:r w:rsidRPr="00AE5663">
        <w:rPr>
          <w:szCs w:val="24"/>
        </w:rPr>
        <w:t>parser.tab.*</w:t>
      </w:r>
      <w:proofErr w:type="gramEnd"/>
      <w:r w:rsidRPr="00AE5663">
        <w:rPr>
          <w:szCs w:val="24"/>
        </w:rPr>
        <w:t xml:space="preserve"> lex.yy.c parser</w:t>
      </w:r>
    </w:p>
    <w:p w:rsidR="00AE5663" w:rsidRPr="00AE5663" w:rsidRDefault="00AE5663" w:rsidP="00AE5663">
      <w:pPr>
        <w:rPr>
          <w:szCs w:val="24"/>
        </w:rPr>
      </w:pPr>
      <w:r w:rsidRPr="00AE5663">
        <w:rPr>
          <w:szCs w:val="24"/>
        </w:rPr>
        <w:t xml:space="preserve">flex </w:t>
      </w:r>
      <w:proofErr w:type="gramStart"/>
      <w:r w:rsidRPr="00AE5663">
        <w:rPr>
          <w:szCs w:val="24"/>
        </w:rPr>
        <w:t>lex.l</w:t>
      </w:r>
      <w:proofErr w:type="gramEnd"/>
    </w:p>
    <w:p w:rsidR="00AE5663" w:rsidRPr="00AE5663" w:rsidRDefault="00AE5663" w:rsidP="00AE5663">
      <w:pPr>
        <w:rPr>
          <w:szCs w:val="24"/>
        </w:rPr>
      </w:pPr>
      <w:r w:rsidRPr="00AE5663">
        <w:rPr>
          <w:szCs w:val="24"/>
        </w:rPr>
        <w:t xml:space="preserve">bison -d </w:t>
      </w:r>
      <w:proofErr w:type="gramStart"/>
      <w:r w:rsidRPr="00AE5663">
        <w:rPr>
          <w:szCs w:val="24"/>
        </w:rPr>
        <w:t>parser.y</w:t>
      </w:r>
      <w:proofErr w:type="gramEnd"/>
    </w:p>
    <w:p w:rsidR="00AE5663" w:rsidRPr="00AE5663" w:rsidRDefault="00AE5663" w:rsidP="00AE5663">
      <w:pPr>
        <w:rPr>
          <w:szCs w:val="24"/>
        </w:rPr>
      </w:pPr>
      <w:r w:rsidRPr="00AE5663">
        <w:rPr>
          <w:szCs w:val="24"/>
        </w:rPr>
        <w:t>gcc -o parser ast.c semantic.c lex.yy.c parser.tab.c</w:t>
      </w:r>
    </w:p>
    <w:p w:rsidR="00AE5663" w:rsidRPr="007F5825" w:rsidRDefault="00AE5663" w:rsidP="00AE5663">
      <w:pPr>
        <w:rPr>
          <w:szCs w:val="24"/>
        </w:rPr>
      </w:pPr>
      <w:r w:rsidRPr="00AE5663">
        <w:rPr>
          <w:szCs w:val="24"/>
        </w:rPr>
        <w:t>parser.exe test.c &gt; text.txt</w:t>
      </w:r>
    </w:p>
    <w:p w:rsidR="000C5661" w:rsidRDefault="00224B57" w:rsidP="00224B57">
      <w:pPr>
        <w:pStyle w:val="2"/>
      </w:pPr>
      <w:bookmarkStart w:id="29" w:name="_Toc11578180"/>
      <w:r>
        <w:rPr>
          <w:rFonts w:hint="eastAsia"/>
        </w:rPr>
        <w:lastRenderedPageBreak/>
        <w:t>4.2</w:t>
      </w:r>
      <w:r>
        <w:t xml:space="preserve"> </w:t>
      </w:r>
      <w:r w:rsidR="000C5661" w:rsidRPr="00224B57">
        <w:rPr>
          <w:rFonts w:hint="eastAsia"/>
        </w:rPr>
        <w:t>正确性测试</w:t>
      </w:r>
      <w:bookmarkEnd w:id="29"/>
    </w:p>
    <w:p w:rsidR="000159F1" w:rsidRDefault="000159F1" w:rsidP="000159F1">
      <w:pPr>
        <w:ind w:firstLine="480"/>
      </w:pPr>
      <w:r>
        <w:rPr>
          <w:rFonts w:hint="eastAsia"/>
        </w:rPr>
        <w:t>外部变量定义：</w:t>
      </w:r>
    </w:p>
    <w:p w:rsidR="000159F1" w:rsidRDefault="000159F1" w:rsidP="000159F1">
      <w:pPr>
        <w:ind w:firstLine="480"/>
      </w:pPr>
      <w:r>
        <w:rPr>
          <w:rFonts w:hint="eastAsia"/>
        </w:rPr>
        <w:t xml:space="preserve">   </w:t>
      </w:r>
      <w:r>
        <w:rPr>
          <w:rFonts w:hint="eastAsia"/>
        </w:rPr>
        <w:t>类型：</w:t>
      </w:r>
      <w:r>
        <w:rPr>
          <w:rFonts w:hint="eastAsia"/>
        </w:rPr>
        <w:t xml:space="preserve"> int</w:t>
      </w:r>
    </w:p>
    <w:p w:rsidR="000159F1" w:rsidRDefault="000159F1" w:rsidP="000159F1">
      <w:pPr>
        <w:ind w:firstLine="480"/>
      </w:pPr>
      <w:r>
        <w:rPr>
          <w:rFonts w:hint="eastAsia"/>
        </w:rPr>
        <w:t xml:space="preserve">   </w:t>
      </w:r>
      <w:r>
        <w:rPr>
          <w:rFonts w:hint="eastAsia"/>
        </w:rPr>
        <w:t>变量名：</w:t>
      </w:r>
    </w:p>
    <w:p w:rsidR="000159F1" w:rsidRDefault="000159F1" w:rsidP="000159F1">
      <w:pPr>
        <w:ind w:firstLine="480"/>
      </w:pPr>
      <w:r>
        <w:rPr>
          <w:rFonts w:hint="eastAsia"/>
        </w:rPr>
        <w:t xml:space="preserve">      ID</w:t>
      </w:r>
      <w:r>
        <w:rPr>
          <w:rFonts w:hint="eastAsia"/>
        </w:rPr>
        <w:t>：</w:t>
      </w:r>
      <w:r>
        <w:rPr>
          <w:rFonts w:hint="eastAsia"/>
        </w:rPr>
        <w:t xml:space="preserve"> a</w:t>
      </w:r>
    </w:p>
    <w:p w:rsidR="000159F1" w:rsidRDefault="000159F1" w:rsidP="000159F1">
      <w:pPr>
        <w:ind w:firstLine="480"/>
      </w:pPr>
      <w:r>
        <w:rPr>
          <w:rFonts w:hint="eastAsia"/>
        </w:rPr>
        <w:t xml:space="preserve">      ID</w:t>
      </w:r>
      <w:r>
        <w:rPr>
          <w:rFonts w:hint="eastAsia"/>
        </w:rPr>
        <w:t>：</w:t>
      </w:r>
      <w:r>
        <w:rPr>
          <w:rFonts w:hint="eastAsia"/>
        </w:rPr>
        <w:t xml:space="preserve"> b</w:t>
      </w:r>
    </w:p>
    <w:p w:rsidR="000159F1" w:rsidRDefault="000159F1" w:rsidP="000159F1">
      <w:pPr>
        <w:ind w:firstLine="480"/>
      </w:pPr>
      <w:r>
        <w:rPr>
          <w:rFonts w:hint="eastAsia"/>
        </w:rPr>
        <w:t xml:space="preserve">      ID</w:t>
      </w:r>
      <w:r>
        <w:rPr>
          <w:rFonts w:hint="eastAsia"/>
        </w:rPr>
        <w:t>：</w:t>
      </w:r>
      <w:r>
        <w:rPr>
          <w:rFonts w:hint="eastAsia"/>
        </w:rPr>
        <w:t xml:space="preserve"> c</w:t>
      </w:r>
    </w:p>
    <w:p w:rsidR="000159F1" w:rsidRDefault="000159F1" w:rsidP="000159F1">
      <w:pPr>
        <w:ind w:firstLine="480"/>
      </w:pPr>
      <w:r>
        <w:rPr>
          <w:rFonts w:hint="eastAsia"/>
        </w:rPr>
        <w:t xml:space="preserve"> </w:t>
      </w:r>
      <w:r>
        <w:rPr>
          <w:rFonts w:hint="eastAsia"/>
        </w:rPr>
        <w:t>外部变量定义：</w:t>
      </w:r>
    </w:p>
    <w:p w:rsidR="000159F1" w:rsidRDefault="000159F1" w:rsidP="000159F1">
      <w:pPr>
        <w:ind w:firstLine="480"/>
      </w:pPr>
      <w:r>
        <w:rPr>
          <w:rFonts w:hint="eastAsia"/>
        </w:rPr>
        <w:t xml:space="preserve">   </w:t>
      </w:r>
      <w:r>
        <w:rPr>
          <w:rFonts w:hint="eastAsia"/>
        </w:rPr>
        <w:t>类型：</w:t>
      </w:r>
      <w:r>
        <w:rPr>
          <w:rFonts w:hint="eastAsia"/>
        </w:rPr>
        <w:t xml:space="preserve"> float</w:t>
      </w:r>
    </w:p>
    <w:p w:rsidR="000159F1" w:rsidRDefault="000159F1" w:rsidP="000159F1">
      <w:pPr>
        <w:ind w:firstLine="480"/>
      </w:pPr>
      <w:r>
        <w:rPr>
          <w:rFonts w:hint="eastAsia"/>
        </w:rPr>
        <w:t xml:space="preserve">   </w:t>
      </w:r>
      <w:r>
        <w:rPr>
          <w:rFonts w:hint="eastAsia"/>
        </w:rPr>
        <w:t>变量名：</w:t>
      </w:r>
    </w:p>
    <w:p w:rsidR="000159F1" w:rsidRDefault="000159F1" w:rsidP="000159F1">
      <w:pPr>
        <w:ind w:firstLine="480"/>
      </w:pPr>
      <w:r>
        <w:rPr>
          <w:rFonts w:hint="eastAsia"/>
        </w:rPr>
        <w:t xml:space="preserve">      ID</w:t>
      </w:r>
      <w:r>
        <w:rPr>
          <w:rFonts w:hint="eastAsia"/>
        </w:rPr>
        <w:t>：</w:t>
      </w:r>
      <w:r>
        <w:rPr>
          <w:rFonts w:hint="eastAsia"/>
        </w:rPr>
        <w:t xml:space="preserve"> m</w:t>
      </w:r>
    </w:p>
    <w:p w:rsidR="000159F1" w:rsidRDefault="000159F1" w:rsidP="000159F1">
      <w:pPr>
        <w:ind w:firstLine="480"/>
      </w:pPr>
      <w:r>
        <w:rPr>
          <w:rFonts w:hint="eastAsia"/>
        </w:rPr>
        <w:t xml:space="preserve">      ID</w:t>
      </w:r>
      <w:r>
        <w:rPr>
          <w:rFonts w:hint="eastAsia"/>
        </w:rPr>
        <w:t>：</w:t>
      </w:r>
      <w:r>
        <w:rPr>
          <w:rFonts w:hint="eastAsia"/>
        </w:rPr>
        <w:t xml:space="preserve"> n</w:t>
      </w:r>
    </w:p>
    <w:p w:rsidR="000159F1" w:rsidRDefault="000159F1" w:rsidP="000159F1">
      <w:pPr>
        <w:ind w:firstLine="480"/>
      </w:pPr>
      <w:r>
        <w:rPr>
          <w:rFonts w:hint="eastAsia"/>
        </w:rPr>
        <w:t xml:space="preserve"> </w:t>
      </w:r>
      <w:r>
        <w:rPr>
          <w:rFonts w:hint="eastAsia"/>
        </w:rPr>
        <w:t>外部变量定义：</w:t>
      </w:r>
    </w:p>
    <w:p w:rsidR="000159F1" w:rsidRDefault="000159F1" w:rsidP="000159F1">
      <w:pPr>
        <w:ind w:firstLine="480"/>
      </w:pPr>
      <w:r>
        <w:rPr>
          <w:rFonts w:hint="eastAsia"/>
        </w:rPr>
        <w:t xml:space="preserve">   </w:t>
      </w:r>
      <w:r>
        <w:rPr>
          <w:rFonts w:hint="eastAsia"/>
        </w:rPr>
        <w:t>类型：</w:t>
      </w:r>
      <w:r>
        <w:rPr>
          <w:rFonts w:hint="eastAsia"/>
        </w:rPr>
        <w:t xml:space="preserve"> int</w:t>
      </w:r>
    </w:p>
    <w:p w:rsidR="000159F1" w:rsidRDefault="000159F1" w:rsidP="000159F1">
      <w:pPr>
        <w:ind w:firstLine="480"/>
      </w:pPr>
      <w:r>
        <w:rPr>
          <w:rFonts w:hint="eastAsia"/>
        </w:rPr>
        <w:t xml:space="preserve">   </w:t>
      </w:r>
      <w:r>
        <w:rPr>
          <w:rFonts w:hint="eastAsia"/>
        </w:rPr>
        <w:t>变量名：</w:t>
      </w:r>
    </w:p>
    <w:p w:rsidR="000159F1" w:rsidRDefault="000159F1" w:rsidP="000159F1">
      <w:pPr>
        <w:ind w:firstLine="480"/>
      </w:pPr>
      <w:r>
        <w:rPr>
          <w:rFonts w:hint="eastAsia"/>
        </w:rPr>
        <w:t xml:space="preserve">      </w:t>
      </w:r>
      <w:r>
        <w:rPr>
          <w:rFonts w:hint="eastAsia"/>
        </w:rPr>
        <w:t>一维数组定义：</w:t>
      </w:r>
      <w:r>
        <w:rPr>
          <w:rFonts w:hint="eastAsia"/>
        </w:rPr>
        <w:t xml:space="preserve"> </w:t>
      </w:r>
    </w:p>
    <w:p w:rsidR="000159F1" w:rsidRDefault="000159F1" w:rsidP="000159F1">
      <w:pPr>
        <w:ind w:firstLine="480"/>
      </w:pPr>
      <w:r>
        <w:rPr>
          <w:rFonts w:hint="eastAsia"/>
        </w:rPr>
        <w:t xml:space="preserve">         ID</w:t>
      </w:r>
      <w:r>
        <w:rPr>
          <w:rFonts w:hint="eastAsia"/>
        </w:rPr>
        <w:t>：</w:t>
      </w:r>
      <w:r>
        <w:rPr>
          <w:rFonts w:hint="eastAsia"/>
        </w:rPr>
        <w:t xml:space="preserve"> d</w:t>
      </w:r>
    </w:p>
    <w:p w:rsidR="000159F1" w:rsidRDefault="000159F1" w:rsidP="000159F1">
      <w:pPr>
        <w:ind w:firstLine="480"/>
      </w:pPr>
      <w:r>
        <w:t xml:space="preserve">      SIZE: 10</w:t>
      </w:r>
    </w:p>
    <w:p w:rsidR="000159F1" w:rsidRDefault="000159F1" w:rsidP="000159F1">
      <w:pPr>
        <w:ind w:firstLine="480"/>
      </w:pPr>
      <w:r>
        <w:rPr>
          <w:rFonts w:hint="eastAsia"/>
        </w:rPr>
        <w:t xml:space="preserve"> </w:t>
      </w:r>
      <w:r>
        <w:rPr>
          <w:rFonts w:hint="eastAsia"/>
        </w:rPr>
        <w:t>结构体：</w:t>
      </w:r>
      <w:r>
        <w:rPr>
          <w:rFonts w:hint="eastAsia"/>
        </w:rPr>
        <w:t xml:space="preserve"> </w:t>
      </w:r>
    </w:p>
    <w:p w:rsidR="000159F1" w:rsidRDefault="000159F1" w:rsidP="000159F1">
      <w:pPr>
        <w:ind w:firstLine="480"/>
      </w:pPr>
      <w:r>
        <w:rPr>
          <w:rFonts w:hint="eastAsia"/>
        </w:rPr>
        <w:t xml:space="preserve">   </w:t>
      </w:r>
      <w:r>
        <w:rPr>
          <w:rFonts w:hint="eastAsia"/>
        </w:rPr>
        <w:t>结构体：</w:t>
      </w:r>
      <w:r>
        <w:rPr>
          <w:rFonts w:hint="eastAsia"/>
        </w:rPr>
        <w:t xml:space="preserve"> struct</w:t>
      </w:r>
    </w:p>
    <w:p w:rsidR="000159F1" w:rsidRDefault="000159F1" w:rsidP="000159F1">
      <w:pPr>
        <w:ind w:firstLine="480"/>
      </w:pPr>
      <w:r>
        <w:rPr>
          <w:rFonts w:hint="eastAsia"/>
        </w:rPr>
        <w:t xml:space="preserve">      ID</w:t>
      </w:r>
      <w:r>
        <w:rPr>
          <w:rFonts w:hint="eastAsia"/>
        </w:rPr>
        <w:t>：</w:t>
      </w:r>
      <w:r>
        <w:rPr>
          <w:rFonts w:hint="eastAsia"/>
        </w:rPr>
        <w:t xml:space="preserve"> A</w:t>
      </w:r>
    </w:p>
    <w:p w:rsidR="000159F1" w:rsidRDefault="000159F1" w:rsidP="000159F1">
      <w:pPr>
        <w:ind w:firstLine="480"/>
      </w:pPr>
      <w:r>
        <w:rPr>
          <w:rFonts w:hint="eastAsia"/>
        </w:rPr>
        <w:t xml:space="preserve">      LOCAL VAR_NAME</w:t>
      </w:r>
      <w:r>
        <w:rPr>
          <w:rFonts w:hint="eastAsia"/>
        </w:rPr>
        <w:t>：</w:t>
      </w:r>
    </w:p>
    <w:p w:rsidR="000159F1" w:rsidRDefault="000159F1" w:rsidP="000159F1">
      <w:pPr>
        <w:ind w:firstLine="480"/>
      </w:pPr>
      <w:r>
        <w:rPr>
          <w:rFonts w:hint="eastAsia"/>
        </w:rPr>
        <w:t xml:space="preserve">         </w:t>
      </w:r>
      <w:r>
        <w:rPr>
          <w:rFonts w:hint="eastAsia"/>
        </w:rPr>
        <w:t>类型：</w:t>
      </w:r>
      <w:r>
        <w:rPr>
          <w:rFonts w:hint="eastAsia"/>
        </w:rPr>
        <w:t xml:space="preserve"> int</w:t>
      </w:r>
    </w:p>
    <w:p w:rsidR="000159F1" w:rsidRDefault="000159F1" w:rsidP="000159F1">
      <w:pPr>
        <w:ind w:firstLine="480"/>
      </w:pPr>
      <w:r>
        <w:rPr>
          <w:rFonts w:hint="eastAsia"/>
        </w:rPr>
        <w:t xml:space="preserve">         VAR_NAME</w:t>
      </w:r>
      <w:r>
        <w:rPr>
          <w:rFonts w:hint="eastAsia"/>
        </w:rPr>
        <w:t>：</w:t>
      </w:r>
    </w:p>
    <w:p w:rsidR="000159F1" w:rsidRDefault="000159F1" w:rsidP="000159F1">
      <w:pPr>
        <w:ind w:firstLine="480"/>
      </w:pPr>
      <w:r>
        <w:t xml:space="preserve">             a</w:t>
      </w:r>
    </w:p>
    <w:p w:rsidR="000159F1" w:rsidRDefault="000159F1" w:rsidP="000159F1">
      <w:pPr>
        <w:ind w:firstLine="480"/>
      </w:pPr>
      <w:r>
        <w:rPr>
          <w:rFonts w:hint="eastAsia"/>
        </w:rPr>
        <w:t xml:space="preserve">      LOCAL VAR_NAME</w:t>
      </w:r>
      <w:r>
        <w:rPr>
          <w:rFonts w:hint="eastAsia"/>
        </w:rPr>
        <w:t>：</w:t>
      </w:r>
    </w:p>
    <w:p w:rsidR="000159F1" w:rsidRDefault="000159F1" w:rsidP="000159F1">
      <w:pPr>
        <w:ind w:firstLine="480"/>
      </w:pPr>
      <w:r>
        <w:rPr>
          <w:rFonts w:hint="eastAsia"/>
        </w:rPr>
        <w:t xml:space="preserve">         </w:t>
      </w:r>
      <w:r>
        <w:rPr>
          <w:rFonts w:hint="eastAsia"/>
        </w:rPr>
        <w:t>类型：</w:t>
      </w:r>
      <w:r>
        <w:rPr>
          <w:rFonts w:hint="eastAsia"/>
        </w:rPr>
        <w:t xml:space="preserve"> int</w:t>
      </w:r>
    </w:p>
    <w:p w:rsidR="000159F1" w:rsidRDefault="000159F1" w:rsidP="000159F1">
      <w:pPr>
        <w:ind w:firstLine="480"/>
      </w:pPr>
      <w:r>
        <w:rPr>
          <w:rFonts w:hint="eastAsia"/>
        </w:rPr>
        <w:t xml:space="preserve">         VAR_NAME</w:t>
      </w:r>
      <w:r>
        <w:rPr>
          <w:rFonts w:hint="eastAsia"/>
        </w:rPr>
        <w:t>：</w:t>
      </w:r>
    </w:p>
    <w:p w:rsidR="000159F1" w:rsidRDefault="000159F1" w:rsidP="000159F1">
      <w:pPr>
        <w:ind w:firstLine="480"/>
      </w:pPr>
      <w:r>
        <w:t xml:space="preserve">             b</w:t>
      </w:r>
    </w:p>
    <w:p w:rsidR="000159F1" w:rsidRDefault="000159F1" w:rsidP="000159F1">
      <w:pPr>
        <w:ind w:firstLine="480"/>
      </w:pPr>
      <w:r>
        <w:rPr>
          <w:rFonts w:hint="eastAsia"/>
        </w:rPr>
        <w:t xml:space="preserve"> </w:t>
      </w:r>
      <w:r>
        <w:rPr>
          <w:rFonts w:hint="eastAsia"/>
        </w:rPr>
        <w:t>函数定义：</w:t>
      </w:r>
    </w:p>
    <w:p w:rsidR="000159F1" w:rsidRDefault="000159F1" w:rsidP="000159F1">
      <w:pPr>
        <w:ind w:firstLine="480"/>
      </w:pPr>
      <w:r>
        <w:rPr>
          <w:rFonts w:hint="eastAsia"/>
        </w:rPr>
        <w:t xml:space="preserve">   </w:t>
      </w:r>
      <w:r>
        <w:rPr>
          <w:rFonts w:hint="eastAsia"/>
        </w:rPr>
        <w:t>类型：</w:t>
      </w:r>
      <w:r>
        <w:rPr>
          <w:rFonts w:hint="eastAsia"/>
        </w:rPr>
        <w:t xml:space="preserve"> int</w:t>
      </w:r>
    </w:p>
    <w:p w:rsidR="000159F1" w:rsidRDefault="000159F1" w:rsidP="000159F1">
      <w:pPr>
        <w:ind w:firstLine="480"/>
      </w:pPr>
      <w:r>
        <w:rPr>
          <w:rFonts w:hint="eastAsia"/>
        </w:rPr>
        <w:t xml:space="preserve">   </w:t>
      </w:r>
      <w:r>
        <w:rPr>
          <w:rFonts w:hint="eastAsia"/>
        </w:rPr>
        <w:t>函数名：</w:t>
      </w:r>
      <w:r>
        <w:rPr>
          <w:rFonts w:hint="eastAsia"/>
        </w:rPr>
        <w:t>fibo</w:t>
      </w:r>
    </w:p>
    <w:p w:rsidR="000159F1" w:rsidRDefault="000159F1" w:rsidP="000159F1">
      <w:pPr>
        <w:ind w:firstLine="480"/>
      </w:pPr>
      <w:r>
        <w:rPr>
          <w:rFonts w:hint="eastAsia"/>
        </w:rPr>
        <w:t xml:space="preserve">   </w:t>
      </w:r>
      <w:r>
        <w:rPr>
          <w:rFonts w:hint="eastAsia"/>
        </w:rPr>
        <w:t>函数形参：</w:t>
      </w:r>
    </w:p>
    <w:p w:rsidR="000159F1" w:rsidRDefault="000159F1" w:rsidP="000159F1">
      <w:pPr>
        <w:ind w:firstLine="480"/>
      </w:pPr>
      <w:r>
        <w:rPr>
          <w:rFonts w:hint="eastAsia"/>
        </w:rPr>
        <w:t xml:space="preserve">      </w:t>
      </w:r>
      <w:r>
        <w:rPr>
          <w:rFonts w:hint="eastAsia"/>
        </w:rPr>
        <w:t>类型：</w:t>
      </w:r>
      <w:r>
        <w:rPr>
          <w:rFonts w:hint="eastAsia"/>
        </w:rPr>
        <w:t xml:space="preserve">int, </w:t>
      </w:r>
      <w:r>
        <w:rPr>
          <w:rFonts w:hint="eastAsia"/>
        </w:rPr>
        <w:t>参数名：</w:t>
      </w:r>
      <w:r>
        <w:rPr>
          <w:rFonts w:hint="eastAsia"/>
        </w:rPr>
        <w:t>a</w:t>
      </w:r>
    </w:p>
    <w:p w:rsidR="000159F1" w:rsidRDefault="000159F1" w:rsidP="000159F1">
      <w:pPr>
        <w:ind w:firstLine="480"/>
      </w:pPr>
      <w:r>
        <w:rPr>
          <w:rFonts w:hint="eastAsia"/>
        </w:rPr>
        <w:lastRenderedPageBreak/>
        <w:t xml:space="preserve">   </w:t>
      </w:r>
      <w:r>
        <w:rPr>
          <w:rFonts w:hint="eastAsia"/>
        </w:rPr>
        <w:t>复合语句：</w:t>
      </w:r>
    </w:p>
    <w:p w:rsidR="000159F1" w:rsidRDefault="000159F1" w:rsidP="000159F1">
      <w:pPr>
        <w:ind w:firstLine="480"/>
      </w:pPr>
      <w:r>
        <w:rPr>
          <w:rFonts w:hint="eastAsia"/>
        </w:rPr>
        <w:t xml:space="preserve">      </w:t>
      </w:r>
      <w:r>
        <w:rPr>
          <w:rFonts w:hint="eastAsia"/>
        </w:rPr>
        <w:t>复合语句的变量定义：</w:t>
      </w:r>
    </w:p>
    <w:p w:rsidR="000159F1" w:rsidRDefault="000159F1" w:rsidP="000159F1">
      <w:pPr>
        <w:ind w:firstLine="480"/>
      </w:pPr>
      <w:r>
        <w:rPr>
          <w:rFonts w:hint="eastAsia"/>
        </w:rPr>
        <w:t xml:space="preserve">      </w:t>
      </w:r>
      <w:r>
        <w:rPr>
          <w:rFonts w:hint="eastAsia"/>
        </w:rPr>
        <w:t>复合语句的语句部分：</w:t>
      </w:r>
    </w:p>
    <w:p w:rsidR="000159F1" w:rsidRDefault="000159F1" w:rsidP="000159F1">
      <w:pPr>
        <w:ind w:firstLine="480"/>
      </w:pPr>
      <w:r>
        <w:rPr>
          <w:rFonts w:hint="eastAsia"/>
        </w:rPr>
        <w:t xml:space="preserve">         </w:t>
      </w:r>
      <w:r>
        <w:rPr>
          <w:rFonts w:hint="eastAsia"/>
        </w:rPr>
        <w:t>条件语句</w:t>
      </w:r>
      <w:r>
        <w:rPr>
          <w:rFonts w:hint="eastAsia"/>
        </w:rPr>
        <w:t>(IF_THEN)</w:t>
      </w:r>
      <w:r>
        <w:rPr>
          <w:rFonts w:hint="eastAsia"/>
        </w:rPr>
        <w:t>：</w:t>
      </w:r>
    </w:p>
    <w:p w:rsidR="000159F1" w:rsidRDefault="000159F1" w:rsidP="000159F1">
      <w:pPr>
        <w:ind w:firstLine="480"/>
      </w:pPr>
      <w:r>
        <w:rPr>
          <w:rFonts w:hint="eastAsia"/>
        </w:rPr>
        <w:t xml:space="preserve">            </w:t>
      </w:r>
      <w:r>
        <w:rPr>
          <w:rFonts w:hint="eastAsia"/>
        </w:rPr>
        <w:t>条件：</w:t>
      </w:r>
    </w:p>
    <w:p w:rsidR="000159F1" w:rsidRDefault="000159F1" w:rsidP="000159F1">
      <w:pPr>
        <w:ind w:firstLine="480"/>
      </w:pPr>
      <w:r>
        <w:t xml:space="preserve">               OR</w:t>
      </w:r>
    </w:p>
    <w:p w:rsidR="000159F1" w:rsidRDefault="000159F1" w:rsidP="000159F1">
      <w:pPr>
        <w:ind w:firstLine="480"/>
      </w:pPr>
      <w:r>
        <w:t xml:space="preserve">                  ==</w:t>
      </w:r>
    </w:p>
    <w:p w:rsidR="000159F1" w:rsidRDefault="000159F1" w:rsidP="000159F1">
      <w:pPr>
        <w:ind w:firstLine="480"/>
      </w:pPr>
      <w:r>
        <w:rPr>
          <w:rFonts w:hint="eastAsia"/>
        </w:rPr>
        <w:t xml:space="preserve">                     ID</w:t>
      </w:r>
      <w:r>
        <w:rPr>
          <w:rFonts w:hint="eastAsia"/>
        </w:rPr>
        <w:t>：</w:t>
      </w:r>
      <w:r>
        <w:rPr>
          <w:rFonts w:hint="eastAsia"/>
        </w:rPr>
        <w:t xml:space="preserve"> a</w:t>
      </w:r>
    </w:p>
    <w:p w:rsidR="000159F1" w:rsidRDefault="000159F1" w:rsidP="000159F1">
      <w:pPr>
        <w:ind w:firstLine="480"/>
      </w:pPr>
      <w:r>
        <w:rPr>
          <w:rFonts w:hint="eastAsia"/>
        </w:rPr>
        <w:t xml:space="preserve">                     INT</w:t>
      </w:r>
      <w:r>
        <w:rPr>
          <w:rFonts w:hint="eastAsia"/>
        </w:rPr>
        <w:t>：</w:t>
      </w:r>
      <w:r>
        <w:rPr>
          <w:rFonts w:hint="eastAsia"/>
        </w:rPr>
        <w:t>1</w:t>
      </w:r>
    </w:p>
    <w:p w:rsidR="000159F1" w:rsidRDefault="000159F1" w:rsidP="000159F1">
      <w:pPr>
        <w:ind w:firstLine="480"/>
      </w:pPr>
      <w:r>
        <w:t xml:space="preserve">                  ==</w:t>
      </w:r>
    </w:p>
    <w:p w:rsidR="000159F1" w:rsidRDefault="000159F1" w:rsidP="000159F1">
      <w:pPr>
        <w:ind w:firstLine="480"/>
      </w:pPr>
      <w:r>
        <w:rPr>
          <w:rFonts w:hint="eastAsia"/>
        </w:rPr>
        <w:t xml:space="preserve">                     ID</w:t>
      </w:r>
      <w:r>
        <w:rPr>
          <w:rFonts w:hint="eastAsia"/>
        </w:rPr>
        <w:t>：</w:t>
      </w:r>
      <w:r>
        <w:rPr>
          <w:rFonts w:hint="eastAsia"/>
        </w:rPr>
        <w:t xml:space="preserve"> a</w:t>
      </w:r>
    </w:p>
    <w:p w:rsidR="000159F1" w:rsidRDefault="000159F1" w:rsidP="000159F1">
      <w:pPr>
        <w:ind w:firstLine="480"/>
      </w:pPr>
      <w:r>
        <w:rPr>
          <w:rFonts w:hint="eastAsia"/>
        </w:rPr>
        <w:t xml:space="preserve">                     INT</w:t>
      </w:r>
      <w:r>
        <w:rPr>
          <w:rFonts w:hint="eastAsia"/>
        </w:rPr>
        <w:t>：</w:t>
      </w:r>
      <w:r>
        <w:rPr>
          <w:rFonts w:hint="eastAsia"/>
        </w:rPr>
        <w:t>2</w:t>
      </w:r>
    </w:p>
    <w:p w:rsidR="000159F1" w:rsidRDefault="000159F1" w:rsidP="000159F1">
      <w:pPr>
        <w:ind w:firstLine="480"/>
      </w:pPr>
      <w:r>
        <w:rPr>
          <w:rFonts w:hint="eastAsia"/>
        </w:rPr>
        <w:t xml:space="preserve">            IF</w:t>
      </w:r>
      <w:r>
        <w:rPr>
          <w:rFonts w:hint="eastAsia"/>
        </w:rPr>
        <w:t>子句：</w:t>
      </w:r>
    </w:p>
    <w:p w:rsidR="000159F1" w:rsidRDefault="000159F1" w:rsidP="000159F1">
      <w:pPr>
        <w:ind w:firstLine="480"/>
      </w:pPr>
      <w:r>
        <w:rPr>
          <w:rFonts w:hint="eastAsia"/>
        </w:rPr>
        <w:t xml:space="preserve">               </w:t>
      </w:r>
      <w:r>
        <w:rPr>
          <w:rFonts w:hint="eastAsia"/>
        </w:rPr>
        <w:t>返回语句：</w:t>
      </w:r>
    </w:p>
    <w:p w:rsidR="000159F1" w:rsidRDefault="000159F1" w:rsidP="000159F1">
      <w:pPr>
        <w:ind w:firstLine="480"/>
      </w:pPr>
      <w:r>
        <w:t xml:space="preserve">                  MINUS</w:t>
      </w:r>
    </w:p>
    <w:p w:rsidR="000159F1" w:rsidRDefault="000159F1" w:rsidP="000159F1">
      <w:pPr>
        <w:ind w:firstLine="480"/>
      </w:pPr>
      <w:r>
        <w:rPr>
          <w:rFonts w:hint="eastAsia"/>
        </w:rPr>
        <w:t xml:space="preserve">                     ID</w:t>
      </w:r>
      <w:r>
        <w:rPr>
          <w:rFonts w:hint="eastAsia"/>
        </w:rPr>
        <w:t>：</w:t>
      </w:r>
      <w:r>
        <w:rPr>
          <w:rFonts w:hint="eastAsia"/>
        </w:rPr>
        <w:t xml:space="preserve"> a</w:t>
      </w:r>
    </w:p>
    <w:p w:rsidR="000159F1" w:rsidRDefault="000159F1" w:rsidP="000159F1">
      <w:pPr>
        <w:ind w:firstLine="480"/>
      </w:pPr>
      <w:r>
        <w:rPr>
          <w:rFonts w:hint="eastAsia"/>
        </w:rPr>
        <w:t xml:space="preserve">                     INT</w:t>
      </w:r>
      <w:r>
        <w:rPr>
          <w:rFonts w:hint="eastAsia"/>
        </w:rPr>
        <w:t>：</w:t>
      </w:r>
      <w:r>
        <w:rPr>
          <w:rFonts w:hint="eastAsia"/>
        </w:rPr>
        <w:t>1</w:t>
      </w:r>
    </w:p>
    <w:p w:rsidR="000159F1" w:rsidRDefault="000159F1" w:rsidP="000159F1">
      <w:pPr>
        <w:ind w:firstLine="480"/>
      </w:pPr>
      <w:r>
        <w:rPr>
          <w:rFonts w:hint="eastAsia"/>
        </w:rPr>
        <w:t xml:space="preserve">         </w:t>
      </w:r>
      <w:r>
        <w:rPr>
          <w:rFonts w:hint="eastAsia"/>
        </w:rPr>
        <w:t>返回语句：</w:t>
      </w:r>
    </w:p>
    <w:p w:rsidR="000159F1" w:rsidRDefault="000159F1" w:rsidP="000159F1">
      <w:pPr>
        <w:ind w:firstLine="480"/>
      </w:pPr>
      <w:r>
        <w:t xml:space="preserve">            PLUS</w:t>
      </w:r>
    </w:p>
    <w:p w:rsidR="000159F1" w:rsidRDefault="000159F1" w:rsidP="000159F1">
      <w:pPr>
        <w:ind w:firstLine="480"/>
      </w:pPr>
      <w:r>
        <w:rPr>
          <w:rFonts w:hint="eastAsia"/>
        </w:rPr>
        <w:t xml:space="preserve">               </w:t>
      </w:r>
      <w:r>
        <w:rPr>
          <w:rFonts w:hint="eastAsia"/>
        </w:rPr>
        <w:t>函数调用：</w:t>
      </w:r>
    </w:p>
    <w:p w:rsidR="000159F1" w:rsidRDefault="000159F1" w:rsidP="000159F1">
      <w:pPr>
        <w:ind w:firstLine="480"/>
      </w:pPr>
      <w:r>
        <w:rPr>
          <w:rFonts w:hint="eastAsia"/>
        </w:rPr>
        <w:t xml:space="preserve">                  </w:t>
      </w:r>
      <w:r>
        <w:rPr>
          <w:rFonts w:hint="eastAsia"/>
        </w:rPr>
        <w:t>函数名：</w:t>
      </w:r>
      <w:r>
        <w:rPr>
          <w:rFonts w:hint="eastAsia"/>
        </w:rPr>
        <w:t>fibo</w:t>
      </w:r>
    </w:p>
    <w:p w:rsidR="000159F1" w:rsidRDefault="000159F1" w:rsidP="000159F1">
      <w:pPr>
        <w:ind w:firstLine="480"/>
      </w:pPr>
      <w:r>
        <w:rPr>
          <w:rFonts w:hint="eastAsia"/>
        </w:rPr>
        <w:t xml:space="preserve">                  </w:t>
      </w:r>
      <w:r>
        <w:rPr>
          <w:rFonts w:hint="eastAsia"/>
        </w:rPr>
        <w:t>第</w:t>
      </w:r>
      <w:r>
        <w:rPr>
          <w:rFonts w:hint="eastAsia"/>
        </w:rPr>
        <w:t>1</w:t>
      </w:r>
      <w:r>
        <w:rPr>
          <w:rFonts w:hint="eastAsia"/>
        </w:rPr>
        <w:t>个实际参数表达式：</w:t>
      </w:r>
    </w:p>
    <w:p w:rsidR="000159F1" w:rsidRDefault="000159F1" w:rsidP="000159F1">
      <w:pPr>
        <w:ind w:firstLine="480"/>
      </w:pPr>
      <w:r>
        <w:t xml:space="preserve">                     MINUS</w:t>
      </w:r>
    </w:p>
    <w:p w:rsidR="000159F1" w:rsidRDefault="000159F1" w:rsidP="000159F1">
      <w:pPr>
        <w:ind w:firstLine="480"/>
      </w:pPr>
      <w:r>
        <w:rPr>
          <w:rFonts w:hint="eastAsia"/>
        </w:rPr>
        <w:t xml:space="preserve">                        ID</w:t>
      </w:r>
      <w:r>
        <w:rPr>
          <w:rFonts w:hint="eastAsia"/>
        </w:rPr>
        <w:t>：</w:t>
      </w:r>
      <w:r>
        <w:rPr>
          <w:rFonts w:hint="eastAsia"/>
        </w:rPr>
        <w:t xml:space="preserve"> a</w:t>
      </w:r>
    </w:p>
    <w:p w:rsidR="000159F1" w:rsidRDefault="000159F1" w:rsidP="000159F1">
      <w:pPr>
        <w:ind w:firstLine="480"/>
      </w:pPr>
      <w:r>
        <w:rPr>
          <w:rFonts w:hint="eastAsia"/>
        </w:rPr>
        <w:t xml:space="preserve">                        INT</w:t>
      </w:r>
      <w:r>
        <w:rPr>
          <w:rFonts w:hint="eastAsia"/>
        </w:rPr>
        <w:t>：</w:t>
      </w:r>
      <w:r>
        <w:rPr>
          <w:rFonts w:hint="eastAsia"/>
        </w:rPr>
        <w:t>1</w:t>
      </w:r>
    </w:p>
    <w:p w:rsidR="000159F1" w:rsidRDefault="000159F1" w:rsidP="000159F1">
      <w:pPr>
        <w:ind w:firstLine="480"/>
      </w:pPr>
    </w:p>
    <w:p w:rsidR="000159F1" w:rsidRDefault="000159F1" w:rsidP="000159F1">
      <w:pPr>
        <w:ind w:firstLine="480"/>
      </w:pPr>
      <w:r>
        <w:rPr>
          <w:rFonts w:hint="eastAsia"/>
        </w:rPr>
        <w:t xml:space="preserve">               </w:t>
      </w:r>
      <w:r>
        <w:rPr>
          <w:rFonts w:hint="eastAsia"/>
        </w:rPr>
        <w:t>函数调用：</w:t>
      </w:r>
    </w:p>
    <w:p w:rsidR="000159F1" w:rsidRDefault="000159F1" w:rsidP="000159F1">
      <w:pPr>
        <w:ind w:firstLine="480"/>
      </w:pPr>
      <w:r>
        <w:rPr>
          <w:rFonts w:hint="eastAsia"/>
        </w:rPr>
        <w:t xml:space="preserve">                  </w:t>
      </w:r>
      <w:r>
        <w:rPr>
          <w:rFonts w:hint="eastAsia"/>
        </w:rPr>
        <w:t>函数名：</w:t>
      </w:r>
      <w:r>
        <w:rPr>
          <w:rFonts w:hint="eastAsia"/>
        </w:rPr>
        <w:t>fibo</w:t>
      </w:r>
    </w:p>
    <w:p w:rsidR="000159F1" w:rsidRDefault="000159F1" w:rsidP="000159F1">
      <w:pPr>
        <w:ind w:firstLine="480"/>
      </w:pPr>
      <w:r>
        <w:rPr>
          <w:rFonts w:hint="eastAsia"/>
        </w:rPr>
        <w:t xml:space="preserve">                  </w:t>
      </w:r>
      <w:r>
        <w:rPr>
          <w:rFonts w:hint="eastAsia"/>
        </w:rPr>
        <w:t>第</w:t>
      </w:r>
      <w:r>
        <w:rPr>
          <w:rFonts w:hint="eastAsia"/>
        </w:rPr>
        <w:t>1</w:t>
      </w:r>
      <w:r>
        <w:rPr>
          <w:rFonts w:hint="eastAsia"/>
        </w:rPr>
        <w:t>个实际参数表达式：</w:t>
      </w:r>
    </w:p>
    <w:p w:rsidR="000159F1" w:rsidRDefault="000159F1" w:rsidP="000159F1">
      <w:pPr>
        <w:ind w:firstLine="480"/>
      </w:pPr>
      <w:r>
        <w:t xml:space="preserve">                     MINUS</w:t>
      </w:r>
    </w:p>
    <w:p w:rsidR="000159F1" w:rsidRDefault="000159F1" w:rsidP="000159F1">
      <w:pPr>
        <w:ind w:firstLine="480"/>
      </w:pPr>
      <w:r>
        <w:rPr>
          <w:rFonts w:hint="eastAsia"/>
        </w:rPr>
        <w:t xml:space="preserve">                        ID</w:t>
      </w:r>
      <w:r>
        <w:rPr>
          <w:rFonts w:hint="eastAsia"/>
        </w:rPr>
        <w:t>：</w:t>
      </w:r>
      <w:r>
        <w:rPr>
          <w:rFonts w:hint="eastAsia"/>
        </w:rPr>
        <w:t xml:space="preserve"> a</w:t>
      </w:r>
    </w:p>
    <w:p w:rsidR="000159F1" w:rsidRDefault="000159F1" w:rsidP="000159F1">
      <w:pPr>
        <w:ind w:firstLine="480"/>
      </w:pPr>
      <w:r>
        <w:rPr>
          <w:rFonts w:hint="eastAsia"/>
        </w:rPr>
        <w:t xml:space="preserve">                        INT</w:t>
      </w:r>
      <w:r>
        <w:rPr>
          <w:rFonts w:hint="eastAsia"/>
        </w:rPr>
        <w:t>：</w:t>
      </w:r>
      <w:r>
        <w:rPr>
          <w:rFonts w:hint="eastAsia"/>
        </w:rPr>
        <w:t>2</w:t>
      </w:r>
    </w:p>
    <w:p w:rsidR="000159F1" w:rsidRDefault="000159F1" w:rsidP="000159F1">
      <w:pPr>
        <w:ind w:firstLine="480"/>
      </w:pPr>
    </w:p>
    <w:p w:rsidR="000159F1" w:rsidRDefault="000159F1" w:rsidP="000159F1">
      <w:pPr>
        <w:ind w:firstLine="480"/>
      </w:pPr>
      <w:r>
        <w:rPr>
          <w:rFonts w:hint="eastAsia"/>
        </w:rPr>
        <w:t xml:space="preserve"> </w:t>
      </w:r>
      <w:r>
        <w:rPr>
          <w:rFonts w:hint="eastAsia"/>
        </w:rPr>
        <w:t>函数定义：</w:t>
      </w:r>
    </w:p>
    <w:p w:rsidR="000159F1" w:rsidRDefault="000159F1" w:rsidP="000159F1">
      <w:pPr>
        <w:ind w:firstLine="480"/>
      </w:pPr>
      <w:r>
        <w:rPr>
          <w:rFonts w:hint="eastAsia"/>
        </w:rPr>
        <w:t xml:space="preserve">   </w:t>
      </w:r>
      <w:r>
        <w:rPr>
          <w:rFonts w:hint="eastAsia"/>
        </w:rPr>
        <w:t>类型：</w:t>
      </w:r>
      <w:r>
        <w:rPr>
          <w:rFonts w:hint="eastAsia"/>
        </w:rPr>
        <w:t xml:space="preserve"> int</w:t>
      </w:r>
    </w:p>
    <w:p w:rsidR="000159F1" w:rsidRDefault="000159F1" w:rsidP="000159F1">
      <w:pPr>
        <w:ind w:firstLine="480"/>
      </w:pPr>
      <w:r>
        <w:rPr>
          <w:rFonts w:hint="eastAsia"/>
        </w:rPr>
        <w:lastRenderedPageBreak/>
        <w:t xml:space="preserve">   </w:t>
      </w:r>
      <w:r>
        <w:rPr>
          <w:rFonts w:hint="eastAsia"/>
        </w:rPr>
        <w:t>函数名：</w:t>
      </w:r>
      <w:r>
        <w:rPr>
          <w:rFonts w:hint="eastAsia"/>
        </w:rPr>
        <w:t>main</w:t>
      </w:r>
    </w:p>
    <w:p w:rsidR="000159F1" w:rsidRDefault="000159F1" w:rsidP="000159F1">
      <w:pPr>
        <w:ind w:firstLine="480"/>
      </w:pPr>
      <w:r>
        <w:rPr>
          <w:rFonts w:hint="eastAsia"/>
        </w:rPr>
        <w:t xml:space="preserve">      </w:t>
      </w:r>
      <w:proofErr w:type="gramStart"/>
      <w:r>
        <w:rPr>
          <w:rFonts w:hint="eastAsia"/>
        </w:rPr>
        <w:t>无参函数</w:t>
      </w:r>
      <w:proofErr w:type="gramEnd"/>
    </w:p>
    <w:p w:rsidR="000159F1" w:rsidRDefault="000159F1" w:rsidP="000159F1">
      <w:pPr>
        <w:ind w:firstLine="480"/>
      </w:pPr>
      <w:r>
        <w:rPr>
          <w:rFonts w:hint="eastAsia"/>
        </w:rPr>
        <w:t xml:space="preserve">   </w:t>
      </w:r>
      <w:r>
        <w:rPr>
          <w:rFonts w:hint="eastAsia"/>
        </w:rPr>
        <w:t>复合语句：</w:t>
      </w:r>
    </w:p>
    <w:p w:rsidR="000159F1" w:rsidRDefault="000159F1" w:rsidP="000159F1">
      <w:pPr>
        <w:ind w:firstLine="480"/>
      </w:pPr>
      <w:r>
        <w:rPr>
          <w:rFonts w:hint="eastAsia"/>
        </w:rPr>
        <w:t xml:space="preserve">      </w:t>
      </w:r>
      <w:r>
        <w:rPr>
          <w:rFonts w:hint="eastAsia"/>
        </w:rPr>
        <w:t>复合语句的变量定义：</w:t>
      </w:r>
    </w:p>
    <w:p w:rsidR="000159F1" w:rsidRDefault="000159F1" w:rsidP="000159F1">
      <w:pPr>
        <w:ind w:firstLine="480"/>
      </w:pPr>
      <w:r>
        <w:rPr>
          <w:rFonts w:hint="eastAsia"/>
        </w:rPr>
        <w:t xml:space="preserve">         LOCAL VAR_NAME</w:t>
      </w:r>
      <w:r>
        <w:rPr>
          <w:rFonts w:hint="eastAsia"/>
        </w:rPr>
        <w:t>：</w:t>
      </w:r>
    </w:p>
    <w:p w:rsidR="000159F1" w:rsidRDefault="000159F1" w:rsidP="000159F1">
      <w:pPr>
        <w:ind w:firstLine="480"/>
      </w:pPr>
      <w:r>
        <w:rPr>
          <w:rFonts w:hint="eastAsia"/>
        </w:rPr>
        <w:t xml:space="preserve">            </w:t>
      </w:r>
      <w:r>
        <w:rPr>
          <w:rFonts w:hint="eastAsia"/>
        </w:rPr>
        <w:t>类型：</w:t>
      </w:r>
      <w:r>
        <w:rPr>
          <w:rFonts w:hint="eastAsia"/>
        </w:rPr>
        <w:t xml:space="preserve"> int</w:t>
      </w:r>
    </w:p>
    <w:p w:rsidR="000159F1" w:rsidRDefault="000159F1" w:rsidP="000159F1">
      <w:pPr>
        <w:ind w:firstLine="480"/>
      </w:pPr>
      <w:r>
        <w:rPr>
          <w:rFonts w:hint="eastAsia"/>
        </w:rPr>
        <w:t xml:space="preserve">            VAR_NAME</w:t>
      </w:r>
      <w:r>
        <w:rPr>
          <w:rFonts w:hint="eastAsia"/>
        </w:rPr>
        <w:t>：</w:t>
      </w:r>
    </w:p>
    <w:p w:rsidR="000159F1" w:rsidRDefault="000159F1" w:rsidP="000159F1">
      <w:pPr>
        <w:ind w:firstLine="480"/>
      </w:pPr>
      <w:r>
        <w:t xml:space="preserve">                m</w:t>
      </w:r>
    </w:p>
    <w:p w:rsidR="000159F1" w:rsidRDefault="000159F1" w:rsidP="000159F1">
      <w:pPr>
        <w:ind w:firstLine="480"/>
      </w:pPr>
      <w:r>
        <w:t xml:space="preserve">                n</w:t>
      </w:r>
    </w:p>
    <w:p w:rsidR="000159F1" w:rsidRDefault="000159F1" w:rsidP="000159F1">
      <w:pPr>
        <w:ind w:firstLine="480"/>
      </w:pPr>
      <w:r>
        <w:t xml:space="preserve">                i</w:t>
      </w:r>
    </w:p>
    <w:p w:rsidR="000159F1" w:rsidRDefault="000159F1" w:rsidP="000159F1">
      <w:pPr>
        <w:ind w:firstLine="480"/>
      </w:pPr>
      <w:r>
        <w:rPr>
          <w:rFonts w:hint="eastAsia"/>
        </w:rPr>
        <w:t xml:space="preserve">         LOCAL VAR_NAME</w:t>
      </w:r>
      <w:r>
        <w:rPr>
          <w:rFonts w:hint="eastAsia"/>
        </w:rPr>
        <w:t>：</w:t>
      </w:r>
    </w:p>
    <w:p w:rsidR="000159F1" w:rsidRDefault="000159F1" w:rsidP="000159F1">
      <w:pPr>
        <w:ind w:firstLine="480"/>
      </w:pPr>
      <w:r>
        <w:rPr>
          <w:rFonts w:hint="eastAsia"/>
        </w:rPr>
        <w:t xml:space="preserve">            </w:t>
      </w:r>
      <w:r>
        <w:rPr>
          <w:rFonts w:hint="eastAsia"/>
        </w:rPr>
        <w:t>类型：</w:t>
      </w:r>
      <w:r>
        <w:rPr>
          <w:rFonts w:hint="eastAsia"/>
        </w:rPr>
        <w:t xml:space="preserve"> char</w:t>
      </w:r>
    </w:p>
    <w:p w:rsidR="000159F1" w:rsidRDefault="000159F1" w:rsidP="000159F1">
      <w:pPr>
        <w:ind w:firstLine="480"/>
      </w:pPr>
      <w:r>
        <w:rPr>
          <w:rFonts w:hint="eastAsia"/>
        </w:rPr>
        <w:t xml:space="preserve">            VAR_NAME</w:t>
      </w:r>
      <w:r>
        <w:rPr>
          <w:rFonts w:hint="eastAsia"/>
        </w:rPr>
        <w:t>：</w:t>
      </w:r>
    </w:p>
    <w:p w:rsidR="000159F1" w:rsidRDefault="000159F1" w:rsidP="000159F1">
      <w:pPr>
        <w:ind w:firstLine="480"/>
      </w:pPr>
      <w:r>
        <w:t xml:space="preserve">                ch</w:t>
      </w:r>
    </w:p>
    <w:p w:rsidR="000159F1" w:rsidRDefault="000159F1" w:rsidP="000159F1">
      <w:pPr>
        <w:ind w:firstLine="480"/>
      </w:pPr>
      <w:r>
        <w:rPr>
          <w:rFonts w:hint="eastAsia"/>
        </w:rPr>
        <w:t xml:space="preserve">      </w:t>
      </w:r>
      <w:r>
        <w:rPr>
          <w:rFonts w:hint="eastAsia"/>
        </w:rPr>
        <w:t>复合语句的语句部分：</w:t>
      </w:r>
    </w:p>
    <w:p w:rsidR="000159F1" w:rsidRDefault="000159F1" w:rsidP="000159F1">
      <w:pPr>
        <w:ind w:firstLine="480"/>
      </w:pPr>
      <w:r>
        <w:rPr>
          <w:rFonts w:hint="eastAsia"/>
        </w:rPr>
        <w:t xml:space="preserve">         </w:t>
      </w:r>
      <w:r>
        <w:rPr>
          <w:rFonts w:hint="eastAsia"/>
        </w:rPr>
        <w:t>循环语句：</w:t>
      </w:r>
    </w:p>
    <w:p w:rsidR="000159F1" w:rsidRDefault="000159F1" w:rsidP="000159F1">
      <w:pPr>
        <w:ind w:firstLine="480"/>
      </w:pPr>
      <w:r>
        <w:rPr>
          <w:rFonts w:hint="eastAsia"/>
        </w:rPr>
        <w:t xml:space="preserve">            </w:t>
      </w:r>
      <w:r>
        <w:rPr>
          <w:rFonts w:hint="eastAsia"/>
        </w:rPr>
        <w:t>循环条件：</w:t>
      </w:r>
    </w:p>
    <w:p w:rsidR="000159F1" w:rsidRDefault="000159F1" w:rsidP="000159F1">
      <w:pPr>
        <w:ind w:firstLine="480"/>
      </w:pPr>
      <w:r>
        <w:t xml:space="preserve">               &lt;=</w:t>
      </w:r>
    </w:p>
    <w:p w:rsidR="000159F1" w:rsidRDefault="000159F1" w:rsidP="000159F1">
      <w:pPr>
        <w:ind w:firstLine="480"/>
      </w:pPr>
      <w:r>
        <w:rPr>
          <w:rFonts w:hint="eastAsia"/>
        </w:rPr>
        <w:t xml:space="preserve">                  ID</w:t>
      </w:r>
      <w:r>
        <w:rPr>
          <w:rFonts w:hint="eastAsia"/>
        </w:rPr>
        <w:t>：</w:t>
      </w:r>
      <w:r>
        <w:rPr>
          <w:rFonts w:hint="eastAsia"/>
        </w:rPr>
        <w:t xml:space="preserve"> i</w:t>
      </w:r>
    </w:p>
    <w:p w:rsidR="000159F1" w:rsidRDefault="000159F1" w:rsidP="000159F1">
      <w:pPr>
        <w:ind w:firstLine="480"/>
      </w:pPr>
      <w:r>
        <w:rPr>
          <w:rFonts w:hint="eastAsia"/>
        </w:rPr>
        <w:t xml:space="preserve">                  ID</w:t>
      </w:r>
      <w:r>
        <w:rPr>
          <w:rFonts w:hint="eastAsia"/>
        </w:rPr>
        <w:t>：</w:t>
      </w:r>
      <w:r>
        <w:rPr>
          <w:rFonts w:hint="eastAsia"/>
        </w:rPr>
        <w:t xml:space="preserve"> m</w:t>
      </w:r>
    </w:p>
    <w:p w:rsidR="000159F1" w:rsidRDefault="000159F1" w:rsidP="000159F1">
      <w:pPr>
        <w:ind w:firstLine="480"/>
      </w:pPr>
      <w:r>
        <w:rPr>
          <w:rFonts w:hint="eastAsia"/>
        </w:rPr>
        <w:t xml:space="preserve">            </w:t>
      </w:r>
      <w:r>
        <w:rPr>
          <w:rFonts w:hint="eastAsia"/>
        </w:rPr>
        <w:t>循环体：</w:t>
      </w:r>
    </w:p>
    <w:p w:rsidR="000159F1" w:rsidRDefault="000159F1" w:rsidP="000159F1">
      <w:pPr>
        <w:ind w:firstLine="480"/>
      </w:pPr>
      <w:r>
        <w:rPr>
          <w:rFonts w:hint="eastAsia"/>
        </w:rPr>
        <w:t xml:space="preserve">               </w:t>
      </w:r>
      <w:r>
        <w:rPr>
          <w:rFonts w:hint="eastAsia"/>
        </w:rPr>
        <w:t>复合语句：</w:t>
      </w:r>
    </w:p>
    <w:p w:rsidR="000159F1" w:rsidRDefault="000159F1" w:rsidP="000159F1">
      <w:pPr>
        <w:ind w:firstLine="480"/>
      </w:pPr>
      <w:r>
        <w:rPr>
          <w:rFonts w:hint="eastAsia"/>
        </w:rPr>
        <w:t xml:space="preserve">                  </w:t>
      </w:r>
      <w:r>
        <w:rPr>
          <w:rFonts w:hint="eastAsia"/>
        </w:rPr>
        <w:t>复合语句的变量定义：</w:t>
      </w:r>
    </w:p>
    <w:p w:rsidR="000159F1" w:rsidRDefault="000159F1" w:rsidP="000159F1">
      <w:pPr>
        <w:ind w:firstLine="480"/>
      </w:pPr>
      <w:r>
        <w:rPr>
          <w:rFonts w:hint="eastAsia"/>
        </w:rPr>
        <w:t xml:space="preserve">                  </w:t>
      </w:r>
      <w:r>
        <w:rPr>
          <w:rFonts w:hint="eastAsia"/>
        </w:rPr>
        <w:t>复合语句的语句部分：</w:t>
      </w:r>
    </w:p>
    <w:p w:rsidR="000159F1" w:rsidRDefault="000159F1" w:rsidP="000159F1">
      <w:pPr>
        <w:ind w:firstLine="480"/>
      </w:pPr>
      <w:r>
        <w:rPr>
          <w:rFonts w:hint="eastAsia"/>
        </w:rPr>
        <w:t xml:space="preserve">                     </w:t>
      </w:r>
      <w:r>
        <w:rPr>
          <w:rFonts w:hint="eastAsia"/>
        </w:rPr>
        <w:t>表达式语句：</w:t>
      </w:r>
    </w:p>
    <w:p w:rsidR="000159F1" w:rsidRDefault="000159F1" w:rsidP="000159F1">
      <w:pPr>
        <w:ind w:firstLine="480"/>
      </w:pPr>
      <w:r>
        <w:t xml:space="preserve">                        ASSIGNOP</w:t>
      </w:r>
    </w:p>
    <w:p w:rsidR="000159F1" w:rsidRDefault="000159F1" w:rsidP="000159F1">
      <w:pPr>
        <w:ind w:firstLine="480"/>
      </w:pPr>
      <w:r>
        <w:rPr>
          <w:rFonts w:hint="eastAsia"/>
        </w:rPr>
        <w:t xml:space="preserve">                           ID</w:t>
      </w:r>
      <w:r>
        <w:rPr>
          <w:rFonts w:hint="eastAsia"/>
        </w:rPr>
        <w:t>：</w:t>
      </w:r>
      <w:r>
        <w:rPr>
          <w:rFonts w:hint="eastAsia"/>
        </w:rPr>
        <w:t xml:space="preserve"> n</w:t>
      </w:r>
    </w:p>
    <w:p w:rsidR="000159F1" w:rsidRDefault="000159F1" w:rsidP="000159F1">
      <w:pPr>
        <w:ind w:firstLine="480"/>
      </w:pPr>
      <w:r>
        <w:rPr>
          <w:rFonts w:hint="eastAsia"/>
        </w:rPr>
        <w:t xml:space="preserve">                           </w:t>
      </w:r>
      <w:r>
        <w:rPr>
          <w:rFonts w:hint="eastAsia"/>
        </w:rPr>
        <w:t>函数调用：</w:t>
      </w:r>
    </w:p>
    <w:p w:rsidR="000159F1" w:rsidRDefault="000159F1" w:rsidP="000159F1">
      <w:pPr>
        <w:ind w:firstLine="480"/>
      </w:pPr>
      <w:r>
        <w:rPr>
          <w:rFonts w:hint="eastAsia"/>
        </w:rPr>
        <w:t xml:space="preserve">                              </w:t>
      </w:r>
      <w:r>
        <w:rPr>
          <w:rFonts w:hint="eastAsia"/>
        </w:rPr>
        <w:t>函数名：</w:t>
      </w:r>
      <w:r>
        <w:rPr>
          <w:rFonts w:hint="eastAsia"/>
        </w:rPr>
        <w:t>fibo</w:t>
      </w:r>
    </w:p>
    <w:p w:rsidR="000159F1" w:rsidRDefault="000159F1" w:rsidP="000159F1">
      <w:pPr>
        <w:ind w:firstLine="480"/>
      </w:pPr>
      <w:r>
        <w:rPr>
          <w:rFonts w:hint="eastAsia"/>
        </w:rPr>
        <w:t xml:space="preserve">                              </w:t>
      </w:r>
      <w:r>
        <w:rPr>
          <w:rFonts w:hint="eastAsia"/>
        </w:rPr>
        <w:t>第</w:t>
      </w:r>
      <w:r>
        <w:rPr>
          <w:rFonts w:hint="eastAsia"/>
        </w:rPr>
        <w:t>1</w:t>
      </w:r>
      <w:r>
        <w:rPr>
          <w:rFonts w:hint="eastAsia"/>
        </w:rPr>
        <w:t>个实际参数表达式：</w:t>
      </w:r>
    </w:p>
    <w:p w:rsidR="000159F1" w:rsidRDefault="000159F1" w:rsidP="000159F1">
      <w:pPr>
        <w:ind w:firstLine="480"/>
      </w:pPr>
      <w:r>
        <w:rPr>
          <w:rFonts w:hint="eastAsia"/>
        </w:rPr>
        <w:t xml:space="preserve">                                 ID</w:t>
      </w:r>
      <w:r>
        <w:rPr>
          <w:rFonts w:hint="eastAsia"/>
        </w:rPr>
        <w:t>：</w:t>
      </w:r>
      <w:r>
        <w:rPr>
          <w:rFonts w:hint="eastAsia"/>
        </w:rPr>
        <w:t xml:space="preserve"> i</w:t>
      </w:r>
    </w:p>
    <w:p w:rsidR="000159F1" w:rsidRDefault="000159F1" w:rsidP="000159F1">
      <w:pPr>
        <w:ind w:firstLine="480"/>
      </w:pPr>
    </w:p>
    <w:p w:rsidR="000159F1" w:rsidRDefault="000159F1" w:rsidP="000159F1">
      <w:pPr>
        <w:ind w:firstLine="480"/>
      </w:pPr>
      <w:r>
        <w:rPr>
          <w:rFonts w:hint="eastAsia"/>
        </w:rPr>
        <w:t xml:space="preserve">                     </w:t>
      </w:r>
      <w:r>
        <w:rPr>
          <w:rFonts w:hint="eastAsia"/>
        </w:rPr>
        <w:t>表达式语句：</w:t>
      </w:r>
    </w:p>
    <w:p w:rsidR="000159F1" w:rsidRDefault="000159F1" w:rsidP="000159F1">
      <w:pPr>
        <w:ind w:firstLine="480"/>
      </w:pPr>
      <w:r>
        <w:t xml:space="preserve">                        ASSIGNOP</w:t>
      </w:r>
    </w:p>
    <w:p w:rsidR="000159F1" w:rsidRDefault="000159F1" w:rsidP="000159F1">
      <w:pPr>
        <w:ind w:firstLine="480"/>
      </w:pPr>
      <w:r>
        <w:rPr>
          <w:rFonts w:hint="eastAsia"/>
        </w:rPr>
        <w:t xml:space="preserve">                           ID</w:t>
      </w:r>
      <w:r>
        <w:rPr>
          <w:rFonts w:hint="eastAsia"/>
        </w:rPr>
        <w:t>：</w:t>
      </w:r>
      <w:r>
        <w:rPr>
          <w:rFonts w:hint="eastAsia"/>
        </w:rPr>
        <w:t xml:space="preserve"> i</w:t>
      </w:r>
    </w:p>
    <w:p w:rsidR="000159F1" w:rsidRDefault="000159F1" w:rsidP="000159F1">
      <w:pPr>
        <w:ind w:firstLine="480"/>
      </w:pPr>
      <w:r>
        <w:lastRenderedPageBreak/>
        <w:t xml:space="preserve">                           PLUS</w:t>
      </w:r>
    </w:p>
    <w:p w:rsidR="000159F1" w:rsidRDefault="000159F1" w:rsidP="000159F1">
      <w:pPr>
        <w:ind w:firstLine="480"/>
      </w:pPr>
      <w:r>
        <w:rPr>
          <w:rFonts w:hint="eastAsia"/>
        </w:rPr>
        <w:t xml:space="preserve">                              ID</w:t>
      </w:r>
      <w:r>
        <w:rPr>
          <w:rFonts w:hint="eastAsia"/>
        </w:rPr>
        <w:t>：</w:t>
      </w:r>
      <w:r>
        <w:rPr>
          <w:rFonts w:hint="eastAsia"/>
        </w:rPr>
        <w:t xml:space="preserve"> i</w:t>
      </w:r>
    </w:p>
    <w:p w:rsidR="000159F1" w:rsidRDefault="000159F1" w:rsidP="000159F1">
      <w:pPr>
        <w:ind w:firstLine="480"/>
      </w:pPr>
      <w:r>
        <w:rPr>
          <w:rFonts w:hint="eastAsia"/>
        </w:rPr>
        <w:t xml:space="preserve">                              INT</w:t>
      </w:r>
      <w:r>
        <w:rPr>
          <w:rFonts w:hint="eastAsia"/>
        </w:rPr>
        <w:t>：</w:t>
      </w:r>
      <w:r>
        <w:rPr>
          <w:rFonts w:hint="eastAsia"/>
        </w:rPr>
        <w:t>1</w:t>
      </w:r>
    </w:p>
    <w:p w:rsidR="000159F1" w:rsidRDefault="000159F1" w:rsidP="000159F1">
      <w:pPr>
        <w:ind w:firstLine="480"/>
      </w:pPr>
      <w:r>
        <w:rPr>
          <w:rFonts w:hint="eastAsia"/>
        </w:rPr>
        <w:t xml:space="preserve">         </w:t>
      </w:r>
      <w:r>
        <w:rPr>
          <w:rFonts w:hint="eastAsia"/>
        </w:rPr>
        <w:t>返回语句：</w:t>
      </w:r>
    </w:p>
    <w:p w:rsidR="000159F1" w:rsidRDefault="000159F1" w:rsidP="000159F1">
      <w:pPr>
        <w:ind w:firstLine="480"/>
      </w:pPr>
      <w:r>
        <w:rPr>
          <w:rFonts w:hint="eastAsia"/>
        </w:rPr>
        <w:t xml:space="preserve">            INT</w:t>
      </w:r>
      <w:r>
        <w:rPr>
          <w:rFonts w:hint="eastAsia"/>
        </w:rPr>
        <w:t>：</w:t>
      </w:r>
      <w:r>
        <w:rPr>
          <w:rFonts w:hint="eastAsia"/>
        </w:rPr>
        <w:t>1</w:t>
      </w:r>
    </w:p>
    <w:p w:rsidR="000159F1" w:rsidRDefault="000159F1" w:rsidP="000159F1">
      <w:pPr>
        <w:ind w:firstLine="480"/>
      </w:pPr>
      <w:r>
        <w:rPr>
          <w:rFonts w:hint="eastAsia"/>
        </w:rPr>
        <w:t>变量名</w:t>
      </w:r>
      <w:r>
        <w:rPr>
          <w:rFonts w:hint="eastAsia"/>
        </w:rPr>
        <w:t xml:space="preserve"> </w:t>
      </w:r>
      <w:r>
        <w:rPr>
          <w:rFonts w:hint="eastAsia"/>
        </w:rPr>
        <w:t>别</w:t>
      </w:r>
      <w:r>
        <w:rPr>
          <w:rFonts w:hint="eastAsia"/>
        </w:rPr>
        <w:t xml:space="preserve"> </w:t>
      </w:r>
      <w:r>
        <w:rPr>
          <w:rFonts w:hint="eastAsia"/>
        </w:rPr>
        <w:t>名</w:t>
      </w:r>
      <w:r>
        <w:rPr>
          <w:rFonts w:hint="eastAsia"/>
        </w:rPr>
        <w:t xml:space="preserve"> </w:t>
      </w:r>
      <w:r>
        <w:rPr>
          <w:rFonts w:hint="eastAsia"/>
        </w:rPr>
        <w:t>层</w:t>
      </w:r>
      <w:r>
        <w:rPr>
          <w:rFonts w:hint="eastAsia"/>
        </w:rPr>
        <w:t xml:space="preserve"> </w:t>
      </w:r>
      <w:r>
        <w:rPr>
          <w:rFonts w:hint="eastAsia"/>
        </w:rPr>
        <w:t>号</w:t>
      </w:r>
      <w:r>
        <w:rPr>
          <w:rFonts w:hint="eastAsia"/>
        </w:rPr>
        <w:t xml:space="preserve">  </w:t>
      </w:r>
      <w:r>
        <w:rPr>
          <w:rFonts w:hint="eastAsia"/>
        </w:rPr>
        <w:t>类</w:t>
      </w:r>
      <w:r>
        <w:rPr>
          <w:rFonts w:hint="eastAsia"/>
        </w:rPr>
        <w:t xml:space="preserve">  </w:t>
      </w:r>
      <w:r>
        <w:rPr>
          <w:rFonts w:hint="eastAsia"/>
        </w:rPr>
        <w:t>型</w:t>
      </w:r>
      <w:r>
        <w:rPr>
          <w:rFonts w:hint="eastAsia"/>
        </w:rPr>
        <w:t xml:space="preserve"> </w:t>
      </w:r>
      <w:r>
        <w:rPr>
          <w:rFonts w:hint="eastAsia"/>
        </w:rPr>
        <w:t>标记</w:t>
      </w:r>
      <w:r>
        <w:rPr>
          <w:rFonts w:hint="eastAsia"/>
        </w:rPr>
        <w:t xml:space="preserve"> </w:t>
      </w:r>
      <w:r>
        <w:rPr>
          <w:rFonts w:hint="eastAsia"/>
        </w:rPr>
        <w:t>偏移量</w:t>
      </w:r>
    </w:p>
    <w:p w:rsidR="000159F1" w:rsidRDefault="000159F1" w:rsidP="000159F1">
      <w:pPr>
        <w:ind w:firstLine="480"/>
      </w:pPr>
      <w:r>
        <w:t xml:space="preserve">     a     v1      0     int    V      0</w:t>
      </w:r>
    </w:p>
    <w:p w:rsidR="000159F1" w:rsidRDefault="000159F1" w:rsidP="000159F1">
      <w:pPr>
        <w:ind w:firstLine="480"/>
      </w:pPr>
      <w:r>
        <w:t xml:space="preserve">     b     v2      0     int    V      4</w:t>
      </w:r>
    </w:p>
    <w:p w:rsidR="000159F1" w:rsidRDefault="000159F1" w:rsidP="000159F1">
      <w:pPr>
        <w:ind w:firstLine="480"/>
      </w:pPr>
      <w:r>
        <w:t xml:space="preserve">     c     v3      0     int    V      8</w:t>
      </w:r>
    </w:p>
    <w:p w:rsidR="000159F1" w:rsidRDefault="000159F1" w:rsidP="000159F1">
      <w:pPr>
        <w:ind w:firstLine="480"/>
      </w:pPr>
      <w:r>
        <w:t xml:space="preserve">     m     v4      0   float    V     12</w:t>
      </w:r>
    </w:p>
    <w:p w:rsidR="000159F1" w:rsidRDefault="000159F1" w:rsidP="000159F1">
      <w:pPr>
        <w:ind w:firstLine="480"/>
      </w:pPr>
      <w:r>
        <w:t xml:space="preserve">     n     v5      0   float    V     20</w:t>
      </w:r>
    </w:p>
    <w:p w:rsidR="000159F1" w:rsidRDefault="000159F1" w:rsidP="000159F1">
      <w:pPr>
        <w:ind w:firstLine="480"/>
      </w:pPr>
      <w:r>
        <w:t xml:space="preserve">     d     v6      0     int    A     28</w:t>
      </w:r>
    </w:p>
    <w:p w:rsidR="000159F1" w:rsidRDefault="000159F1" w:rsidP="000159F1">
      <w:pPr>
        <w:ind w:firstLine="480"/>
      </w:pPr>
      <w:r>
        <w:t xml:space="preserve">  fibo     v7      0     int    F      0</w:t>
      </w:r>
    </w:p>
    <w:p w:rsidR="000159F1" w:rsidRDefault="000159F1" w:rsidP="000159F1">
      <w:pPr>
        <w:ind w:firstLine="480"/>
      </w:pPr>
      <w:r>
        <w:t xml:space="preserve">     a     v8      1     int    P     12</w:t>
      </w:r>
    </w:p>
    <w:p w:rsidR="000159F1" w:rsidRDefault="000159F1" w:rsidP="000159F1">
      <w:pPr>
        <w:ind w:firstLine="480"/>
      </w:pPr>
      <w:r>
        <w:t xml:space="preserve">        temp1      1     int    T     20</w:t>
      </w:r>
    </w:p>
    <w:p w:rsidR="000159F1" w:rsidRDefault="000159F1" w:rsidP="000159F1">
      <w:pPr>
        <w:ind w:firstLine="480"/>
      </w:pPr>
      <w:r>
        <w:t xml:space="preserve">        temp2      1     int    T     20</w:t>
      </w:r>
    </w:p>
    <w:p w:rsidR="000159F1" w:rsidRDefault="000159F1" w:rsidP="000159F1">
      <w:pPr>
        <w:ind w:firstLine="480"/>
      </w:pPr>
      <w:r>
        <w:t xml:space="preserve">        temp3      1     int    T     24</w:t>
      </w:r>
    </w:p>
    <w:p w:rsidR="000159F1" w:rsidRDefault="000159F1" w:rsidP="000159F1">
      <w:pPr>
        <w:ind w:firstLine="480"/>
      </w:pPr>
      <w:r>
        <w:t xml:space="preserve">        temp4      1     int    T     28</w:t>
      </w:r>
    </w:p>
    <w:p w:rsidR="000159F1" w:rsidRDefault="000159F1" w:rsidP="000159F1">
      <w:pPr>
        <w:ind w:firstLine="480"/>
      </w:pPr>
      <w:r>
        <w:t xml:space="preserve">        temp5      1     int    T     32</w:t>
      </w:r>
    </w:p>
    <w:p w:rsidR="000159F1" w:rsidRDefault="000159F1" w:rsidP="000159F1">
      <w:pPr>
        <w:ind w:firstLine="480"/>
      </w:pPr>
      <w:r>
        <w:t xml:space="preserve">        temp6      1     int    T     36</w:t>
      </w:r>
    </w:p>
    <w:p w:rsidR="000159F1" w:rsidRDefault="000159F1" w:rsidP="000159F1">
      <w:pPr>
        <w:ind w:firstLine="480"/>
      </w:pPr>
      <w:r>
        <w:rPr>
          <w:rFonts w:hint="eastAsia"/>
        </w:rPr>
        <w:t>变量名</w:t>
      </w:r>
      <w:r>
        <w:rPr>
          <w:rFonts w:hint="eastAsia"/>
        </w:rPr>
        <w:t xml:space="preserve"> </w:t>
      </w:r>
      <w:r>
        <w:rPr>
          <w:rFonts w:hint="eastAsia"/>
        </w:rPr>
        <w:t>别</w:t>
      </w:r>
      <w:r>
        <w:rPr>
          <w:rFonts w:hint="eastAsia"/>
        </w:rPr>
        <w:t xml:space="preserve"> </w:t>
      </w:r>
      <w:r>
        <w:rPr>
          <w:rFonts w:hint="eastAsia"/>
        </w:rPr>
        <w:t>名</w:t>
      </w:r>
      <w:r>
        <w:rPr>
          <w:rFonts w:hint="eastAsia"/>
        </w:rPr>
        <w:t xml:space="preserve"> </w:t>
      </w:r>
      <w:r>
        <w:rPr>
          <w:rFonts w:hint="eastAsia"/>
        </w:rPr>
        <w:t>层</w:t>
      </w:r>
      <w:r>
        <w:rPr>
          <w:rFonts w:hint="eastAsia"/>
        </w:rPr>
        <w:t xml:space="preserve"> </w:t>
      </w:r>
      <w:r>
        <w:rPr>
          <w:rFonts w:hint="eastAsia"/>
        </w:rPr>
        <w:t>号</w:t>
      </w:r>
      <w:r>
        <w:rPr>
          <w:rFonts w:hint="eastAsia"/>
        </w:rPr>
        <w:t xml:space="preserve">  </w:t>
      </w:r>
      <w:r>
        <w:rPr>
          <w:rFonts w:hint="eastAsia"/>
        </w:rPr>
        <w:t>类</w:t>
      </w:r>
      <w:r>
        <w:rPr>
          <w:rFonts w:hint="eastAsia"/>
        </w:rPr>
        <w:t xml:space="preserve">  </w:t>
      </w:r>
      <w:r>
        <w:rPr>
          <w:rFonts w:hint="eastAsia"/>
        </w:rPr>
        <w:t>型</w:t>
      </w:r>
      <w:r>
        <w:rPr>
          <w:rFonts w:hint="eastAsia"/>
        </w:rPr>
        <w:t xml:space="preserve"> </w:t>
      </w:r>
      <w:r>
        <w:rPr>
          <w:rFonts w:hint="eastAsia"/>
        </w:rPr>
        <w:t>标记</w:t>
      </w:r>
      <w:r>
        <w:rPr>
          <w:rFonts w:hint="eastAsia"/>
        </w:rPr>
        <w:t xml:space="preserve"> </w:t>
      </w:r>
      <w:r>
        <w:rPr>
          <w:rFonts w:hint="eastAsia"/>
        </w:rPr>
        <w:t>偏移量</w:t>
      </w:r>
    </w:p>
    <w:p w:rsidR="000159F1" w:rsidRDefault="000159F1" w:rsidP="000159F1">
      <w:pPr>
        <w:ind w:firstLine="480"/>
      </w:pPr>
      <w:r>
        <w:t xml:space="preserve">     a     v1      0     int    V      0</w:t>
      </w:r>
    </w:p>
    <w:p w:rsidR="000159F1" w:rsidRDefault="000159F1" w:rsidP="000159F1">
      <w:pPr>
        <w:ind w:firstLine="480"/>
      </w:pPr>
      <w:r>
        <w:t xml:space="preserve">     b     v2      0     int    V      4</w:t>
      </w:r>
    </w:p>
    <w:p w:rsidR="000159F1" w:rsidRDefault="000159F1" w:rsidP="000159F1">
      <w:pPr>
        <w:ind w:firstLine="480"/>
      </w:pPr>
      <w:r>
        <w:t xml:space="preserve">     c     v3      0     int    V      8</w:t>
      </w:r>
    </w:p>
    <w:p w:rsidR="000159F1" w:rsidRDefault="000159F1" w:rsidP="000159F1">
      <w:pPr>
        <w:ind w:firstLine="480"/>
      </w:pPr>
      <w:r>
        <w:t xml:space="preserve">     m     v4      0   float    V     12</w:t>
      </w:r>
    </w:p>
    <w:p w:rsidR="000159F1" w:rsidRDefault="000159F1" w:rsidP="000159F1">
      <w:pPr>
        <w:ind w:firstLine="480"/>
      </w:pPr>
      <w:r>
        <w:t xml:space="preserve">     n     v5      0   float    V     20</w:t>
      </w:r>
    </w:p>
    <w:p w:rsidR="000159F1" w:rsidRDefault="000159F1" w:rsidP="000159F1">
      <w:pPr>
        <w:ind w:firstLine="480"/>
      </w:pPr>
      <w:r>
        <w:t xml:space="preserve">     d     v6      0     int    A     28</w:t>
      </w:r>
    </w:p>
    <w:p w:rsidR="000159F1" w:rsidRDefault="000159F1" w:rsidP="000159F1">
      <w:pPr>
        <w:ind w:firstLine="480"/>
      </w:pPr>
      <w:r>
        <w:t xml:space="preserve">  fibo     v7      0     int    F     40</w:t>
      </w:r>
    </w:p>
    <w:p w:rsidR="000159F1" w:rsidRDefault="000159F1" w:rsidP="000159F1">
      <w:pPr>
        <w:ind w:firstLine="480"/>
      </w:pPr>
      <w:r>
        <w:t xml:space="preserve">     a     v8      1     int    P     12</w:t>
      </w:r>
    </w:p>
    <w:p w:rsidR="000159F1" w:rsidRDefault="000159F1" w:rsidP="000159F1">
      <w:pPr>
        <w:ind w:firstLine="480"/>
      </w:pPr>
      <w:r>
        <w:t xml:space="preserve">  main     v9      0     int    F      0</w:t>
      </w:r>
    </w:p>
    <w:p w:rsidR="000159F1" w:rsidRDefault="000159F1" w:rsidP="000159F1">
      <w:pPr>
        <w:ind w:firstLine="480"/>
      </w:pPr>
      <w:r>
        <w:t xml:space="preserve">     m    v10      1     int    V     12</w:t>
      </w:r>
    </w:p>
    <w:p w:rsidR="000159F1" w:rsidRDefault="000159F1" w:rsidP="000159F1">
      <w:pPr>
        <w:ind w:firstLine="480"/>
      </w:pPr>
      <w:r>
        <w:t xml:space="preserve">     n    v11      1     int    V     20</w:t>
      </w:r>
    </w:p>
    <w:p w:rsidR="000159F1" w:rsidRDefault="000159F1" w:rsidP="000159F1">
      <w:pPr>
        <w:ind w:firstLine="480"/>
      </w:pPr>
      <w:r>
        <w:t xml:space="preserve">     i    v12      1     int    V     28</w:t>
      </w:r>
    </w:p>
    <w:p w:rsidR="000159F1" w:rsidRDefault="000159F1" w:rsidP="000159F1">
      <w:pPr>
        <w:ind w:firstLine="480"/>
      </w:pPr>
      <w:r>
        <w:t xml:space="preserve">    ch    v13      1    char    V     36</w:t>
      </w:r>
    </w:p>
    <w:p w:rsidR="000159F1" w:rsidRDefault="000159F1" w:rsidP="000159F1">
      <w:pPr>
        <w:ind w:firstLine="480"/>
      </w:pPr>
      <w:r>
        <w:t xml:space="preserve">        temp7      2     int    T     37</w:t>
      </w:r>
    </w:p>
    <w:p w:rsidR="000159F1" w:rsidRDefault="000159F1" w:rsidP="000159F1">
      <w:pPr>
        <w:ind w:firstLine="480"/>
      </w:pPr>
      <w:r>
        <w:lastRenderedPageBreak/>
        <w:t xml:space="preserve">        temp8      2     int    T     37</w:t>
      </w:r>
    </w:p>
    <w:p w:rsidR="000159F1" w:rsidRDefault="000159F1" w:rsidP="000159F1">
      <w:pPr>
        <w:ind w:firstLine="480"/>
      </w:pPr>
      <w:r>
        <w:rPr>
          <w:rFonts w:hint="eastAsia"/>
        </w:rPr>
        <w:t>变量名</w:t>
      </w:r>
      <w:r>
        <w:rPr>
          <w:rFonts w:hint="eastAsia"/>
        </w:rPr>
        <w:t xml:space="preserve"> </w:t>
      </w:r>
      <w:r>
        <w:rPr>
          <w:rFonts w:hint="eastAsia"/>
        </w:rPr>
        <w:t>别</w:t>
      </w:r>
      <w:r>
        <w:rPr>
          <w:rFonts w:hint="eastAsia"/>
        </w:rPr>
        <w:t xml:space="preserve"> </w:t>
      </w:r>
      <w:r>
        <w:rPr>
          <w:rFonts w:hint="eastAsia"/>
        </w:rPr>
        <w:t>名</w:t>
      </w:r>
      <w:r>
        <w:rPr>
          <w:rFonts w:hint="eastAsia"/>
        </w:rPr>
        <w:t xml:space="preserve"> </w:t>
      </w:r>
      <w:r>
        <w:rPr>
          <w:rFonts w:hint="eastAsia"/>
        </w:rPr>
        <w:t>层</w:t>
      </w:r>
      <w:r>
        <w:rPr>
          <w:rFonts w:hint="eastAsia"/>
        </w:rPr>
        <w:t xml:space="preserve"> </w:t>
      </w:r>
      <w:r>
        <w:rPr>
          <w:rFonts w:hint="eastAsia"/>
        </w:rPr>
        <w:t>号</w:t>
      </w:r>
      <w:r>
        <w:rPr>
          <w:rFonts w:hint="eastAsia"/>
        </w:rPr>
        <w:t xml:space="preserve">  </w:t>
      </w:r>
      <w:r>
        <w:rPr>
          <w:rFonts w:hint="eastAsia"/>
        </w:rPr>
        <w:t>类</w:t>
      </w:r>
      <w:r>
        <w:rPr>
          <w:rFonts w:hint="eastAsia"/>
        </w:rPr>
        <w:t xml:space="preserve">  </w:t>
      </w:r>
      <w:r>
        <w:rPr>
          <w:rFonts w:hint="eastAsia"/>
        </w:rPr>
        <w:t>型</w:t>
      </w:r>
      <w:r>
        <w:rPr>
          <w:rFonts w:hint="eastAsia"/>
        </w:rPr>
        <w:t xml:space="preserve"> </w:t>
      </w:r>
      <w:r>
        <w:rPr>
          <w:rFonts w:hint="eastAsia"/>
        </w:rPr>
        <w:t>标记</w:t>
      </w:r>
      <w:r>
        <w:rPr>
          <w:rFonts w:hint="eastAsia"/>
        </w:rPr>
        <w:t xml:space="preserve"> </w:t>
      </w:r>
      <w:r>
        <w:rPr>
          <w:rFonts w:hint="eastAsia"/>
        </w:rPr>
        <w:t>偏移量</w:t>
      </w:r>
    </w:p>
    <w:p w:rsidR="000159F1" w:rsidRDefault="000159F1" w:rsidP="000159F1">
      <w:pPr>
        <w:ind w:firstLine="480"/>
      </w:pPr>
      <w:r>
        <w:t xml:space="preserve">     a     v1      0     int    V      0</w:t>
      </w:r>
    </w:p>
    <w:p w:rsidR="000159F1" w:rsidRDefault="000159F1" w:rsidP="000159F1">
      <w:pPr>
        <w:ind w:firstLine="480"/>
      </w:pPr>
      <w:r>
        <w:t xml:space="preserve">     b     v2      0     int    V      4</w:t>
      </w:r>
    </w:p>
    <w:p w:rsidR="000159F1" w:rsidRDefault="000159F1" w:rsidP="000159F1">
      <w:pPr>
        <w:ind w:firstLine="480"/>
      </w:pPr>
      <w:r>
        <w:t xml:space="preserve">     c     v3      0     int    V      8</w:t>
      </w:r>
    </w:p>
    <w:p w:rsidR="000159F1" w:rsidRDefault="000159F1" w:rsidP="000159F1">
      <w:pPr>
        <w:ind w:firstLine="480"/>
      </w:pPr>
      <w:r>
        <w:t xml:space="preserve">     m     v4      0   float    V     12</w:t>
      </w:r>
    </w:p>
    <w:p w:rsidR="000159F1" w:rsidRDefault="000159F1" w:rsidP="000159F1">
      <w:pPr>
        <w:ind w:firstLine="480"/>
      </w:pPr>
      <w:r>
        <w:t xml:space="preserve">     n     v5      0   float    V     20</w:t>
      </w:r>
    </w:p>
    <w:p w:rsidR="000159F1" w:rsidRDefault="000159F1" w:rsidP="000159F1">
      <w:pPr>
        <w:ind w:firstLine="480"/>
      </w:pPr>
      <w:r>
        <w:t xml:space="preserve">     d     v6      0     int    A     28</w:t>
      </w:r>
    </w:p>
    <w:p w:rsidR="000159F1" w:rsidRDefault="000159F1" w:rsidP="000159F1">
      <w:pPr>
        <w:ind w:firstLine="480"/>
      </w:pPr>
      <w:r>
        <w:t xml:space="preserve">  fibo     v7      0     int    F     40</w:t>
      </w:r>
    </w:p>
    <w:p w:rsidR="000159F1" w:rsidRDefault="000159F1" w:rsidP="000159F1">
      <w:pPr>
        <w:ind w:firstLine="480"/>
      </w:pPr>
      <w:r>
        <w:t xml:space="preserve">     a     v8      1     int    P     12</w:t>
      </w:r>
    </w:p>
    <w:p w:rsidR="000159F1" w:rsidRDefault="000159F1" w:rsidP="000159F1">
      <w:pPr>
        <w:ind w:firstLine="480"/>
      </w:pPr>
      <w:r>
        <w:t xml:space="preserve">  main     v9      0     int    F      0</w:t>
      </w:r>
    </w:p>
    <w:p w:rsidR="000159F1" w:rsidRDefault="000159F1" w:rsidP="000159F1">
      <w:pPr>
        <w:ind w:firstLine="480"/>
      </w:pPr>
      <w:r>
        <w:t xml:space="preserve">     m    v10      1     int    V     12</w:t>
      </w:r>
    </w:p>
    <w:p w:rsidR="000159F1" w:rsidRDefault="000159F1" w:rsidP="000159F1">
      <w:pPr>
        <w:ind w:firstLine="480"/>
      </w:pPr>
      <w:r>
        <w:t xml:space="preserve">     n    v11      1     int    V     20</w:t>
      </w:r>
    </w:p>
    <w:p w:rsidR="000159F1" w:rsidRDefault="000159F1" w:rsidP="000159F1">
      <w:pPr>
        <w:ind w:firstLine="480"/>
      </w:pPr>
      <w:r>
        <w:t xml:space="preserve">     i    v12      1     int    V     28</w:t>
      </w:r>
    </w:p>
    <w:p w:rsidR="00A81B65" w:rsidRDefault="000159F1" w:rsidP="000159F1">
      <w:pPr>
        <w:ind w:firstLine="480"/>
      </w:pPr>
      <w:r>
        <w:t xml:space="preserve">    ch    v13      1    char    V     36</w:t>
      </w:r>
    </w:p>
    <w:p w:rsidR="00D83123" w:rsidRPr="003E7714" w:rsidRDefault="00D83123" w:rsidP="000159F1">
      <w:pPr>
        <w:ind w:firstLine="480"/>
      </w:pPr>
    </w:p>
    <w:p w:rsidR="000C5661" w:rsidRDefault="00224B57" w:rsidP="00224B57">
      <w:pPr>
        <w:pStyle w:val="2"/>
      </w:pPr>
      <w:bookmarkStart w:id="30" w:name="_Toc11578181"/>
      <w:r>
        <w:rPr>
          <w:rFonts w:hint="eastAsia"/>
        </w:rPr>
        <w:t>4.3</w:t>
      </w:r>
      <w:r>
        <w:t xml:space="preserve"> </w:t>
      </w:r>
      <w:r w:rsidR="000C5661" w:rsidRPr="00224B57">
        <w:rPr>
          <w:rFonts w:hint="eastAsia"/>
        </w:rPr>
        <w:t>报错功能测试</w:t>
      </w:r>
      <w:bookmarkEnd w:id="30"/>
    </w:p>
    <w:p w:rsidR="003E7714" w:rsidRDefault="003E7714" w:rsidP="003E7714">
      <w:pPr>
        <w:pStyle w:val="a9"/>
        <w:numPr>
          <w:ilvl w:val="0"/>
          <w:numId w:val="29"/>
        </w:numPr>
        <w:ind w:firstLineChars="0"/>
      </w:pPr>
      <w:r>
        <w:rPr>
          <w:rFonts w:hint="eastAsia"/>
        </w:rPr>
        <w:t>测试函数参数问题，将测试用例</w:t>
      </w:r>
      <w:r>
        <w:rPr>
          <w:rFonts w:hint="eastAsia"/>
        </w:rPr>
        <w:t>main</w:t>
      </w:r>
      <w:r>
        <w:rPr>
          <w:rFonts w:hint="eastAsia"/>
        </w:rPr>
        <w:t>函数中</w:t>
      </w:r>
      <w:r>
        <w:rPr>
          <w:rFonts w:hint="eastAsia"/>
        </w:rPr>
        <w:t>fibo</w:t>
      </w:r>
      <w:r>
        <w:rPr>
          <w:rFonts w:hint="eastAsia"/>
        </w:rPr>
        <w:t>调用改为</w:t>
      </w:r>
      <w:r>
        <w:rPr>
          <w:rFonts w:hint="eastAsia"/>
        </w:rPr>
        <w:t>f</w:t>
      </w:r>
      <w:r>
        <w:t>ibo(i,i)</w:t>
      </w:r>
      <w:r>
        <w:rPr>
          <w:rFonts w:hint="eastAsia"/>
        </w:rPr>
        <w:t>；</w:t>
      </w:r>
    </w:p>
    <w:p w:rsidR="008A1277" w:rsidRDefault="008A1277" w:rsidP="003E7714">
      <w:pPr>
        <w:pStyle w:val="a9"/>
        <w:numPr>
          <w:ilvl w:val="0"/>
          <w:numId w:val="29"/>
        </w:numPr>
        <w:ind w:firstLineChars="0"/>
      </w:pPr>
      <w:r>
        <w:rPr>
          <w:rFonts w:hint="eastAsia"/>
        </w:rPr>
        <w:t>测试重复定义问题，在测试用例第一行后添加</w:t>
      </w:r>
      <w:r>
        <w:rPr>
          <w:rFonts w:hint="eastAsia"/>
        </w:rPr>
        <w:t>int</w:t>
      </w:r>
      <w:r>
        <w:t xml:space="preserve"> </w:t>
      </w:r>
      <w:r>
        <w:rPr>
          <w:rFonts w:hint="eastAsia"/>
        </w:rPr>
        <w:t>a;</w:t>
      </w:r>
    </w:p>
    <w:p w:rsidR="008A1277" w:rsidRDefault="008A1277" w:rsidP="003E7714">
      <w:pPr>
        <w:pStyle w:val="a9"/>
        <w:numPr>
          <w:ilvl w:val="0"/>
          <w:numId w:val="29"/>
        </w:numPr>
        <w:ind w:firstLineChars="0"/>
      </w:pPr>
      <w:r>
        <w:rPr>
          <w:rFonts w:hint="eastAsia"/>
        </w:rPr>
        <w:t>测试运算符类型匹配问题，在测试用例</w:t>
      </w:r>
      <w:r>
        <w:rPr>
          <w:rFonts w:hint="eastAsia"/>
        </w:rPr>
        <w:t>main</w:t>
      </w:r>
      <w:r>
        <w:rPr>
          <w:rFonts w:hint="eastAsia"/>
        </w:rPr>
        <w:t>函数中将</w:t>
      </w:r>
      <w:r>
        <w:rPr>
          <w:rFonts w:hint="eastAsia"/>
        </w:rPr>
        <w:t>i=i+1</w:t>
      </w:r>
      <w:r>
        <w:rPr>
          <w:rFonts w:hint="eastAsia"/>
        </w:rPr>
        <w:t>改为</w:t>
      </w:r>
      <w:r>
        <w:rPr>
          <w:rFonts w:hint="eastAsia"/>
        </w:rPr>
        <w:t>i=i+ch</w:t>
      </w:r>
      <w:r w:rsidR="000739B1">
        <w:t>;</w:t>
      </w:r>
    </w:p>
    <w:p w:rsidR="00920246" w:rsidRDefault="00920246" w:rsidP="00920246">
      <w:r>
        <w:rPr>
          <w:rFonts w:hint="eastAsia"/>
        </w:rPr>
        <w:t>外部变量定义：</w:t>
      </w:r>
    </w:p>
    <w:p w:rsidR="00920246" w:rsidRDefault="00920246" w:rsidP="00920246">
      <w:r>
        <w:rPr>
          <w:rFonts w:hint="eastAsia"/>
        </w:rPr>
        <w:t xml:space="preserve">   </w:t>
      </w:r>
      <w:r>
        <w:rPr>
          <w:rFonts w:hint="eastAsia"/>
        </w:rPr>
        <w:t>类型：</w:t>
      </w:r>
      <w:r>
        <w:rPr>
          <w:rFonts w:hint="eastAsia"/>
        </w:rPr>
        <w:t xml:space="preserve"> int</w:t>
      </w:r>
    </w:p>
    <w:p w:rsidR="00920246" w:rsidRDefault="00920246" w:rsidP="00920246">
      <w:r>
        <w:rPr>
          <w:rFonts w:hint="eastAsia"/>
        </w:rPr>
        <w:t xml:space="preserve">   </w:t>
      </w:r>
      <w:r>
        <w:rPr>
          <w:rFonts w:hint="eastAsia"/>
        </w:rPr>
        <w:t>变量名：</w:t>
      </w:r>
    </w:p>
    <w:p w:rsidR="00920246" w:rsidRDefault="00920246" w:rsidP="00920246">
      <w:r>
        <w:rPr>
          <w:rFonts w:hint="eastAsia"/>
        </w:rPr>
        <w:t xml:space="preserve">      ID</w:t>
      </w:r>
      <w:r>
        <w:rPr>
          <w:rFonts w:hint="eastAsia"/>
        </w:rPr>
        <w:t>：</w:t>
      </w:r>
      <w:r>
        <w:rPr>
          <w:rFonts w:hint="eastAsia"/>
        </w:rPr>
        <w:t xml:space="preserve"> a</w:t>
      </w:r>
    </w:p>
    <w:p w:rsidR="00920246" w:rsidRDefault="00920246" w:rsidP="00920246">
      <w:r>
        <w:rPr>
          <w:rFonts w:hint="eastAsia"/>
        </w:rPr>
        <w:t xml:space="preserve">      ID</w:t>
      </w:r>
      <w:r>
        <w:rPr>
          <w:rFonts w:hint="eastAsia"/>
        </w:rPr>
        <w:t>：</w:t>
      </w:r>
      <w:r>
        <w:rPr>
          <w:rFonts w:hint="eastAsia"/>
        </w:rPr>
        <w:t xml:space="preserve"> b</w:t>
      </w:r>
    </w:p>
    <w:p w:rsidR="00920246" w:rsidRDefault="00920246" w:rsidP="00920246">
      <w:r>
        <w:rPr>
          <w:rFonts w:hint="eastAsia"/>
        </w:rPr>
        <w:t xml:space="preserve">      ID</w:t>
      </w:r>
      <w:r>
        <w:rPr>
          <w:rFonts w:hint="eastAsia"/>
        </w:rPr>
        <w:t>：</w:t>
      </w:r>
      <w:r>
        <w:rPr>
          <w:rFonts w:hint="eastAsia"/>
        </w:rPr>
        <w:t xml:space="preserve"> c</w:t>
      </w:r>
    </w:p>
    <w:p w:rsidR="00920246" w:rsidRDefault="00920246" w:rsidP="00920246">
      <w:r>
        <w:rPr>
          <w:rFonts w:hint="eastAsia"/>
        </w:rPr>
        <w:t xml:space="preserve"> </w:t>
      </w:r>
      <w:r>
        <w:rPr>
          <w:rFonts w:hint="eastAsia"/>
        </w:rPr>
        <w:t>外部变量定义：</w:t>
      </w:r>
    </w:p>
    <w:p w:rsidR="00920246" w:rsidRDefault="00920246" w:rsidP="00920246">
      <w:r>
        <w:rPr>
          <w:rFonts w:hint="eastAsia"/>
        </w:rPr>
        <w:t xml:space="preserve">   </w:t>
      </w:r>
      <w:r>
        <w:rPr>
          <w:rFonts w:hint="eastAsia"/>
        </w:rPr>
        <w:t>类型：</w:t>
      </w:r>
      <w:r>
        <w:rPr>
          <w:rFonts w:hint="eastAsia"/>
        </w:rPr>
        <w:t xml:space="preserve"> int</w:t>
      </w:r>
    </w:p>
    <w:p w:rsidR="00920246" w:rsidRDefault="00920246" w:rsidP="00920246">
      <w:r>
        <w:rPr>
          <w:rFonts w:hint="eastAsia"/>
        </w:rPr>
        <w:t xml:space="preserve">   </w:t>
      </w:r>
      <w:r>
        <w:rPr>
          <w:rFonts w:hint="eastAsia"/>
        </w:rPr>
        <w:t>变量名：</w:t>
      </w:r>
    </w:p>
    <w:p w:rsidR="00920246" w:rsidRDefault="00920246" w:rsidP="00920246">
      <w:r>
        <w:rPr>
          <w:rFonts w:hint="eastAsia"/>
        </w:rPr>
        <w:t xml:space="preserve">      ID</w:t>
      </w:r>
      <w:r>
        <w:rPr>
          <w:rFonts w:hint="eastAsia"/>
        </w:rPr>
        <w:t>：</w:t>
      </w:r>
      <w:r>
        <w:rPr>
          <w:rFonts w:hint="eastAsia"/>
        </w:rPr>
        <w:t xml:space="preserve"> a</w:t>
      </w:r>
    </w:p>
    <w:p w:rsidR="00920246" w:rsidRDefault="00920246" w:rsidP="00920246">
      <w:r>
        <w:rPr>
          <w:rFonts w:hint="eastAsia"/>
        </w:rPr>
        <w:t xml:space="preserve"> </w:t>
      </w:r>
      <w:r>
        <w:rPr>
          <w:rFonts w:hint="eastAsia"/>
        </w:rPr>
        <w:t>外部变量定义：</w:t>
      </w:r>
    </w:p>
    <w:p w:rsidR="00920246" w:rsidRDefault="00920246" w:rsidP="00920246">
      <w:r>
        <w:rPr>
          <w:rFonts w:hint="eastAsia"/>
        </w:rPr>
        <w:t xml:space="preserve">   </w:t>
      </w:r>
      <w:r>
        <w:rPr>
          <w:rFonts w:hint="eastAsia"/>
        </w:rPr>
        <w:t>类型：</w:t>
      </w:r>
      <w:r>
        <w:rPr>
          <w:rFonts w:hint="eastAsia"/>
        </w:rPr>
        <w:t xml:space="preserve"> float</w:t>
      </w:r>
    </w:p>
    <w:p w:rsidR="00920246" w:rsidRDefault="00920246" w:rsidP="00920246">
      <w:r>
        <w:rPr>
          <w:rFonts w:hint="eastAsia"/>
        </w:rPr>
        <w:t xml:space="preserve">   </w:t>
      </w:r>
      <w:r>
        <w:rPr>
          <w:rFonts w:hint="eastAsia"/>
        </w:rPr>
        <w:t>变量名：</w:t>
      </w:r>
    </w:p>
    <w:p w:rsidR="00920246" w:rsidRDefault="00920246" w:rsidP="00920246">
      <w:r>
        <w:rPr>
          <w:rFonts w:hint="eastAsia"/>
        </w:rPr>
        <w:lastRenderedPageBreak/>
        <w:t xml:space="preserve">      ID</w:t>
      </w:r>
      <w:r>
        <w:rPr>
          <w:rFonts w:hint="eastAsia"/>
        </w:rPr>
        <w:t>：</w:t>
      </w:r>
      <w:r>
        <w:rPr>
          <w:rFonts w:hint="eastAsia"/>
        </w:rPr>
        <w:t xml:space="preserve"> m</w:t>
      </w:r>
    </w:p>
    <w:p w:rsidR="00920246" w:rsidRDefault="00920246" w:rsidP="00920246">
      <w:r>
        <w:rPr>
          <w:rFonts w:hint="eastAsia"/>
        </w:rPr>
        <w:t xml:space="preserve">      ID</w:t>
      </w:r>
      <w:r>
        <w:rPr>
          <w:rFonts w:hint="eastAsia"/>
        </w:rPr>
        <w:t>：</w:t>
      </w:r>
      <w:r>
        <w:rPr>
          <w:rFonts w:hint="eastAsia"/>
        </w:rPr>
        <w:t xml:space="preserve"> n</w:t>
      </w:r>
    </w:p>
    <w:p w:rsidR="00920246" w:rsidRDefault="00920246" w:rsidP="00920246">
      <w:r>
        <w:rPr>
          <w:rFonts w:hint="eastAsia"/>
        </w:rPr>
        <w:t xml:space="preserve"> </w:t>
      </w:r>
      <w:r>
        <w:rPr>
          <w:rFonts w:hint="eastAsia"/>
        </w:rPr>
        <w:t>外部变量定义：</w:t>
      </w:r>
    </w:p>
    <w:p w:rsidR="00920246" w:rsidRDefault="00920246" w:rsidP="00920246">
      <w:r>
        <w:rPr>
          <w:rFonts w:hint="eastAsia"/>
        </w:rPr>
        <w:t xml:space="preserve">   </w:t>
      </w:r>
      <w:r>
        <w:rPr>
          <w:rFonts w:hint="eastAsia"/>
        </w:rPr>
        <w:t>类型：</w:t>
      </w:r>
      <w:r>
        <w:rPr>
          <w:rFonts w:hint="eastAsia"/>
        </w:rPr>
        <w:t xml:space="preserve"> int</w:t>
      </w:r>
    </w:p>
    <w:p w:rsidR="00920246" w:rsidRDefault="00920246" w:rsidP="00920246">
      <w:r>
        <w:rPr>
          <w:rFonts w:hint="eastAsia"/>
        </w:rPr>
        <w:t xml:space="preserve">   </w:t>
      </w:r>
      <w:r>
        <w:rPr>
          <w:rFonts w:hint="eastAsia"/>
        </w:rPr>
        <w:t>变量名：</w:t>
      </w:r>
    </w:p>
    <w:p w:rsidR="00920246" w:rsidRDefault="00920246" w:rsidP="00920246">
      <w:r>
        <w:rPr>
          <w:rFonts w:hint="eastAsia"/>
        </w:rPr>
        <w:t xml:space="preserve">      </w:t>
      </w:r>
      <w:r>
        <w:rPr>
          <w:rFonts w:hint="eastAsia"/>
        </w:rPr>
        <w:t>一维数组定义：</w:t>
      </w:r>
      <w:r>
        <w:rPr>
          <w:rFonts w:hint="eastAsia"/>
        </w:rPr>
        <w:t xml:space="preserve"> </w:t>
      </w:r>
    </w:p>
    <w:p w:rsidR="00920246" w:rsidRDefault="00920246" w:rsidP="00920246">
      <w:r>
        <w:rPr>
          <w:rFonts w:hint="eastAsia"/>
        </w:rPr>
        <w:t xml:space="preserve">         ID</w:t>
      </w:r>
      <w:r>
        <w:rPr>
          <w:rFonts w:hint="eastAsia"/>
        </w:rPr>
        <w:t>：</w:t>
      </w:r>
      <w:r>
        <w:rPr>
          <w:rFonts w:hint="eastAsia"/>
        </w:rPr>
        <w:t xml:space="preserve"> d</w:t>
      </w:r>
    </w:p>
    <w:p w:rsidR="00920246" w:rsidRDefault="00920246" w:rsidP="00920246">
      <w:r>
        <w:t xml:space="preserve">      SIZE: 10</w:t>
      </w:r>
    </w:p>
    <w:p w:rsidR="00920246" w:rsidRDefault="00920246" w:rsidP="00920246">
      <w:r>
        <w:rPr>
          <w:rFonts w:hint="eastAsia"/>
        </w:rPr>
        <w:t xml:space="preserve"> </w:t>
      </w:r>
      <w:r>
        <w:rPr>
          <w:rFonts w:hint="eastAsia"/>
        </w:rPr>
        <w:t>结构体：</w:t>
      </w:r>
      <w:r>
        <w:rPr>
          <w:rFonts w:hint="eastAsia"/>
        </w:rPr>
        <w:t xml:space="preserve"> </w:t>
      </w:r>
    </w:p>
    <w:p w:rsidR="00920246" w:rsidRDefault="00920246" w:rsidP="00920246">
      <w:r>
        <w:rPr>
          <w:rFonts w:hint="eastAsia"/>
        </w:rPr>
        <w:t xml:space="preserve">   </w:t>
      </w:r>
      <w:r>
        <w:rPr>
          <w:rFonts w:hint="eastAsia"/>
        </w:rPr>
        <w:t>结构体：</w:t>
      </w:r>
      <w:r>
        <w:rPr>
          <w:rFonts w:hint="eastAsia"/>
        </w:rPr>
        <w:t xml:space="preserve"> struct</w:t>
      </w:r>
    </w:p>
    <w:p w:rsidR="00920246" w:rsidRDefault="00920246" w:rsidP="00920246">
      <w:r>
        <w:rPr>
          <w:rFonts w:hint="eastAsia"/>
        </w:rPr>
        <w:t xml:space="preserve">      ID</w:t>
      </w:r>
      <w:r>
        <w:rPr>
          <w:rFonts w:hint="eastAsia"/>
        </w:rPr>
        <w:t>：</w:t>
      </w:r>
      <w:r>
        <w:rPr>
          <w:rFonts w:hint="eastAsia"/>
        </w:rPr>
        <w:t xml:space="preserve"> A</w:t>
      </w:r>
    </w:p>
    <w:p w:rsidR="00920246" w:rsidRDefault="00920246" w:rsidP="00920246">
      <w:r>
        <w:rPr>
          <w:rFonts w:hint="eastAsia"/>
        </w:rPr>
        <w:t xml:space="preserve">      LOCAL VAR_NAME</w:t>
      </w:r>
      <w:r>
        <w:rPr>
          <w:rFonts w:hint="eastAsia"/>
        </w:rPr>
        <w:t>：</w:t>
      </w:r>
    </w:p>
    <w:p w:rsidR="00920246" w:rsidRDefault="00920246" w:rsidP="00920246">
      <w:r>
        <w:rPr>
          <w:rFonts w:hint="eastAsia"/>
        </w:rPr>
        <w:t xml:space="preserve">         </w:t>
      </w:r>
      <w:r>
        <w:rPr>
          <w:rFonts w:hint="eastAsia"/>
        </w:rPr>
        <w:t>类型：</w:t>
      </w:r>
      <w:r>
        <w:rPr>
          <w:rFonts w:hint="eastAsia"/>
        </w:rPr>
        <w:t xml:space="preserve"> int</w:t>
      </w:r>
    </w:p>
    <w:p w:rsidR="00920246" w:rsidRDefault="00920246" w:rsidP="00920246">
      <w:r>
        <w:rPr>
          <w:rFonts w:hint="eastAsia"/>
        </w:rPr>
        <w:t xml:space="preserve">         VAR_NAME</w:t>
      </w:r>
      <w:r>
        <w:rPr>
          <w:rFonts w:hint="eastAsia"/>
        </w:rPr>
        <w:t>：</w:t>
      </w:r>
    </w:p>
    <w:p w:rsidR="00920246" w:rsidRDefault="00920246" w:rsidP="00920246">
      <w:r>
        <w:t xml:space="preserve">             a</w:t>
      </w:r>
    </w:p>
    <w:p w:rsidR="00920246" w:rsidRDefault="00920246" w:rsidP="00920246">
      <w:r>
        <w:rPr>
          <w:rFonts w:hint="eastAsia"/>
        </w:rPr>
        <w:t xml:space="preserve">      LOCAL VAR_NAME</w:t>
      </w:r>
      <w:r>
        <w:rPr>
          <w:rFonts w:hint="eastAsia"/>
        </w:rPr>
        <w:t>：</w:t>
      </w:r>
    </w:p>
    <w:p w:rsidR="00920246" w:rsidRDefault="00920246" w:rsidP="00920246">
      <w:r>
        <w:rPr>
          <w:rFonts w:hint="eastAsia"/>
        </w:rPr>
        <w:t xml:space="preserve">         </w:t>
      </w:r>
      <w:r>
        <w:rPr>
          <w:rFonts w:hint="eastAsia"/>
        </w:rPr>
        <w:t>类型：</w:t>
      </w:r>
      <w:r>
        <w:rPr>
          <w:rFonts w:hint="eastAsia"/>
        </w:rPr>
        <w:t xml:space="preserve"> int</w:t>
      </w:r>
    </w:p>
    <w:p w:rsidR="00920246" w:rsidRDefault="00920246" w:rsidP="00920246">
      <w:r>
        <w:rPr>
          <w:rFonts w:hint="eastAsia"/>
        </w:rPr>
        <w:t xml:space="preserve">         VAR_NAME</w:t>
      </w:r>
      <w:r>
        <w:rPr>
          <w:rFonts w:hint="eastAsia"/>
        </w:rPr>
        <w:t>：</w:t>
      </w:r>
    </w:p>
    <w:p w:rsidR="00920246" w:rsidRDefault="00920246" w:rsidP="00920246">
      <w:r>
        <w:t xml:space="preserve">             b</w:t>
      </w:r>
    </w:p>
    <w:p w:rsidR="00920246" w:rsidRDefault="00920246" w:rsidP="00920246">
      <w:r>
        <w:rPr>
          <w:rFonts w:hint="eastAsia"/>
        </w:rPr>
        <w:t xml:space="preserve"> </w:t>
      </w:r>
      <w:r>
        <w:rPr>
          <w:rFonts w:hint="eastAsia"/>
        </w:rPr>
        <w:t>函数定义：</w:t>
      </w:r>
    </w:p>
    <w:p w:rsidR="00920246" w:rsidRDefault="00920246" w:rsidP="00920246">
      <w:r>
        <w:rPr>
          <w:rFonts w:hint="eastAsia"/>
        </w:rPr>
        <w:t xml:space="preserve">   </w:t>
      </w:r>
      <w:r>
        <w:rPr>
          <w:rFonts w:hint="eastAsia"/>
        </w:rPr>
        <w:t>类型：</w:t>
      </w:r>
      <w:r>
        <w:rPr>
          <w:rFonts w:hint="eastAsia"/>
        </w:rPr>
        <w:t xml:space="preserve"> int</w:t>
      </w:r>
    </w:p>
    <w:p w:rsidR="00920246" w:rsidRDefault="00920246" w:rsidP="00920246">
      <w:r>
        <w:rPr>
          <w:rFonts w:hint="eastAsia"/>
        </w:rPr>
        <w:t xml:space="preserve">   </w:t>
      </w:r>
      <w:r>
        <w:rPr>
          <w:rFonts w:hint="eastAsia"/>
        </w:rPr>
        <w:t>函数名：</w:t>
      </w:r>
      <w:r>
        <w:rPr>
          <w:rFonts w:hint="eastAsia"/>
        </w:rPr>
        <w:t>fibo</w:t>
      </w:r>
    </w:p>
    <w:p w:rsidR="00920246" w:rsidRDefault="00920246" w:rsidP="00920246">
      <w:r>
        <w:rPr>
          <w:rFonts w:hint="eastAsia"/>
        </w:rPr>
        <w:t xml:space="preserve">   </w:t>
      </w:r>
      <w:r>
        <w:rPr>
          <w:rFonts w:hint="eastAsia"/>
        </w:rPr>
        <w:t>函数形参：</w:t>
      </w:r>
    </w:p>
    <w:p w:rsidR="00920246" w:rsidRDefault="00920246" w:rsidP="00920246">
      <w:r>
        <w:rPr>
          <w:rFonts w:hint="eastAsia"/>
        </w:rPr>
        <w:t xml:space="preserve">      </w:t>
      </w:r>
      <w:r>
        <w:rPr>
          <w:rFonts w:hint="eastAsia"/>
        </w:rPr>
        <w:t>类型：</w:t>
      </w:r>
      <w:r>
        <w:rPr>
          <w:rFonts w:hint="eastAsia"/>
        </w:rPr>
        <w:t xml:space="preserve">int, </w:t>
      </w:r>
      <w:r>
        <w:rPr>
          <w:rFonts w:hint="eastAsia"/>
        </w:rPr>
        <w:t>参数名：</w:t>
      </w:r>
      <w:r>
        <w:rPr>
          <w:rFonts w:hint="eastAsia"/>
        </w:rPr>
        <w:t>a</w:t>
      </w:r>
    </w:p>
    <w:p w:rsidR="00920246" w:rsidRDefault="00920246" w:rsidP="00920246">
      <w:r>
        <w:rPr>
          <w:rFonts w:hint="eastAsia"/>
        </w:rPr>
        <w:t xml:space="preserve">   </w:t>
      </w:r>
      <w:r>
        <w:rPr>
          <w:rFonts w:hint="eastAsia"/>
        </w:rPr>
        <w:t>复合语句：</w:t>
      </w:r>
    </w:p>
    <w:p w:rsidR="00920246" w:rsidRDefault="00920246" w:rsidP="00920246">
      <w:r>
        <w:rPr>
          <w:rFonts w:hint="eastAsia"/>
        </w:rPr>
        <w:t xml:space="preserve">      </w:t>
      </w:r>
      <w:r>
        <w:rPr>
          <w:rFonts w:hint="eastAsia"/>
        </w:rPr>
        <w:t>复合语句的变量定义：</w:t>
      </w:r>
    </w:p>
    <w:p w:rsidR="00920246" w:rsidRDefault="00920246" w:rsidP="00920246">
      <w:r>
        <w:rPr>
          <w:rFonts w:hint="eastAsia"/>
        </w:rPr>
        <w:t xml:space="preserve">      </w:t>
      </w:r>
      <w:r>
        <w:rPr>
          <w:rFonts w:hint="eastAsia"/>
        </w:rPr>
        <w:t>复合语句的语句部分：</w:t>
      </w:r>
    </w:p>
    <w:p w:rsidR="00920246" w:rsidRDefault="00920246" w:rsidP="00920246">
      <w:r>
        <w:rPr>
          <w:rFonts w:hint="eastAsia"/>
        </w:rPr>
        <w:t xml:space="preserve">         </w:t>
      </w:r>
      <w:r>
        <w:rPr>
          <w:rFonts w:hint="eastAsia"/>
        </w:rPr>
        <w:t>条件语句</w:t>
      </w:r>
      <w:r>
        <w:rPr>
          <w:rFonts w:hint="eastAsia"/>
        </w:rPr>
        <w:t>(IF_THEN)</w:t>
      </w:r>
      <w:r>
        <w:rPr>
          <w:rFonts w:hint="eastAsia"/>
        </w:rPr>
        <w:t>：</w:t>
      </w:r>
    </w:p>
    <w:p w:rsidR="00920246" w:rsidRDefault="00920246" w:rsidP="00920246">
      <w:r>
        <w:rPr>
          <w:rFonts w:hint="eastAsia"/>
        </w:rPr>
        <w:t xml:space="preserve">            </w:t>
      </w:r>
      <w:r>
        <w:rPr>
          <w:rFonts w:hint="eastAsia"/>
        </w:rPr>
        <w:t>条件：</w:t>
      </w:r>
    </w:p>
    <w:p w:rsidR="00920246" w:rsidRDefault="00920246" w:rsidP="00920246">
      <w:r>
        <w:t xml:space="preserve">               OR</w:t>
      </w:r>
    </w:p>
    <w:p w:rsidR="00920246" w:rsidRDefault="00920246" w:rsidP="00920246">
      <w:r>
        <w:t xml:space="preserve">                  ==</w:t>
      </w:r>
    </w:p>
    <w:p w:rsidR="00920246" w:rsidRDefault="00920246" w:rsidP="00920246">
      <w:r>
        <w:rPr>
          <w:rFonts w:hint="eastAsia"/>
        </w:rPr>
        <w:t xml:space="preserve">                     ID</w:t>
      </w:r>
      <w:r>
        <w:rPr>
          <w:rFonts w:hint="eastAsia"/>
        </w:rPr>
        <w:t>：</w:t>
      </w:r>
      <w:r>
        <w:rPr>
          <w:rFonts w:hint="eastAsia"/>
        </w:rPr>
        <w:t xml:space="preserve"> a</w:t>
      </w:r>
    </w:p>
    <w:p w:rsidR="00920246" w:rsidRDefault="00920246" w:rsidP="00920246">
      <w:r>
        <w:rPr>
          <w:rFonts w:hint="eastAsia"/>
        </w:rPr>
        <w:t xml:space="preserve">                     INT</w:t>
      </w:r>
      <w:r>
        <w:rPr>
          <w:rFonts w:hint="eastAsia"/>
        </w:rPr>
        <w:t>：</w:t>
      </w:r>
      <w:r>
        <w:rPr>
          <w:rFonts w:hint="eastAsia"/>
        </w:rPr>
        <w:t>1</w:t>
      </w:r>
    </w:p>
    <w:p w:rsidR="00920246" w:rsidRDefault="00920246" w:rsidP="00920246">
      <w:r>
        <w:t xml:space="preserve">                  ==</w:t>
      </w:r>
    </w:p>
    <w:p w:rsidR="00920246" w:rsidRDefault="00920246" w:rsidP="00920246">
      <w:r>
        <w:rPr>
          <w:rFonts w:hint="eastAsia"/>
        </w:rPr>
        <w:t xml:space="preserve">                     ID</w:t>
      </w:r>
      <w:r>
        <w:rPr>
          <w:rFonts w:hint="eastAsia"/>
        </w:rPr>
        <w:t>：</w:t>
      </w:r>
      <w:r>
        <w:rPr>
          <w:rFonts w:hint="eastAsia"/>
        </w:rPr>
        <w:t xml:space="preserve"> a</w:t>
      </w:r>
    </w:p>
    <w:p w:rsidR="00920246" w:rsidRDefault="00920246" w:rsidP="00920246">
      <w:r>
        <w:rPr>
          <w:rFonts w:hint="eastAsia"/>
        </w:rPr>
        <w:lastRenderedPageBreak/>
        <w:t xml:space="preserve">                     INT</w:t>
      </w:r>
      <w:r>
        <w:rPr>
          <w:rFonts w:hint="eastAsia"/>
        </w:rPr>
        <w:t>：</w:t>
      </w:r>
      <w:r>
        <w:rPr>
          <w:rFonts w:hint="eastAsia"/>
        </w:rPr>
        <w:t>2</w:t>
      </w:r>
    </w:p>
    <w:p w:rsidR="00920246" w:rsidRDefault="00920246" w:rsidP="00920246">
      <w:r>
        <w:rPr>
          <w:rFonts w:hint="eastAsia"/>
        </w:rPr>
        <w:t xml:space="preserve">            IF</w:t>
      </w:r>
      <w:r>
        <w:rPr>
          <w:rFonts w:hint="eastAsia"/>
        </w:rPr>
        <w:t>子句：</w:t>
      </w:r>
    </w:p>
    <w:p w:rsidR="00920246" w:rsidRDefault="00920246" w:rsidP="00920246">
      <w:r>
        <w:rPr>
          <w:rFonts w:hint="eastAsia"/>
        </w:rPr>
        <w:t xml:space="preserve">               </w:t>
      </w:r>
      <w:r>
        <w:rPr>
          <w:rFonts w:hint="eastAsia"/>
        </w:rPr>
        <w:t>返回语句：</w:t>
      </w:r>
    </w:p>
    <w:p w:rsidR="00920246" w:rsidRDefault="00920246" w:rsidP="00920246">
      <w:r>
        <w:t xml:space="preserve">                  MINUS</w:t>
      </w:r>
    </w:p>
    <w:p w:rsidR="00920246" w:rsidRDefault="00920246" w:rsidP="00920246">
      <w:r>
        <w:rPr>
          <w:rFonts w:hint="eastAsia"/>
        </w:rPr>
        <w:t xml:space="preserve">                     ID</w:t>
      </w:r>
      <w:r>
        <w:rPr>
          <w:rFonts w:hint="eastAsia"/>
        </w:rPr>
        <w:t>：</w:t>
      </w:r>
      <w:r>
        <w:rPr>
          <w:rFonts w:hint="eastAsia"/>
        </w:rPr>
        <w:t xml:space="preserve"> a</w:t>
      </w:r>
    </w:p>
    <w:p w:rsidR="00920246" w:rsidRDefault="00920246" w:rsidP="00920246">
      <w:r>
        <w:rPr>
          <w:rFonts w:hint="eastAsia"/>
        </w:rPr>
        <w:t xml:space="preserve">                     INT</w:t>
      </w:r>
      <w:r>
        <w:rPr>
          <w:rFonts w:hint="eastAsia"/>
        </w:rPr>
        <w:t>：</w:t>
      </w:r>
      <w:r>
        <w:rPr>
          <w:rFonts w:hint="eastAsia"/>
        </w:rPr>
        <w:t>1</w:t>
      </w:r>
    </w:p>
    <w:p w:rsidR="00920246" w:rsidRDefault="00920246" w:rsidP="00920246">
      <w:r>
        <w:rPr>
          <w:rFonts w:hint="eastAsia"/>
        </w:rPr>
        <w:t xml:space="preserve">         </w:t>
      </w:r>
      <w:r>
        <w:rPr>
          <w:rFonts w:hint="eastAsia"/>
        </w:rPr>
        <w:t>返回语句：</w:t>
      </w:r>
    </w:p>
    <w:p w:rsidR="00920246" w:rsidRDefault="00920246" w:rsidP="00920246">
      <w:r>
        <w:t xml:space="preserve">            PLUS</w:t>
      </w:r>
    </w:p>
    <w:p w:rsidR="00920246" w:rsidRDefault="00920246" w:rsidP="00920246">
      <w:r>
        <w:rPr>
          <w:rFonts w:hint="eastAsia"/>
        </w:rPr>
        <w:t xml:space="preserve">               </w:t>
      </w:r>
      <w:r>
        <w:rPr>
          <w:rFonts w:hint="eastAsia"/>
        </w:rPr>
        <w:t>函数调用：</w:t>
      </w:r>
    </w:p>
    <w:p w:rsidR="00920246" w:rsidRDefault="00920246" w:rsidP="00920246">
      <w:r>
        <w:rPr>
          <w:rFonts w:hint="eastAsia"/>
        </w:rPr>
        <w:t xml:space="preserve">                  </w:t>
      </w:r>
      <w:r>
        <w:rPr>
          <w:rFonts w:hint="eastAsia"/>
        </w:rPr>
        <w:t>函数名：</w:t>
      </w:r>
      <w:r>
        <w:rPr>
          <w:rFonts w:hint="eastAsia"/>
        </w:rPr>
        <w:t>fibo</w:t>
      </w:r>
    </w:p>
    <w:p w:rsidR="00920246" w:rsidRDefault="00920246" w:rsidP="00920246">
      <w:r>
        <w:rPr>
          <w:rFonts w:hint="eastAsia"/>
        </w:rPr>
        <w:t xml:space="preserve">                  </w:t>
      </w:r>
      <w:r>
        <w:rPr>
          <w:rFonts w:hint="eastAsia"/>
        </w:rPr>
        <w:t>第</w:t>
      </w:r>
      <w:r>
        <w:rPr>
          <w:rFonts w:hint="eastAsia"/>
        </w:rPr>
        <w:t>1</w:t>
      </w:r>
      <w:r>
        <w:rPr>
          <w:rFonts w:hint="eastAsia"/>
        </w:rPr>
        <w:t>个实际参数表达式：</w:t>
      </w:r>
    </w:p>
    <w:p w:rsidR="00920246" w:rsidRDefault="00920246" w:rsidP="00920246">
      <w:r>
        <w:t xml:space="preserve">                     MINUS</w:t>
      </w:r>
    </w:p>
    <w:p w:rsidR="00920246" w:rsidRDefault="00920246" w:rsidP="00920246">
      <w:r>
        <w:rPr>
          <w:rFonts w:hint="eastAsia"/>
        </w:rPr>
        <w:t xml:space="preserve">                        ID</w:t>
      </w:r>
      <w:r>
        <w:rPr>
          <w:rFonts w:hint="eastAsia"/>
        </w:rPr>
        <w:t>：</w:t>
      </w:r>
      <w:r>
        <w:rPr>
          <w:rFonts w:hint="eastAsia"/>
        </w:rPr>
        <w:t xml:space="preserve"> a</w:t>
      </w:r>
    </w:p>
    <w:p w:rsidR="00920246" w:rsidRDefault="00920246" w:rsidP="00920246">
      <w:r>
        <w:rPr>
          <w:rFonts w:hint="eastAsia"/>
        </w:rPr>
        <w:t xml:space="preserve">                        INT</w:t>
      </w:r>
      <w:r>
        <w:rPr>
          <w:rFonts w:hint="eastAsia"/>
        </w:rPr>
        <w:t>：</w:t>
      </w:r>
      <w:r>
        <w:rPr>
          <w:rFonts w:hint="eastAsia"/>
        </w:rPr>
        <w:t>1</w:t>
      </w:r>
    </w:p>
    <w:p w:rsidR="00920246" w:rsidRDefault="00920246" w:rsidP="00920246"/>
    <w:p w:rsidR="00920246" w:rsidRDefault="00920246" w:rsidP="00920246">
      <w:r>
        <w:rPr>
          <w:rFonts w:hint="eastAsia"/>
        </w:rPr>
        <w:t xml:space="preserve">               </w:t>
      </w:r>
      <w:r>
        <w:rPr>
          <w:rFonts w:hint="eastAsia"/>
        </w:rPr>
        <w:t>函数调用：</w:t>
      </w:r>
    </w:p>
    <w:p w:rsidR="00920246" w:rsidRDefault="00920246" w:rsidP="00920246">
      <w:r>
        <w:rPr>
          <w:rFonts w:hint="eastAsia"/>
        </w:rPr>
        <w:t xml:space="preserve">                  </w:t>
      </w:r>
      <w:r>
        <w:rPr>
          <w:rFonts w:hint="eastAsia"/>
        </w:rPr>
        <w:t>函数名：</w:t>
      </w:r>
      <w:r>
        <w:rPr>
          <w:rFonts w:hint="eastAsia"/>
        </w:rPr>
        <w:t>fibo</w:t>
      </w:r>
    </w:p>
    <w:p w:rsidR="00920246" w:rsidRDefault="00920246" w:rsidP="00920246">
      <w:r>
        <w:rPr>
          <w:rFonts w:hint="eastAsia"/>
        </w:rPr>
        <w:t xml:space="preserve">                  </w:t>
      </w:r>
      <w:r>
        <w:rPr>
          <w:rFonts w:hint="eastAsia"/>
        </w:rPr>
        <w:t>第</w:t>
      </w:r>
      <w:r>
        <w:rPr>
          <w:rFonts w:hint="eastAsia"/>
        </w:rPr>
        <w:t>1</w:t>
      </w:r>
      <w:r>
        <w:rPr>
          <w:rFonts w:hint="eastAsia"/>
        </w:rPr>
        <w:t>个实际参数表达式：</w:t>
      </w:r>
    </w:p>
    <w:p w:rsidR="00920246" w:rsidRDefault="00920246" w:rsidP="00920246">
      <w:r>
        <w:t xml:space="preserve">                     MINUS</w:t>
      </w:r>
    </w:p>
    <w:p w:rsidR="00920246" w:rsidRDefault="00920246" w:rsidP="00920246">
      <w:r>
        <w:rPr>
          <w:rFonts w:hint="eastAsia"/>
        </w:rPr>
        <w:t xml:space="preserve">                        ID</w:t>
      </w:r>
      <w:r>
        <w:rPr>
          <w:rFonts w:hint="eastAsia"/>
        </w:rPr>
        <w:t>：</w:t>
      </w:r>
      <w:r>
        <w:rPr>
          <w:rFonts w:hint="eastAsia"/>
        </w:rPr>
        <w:t xml:space="preserve"> a</w:t>
      </w:r>
    </w:p>
    <w:p w:rsidR="00920246" w:rsidRDefault="00920246" w:rsidP="00920246">
      <w:r>
        <w:rPr>
          <w:rFonts w:hint="eastAsia"/>
        </w:rPr>
        <w:t xml:space="preserve">                        INT</w:t>
      </w:r>
      <w:r>
        <w:rPr>
          <w:rFonts w:hint="eastAsia"/>
        </w:rPr>
        <w:t>：</w:t>
      </w:r>
      <w:r>
        <w:rPr>
          <w:rFonts w:hint="eastAsia"/>
        </w:rPr>
        <w:t>2</w:t>
      </w:r>
    </w:p>
    <w:p w:rsidR="00920246" w:rsidRDefault="00920246" w:rsidP="00920246"/>
    <w:p w:rsidR="00920246" w:rsidRDefault="00920246" w:rsidP="00920246">
      <w:r>
        <w:rPr>
          <w:rFonts w:hint="eastAsia"/>
        </w:rPr>
        <w:t xml:space="preserve"> </w:t>
      </w:r>
      <w:r>
        <w:rPr>
          <w:rFonts w:hint="eastAsia"/>
        </w:rPr>
        <w:t>函数定义：</w:t>
      </w:r>
    </w:p>
    <w:p w:rsidR="00920246" w:rsidRDefault="00920246" w:rsidP="00920246">
      <w:r>
        <w:rPr>
          <w:rFonts w:hint="eastAsia"/>
        </w:rPr>
        <w:t xml:space="preserve">   </w:t>
      </w:r>
      <w:r>
        <w:rPr>
          <w:rFonts w:hint="eastAsia"/>
        </w:rPr>
        <w:t>类型：</w:t>
      </w:r>
      <w:r>
        <w:rPr>
          <w:rFonts w:hint="eastAsia"/>
        </w:rPr>
        <w:t xml:space="preserve"> int</w:t>
      </w:r>
    </w:p>
    <w:p w:rsidR="00920246" w:rsidRDefault="00920246" w:rsidP="00920246">
      <w:r>
        <w:rPr>
          <w:rFonts w:hint="eastAsia"/>
        </w:rPr>
        <w:t xml:space="preserve">   </w:t>
      </w:r>
      <w:r>
        <w:rPr>
          <w:rFonts w:hint="eastAsia"/>
        </w:rPr>
        <w:t>函数名：</w:t>
      </w:r>
      <w:r>
        <w:rPr>
          <w:rFonts w:hint="eastAsia"/>
        </w:rPr>
        <w:t>main</w:t>
      </w:r>
    </w:p>
    <w:p w:rsidR="00920246" w:rsidRDefault="00920246" w:rsidP="00920246">
      <w:r>
        <w:rPr>
          <w:rFonts w:hint="eastAsia"/>
        </w:rPr>
        <w:t xml:space="preserve">      </w:t>
      </w:r>
      <w:proofErr w:type="gramStart"/>
      <w:r>
        <w:rPr>
          <w:rFonts w:hint="eastAsia"/>
        </w:rPr>
        <w:t>无参函数</w:t>
      </w:r>
      <w:proofErr w:type="gramEnd"/>
    </w:p>
    <w:p w:rsidR="00920246" w:rsidRDefault="00920246" w:rsidP="00920246">
      <w:r>
        <w:rPr>
          <w:rFonts w:hint="eastAsia"/>
        </w:rPr>
        <w:t xml:space="preserve">   </w:t>
      </w:r>
      <w:r>
        <w:rPr>
          <w:rFonts w:hint="eastAsia"/>
        </w:rPr>
        <w:t>复合语句：</w:t>
      </w:r>
    </w:p>
    <w:p w:rsidR="00920246" w:rsidRDefault="00920246" w:rsidP="00920246">
      <w:r>
        <w:rPr>
          <w:rFonts w:hint="eastAsia"/>
        </w:rPr>
        <w:t xml:space="preserve">      </w:t>
      </w:r>
      <w:r>
        <w:rPr>
          <w:rFonts w:hint="eastAsia"/>
        </w:rPr>
        <w:t>复合语句的变量定义：</w:t>
      </w:r>
    </w:p>
    <w:p w:rsidR="00920246" w:rsidRDefault="00920246" w:rsidP="00920246">
      <w:r>
        <w:rPr>
          <w:rFonts w:hint="eastAsia"/>
        </w:rPr>
        <w:t xml:space="preserve">         LOCAL VAR_NAME</w:t>
      </w:r>
      <w:r>
        <w:rPr>
          <w:rFonts w:hint="eastAsia"/>
        </w:rPr>
        <w:t>：</w:t>
      </w:r>
    </w:p>
    <w:p w:rsidR="00920246" w:rsidRDefault="00920246" w:rsidP="00920246">
      <w:r>
        <w:rPr>
          <w:rFonts w:hint="eastAsia"/>
        </w:rPr>
        <w:t xml:space="preserve">            </w:t>
      </w:r>
      <w:r>
        <w:rPr>
          <w:rFonts w:hint="eastAsia"/>
        </w:rPr>
        <w:t>类型：</w:t>
      </w:r>
      <w:r>
        <w:rPr>
          <w:rFonts w:hint="eastAsia"/>
        </w:rPr>
        <w:t xml:space="preserve"> int</w:t>
      </w:r>
    </w:p>
    <w:p w:rsidR="00920246" w:rsidRDefault="00920246" w:rsidP="00920246">
      <w:r>
        <w:rPr>
          <w:rFonts w:hint="eastAsia"/>
        </w:rPr>
        <w:t xml:space="preserve">            VAR_NAME</w:t>
      </w:r>
      <w:r>
        <w:rPr>
          <w:rFonts w:hint="eastAsia"/>
        </w:rPr>
        <w:t>：</w:t>
      </w:r>
    </w:p>
    <w:p w:rsidR="00920246" w:rsidRDefault="00920246" w:rsidP="00920246">
      <w:r>
        <w:t xml:space="preserve">                m</w:t>
      </w:r>
    </w:p>
    <w:p w:rsidR="00920246" w:rsidRDefault="00920246" w:rsidP="00920246">
      <w:r>
        <w:t xml:space="preserve">                n</w:t>
      </w:r>
    </w:p>
    <w:p w:rsidR="00920246" w:rsidRDefault="00920246" w:rsidP="00920246">
      <w:r>
        <w:t xml:space="preserve">                i</w:t>
      </w:r>
    </w:p>
    <w:p w:rsidR="00920246" w:rsidRDefault="00920246" w:rsidP="00920246">
      <w:r>
        <w:rPr>
          <w:rFonts w:hint="eastAsia"/>
        </w:rPr>
        <w:t xml:space="preserve">         LOCAL VAR_NAME</w:t>
      </w:r>
      <w:r>
        <w:rPr>
          <w:rFonts w:hint="eastAsia"/>
        </w:rPr>
        <w:t>：</w:t>
      </w:r>
    </w:p>
    <w:p w:rsidR="00920246" w:rsidRDefault="00920246" w:rsidP="00920246">
      <w:r>
        <w:rPr>
          <w:rFonts w:hint="eastAsia"/>
        </w:rPr>
        <w:lastRenderedPageBreak/>
        <w:t xml:space="preserve">            </w:t>
      </w:r>
      <w:r>
        <w:rPr>
          <w:rFonts w:hint="eastAsia"/>
        </w:rPr>
        <w:t>类型：</w:t>
      </w:r>
      <w:r>
        <w:rPr>
          <w:rFonts w:hint="eastAsia"/>
        </w:rPr>
        <w:t xml:space="preserve"> char</w:t>
      </w:r>
    </w:p>
    <w:p w:rsidR="00920246" w:rsidRDefault="00920246" w:rsidP="00920246">
      <w:r>
        <w:rPr>
          <w:rFonts w:hint="eastAsia"/>
        </w:rPr>
        <w:t xml:space="preserve">            VAR_NAME</w:t>
      </w:r>
      <w:r>
        <w:rPr>
          <w:rFonts w:hint="eastAsia"/>
        </w:rPr>
        <w:t>：</w:t>
      </w:r>
    </w:p>
    <w:p w:rsidR="00920246" w:rsidRDefault="00920246" w:rsidP="00920246">
      <w:r>
        <w:t xml:space="preserve">                ch</w:t>
      </w:r>
    </w:p>
    <w:p w:rsidR="00920246" w:rsidRDefault="00920246" w:rsidP="00920246">
      <w:r>
        <w:rPr>
          <w:rFonts w:hint="eastAsia"/>
        </w:rPr>
        <w:t xml:space="preserve">      </w:t>
      </w:r>
      <w:r>
        <w:rPr>
          <w:rFonts w:hint="eastAsia"/>
        </w:rPr>
        <w:t>复合语句的语句部分：</w:t>
      </w:r>
    </w:p>
    <w:p w:rsidR="00920246" w:rsidRDefault="00920246" w:rsidP="00920246">
      <w:r>
        <w:rPr>
          <w:rFonts w:hint="eastAsia"/>
        </w:rPr>
        <w:t xml:space="preserve">         </w:t>
      </w:r>
      <w:r>
        <w:rPr>
          <w:rFonts w:hint="eastAsia"/>
        </w:rPr>
        <w:t>循环语句：</w:t>
      </w:r>
    </w:p>
    <w:p w:rsidR="00920246" w:rsidRDefault="00920246" w:rsidP="00920246">
      <w:r>
        <w:rPr>
          <w:rFonts w:hint="eastAsia"/>
        </w:rPr>
        <w:t xml:space="preserve">            </w:t>
      </w:r>
      <w:r>
        <w:rPr>
          <w:rFonts w:hint="eastAsia"/>
        </w:rPr>
        <w:t>循环条件：</w:t>
      </w:r>
    </w:p>
    <w:p w:rsidR="00920246" w:rsidRDefault="00920246" w:rsidP="00920246">
      <w:r>
        <w:t xml:space="preserve">               &lt;=</w:t>
      </w:r>
    </w:p>
    <w:p w:rsidR="00920246" w:rsidRDefault="00920246" w:rsidP="00920246">
      <w:r>
        <w:rPr>
          <w:rFonts w:hint="eastAsia"/>
        </w:rPr>
        <w:t xml:space="preserve">                  ID</w:t>
      </w:r>
      <w:r>
        <w:rPr>
          <w:rFonts w:hint="eastAsia"/>
        </w:rPr>
        <w:t>：</w:t>
      </w:r>
      <w:r>
        <w:rPr>
          <w:rFonts w:hint="eastAsia"/>
        </w:rPr>
        <w:t xml:space="preserve"> i</w:t>
      </w:r>
    </w:p>
    <w:p w:rsidR="00920246" w:rsidRDefault="00920246" w:rsidP="00920246">
      <w:r>
        <w:rPr>
          <w:rFonts w:hint="eastAsia"/>
        </w:rPr>
        <w:t xml:space="preserve">                  ID</w:t>
      </w:r>
      <w:r>
        <w:rPr>
          <w:rFonts w:hint="eastAsia"/>
        </w:rPr>
        <w:t>：</w:t>
      </w:r>
      <w:r>
        <w:rPr>
          <w:rFonts w:hint="eastAsia"/>
        </w:rPr>
        <w:t xml:space="preserve"> m</w:t>
      </w:r>
    </w:p>
    <w:p w:rsidR="00920246" w:rsidRDefault="00920246" w:rsidP="00920246">
      <w:r>
        <w:rPr>
          <w:rFonts w:hint="eastAsia"/>
        </w:rPr>
        <w:t xml:space="preserve">            </w:t>
      </w:r>
      <w:r>
        <w:rPr>
          <w:rFonts w:hint="eastAsia"/>
        </w:rPr>
        <w:t>循环体：</w:t>
      </w:r>
    </w:p>
    <w:p w:rsidR="00920246" w:rsidRDefault="00920246" w:rsidP="00920246">
      <w:r>
        <w:rPr>
          <w:rFonts w:hint="eastAsia"/>
        </w:rPr>
        <w:t xml:space="preserve">               </w:t>
      </w:r>
      <w:r>
        <w:rPr>
          <w:rFonts w:hint="eastAsia"/>
        </w:rPr>
        <w:t>复合语句：</w:t>
      </w:r>
    </w:p>
    <w:p w:rsidR="00920246" w:rsidRDefault="00920246" w:rsidP="00920246">
      <w:r>
        <w:rPr>
          <w:rFonts w:hint="eastAsia"/>
        </w:rPr>
        <w:t xml:space="preserve">                  </w:t>
      </w:r>
      <w:r>
        <w:rPr>
          <w:rFonts w:hint="eastAsia"/>
        </w:rPr>
        <w:t>复合语句的变量定义：</w:t>
      </w:r>
    </w:p>
    <w:p w:rsidR="00920246" w:rsidRDefault="00920246" w:rsidP="00920246">
      <w:r>
        <w:rPr>
          <w:rFonts w:hint="eastAsia"/>
        </w:rPr>
        <w:t xml:space="preserve">                  </w:t>
      </w:r>
      <w:r>
        <w:rPr>
          <w:rFonts w:hint="eastAsia"/>
        </w:rPr>
        <w:t>复合语句的语句部分：</w:t>
      </w:r>
    </w:p>
    <w:p w:rsidR="00920246" w:rsidRDefault="00920246" w:rsidP="00920246">
      <w:r>
        <w:rPr>
          <w:rFonts w:hint="eastAsia"/>
        </w:rPr>
        <w:t xml:space="preserve">                     </w:t>
      </w:r>
      <w:r>
        <w:rPr>
          <w:rFonts w:hint="eastAsia"/>
        </w:rPr>
        <w:t>表达式语句：</w:t>
      </w:r>
    </w:p>
    <w:p w:rsidR="00920246" w:rsidRDefault="00920246" w:rsidP="00920246">
      <w:r>
        <w:t xml:space="preserve">                        ASSIGNOP</w:t>
      </w:r>
    </w:p>
    <w:p w:rsidR="00920246" w:rsidRDefault="00920246" w:rsidP="00920246">
      <w:r>
        <w:rPr>
          <w:rFonts w:hint="eastAsia"/>
        </w:rPr>
        <w:t xml:space="preserve">                           ID</w:t>
      </w:r>
      <w:r>
        <w:rPr>
          <w:rFonts w:hint="eastAsia"/>
        </w:rPr>
        <w:t>：</w:t>
      </w:r>
      <w:r>
        <w:rPr>
          <w:rFonts w:hint="eastAsia"/>
        </w:rPr>
        <w:t xml:space="preserve"> n</w:t>
      </w:r>
    </w:p>
    <w:p w:rsidR="00920246" w:rsidRDefault="00920246" w:rsidP="00920246">
      <w:r>
        <w:rPr>
          <w:rFonts w:hint="eastAsia"/>
        </w:rPr>
        <w:t xml:space="preserve">                           </w:t>
      </w:r>
      <w:r>
        <w:rPr>
          <w:rFonts w:hint="eastAsia"/>
        </w:rPr>
        <w:t>函数调用：</w:t>
      </w:r>
    </w:p>
    <w:p w:rsidR="00920246" w:rsidRDefault="00920246" w:rsidP="00920246">
      <w:r>
        <w:rPr>
          <w:rFonts w:hint="eastAsia"/>
        </w:rPr>
        <w:t xml:space="preserve">                              </w:t>
      </w:r>
      <w:r>
        <w:rPr>
          <w:rFonts w:hint="eastAsia"/>
        </w:rPr>
        <w:t>函数名：</w:t>
      </w:r>
      <w:r>
        <w:rPr>
          <w:rFonts w:hint="eastAsia"/>
        </w:rPr>
        <w:t>fibo</w:t>
      </w:r>
    </w:p>
    <w:p w:rsidR="00920246" w:rsidRDefault="00920246" w:rsidP="00920246">
      <w:r>
        <w:rPr>
          <w:rFonts w:hint="eastAsia"/>
        </w:rPr>
        <w:t xml:space="preserve">                              </w:t>
      </w:r>
      <w:r>
        <w:rPr>
          <w:rFonts w:hint="eastAsia"/>
        </w:rPr>
        <w:t>第</w:t>
      </w:r>
      <w:r>
        <w:rPr>
          <w:rFonts w:hint="eastAsia"/>
        </w:rPr>
        <w:t>1</w:t>
      </w:r>
      <w:r>
        <w:rPr>
          <w:rFonts w:hint="eastAsia"/>
        </w:rPr>
        <w:t>个实际参数表达式：</w:t>
      </w:r>
    </w:p>
    <w:p w:rsidR="00920246" w:rsidRDefault="00920246" w:rsidP="00920246">
      <w:r>
        <w:rPr>
          <w:rFonts w:hint="eastAsia"/>
        </w:rPr>
        <w:t xml:space="preserve">                                 ID</w:t>
      </w:r>
      <w:r>
        <w:rPr>
          <w:rFonts w:hint="eastAsia"/>
        </w:rPr>
        <w:t>：</w:t>
      </w:r>
      <w:r>
        <w:rPr>
          <w:rFonts w:hint="eastAsia"/>
        </w:rPr>
        <w:t xml:space="preserve"> i</w:t>
      </w:r>
    </w:p>
    <w:p w:rsidR="00920246" w:rsidRDefault="00920246" w:rsidP="00920246">
      <w:r>
        <w:rPr>
          <w:rFonts w:hint="eastAsia"/>
        </w:rPr>
        <w:t xml:space="preserve">                              </w:t>
      </w:r>
      <w:r>
        <w:rPr>
          <w:rFonts w:hint="eastAsia"/>
        </w:rPr>
        <w:t>第</w:t>
      </w:r>
      <w:r>
        <w:rPr>
          <w:rFonts w:hint="eastAsia"/>
        </w:rPr>
        <w:t>2</w:t>
      </w:r>
      <w:r>
        <w:rPr>
          <w:rFonts w:hint="eastAsia"/>
        </w:rPr>
        <w:t>个实际参数表达式：</w:t>
      </w:r>
    </w:p>
    <w:p w:rsidR="00920246" w:rsidRDefault="00920246" w:rsidP="00920246">
      <w:r>
        <w:rPr>
          <w:rFonts w:hint="eastAsia"/>
        </w:rPr>
        <w:t xml:space="preserve">                                 ID</w:t>
      </w:r>
      <w:r>
        <w:rPr>
          <w:rFonts w:hint="eastAsia"/>
        </w:rPr>
        <w:t>：</w:t>
      </w:r>
      <w:r>
        <w:rPr>
          <w:rFonts w:hint="eastAsia"/>
        </w:rPr>
        <w:t xml:space="preserve"> i</w:t>
      </w:r>
    </w:p>
    <w:p w:rsidR="00920246" w:rsidRDefault="00920246" w:rsidP="00920246"/>
    <w:p w:rsidR="00920246" w:rsidRDefault="00920246" w:rsidP="00920246">
      <w:r>
        <w:rPr>
          <w:rFonts w:hint="eastAsia"/>
        </w:rPr>
        <w:t xml:space="preserve">                     </w:t>
      </w:r>
      <w:r>
        <w:rPr>
          <w:rFonts w:hint="eastAsia"/>
        </w:rPr>
        <w:t>表达式语句：</w:t>
      </w:r>
    </w:p>
    <w:p w:rsidR="00920246" w:rsidRDefault="00920246" w:rsidP="00920246">
      <w:r>
        <w:t xml:space="preserve">                        ASSIGNOP</w:t>
      </w:r>
    </w:p>
    <w:p w:rsidR="00920246" w:rsidRDefault="00920246" w:rsidP="00920246">
      <w:r>
        <w:rPr>
          <w:rFonts w:hint="eastAsia"/>
        </w:rPr>
        <w:t xml:space="preserve">                           ID</w:t>
      </w:r>
      <w:r>
        <w:rPr>
          <w:rFonts w:hint="eastAsia"/>
        </w:rPr>
        <w:t>：</w:t>
      </w:r>
      <w:r>
        <w:rPr>
          <w:rFonts w:hint="eastAsia"/>
        </w:rPr>
        <w:t xml:space="preserve"> i</w:t>
      </w:r>
    </w:p>
    <w:p w:rsidR="00920246" w:rsidRDefault="00920246" w:rsidP="00920246">
      <w:r>
        <w:t xml:space="preserve">                           PLUS</w:t>
      </w:r>
    </w:p>
    <w:p w:rsidR="00920246" w:rsidRDefault="00920246" w:rsidP="00920246">
      <w:r>
        <w:rPr>
          <w:rFonts w:hint="eastAsia"/>
        </w:rPr>
        <w:t xml:space="preserve">                              ID</w:t>
      </w:r>
      <w:r>
        <w:rPr>
          <w:rFonts w:hint="eastAsia"/>
        </w:rPr>
        <w:t>：</w:t>
      </w:r>
      <w:r>
        <w:rPr>
          <w:rFonts w:hint="eastAsia"/>
        </w:rPr>
        <w:t xml:space="preserve"> i</w:t>
      </w:r>
    </w:p>
    <w:p w:rsidR="00920246" w:rsidRDefault="00920246" w:rsidP="00920246">
      <w:r>
        <w:rPr>
          <w:rFonts w:hint="eastAsia"/>
        </w:rPr>
        <w:t xml:space="preserve">                              ID</w:t>
      </w:r>
      <w:r>
        <w:rPr>
          <w:rFonts w:hint="eastAsia"/>
        </w:rPr>
        <w:t>：</w:t>
      </w:r>
      <w:r>
        <w:rPr>
          <w:rFonts w:hint="eastAsia"/>
        </w:rPr>
        <w:t xml:space="preserve"> ch</w:t>
      </w:r>
    </w:p>
    <w:p w:rsidR="00920246" w:rsidRDefault="00920246" w:rsidP="00920246">
      <w:r>
        <w:rPr>
          <w:rFonts w:hint="eastAsia"/>
        </w:rPr>
        <w:t xml:space="preserve">         </w:t>
      </w:r>
      <w:r>
        <w:rPr>
          <w:rFonts w:hint="eastAsia"/>
        </w:rPr>
        <w:t>返回语句：</w:t>
      </w:r>
    </w:p>
    <w:p w:rsidR="00920246" w:rsidRDefault="00920246" w:rsidP="00920246">
      <w:r>
        <w:rPr>
          <w:rFonts w:hint="eastAsia"/>
        </w:rPr>
        <w:t xml:space="preserve">            INT</w:t>
      </w:r>
      <w:r>
        <w:rPr>
          <w:rFonts w:hint="eastAsia"/>
        </w:rPr>
        <w:t>：</w:t>
      </w:r>
      <w:r>
        <w:rPr>
          <w:rFonts w:hint="eastAsia"/>
        </w:rPr>
        <w:t>1</w:t>
      </w:r>
    </w:p>
    <w:p w:rsidR="00920246" w:rsidRDefault="00920246" w:rsidP="00920246">
      <w:r>
        <w:rPr>
          <w:rFonts w:hint="eastAsia"/>
        </w:rPr>
        <w:t>在</w:t>
      </w:r>
      <w:r>
        <w:rPr>
          <w:rFonts w:hint="eastAsia"/>
        </w:rPr>
        <w:t>2</w:t>
      </w:r>
      <w:r>
        <w:rPr>
          <w:rFonts w:hint="eastAsia"/>
        </w:rPr>
        <w:t>行</w:t>
      </w:r>
      <w:r>
        <w:rPr>
          <w:rFonts w:hint="eastAsia"/>
        </w:rPr>
        <w:t xml:space="preserve">,a </w:t>
      </w:r>
      <w:r>
        <w:rPr>
          <w:rFonts w:hint="eastAsia"/>
        </w:rPr>
        <w:t>变量重复定义</w:t>
      </w:r>
    </w:p>
    <w:p w:rsidR="00920246" w:rsidRDefault="00920246" w:rsidP="00920246">
      <w:r>
        <w:rPr>
          <w:rFonts w:hint="eastAsia"/>
        </w:rPr>
        <w:t>变量名</w:t>
      </w:r>
      <w:r>
        <w:rPr>
          <w:rFonts w:hint="eastAsia"/>
        </w:rPr>
        <w:t xml:space="preserve"> </w:t>
      </w:r>
      <w:r>
        <w:rPr>
          <w:rFonts w:hint="eastAsia"/>
        </w:rPr>
        <w:t>别</w:t>
      </w:r>
      <w:r>
        <w:rPr>
          <w:rFonts w:hint="eastAsia"/>
        </w:rPr>
        <w:t xml:space="preserve"> </w:t>
      </w:r>
      <w:r>
        <w:rPr>
          <w:rFonts w:hint="eastAsia"/>
        </w:rPr>
        <w:t>名</w:t>
      </w:r>
      <w:r>
        <w:rPr>
          <w:rFonts w:hint="eastAsia"/>
        </w:rPr>
        <w:t xml:space="preserve"> </w:t>
      </w:r>
      <w:r>
        <w:rPr>
          <w:rFonts w:hint="eastAsia"/>
        </w:rPr>
        <w:t>层</w:t>
      </w:r>
      <w:r>
        <w:rPr>
          <w:rFonts w:hint="eastAsia"/>
        </w:rPr>
        <w:t xml:space="preserve"> </w:t>
      </w:r>
      <w:r>
        <w:rPr>
          <w:rFonts w:hint="eastAsia"/>
        </w:rPr>
        <w:t>号</w:t>
      </w:r>
      <w:r>
        <w:rPr>
          <w:rFonts w:hint="eastAsia"/>
        </w:rPr>
        <w:t xml:space="preserve">  </w:t>
      </w:r>
      <w:r>
        <w:rPr>
          <w:rFonts w:hint="eastAsia"/>
        </w:rPr>
        <w:t>类</w:t>
      </w:r>
      <w:r>
        <w:rPr>
          <w:rFonts w:hint="eastAsia"/>
        </w:rPr>
        <w:t xml:space="preserve">  </w:t>
      </w:r>
      <w:r>
        <w:rPr>
          <w:rFonts w:hint="eastAsia"/>
        </w:rPr>
        <w:t>型</w:t>
      </w:r>
      <w:r>
        <w:rPr>
          <w:rFonts w:hint="eastAsia"/>
        </w:rPr>
        <w:t xml:space="preserve"> </w:t>
      </w:r>
      <w:r>
        <w:rPr>
          <w:rFonts w:hint="eastAsia"/>
        </w:rPr>
        <w:t>标记</w:t>
      </w:r>
      <w:r>
        <w:rPr>
          <w:rFonts w:hint="eastAsia"/>
        </w:rPr>
        <w:t xml:space="preserve"> </w:t>
      </w:r>
      <w:r>
        <w:rPr>
          <w:rFonts w:hint="eastAsia"/>
        </w:rPr>
        <w:t>偏移量</w:t>
      </w:r>
    </w:p>
    <w:p w:rsidR="00920246" w:rsidRDefault="00920246" w:rsidP="00920246">
      <w:r>
        <w:t xml:space="preserve">     a     v1      0     int    V      0</w:t>
      </w:r>
    </w:p>
    <w:p w:rsidR="00920246" w:rsidRDefault="00920246" w:rsidP="00920246">
      <w:r>
        <w:t xml:space="preserve">     b     v2      0     int    V      4</w:t>
      </w:r>
    </w:p>
    <w:p w:rsidR="00920246" w:rsidRDefault="00920246" w:rsidP="00920246">
      <w:r>
        <w:lastRenderedPageBreak/>
        <w:t xml:space="preserve">     c     v3      0     int    V      8</w:t>
      </w:r>
    </w:p>
    <w:p w:rsidR="00920246" w:rsidRDefault="00920246" w:rsidP="00920246">
      <w:r>
        <w:t xml:space="preserve">     m     v5      0   float    V     16</w:t>
      </w:r>
    </w:p>
    <w:p w:rsidR="00920246" w:rsidRDefault="00920246" w:rsidP="00920246">
      <w:r>
        <w:t xml:space="preserve">     n     v6      0   float    V     24</w:t>
      </w:r>
    </w:p>
    <w:p w:rsidR="00920246" w:rsidRDefault="00920246" w:rsidP="00920246">
      <w:r>
        <w:t xml:space="preserve">     d     v7      0     int    A     32</w:t>
      </w:r>
    </w:p>
    <w:p w:rsidR="00920246" w:rsidRDefault="00920246" w:rsidP="00920246">
      <w:r>
        <w:t xml:space="preserve">  fibo     v8      0     int    F      0</w:t>
      </w:r>
    </w:p>
    <w:p w:rsidR="00920246" w:rsidRDefault="00920246" w:rsidP="00920246">
      <w:r>
        <w:t xml:space="preserve">     a     v9      1     int    P     12</w:t>
      </w:r>
    </w:p>
    <w:p w:rsidR="00920246" w:rsidRDefault="00920246" w:rsidP="00920246">
      <w:r>
        <w:t xml:space="preserve">        temp1      1     int    T     20</w:t>
      </w:r>
    </w:p>
    <w:p w:rsidR="00920246" w:rsidRDefault="00920246" w:rsidP="00920246">
      <w:r>
        <w:t xml:space="preserve">        temp2      1     int    T     20</w:t>
      </w:r>
    </w:p>
    <w:p w:rsidR="00920246" w:rsidRDefault="00920246" w:rsidP="00920246">
      <w:r>
        <w:t xml:space="preserve">        temp3      1     int    T     24</w:t>
      </w:r>
    </w:p>
    <w:p w:rsidR="00920246" w:rsidRDefault="00920246" w:rsidP="00920246">
      <w:r>
        <w:t xml:space="preserve">        temp4      1     int    T     28</w:t>
      </w:r>
    </w:p>
    <w:p w:rsidR="00920246" w:rsidRDefault="00920246" w:rsidP="00920246">
      <w:r>
        <w:t xml:space="preserve">        temp5      1     int    T     32</w:t>
      </w:r>
    </w:p>
    <w:p w:rsidR="00920246" w:rsidRDefault="00920246" w:rsidP="00920246">
      <w:r>
        <w:t xml:space="preserve">        temp6      1     int    T     36</w:t>
      </w:r>
    </w:p>
    <w:p w:rsidR="00920246" w:rsidRDefault="00920246" w:rsidP="00920246">
      <w:r>
        <w:rPr>
          <w:rFonts w:hint="eastAsia"/>
        </w:rPr>
        <w:t>在</w:t>
      </w:r>
      <w:r>
        <w:rPr>
          <w:rFonts w:hint="eastAsia"/>
        </w:rPr>
        <w:t>21</w:t>
      </w:r>
      <w:r>
        <w:rPr>
          <w:rFonts w:hint="eastAsia"/>
        </w:rPr>
        <w:t>行</w:t>
      </w:r>
      <w:r>
        <w:rPr>
          <w:rFonts w:hint="eastAsia"/>
        </w:rPr>
        <w:t xml:space="preserve">, </w:t>
      </w:r>
      <w:r>
        <w:rPr>
          <w:rFonts w:hint="eastAsia"/>
        </w:rPr>
        <w:t>函数调用参数冗余</w:t>
      </w:r>
    </w:p>
    <w:p w:rsidR="00920246" w:rsidRDefault="00920246" w:rsidP="00920246">
      <w:r>
        <w:rPr>
          <w:rFonts w:hint="eastAsia"/>
        </w:rPr>
        <w:t>在</w:t>
      </w:r>
      <w:r>
        <w:rPr>
          <w:rFonts w:hint="eastAsia"/>
        </w:rPr>
        <w:t>22</w:t>
      </w:r>
      <w:r>
        <w:rPr>
          <w:rFonts w:hint="eastAsia"/>
        </w:rPr>
        <w:t>行</w:t>
      </w:r>
      <w:r>
        <w:rPr>
          <w:rFonts w:hint="eastAsia"/>
        </w:rPr>
        <w:t xml:space="preserve">,PLUS   </w:t>
      </w:r>
      <w:r>
        <w:rPr>
          <w:rFonts w:hint="eastAsia"/>
        </w:rPr>
        <w:t>两加数类型不兼容</w:t>
      </w:r>
    </w:p>
    <w:p w:rsidR="00920246" w:rsidRDefault="00920246" w:rsidP="00920246">
      <w:r>
        <w:rPr>
          <w:rFonts w:hint="eastAsia"/>
        </w:rPr>
        <w:t>在</w:t>
      </w:r>
      <w:r>
        <w:rPr>
          <w:rFonts w:hint="eastAsia"/>
        </w:rPr>
        <w:t>22</w:t>
      </w:r>
      <w:r>
        <w:rPr>
          <w:rFonts w:hint="eastAsia"/>
        </w:rPr>
        <w:t>行</w:t>
      </w:r>
      <w:r>
        <w:rPr>
          <w:rFonts w:hint="eastAsia"/>
        </w:rPr>
        <w:t xml:space="preserve">, </w:t>
      </w:r>
      <w:r>
        <w:rPr>
          <w:rFonts w:hint="eastAsia"/>
        </w:rPr>
        <w:t>赋值号两边表达式类型不匹配</w:t>
      </w:r>
    </w:p>
    <w:p w:rsidR="00920246" w:rsidRDefault="00920246" w:rsidP="00920246">
      <w:r>
        <w:rPr>
          <w:rFonts w:hint="eastAsia"/>
        </w:rPr>
        <w:t>变量名</w:t>
      </w:r>
      <w:r>
        <w:rPr>
          <w:rFonts w:hint="eastAsia"/>
        </w:rPr>
        <w:t xml:space="preserve"> </w:t>
      </w:r>
      <w:r>
        <w:rPr>
          <w:rFonts w:hint="eastAsia"/>
        </w:rPr>
        <w:t>别</w:t>
      </w:r>
      <w:r>
        <w:rPr>
          <w:rFonts w:hint="eastAsia"/>
        </w:rPr>
        <w:t xml:space="preserve"> </w:t>
      </w:r>
      <w:r>
        <w:rPr>
          <w:rFonts w:hint="eastAsia"/>
        </w:rPr>
        <w:t>名</w:t>
      </w:r>
      <w:r>
        <w:rPr>
          <w:rFonts w:hint="eastAsia"/>
        </w:rPr>
        <w:t xml:space="preserve"> </w:t>
      </w:r>
      <w:r>
        <w:rPr>
          <w:rFonts w:hint="eastAsia"/>
        </w:rPr>
        <w:t>层</w:t>
      </w:r>
      <w:r>
        <w:rPr>
          <w:rFonts w:hint="eastAsia"/>
        </w:rPr>
        <w:t xml:space="preserve"> </w:t>
      </w:r>
      <w:r>
        <w:rPr>
          <w:rFonts w:hint="eastAsia"/>
        </w:rPr>
        <w:t>号</w:t>
      </w:r>
      <w:r>
        <w:rPr>
          <w:rFonts w:hint="eastAsia"/>
        </w:rPr>
        <w:t xml:space="preserve">  </w:t>
      </w:r>
      <w:r>
        <w:rPr>
          <w:rFonts w:hint="eastAsia"/>
        </w:rPr>
        <w:t>类</w:t>
      </w:r>
      <w:r>
        <w:rPr>
          <w:rFonts w:hint="eastAsia"/>
        </w:rPr>
        <w:t xml:space="preserve">  </w:t>
      </w:r>
      <w:r>
        <w:rPr>
          <w:rFonts w:hint="eastAsia"/>
        </w:rPr>
        <w:t>型</w:t>
      </w:r>
      <w:r>
        <w:rPr>
          <w:rFonts w:hint="eastAsia"/>
        </w:rPr>
        <w:t xml:space="preserve"> </w:t>
      </w:r>
      <w:r>
        <w:rPr>
          <w:rFonts w:hint="eastAsia"/>
        </w:rPr>
        <w:t>标记</w:t>
      </w:r>
      <w:r>
        <w:rPr>
          <w:rFonts w:hint="eastAsia"/>
        </w:rPr>
        <w:t xml:space="preserve"> </w:t>
      </w:r>
      <w:r>
        <w:rPr>
          <w:rFonts w:hint="eastAsia"/>
        </w:rPr>
        <w:t>偏移量</w:t>
      </w:r>
    </w:p>
    <w:p w:rsidR="00920246" w:rsidRDefault="00920246" w:rsidP="00920246">
      <w:r>
        <w:t xml:space="preserve">     a     v1      0     int    V      0</w:t>
      </w:r>
    </w:p>
    <w:p w:rsidR="00920246" w:rsidRDefault="00920246" w:rsidP="00920246">
      <w:r>
        <w:t xml:space="preserve">     b     v2      0     int    V      4</w:t>
      </w:r>
    </w:p>
    <w:p w:rsidR="00920246" w:rsidRDefault="00920246" w:rsidP="00920246">
      <w:r>
        <w:t xml:space="preserve">     c     v3      0     int    V      8</w:t>
      </w:r>
    </w:p>
    <w:p w:rsidR="00920246" w:rsidRDefault="00920246" w:rsidP="00920246">
      <w:r>
        <w:t xml:space="preserve">     m     v5      0   float    V     16</w:t>
      </w:r>
    </w:p>
    <w:p w:rsidR="00920246" w:rsidRDefault="00920246" w:rsidP="00920246">
      <w:r>
        <w:t xml:space="preserve">     n     v6      0   float    V     24</w:t>
      </w:r>
    </w:p>
    <w:p w:rsidR="00920246" w:rsidRDefault="00920246" w:rsidP="00920246">
      <w:r>
        <w:t xml:space="preserve">     d     v7      0     int    A     32</w:t>
      </w:r>
    </w:p>
    <w:p w:rsidR="00920246" w:rsidRDefault="00920246" w:rsidP="00920246">
      <w:r>
        <w:t xml:space="preserve">  fibo     v8      0     int    F     40</w:t>
      </w:r>
    </w:p>
    <w:p w:rsidR="00920246" w:rsidRDefault="00920246" w:rsidP="00920246">
      <w:r>
        <w:t xml:space="preserve">     a     v9      1     int    P     12</w:t>
      </w:r>
    </w:p>
    <w:p w:rsidR="00920246" w:rsidRDefault="00920246" w:rsidP="00920246">
      <w:r>
        <w:t xml:space="preserve">  main    v10      0     int    F      0</w:t>
      </w:r>
    </w:p>
    <w:p w:rsidR="00920246" w:rsidRDefault="00920246" w:rsidP="00920246">
      <w:r>
        <w:t xml:space="preserve">     m    v11      1     int    V     12</w:t>
      </w:r>
    </w:p>
    <w:p w:rsidR="00920246" w:rsidRDefault="00920246" w:rsidP="00920246">
      <w:r>
        <w:t xml:space="preserve">     n    v12      1     int    V     20</w:t>
      </w:r>
    </w:p>
    <w:p w:rsidR="00920246" w:rsidRDefault="00920246" w:rsidP="00920246">
      <w:r>
        <w:t xml:space="preserve">     i    v13      1     int    V     28</w:t>
      </w:r>
    </w:p>
    <w:p w:rsidR="00920246" w:rsidRDefault="00920246" w:rsidP="00920246">
      <w:r>
        <w:t xml:space="preserve">    ch    v14      1    char    V     36</w:t>
      </w:r>
    </w:p>
    <w:p w:rsidR="00920246" w:rsidRDefault="00920246" w:rsidP="00920246">
      <w:r>
        <w:t xml:space="preserve">        temp7      2     int    T     37</w:t>
      </w:r>
    </w:p>
    <w:p w:rsidR="00920246" w:rsidRDefault="00920246" w:rsidP="00920246">
      <w:r>
        <w:t xml:space="preserve">        temp8      2    char    T     37</w:t>
      </w:r>
    </w:p>
    <w:p w:rsidR="00920246" w:rsidRDefault="00920246" w:rsidP="00920246">
      <w:r>
        <w:rPr>
          <w:rFonts w:hint="eastAsia"/>
        </w:rPr>
        <w:t>变量名</w:t>
      </w:r>
      <w:r>
        <w:rPr>
          <w:rFonts w:hint="eastAsia"/>
        </w:rPr>
        <w:t xml:space="preserve"> </w:t>
      </w:r>
      <w:r>
        <w:rPr>
          <w:rFonts w:hint="eastAsia"/>
        </w:rPr>
        <w:t>别</w:t>
      </w:r>
      <w:r>
        <w:rPr>
          <w:rFonts w:hint="eastAsia"/>
        </w:rPr>
        <w:t xml:space="preserve"> </w:t>
      </w:r>
      <w:r>
        <w:rPr>
          <w:rFonts w:hint="eastAsia"/>
        </w:rPr>
        <w:t>名</w:t>
      </w:r>
      <w:r>
        <w:rPr>
          <w:rFonts w:hint="eastAsia"/>
        </w:rPr>
        <w:t xml:space="preserve"> </w:t>
      </w:r>
      <w:r>
        <w:rPr>
          <w:rFonts w:hint="eastAsia"/>
        </w:rPr>
        <w:t>层</w:t>
      </w:r>
      <w:r>
        <w:rPr>
          <w:rFonts w:hint="eastAsia"/>
        </w:rPr>
        <w:t xml:space="preserve"> </w:t>
      </w:r>
      <w:r>
        <w:rPr>
          <w:rFonts w:hint="eastAsia"/>
        </w:rPr>
        <w:t>号</w:t>
      </w:r>
      <w:r>
        <w:rPr>
          <w:rFonts w:hint="eastAsia"/>
        </w:rPr>
        <w:t xml:space="preserve">  </w:t>
      </w:r>
      <w:r>
        <w:rPr>
          <w:rFonts w:hint="eastAsia"/>
        </w:rPr>
        <w:t>类</w:t>
      </w:r>
      <w:r>
        <w:rPr>
          <w:rFonts w:hint="eastAsia"/>
        </w:rPr>
        <w:t xml:space="preserve">  </w:t>
      </w:r>
      <w:r>
        <w:rPr>
          <w:rFonts w:hint="eastAsia"/>
        </w:rPr>
        <w:t>型</w:t>
      </w:r>
      <w:r>
        <w:rPr>
          <w:rFonts w:hint="eastAsia"/>
        </w:rPr>
        <w:t xml:space="preserve"> </w:t>
      </w:r>
      <w:r>
        <w:rPr>
          <w:rFonts w:hint="eastAsia"/>
        </w:rPr>
        <w:t>标记</w:t>
      </w:r>
      <w:r>
        <w:rPr>
          <w:rFonts w:hint="eastAsia"/>
        </w:rPr>
        <w:t xml:space="preserve"> </w:t>
      </w:r>
      <w:r>
        <w:rPr>
          <w:rFonts w:hint="eastAsia"/>
        </w:rPr>
        <w:t>偏移量</w:t>
      </w:r>
    </w:p>
    <w:p w:rsidR="00920246" w:rsidRDefault="00920246" w:rsidP="00920246">
      <w:r>
        <w:t xml:space="preserve">     a     v1      0     int    V      0</w:t>
      </w:r>
    </w:p>
    <w:p w:rsidR="00920246" w:rsidRDefault="00920246" w:rsidP="00920246">
      <w:r>
        <w:t xml:space="preserve">     b     v2      0     int    V      4</w:t>
      </w:r>
    </w:p>
    <w:p w:rsidR="00920246" w:rsidRDefault="00920246" w:rsidP="00920246">
      <w:r>
        <w:t xml:space="preserve">     c     v3      0     int    V      8</w:t>
      </w:r>
    </w:p>
    <w:p w:rsidR="00920246" w:rsidRDefault="00920246" w:rsidP="00920246">
      <w:r>
        <w:lastRenderedPageBreak/>
        <w:t xml:space="preserve">     m     v5      0   float    V     16</w:t>
      </w:r>
    </w:p>
    <w:p w:rsidR="00920246" w:rsidRDefault="00920246" w:rsidP="00920246">
      <w:r>
        <w:t xml:space="preserve">     n     v6      0   float    V     24</w:t>
      </w:r>
    </w:p>
    <w:p w:rsidR="00920246" w:rsidRDefault="00920246" w:rsidP="00920246">
      <w:r>
        <w:t xml:space="preserve">     d     v7      0     int    A     32</w:t>
      </w:r>
    </w:p>
    <w:p w:rsidR="00920246" w:rsidRDefault="00920246" w:rsidP="00920246">
      <w:r>
        <w:t xml:space="preserve">  fibo     v8      0     int    F     40</w:t>
      </w:r>
    </w:p>
    <w:p w:rsidR="00920246" w:rsidRDefault="00920246" w:rsidP="00920246">
      <w:r>
        <w:t xml:space="preserve">     a     v9      1     int    P     12</w:t>
      </w:r>
    </w:p>
    <w:p w:rsidR="00920246" w:rsidRDefault="00920246" w:rsidP="00920246">
      <w:r>
        <w:t xml:space="preserve">  main    v10      0     int    F      0</w:t>
      </w:r>
    </w:p>
    <w:p w:rsidR="00920246" w:rsidRDefault="00920246" w:rsidP="00920246">
      <w:r>
        <w:t xml:space="preserve">     m    v11      1     int    V     12</w:t>
      </w:r>
    </w:p>
    <w:p w:rsidR="00920246" w:rsidRDefault="00920246" w:rsidP="00920246">
      <w:r>
        <w:t xml:space="preserve">     n    v12      1     int    V     20</w:t>
      </w:r>
    </w:p>
    <w:p w:rsidR="00920246" w:rsidRDefault="00920246" w:rsidP="00920246">
      <w:r>
        <w:t xml:space="preserve">     i    v13      1     int    V     28</w:t>
      </w:r>
    </w:p>
    <w:p w:rsidR="00920246" w:rsidRDefault="00920246" w:rsidP="00920246">
      <w:pPr>
        <w:ind w:firstLine="480"/>
      </w:pPr>
      <w:r>
        <w:t>ch    v14      1    char    V     36.</w:t>
      </w:r>
    </w:p>
    <w:p w:rsidR="00920246" w:rsidRDefault="00920246" w:rsidP="00920246">
      <w:pPr>
        <w:ind w:firstLine="480"/>
      </w:pPr>
    </w:p>
    <w:p w:rsidR="000C5661" w:rsidRDefault="00224B57" w:rsidP="00224B57">
      <w:pPr>
        <w:pStyle w:val="2"/>
      </w:pPr>
      <w:bookmarkStart w:id="31" w:name="_Toc11578182"/>
      <w:r>
        <w:rPr>
          <w:rFonts w:hint="eastAsia"/>
        </w:rPr>
        <w:t>4.4</w:t>
      </w:r>
      <w:r>
        <w:t xml:space="preserve"> </w:t>
      </w:r>
      <w:r w:rsidR="006B2E36" w:rsidRPr="00224B57">
        <w:rPr>
          <w:rFonts w:hint="eastAsia"/>
        </w:rPr>
        <w:t>系统的优点</w:t>
      </w:r>
      <w:bookmarkStart w:id="32" w:name="_Toc342798937"/>
      <w:bookmarkStart w:id="33" w:name="_Toc376773675"/>
      <w:bookmarkEnd w:id="27"/>
      <w:bookmarkEnd w:id="28"/>
      <w:bookmarkEnd w:id="31"/>
    </w:p>
    <w:p w:rsidR="00920246" w:rsidRPr="00920246" w:rsidRDefault="00920246" w:rsidP="00920246">
      <w:r>
        <w:tab/>
      </w:r>
      <w:r>
        <w:rPr>
          <w:rFonts w:hint="eastAsia"/>
        </w:rPr>
        <w:t>可以实现基本的复合运算与错误检测</w:t>
      </w:r>
    </w:p>
    <w:p w:rsidR="00B1189A" w:rsidRDefault="00224B57" w:rsidP="00224B57">
      <w:pPr>
        <w:pStyle w:val="2"/>
        <w:rPr>
          <w:kern w:val="0"/>
        </w:rPr>
      </w:pPr>
      <w:bookmarkStart w:id="34" w:name="_Toc11578183"/>
      <w:r>
        <w:rPr>
          <w:rFonts w:hint="eastAsia"/>
          <w:kern w:val="0"/>
        </w:rPr>
        <w:t>4.5</w:t>
      </w:r>
      <w:r>
        <w:rPr>
          <w:kern w:val="0"/>
        </w:rPr>
        <w:t xml:space="preserve"> </w:t>
      </w:r>
      <w:r w:rsidR="00B1189A" w:rsidRPr="00224B57">
        <w:rPr>
          <w:rFonts w:hint="eastAsia"/>
          <w:kern w:val="0"/>
        </w:rPr>
        <w:t>系统的缺点</w:t>
      </w:r>
      <w:bookmarkEnd w:id="32"/>
      <w:bookmarkEnd w:id="33"/>
      <w:bookmarkEnd w:id="34"/>
    </w:p>
    <w:p w:rsidR="00EE158B" w:rsidRPr="00EE158B" w:rsidRDefault="00EE158B" w:rsidP="00EE158B">
      <w:r>
        <w:tab/>
      </w:r>
      <w:r>
        <w:rPr>
          <w:rFonts w:hint="eastAsia"/>
        </w:rPr>
        <w:t>功能少，类型少</w:t>
      </w:r>
    </w:p>
    <w:p w:rsidR="003A6AD8" w:rsidRDefault="004375B6" w:rsidP="003A6AD8">
      <w:pPr>
        <w:pStyle w:val="1"/>
        <w:jc w:val="center"/>
      </w:pPr>
      <w:bookmarkStart w:id="35" w:name="_Toc342798939"/>
      <w:r>
        <w:br w:type="page"/>
      </w:r>
      <w:bookmarkStart w:id="36" w:name="_Toc376773676"/>
      <w:bookmarkStart w:id="37" w:name="_Toc11578184"/>
      <w:r w:rsidR="002604D9">
        <w:rPr>
          <w:rFonts w:hint="eastAsia"/>
        </w:rPr>
        <w:lastRenderedPageBreak/>
        <w:t>5</w:t>
      </w:r>
      <w:r w:rsidR="00AC6BA7">
        <w:rPr>
          <w:rFonts w:hint="eastAsia"/>
        </w:rPr>
        <w:t>实验</w:t>
      </w:r>
      <w:r w:rsidR="000C5661">
        <w:rPr>
          <w:rFonts w:hint="eastAsia"/>
        </w:rPr>
        <w:t>小结或</w:t>
      </w:r>
      <w:r w:rsidR="00094F3F" w:rsidRPr="00094F3F">
        <w:rPr>
          <w:rFonts w:hint="eastAsia"/>
        </w:rPr>
        <w:t>体会</w:t>
      </w:r>
      <w:bookmarkEnd w:id="35"/>
      <w:bookmarkEnd w:id="36"/>
      <w:bookmarkEnd w:id="37"/>
    </w:p>
    <w:p w:rsidR="003A6AD8" w:rsidRDefault="003A6AD8" w:rsidP="003A6AD8">
      <w:pPr>
        <w:ind w:firstLine="420"/>
      </w:pPr>
      <w:r>
        <w:rPr>
          <w:rFonts w:hint="eastAsia"/>
        </w:rPr>
        <w:t>本次实验，大部分工作都已经由老师给出的文档给出，我们需要做的主要是读懂实验材料，其次才是在上面实现一些基本的赋值运算和条件语句。这次实验我只完成了前两个，就是词法语法分析和语义分析，后面的没有完成，希望能在暑假有空自己重新写一遍，才能真正体会到编译的困难和精彩之处。</w:t>
      </w:r>
    </w:p>
    <w:p w:rsidR="003A6AD8" w:rsidRPr="003A6AD8" w:rsidRDefault="003A6AD8" w:rsidP="003A6AD8">
      <w:pPr>
        <w:ind w:firstLine="420"/>
      </w:pPr>
      <w:r>
        <w:rPr>
          <w:rFonts w:hint="eastAsia"/>
        </w:rPr>
        <w:t>写实验</w:t>
      </w:r>
      <w:proofErr w:type="gramStart"/>
      <w:r>
        <w:rPr>
          <w:rFonts w:hint="eastAsia"/>
        </w:rPr>
        <w:t>一</w:t>
      </w:r>
      <w:proofErr w:type="gramEnd"/>
      <w:r>
        <w:rPr>
          <w:rFonts w:hint="eastAsia"/>
        </w:rPr>
        <w:t>还好，基本上就是按照老师给的参考文档和文件，添加</w:t>
      </w:r>
      <w:r>
        <w:rPr>
          <w:rFonts w:hint="eastAsia"/>
        </w:rPr>
        <w:t>char</w:t>
      </w:r>
      <w:r>
        <w:rPr>
          <w:rFonts w:hint="eastAsia"/>
        </w:rPr>
        <w:t>正则表达式和一些单词，主要工作是在</w:t>
      </w:r>
      <w:r>
        <w:rPr>
          <w:rFonts w:hint="eastAsia"/>
        </w:rPr>
        <w:t>parser.y</w:t>
      </w:r>
      <w:r>
        <w:rPr>
          <w:rFonts w:hint="eastAsia"/>
        </w:rPr>
        <w:t>中实现，需要我们自己写一些规则，这里比较困难，要先读懂</w:t>
      </w:r>
      <w:r>
        <w:rPr>
          <w:rFonts w:hint="eastAsia"/>
        </w:rPr>
        <w:t>ast.c</w:t>
      </w:r>
      <w:r>
        <w:rPr>
          <w:rFonts w:hint="eastAsia"/>
        </w:rPr>
        <w:t>文件和</w:t>
      </w:r>
      <w:r>
        <w:rPr>
          <w:rFonts w:hint="eastAsia"/>
        </w:rPr>
        <w:t>def.h</w:t>
      </w:r>
      <w:r>
        <w:rPr>
          <w:rFonts w:hint="eastAsia"/>
        </w:rPr>
        <w:t>文件中的定义。实验</w:t>
      </w:r>
      <w:proofErr w:type="gramStart"/>
      <w:r>
        <w:rPr>
          <w:rFonts w:hint="eastAsia"/>
        </w:rPr>
        <w:t>二主要</w:t>
      </w:r>
      <w:proofErr w:type="gramEnd"/>
      <w:r>
        <w:rPr>
          <w:rFonts w:hint="eastAsia"/>
        </w:rPr>
        <w:t>是在</w:t>
      </w:r>
      <w:r>
        <w:rPr>
          <w:rFonts w:hint="eastAsia"/>
        </w:rPr>
        <w:t>semantic.c</w:t>
      </w:r>
      <w:r>
        <w:rPr>
          <w:rFonts w:hint="eastAsia"/>
        </w:rPr>
        <w:t>文件中实现，首先知道整个符号表是顺序表，作用域操作需要用到</w:t>
      </w:r>
      <w:proofErr w:type="gramStart"/>
      <w:r>
        <w:rPr>
          <w:rFonts w:hint="eastAsia"/>
        </w:rPr>
        <w:t>栈</w:t>
      </w:r>
      <w:proofErr w:type="gramEnd"/>
      <w:r>
        <w:rPr>
          <w:rFonts w:hint="eastAsia"/>
        </w:rPr>
        <w:t>，然后就是了解表结构，作用域压</w:t>
      </w:r>
      <w:proofErr w:type="gramStart"/>
      <w:r>
        <w:rPr>
          <w:rFonts w:hint="eastAsia"/>
        </w:rPr>
        <w:t>栈</w:t>
      </w:r>
      <w:proofErr w:type="gramEnd"/>
      <w:r>
        <w:rPr>
          <w:rFonts w:hint="eastAsia"/>
        </w:rPr>
        <w:t>出</w:t>
      </w:r>
      <w:proofErr w:type="gramStart"/>
      <w:r>
        <w:rPr>
          <w:rFonts w:hint="eastAsia"/>
        </w:rPr>
        <w:t>栈</w:t>
      </w:r>
      <w:proofErr w:type="gramEnd"/>
      <w:r>
        <w:rPr>
          <w:rFonts w:hint="eastAsia"/>
        </w:rPr>
        <w:t>的时间，在这个过程中同时实现</w:t>
      </w:r>
      <w:r w:rsidR="00D96DFE">
        <w:rPr>
          <w:rFonts w:hint="eastAsia"/>
        </w:rPr>
        <w:t>静态</w:t>
      </w:r>
      <w:r>
        <w:rPr>
          <w:rFonts w:hint="eastAsia"/>
        </w:rPr>
        <w:t>语义检查</w:t>
      </w:r>
      <w:r w:rsidR="00AC6FBA">
        <w:rPr>
          <w:rFonts w:hint="eastAsia"/>
        </w:rPr>
        <w:t>，对可能发生的错误给出错误提示</w:t>
      </w:r>
      <w:r>
        <w:rPr>
          <w:rFonts w:hint="eastAsia"/>
        </w:rPr>
        <w:t>。</w:t>
      </w:r>
    </w:p>
    <w:p w:rsidR="003A6AD8" w:rsidRPr="003A6AD8" w:rsidRDefault="003A6AD8">
      <w:pPr>
        <w:widowControl/>
        <w:jc w:val="left"/>
        <w:rPr>
          <w:b/>
          <w:sz w:val="30"/>
          <w:szCs w:val="30"/>
        </w:rPr>
      </w:pPr>
    </w:p>
    <w:p w:rsidR="003A6AD8" w:rsidRDefault="003A6AD8">
      <w:pPr>
        <w:widowControl/>
        <w:jc w:val="left"/>
        <w:rPr>
          <w:b/>
          <w:sz w:val="30"/>
          <w:szCs w:val="30"/>
        </w:rPr>
      </w:pPr>
    </w:p>
    <w:p w:rsidR="003A6AD8" w:rsidRDefault="003A6AD8">
      <w:pPr>
        <w:widowControl/>
        <w:jc w:val="left"/>
        <w:rPr>
          <w:b/>
          <w:sz w:val="30"/>
          <w:szCs w:val="30"/>
        </w:rPr>
      </w:pPr>
    </w:p>
    <w:p w:rsidR="003A6AD8" w:rsidRDefault="003A6AD8">
      <w:pPr>
        <w:widowControl/>
        <w:jc w:val="left"/>
        <w:rPr>
          <w:b/>
          <w:sz w:val="30"/>
          <w:szCs w:val="30"/>
        </w:rPr>
      </w:pPr>
    </w:p>
    <w:p w:rsidR="003A6AD8" w:rsidRDefault="003A6AD8">
      <w:pPr>
        <w:widowControl/>
        <w:jc w:val="left"/>
        <w:rPr>
          <w:b/>
          <w:sz w:val="30"/>
          <w:szCs w:val="30"/>
        </w:rPr>
      </w:pPr>
    </w:p>
    <w:p w:rsidR="003A6AD8" w:rsidRDefault="003A6AD8">
      <w:pPr>
        <w:widowControl/>
        <w:jc w:val="left"/>
        <w:rPr>
          <w:b/>
          <w:sz w:val="30"/>
          <w:szCs w:val="30"/>
        </w:rPr>
      </w:pPr>
    </w:p>
    <w:p w:rsidR="003A6AD8" w:rsidRDefault="003A6AD8">
      <w:pPr>
        <w:widowControl/>
        <w:jc w:val="left"/>
        <w:rPr>
          <w:b/>
          <w:sz w:val="30"/>
          <w:szCs w:val="30"/>
        </w:rPr>
      </w:pPr>
    </w:p>
    <w:p w:rsidR="003A6AD8" w:rsidRDefault="003A6AD8">
      <w:pPr>
        <w:widowControl/>
        <w:jc w:val="left"/>
        <w:rPr>
          <w:b/>
          <w:sz w:val="30"/>
          <w:szCs w:val="30"/>
        </w:rPr>
      </w:pPr>
    </w:p>
    <w:p w:rsidR="003A6AD8" w:rsidRDefault="003A6AD8">
      <w:pPr>
        <w:widowControl/>
        <w:jc w:val="left"/>
        <w:rPr>
          <w:b/>
          <w:sz w:val="30"/>
          <w:szCs w:val="30"/>
        </w:rPr>
      </w:pPr>
    </w:p>
    <w:p w:rsidR="003A6AD8" w:rsidRDefault="003A6AD8">
      <w:pPr>
        <w:widowControl/>
        <w:jc w:val="left"/>
        <w:rPr>
          <w:b/>
          <w:sz w:val="30"/>
          <w:szCs w:val="30"/>
        </w:rPr>
      </w:pPr>
    </w:p>
    <w:p w:rsidR="003A6AD8" w:rsidRDefault="003A6AD8">
      <w:pPr>
        <w:widowControl/>
        <w:jc w:val="left"/>
        <w:rPr>
          <w:b/>
          <w:sz w:val="30"/>
          <w:szCs w:val="30"/>
        </w:rPr>
      </w:pPr>
    </w:p>
    <w:p w:rsidR="003A6AD8" w:rsidRDefault="003A6AD8">
      <w:pPr>
        <w:widowControl/>
        <w:jc w:val="left"/>
        <w:rPr>
          <w:b/>
          <w:sz w:val="30"/>
          <w:szCs w:val="30"/>
        </w:rPr>
      </w:pPr>
    </w:p>
    <w:p w:rsidR="003A6AD8" w:rsidRDefault="003A6AD8">
      <w:pPr>
        <w:widowControl/>
        <w:jc w:val="left"/>
        <w:rPr>
          <w:b/>
          <w:sz w:val="30"/>
          <w:szCs w:val="30"/>
        </w:rPr>
      </w:pPr>
    </w:p>
    <w:p w:rsidR="003A6AD8" w:rsidRDefault="003A6AD8">
      <w:pPr>
        <w:widowControl/>
        <w:jc w:val="left"/>
        <w:rPr>
          <w:b/>
          <w:sz w:val="30"/>
          <w:szCs w:val="30"/>
        </w:rPr>
      </w:pPr>
    </w:p>
    <w:p w:rsidR="00124121" w:rsidRDefault="00976781" w:rsidP="00677728">
      <w:pPr>
        <w:ind w:firstLineChars="200" w:firstLine="602"/>
        <w:outlineLvl w:val="0"/>
        <w:rPr>
          <w:rFonts w:ascii="宋体" w:hAnsi="宋体"/>
          <w:b/>
          <w:sz w:val="30"/>
          <w:szCs w:val="30"/>
        </w:rPr>
      </w:pPr>
      <w:bookmarkStart w:id="38" w:name="_Toc376773677"/>
      <w:bookmarkStart w:id="39" w:name="_Toc11578185"/>
      <w:r w:rsidRPr="00976781">
        <w:rPr>
          <w:rFonts w:ascii="宋体" w:hAnsi="宋体" w:hint="eastAsia"/>
          <w:b/>
          <w:sz w:val="30"/>
          <w:szCs w:val="30"/>
        </w:rPr>
        <w:lastRenderedPageBreak/>
        <w:t>参考</w:t>
      </w:r>
      <w:r w:rsidRPr="00976781">
        <w:rPr>
          <w:rFonts w:ascii="宋体" w:hAnsi="宋体"/>
          <w:b/>
          <w:sz w:val="30"/>
          <w:szCs w:val="30"/>
        </w:rPr>
        <w:t>文献</w:t>
      </w:r>
      <w:bookmarkEnd w:id="38"/>
      <w:bookmarkEnd w:id="39"/>
    </w:p>
    <w:p w:rsidR="00976781" w:rsidRPr="00976781" w:rsidRDefault="00976781" w:rsidP="00976781">
      <w:pPr>
        <w:ind w:firstLineChars="206" w:firstLine="494"/>
        <w:rPr>
          <w:rFonts w:ascii="宋体" w:hAnsi="宋体"/>
          <w:szCs w:val="24"/>
        </w:rPr>
      </w:pPr>
      <w:r w:rsidRPr="00976781">
        <w:rPr>
          <w:rFonts w:ascii="宋体" w:hAnsi="宋体"/>
          <w:szCs w:val="24"/>
        </w:rPr>
        <w:t>[</w:t>
      </w:r>
      <w:r w:rsidRPr="00976781">
        <w:rPr>
          <w:rFonts w:ascii="宋体" w:hAnsi="宋体" w:hint="eastAsia"/>
          <w:szCs w:val="24"/>
        </w:rPr>
        <w:t>1</w:t>
      </w:r>
      <w:r w:rsidRPr="00976781">
        <w:rPr>
          <w:rFonts w:ascii="宋体" w:hAnsi="宋体"/>
          <w:szCs w:val="24"/>
        </w:rPr>
        <w:t xml:space="preserve">] </w:t>
      </w:r>
      <w:r w:rsidRPr="00976781">
        <w:rPr>
          <w:rFonts w:ascii="宋体" w:hAnsi="宋体" w:hint="eastAsia"/>
          <w:szCs w:val="24"/>
        </w:rPr>
        <w:t>吕映芝等</w:t>
      </w:r>
      <w:r w:rsidRPr="00976781">
        <w:rPr>
          <w:rFonts w:ascii="宋体" w:hAnsi="宋体"/>
          <w:szCs w:val="24"/>
        </w:rPr>
        <w:t>.</w:t>
      </w:r>
      <w:r w:rsidRPr="00976781">
        <w:rPr>
          <w:rFonts w:ascii="宋体" w:hAnsi="宋体" w:hint="eastAsia"/>
          <w:szCs w:val="24"/>
        </w:rPr>
        <w:t xml:space="preserve"> 编译原理(第二版)</w:t>
      </w:r>
      <w:r w:rsidRPr="00976781">
        <w:rPr>
          <w:rFonts w:ascii="宋体" w:hAnsi="宋体"/>
          <w:szCs w:val="24"/>
        </w:rPr>
        <w:t>.</w:t>
      </w:r>
      <w:r w:rsidRPr="00976781">
        <w:rPr>
          <w:rFonts w:ascii="宋体" w:hAnsi="宋体" w:hint="eastAsia"/>
          <w:szCs w:val="24"/>
        </w:rPr>
        <w:t xml:space="preserve"> 北京：清华大学出版社，</w:t>
      </w:r>
      <w:r w:rsidRPr="00976781">
        <w:rPr>
          <w:rFonts w:ascii="宋体" w:hAnsi="宋体"/>
          <w:szCs w:val="24"/>
        </w:rPr>
        <w:t>2005</w:t>
      </w:r>
    </w:p>
    <w:p w:rsidR="00976781" w:rsidRPr="00976781" w:rsidRDefault="00976781" w:rsidP="00976781">
      <w:pPr>
        <w:ind w:firstLineChars="206" w:firstLine="494"/>
        <w:rPr>
          <w:rFonts w:ascii="宋体" w:hAnsi="宋体"/>
          <w:szCs w:val="24"/>
        </w:rPr>
      </w:pPr>
      <w:r w:rsidRPr="00976781">
        <w:rPr>
          <w:rFonts w:ascii="宋体" w:hAnsi="宋体" w:hint="eastAsia"/>
          <w:szCs w:val="24"/>
        </w:rPr>
        <w:t>[</w:t>
      </w:r>
      <w:r w:rsidRPr="00976781">
        <w:rPr>
          <w:rFonts w:ascii="宋体" w:hAnsi="宋体"/>
          <w:szCs w:val="24"/>
        </w:rPr>
        <w:t>2</w:t>
      </w:r>
      <w:r w:rsidRPr="00976781">
        <w:rPr>
          <w:rFonts w:ascii="宋体" w:hAnsi="宋体" w:hint="eastAsia"/>
          <w:szCs w:val="24"/>
        </w:rPr>
        <w:t>]</w:t>
      </w:r>
      <w:r w:rsidRPr="00976781">
        <w:rPr>
          <w:rFonts w:ascii="宋体" w:hAnsi="宋体"/>
          <w:szCs w:val="24"/>
        </w:rPr>
        <w:t xml:space="preserve"> </w:t>
      </w:r>
      <w:proofErr w:type="gramStart"/>
      <w:r w:rsidRPr="00976781">
        <w:rPr>
          <w:rFonts w:ascii="宋体" w:hAnsi="宋体" w:hint="eastAsia"/>
          <w:szCs w:val="24"/>
        </w:rPr>
        <w:t>胡伦俊</w:t>
      </w:r>
      <w:proofErr w:type="gramEnd"/>
      <w:r w:rsidRPr="00976781">
        <w:rPr>
          <w:rFonts w:ascii="宋体" w:hAnsi="宋体" w:hint="eastAsia"/>
          <w:szCs w:val="24"/>
        </w:rPr>
        <w:t>等</w:t>
      </w:r>
      <w:r w:rsidRPr="00976781">
        <w:rPr>
          <w:rFonts w:ascii="宋体" w:hAnsi="宋体"/>
          <w:szCs w:val="24"/>
        </w:rPr>
        <w:t>.</w:t>
      </w:r>
      <w:r w:rsidRPr="00976781">
        <w:rPr>
          <w:rFonts w:ascii="宋体" w:hAnsi="宋体" w:hint="eastAsia"/>
          <w:szCs w:val="24"/>
        </w:rPr>
        <w:t xml:space="preserve"> 编译原理(第二版)</w:t>
      </w:r>
      <w:r w:rsidRPr="00976781">
        <w:rPr>
          <w:rFonts w:ascii="宋体" w:hAnsi="宋体"/>
          <w:szCs w:val="24"/>
        </w:rPr>
        <w:t>.</w:t>
      </w:r>
      <w:r w:rsidRPr="00976781">
        <w:rPr>
          <w:rFonts w:ascii="宋体" w:hAnsi="宋体" w:hint="eastAsia"/>
          <w:szCs w:val="24"/>
        </w:rPr>
        <w:t xml:space="preserve"> 北京：电子工业出版社，</w:t>
      </w:r>
      <w:r w:rsidRPr="00976781">
        <w:rPr>
          <w:rFonts w:ascii="宋体" w:hAnsi="宋体"/>
          <w:szCs w:val="24"/>
        </w:rPr>
        <w:t>2005</w:t>
      </w:r>
    </w:p>
    <w:p w:rsidR="00E362DB" w:rsidRPr="00E362DB" w:rsidRDefault="00E362DB" w:rsidP="00E362DB">
      <w:pPr>
        <w:ind w:firstLineChars="206" w:firstLine="494"/>
        <w:rPr>
          <w:rFonts w:ascii="宋体" w:hAnsi="宋体"/>
          <w:szCs w:val="24"/>
        </w:rPr>
      </w:pPr>
      <w:r w:rsidRPr="00E362DB">
        <w:rPr>
          <w:rFonts w:ascii="宋体" w:hAnsi="宋体" w:hint="eastAsia"/>
          <w:szCs w:val="24"/>
        </w:rPr>
        <w:t>[</w:t>
      </w:r>
      <w:r>
        <w:rPr>
          <w:rFonts w:ascii="宋体" w:hAnsi="宋体"/>
          <w:szCs w:val="24"/>
        </w:rPr>
        <w:t>3</w:t>
      </w:r>
      <w:r w:rsidRPr="00E362DB">
        <w:rPr>
          <w:rFonts w:ascii="宋体" w:hAnsi="宋体" w:hint="eastAsia"/>
          <w:szCs w:val="24"/>
        </w:rPr>
        <w:t>] 王元珍等. 80X86汇编语言程序设计. 武汉：华中科技大学出版社,2005</w:t>
      </w:r>
    </w:p>
    <w:p w:rsidR="00E362DB" w:rsidRPr="00E362DB" w:rsidRDefault="00E362DB" w:rsidP="00E362DB">
      <w:pPr>
        <w:ind w:firstLineChars="206" w:firstLine="494"/>
        <w:rPr>
          <w:rFonts w:ascii="宋体" w:hAnsi="宋体"/>
          <w:szCs w:val="24"/>
        </w:rPr>
      </w:pPr>
      <w:r w:rsidRPr="00E362DB">
        <w:rPr>
          <w:rFonts w:ascii="宋体" w:hAnsi="宋体" w:hint="eastAsia"/>
          <w:szCs w:val="24"/>
        </w:rPr>
        <w:t>[</w:t>
      </w:r>
      <w:r>
        <w:rPr>
          <w:rFonts w:ascii="宋体" w:hAnsi="宋体"/>
          <w:szCs w:val="24"/>
        </w:rPr>
        <w:t>4</w:t>
      </w:r>
      <w:r w:rsidRPr="00E362DB">
        <w:rPr>
          <w:rFonts w:ascii="宋体" w:hAnsi="宋体" w:hint="eastAsia"/>
          <w:szCs w:val="24"/>
        </w:rPr>
        <w:t>] 王雷等. 编译原理课程设计. 北京：机械工业出版社，2005</w:t>
      </w:r>
    </w:p>
    <w:p w:rsidR="00976781" w:rsidRDefault="00E362DB" w:rsidP="00E362DB">
      <w:pPr>
        <w:ind w:firstLineChars="206" w:firstLine="494"/>
        <w:rPr>
          <w:rFonts w:ascii="宋体" w:hAnsi="宋体"/>
          <w:szCs w:val="24"/>
        </w:rPr>
      </w:pPr>
      <w:r w:rsidRPr="00E362DB">
        <w:rPr>
          <w:rFonts w:ascii="宋体" w:hAnsi="宋体" w:hint="eastAsia"/>
          <w:szCs w:val="24"/>
        </w:rPr>
        <w:t>[</w:t>
      </w:r>
      <w:r>
        <w:rPr>
          <w:rFonts w:ascii="宋体" w:hAnsi="宋体"/>
          <w:szCs w:val="24"/>
        </w:rPr>
        <w:t>5</w:t>
      </w:r>
      <w:r w:rsidRPr="00E362DB">
        <w:rPr>
          <w:rFonts w:ascii="宋体" w:hAnsi="宋体" w:hint="eastAsia"/>
          <w:szCs w:val="24"/>
        </w:rPr>
        <w:t xml:space="preserve">] </w:t>
      </w:r>
      <w:proofErr w:type="gramStart"/>
      <w:r w:rsidRPr="00E362DB">
        <w:rPr>
          <w:rFonts w:ascii="宋体" w:hAnsi="宋体" w:hint="eastAsia"/>
          <w:szCs w:val="24"/>
        </w:rPr>
        <w:t>曹计昌</w:t>
      </w:r>
      <w:proofErr w:type="gramEnd"/>
      <w:r w:rsidRPr="00E362DB">
        <w:rPr>
          <w:rFonts w:ascii="宋体" w:hAnsi="宋体" w:hint="eastAsia"/>
          <w:szCs w:val="24"/>
        </w:rPr>
        <w:t>等. C语言程序设计. 北京：科学出版社，2008</w:t>
      </w:r>
    </w:p>
    <w:p w:rsidR="00677728" w:rsidRDefault="00677728" w:rsidP="00B72B71">
      <w:pPr>
        <w:widowControl/>
        <w:jc w:val="left"/>
        <w:rPr>
          <w:rFonts w:ascii="宋体" w:hAnsi="宋体"/>
          <w:szCs w:val="24"/>
        </w:rPr>
      </w:pPr>
      <w:r>
        <w:rPr>
          <w:rFonts w:ascii="宋体" w:hAnsi="宋体"/>
          <w:szCs w:val="24"/>
        </w:rPr>
        <w:br w:type="page"/>
      </w:r>
    </w:p>
    <w:p w:rsidR="00677728" w:rsidRDefault="00677728" w:rsidP="00677728">
      <w:pPr>
        <w:ind w:firstLineChars="200" w:firstLine="602"/>
        <w:outlineLvl w:val="0"/>
        <w:rPr>
          <w:rFonts w:ascii="宋体" w:hAnsi="宋体"/>
          <w:b/>
          <w:sz w:val="30"/>
          <w:szCs w:val="30"/>
        </w:rPr>
      </w:pPr>
      <w:bookmarkStart w:id="40" w:name="_Toc11578186"/>
      <w:r w:rsidRPr="00677728">
        <w:rPr>
          <w:rFonts w:ascii="宋体" w:hAnsi="宋体" w:hint="eastAsia"/>
          <w:b/>
          <w:sz w:val="30"/>
          <w:szCs w:val="30"/>
        </w:rPr>
        <w:lastRenderedPageBreak/>
        <w:t>附件</w:t>
      </w:r>
      <w:r>
        <w:rPr>
          <w:rFonts w:ascii="宋体" w:hAnsi="宋体" w:hint="eastAsia"/>
          <w:b/>
          <w:sz w:val="30"/>
          <w:szCs w:val="30"/>
        </w:rPr>
        <w:t>：源代码</w:t>
      </w:r>
      <w:bookmarkEnd w:id="40"/>
    </w:p>
    <w:p w:rsidR="00075BAC" w:rsidRPr="00075BAC" w:rsidRDefault="00075BAC" w:rsidP="00075BAC">
      <w:pPr>
        <w:rPr>
          <w:b/>
        </w:rPr>
      </w:pPr>
      <w:r w:rsidRPr="00075BAC">
        <w:rPr>
          <w:rFonts w:hint="eastAsia"/>
          <w:b/>
        </w:rPr>
        <w:t>def.h</w:t>
      </w:r>
    </w:p>
    <w:p w:rsidR="00075BAC" w:rsidRDefault="00075BAC" w:rsidP="00075BAC">
      <w:r>
        <w:t>#include "stdio.h"</w:t>
      </w:r>
    </w:p>
    <w:p w:rsidR="00075BAC" w:rsidRDefault="00075BAC" w:rsidP="00075BAC">
      <w:r>
        <w:t>#include "stdlib.h"</w:t>
      </w:r>
    </w:p>
    <w:p w:rsidR="00075BAC" w:rsidRDefault="00075BAC" w:rsidP="00075BAC">
      <w:r>
        <w:t>#include "string.h"</w:t>
      </w:r>
    </w:p>
    <w:p w:rsidR="00075BAC" w:rsidRDefault="00075BAC" w:rsidP="00075BAC">
      <w:r>
        <w:t>#include "stdarg.h"</w:t>
      </w:r>
    </w:p>
    <w:p w:rsidR="00075BAC" w:rsidRDefault="00075BAC" w:rsidP="00075BAC">
      <w:r>
        <w:t>#include "parser.tab.h"</w:t>
      </w:r>
    </w:p>
    <w:p w:rsidR="00075BAC" w:rsidRDefault="00075BAC" w:rsidP="00075BAC"/>
    <w:p w:rsidR="00075BAC" w:rsidRDefault="00075BAC" w:rsidP="00075BAC">
      <w:r>
        <w:t>enum node_kind</w:t>
      </w:r>
    </w:p>
    <w:p w:rsidR="00075BAC" w:rsidRDefault="00075BAC" w:rsidP="00075BAC">
      <w:r>
        <w:t>{</w:t>
      </w:r>
    </w:p>
    <w:p w:rsidR="00075BAC" w:rsidRDefault="00075BAC" w:rsidP="00075BAC">
      <w:r>
        <w:rPr>
          <w:rFonts w:hint="eastAsia"/>
        </w:rPr>
        <w:t xml:space="preserve">    EXT_DEF_LIST, //</w:t>
      </w:r>
      <w:r>
        <w:rPr>
          <w:rFonts w:hint="eastAsia"/>
        </w:rPr>
        <w:t>外部定义列表</w:t>
      </w:r>
    </w:p>
    <w:p w:rsidR="00075BAC" w:rsidRDefault="00075BAC" w:rsidP="00075BAC">
      <w:r>
        <w:rPr>
          <w:rFonts w:hint="eastAsia"/>
        </w:rPr>
        <w:t xml:space="preserve">    EXT_VAR_DEF,  //</w:t>
      </w:r>
      <w:r>
        <w:rPr>
          <w:rFonts w:hint="eastAsia"/>
        </w:rPr>
        <w:t>外部变量定义</w:t>
      </w:r>
    </w:p>
    <w:p w:rsidR="00075BAC" w:rsidRDefault="00075BAC" w:rsidP="00075BAC">
      <w:r>
        <w:rPr>
          <w:rFonts w:hint="eastAsia"/>
        </w:rPr>
        <w:t xml:space="preserve">    FUNC_DEF,     //</w:t>
      </w:r>
      <w:r>
        <w:rPr>
          <w:rFonts w:hint="eastAsia"/>
        </w:rPr>
        <w:t>函数定义</w:t>
      </w:r>
    </w:p>
    <w:p w:rsidR="00075BAC" w:rsidRDefault="00075BAC" w:rsidP="00075BAC">
      <w:r>
        <w:rPr>
          <w:rFonts w:hint="eastAsia"/>
        </w:rPr>
        <w:t xml:space="preserve">    FUNC_DEC,     //</w:t>
      </w:r>
      <w:r>
        <w:rPr>
          <w:rFonts w:hint="eastAsia"/>
        </w:rPr>
        <w:t>函数声明？</w:t>
      </w:r>
    </w:p>
    <w:p w:rsidR="00075BAC" w:rsidRDefault="00075BAC" w:rsidP="00075BAC">
      <w:r>
        <w:rPr>
          <w:rFonts w:hint="eastAsia"/>
        </w:rPr>
        <w:t xml:space="preserve">    EXT_DEC_LIST, //</w:t>
      </w:r>
      <w:r>
        <w:rPr>
          <w:rFonts w:hint="eastAsia"/>
        </w:rPr>
        <w:t>外部声明列表？</w:t>
      </w:r>
    </w:p>
    <w:p w:rsidR="00075BAC" w:rsidRDefault="00075BAC" w:rsidP="00075BAC"/>
    <w:p w:rsidR="00075BAC" w:rsidRDefault="00075BAC" w:rsidP="00075BAC">
      <w:r>
        <w:rPr>
          <w:rFonts w:hint="eastAsia"/>
        </w:rPr>
        <w:t xml:space="preserve">    STRUCT_DEF,       //</w:t>
      </w:r>
      <w:r>
        <w:rPr>
          <w:rFonts w:hint="eastAsia"/>
        </w:rPr>
        <w:t>结构体定义</w:t>
      </w:r>
    </w:p>
    <w:p w:rsidR="00075BAC" w:rsidRDefault="00075BAC" w:rsidP="00075BAC">
      <w:r>
        <w:rPr>
          <w:rFonts w:hint="eastAsia"/>
        </w:rPr>
        <w:t xml:space="preserve">    ARRAY_DEF,        //</w:t>
      </w:r>
      <w:r>
        <w:rPr>
          <w:rFonts w:hint="eastAsia"/>
        </w:rPr>
        <w:t>数组定义</w:t>
      </w:r>
    </w:p>
    <w:p w:rsidR="00075BAC" w:rsidRDefault="00075BAC" w:rsidP="00075BAC">
      <w:r>
        <w:rPr>
          <w:rFonts w:hint="eastAsia"/>
        </w:rPr>
        <w:t xml:space="preserve">    TWO_ARRAY_DEF,    //</w:t>
      </w:r>
      <w:r>
        <w:rPr>
          <w:rFonts w:hint="eastAsia"/>
        </w:rPr>
        <w:t>二维数组定义</w:t>
      </w:r>
    </w:p>
    <w:p w:rsidR="00075BAC" w:rsidRDefault="00075BAC" w:rsidP="00075BAC">
      <w:r>
        <w:rPr>
          <w:rFonts w:hint="eastAsia"/>
        </w:rPr>
        <w:t xml:space="preserve">    STRUCT_SPECIFIER, //</w:t>
      </w:r>
      <w:r>
        <w:rPr>
          <w:rFonts w:hint="eastAsia"/>
        </w:rPr>
        <w:t>结构体的描述符</w:t>
      </w:r>
    </w:p>
    <w:p w:rsidR="00075BAC" w:rsidRDefault="00075BAC" w:rsidP="00075BAC"/>
    <w:p w:rsidR="00075BAC" w:rsidRDefault="00075BAC" w:rsidP="00075BAC">
      <w:r>
        <w:rPr>
          <w:rFonts w:hint="eastAsia"/>
        </w:rPr>
        <w:t xml:space="preserve">    PARAM_LIST, //</w:t>
      </w:r>
      <w:r>
        <w:rPr>
          <w:rFonts w:hint="eastAsia"/>
        </w:rPr>
        <w:t>形参列表</w:t>
      </w:r>
    </w:p>
    <w:p w:rsidR="00075BAC" w:rsidRDefault="00075BAC" w:rsidP="00075BAC">
      <w:r>
        <w:rPr>
          <w:rFonts w:hint="eastAsia"/>
        </w:rPr>
        <w:t xml:space="preserve">    PARAM_DEC,  //</w:t>
      </w:r>
      <w:r>
        <w:rPr>
          <w:rFonts w:hint="eastAsia"/>
        </w:rPr>
        <w:t>形参声明</w:t>
      </w:r>
    </w:p>
    <w:p w:rsidR="00075BAC" w:rsidRDefault="00075BAC" w:rsidP="00075BAC">
      <w:r>
        <w:rPr>
          <w:rFonts w:hint="eastAsia"/>
        </w:rPr>
        <w:t xml:space="preserve">    VAR_DEF,    //</w:t>
      </w:r>
      <w:r>
        <w:rPr>
          <w:rFonts w:hint="eastAsia"/>
        </w:rPr>
        <w:t>变量定义</w:t>
      </w:r>
    </w:p>
    <w:p w:rsidR="00075BAC" w:rsidRDefault="00075BAC" w:rsidP="00075BAC">
      <w:r>
        <w:rPr>
          <w:rFonts w:hint="eastAsia"/>
        </w:rPr>
        <w:t xml:space="preserve">    DEC_LIST,   //</w:t>
      </w:r>
      <w:r>
        <w:rPr>
          <w:rFonts w:hint="eastAsia"/>
        </w:rPr>
        <w:t>声明列表</w:t>
      </w:r>
    </w:p>
    <w:p w:rsidR="00075BAC" w:rsidRDefault="00075BAC" w:rsidP="00075BAC">
      <w:r>
        <w:rPr>
          <w:rFonts w:hint="eastAsia"/>
        </w:rPr>
        <w:t xml:space="preserve">    DEF_LIST,   //</w:t>
      </w:r>
      <w:r>
        <w:rPr>
          <w:rFonts w:hint="eastAsia"/>
        </w:rPr>
        <w:t>定义列表</w:t>
      </w:r>
    </w:p>
    <w:p w:rsidR="00075BAC" w:rsidRDefault="00075BAC" w:rsidP="00075BAC">
      <w:r>
        <w:t xml:space="preserve">    COMP_STM,</w:t>
      </w:r>
    </w:p>
    <w:p w:rsidR="00075BAC" w:rsidRDefault="00075BAC" w:rsidP="00075BAC">
      <w:r>
        <w:t xml:space="preserve">    STM_LIST,</w:t>
      </w:r>
    </w:p>
    <w:p w:rsidR="00075BAC" w:rsidRDefault="00075BAC" w:rsidP="00075BAC">
      <w:r>
        <w:t xml:space="preserve">    EXP_STMT,</w:t>
      </w:r>
    </w:p>
    <w:p w:rsidR="00075BAC" w:rsidRDefault="00075BAC" w:rsidP="00075BAC">
      <w:r>
        <w:t xml:space="preserve">    IF_THEN,</w:t>
      </w:r>
    </w:p>
    <w:p w:rsidR="00075BAC" w:rsidRDefault="00075BAC" w:rsidP="00075BAC">
      <w:r>
        <w:t xml:space="preserve">    IF_THEN_ELSE,</w:t>
      </w:r>
    </w:p>
    <w:p w:rsidR="00075BAC" w:rsidRDefault="00075BAC" w:rsidP="00075BAC">
      <w:r>
        <w:t xml:space="preserve">    FUNC_CALL,</w:t>
      </w:r>
    </w:p>
    <w:p w:rsidR="00075BAC" w:rsidRDefault="00075BAC" w:rsidP="00075BAC">
      <w:r>
        <w:t xml:space="preserve">    ARGS,</w:t>
      </w:r>
    </w:p>
    <w:p w:rsidR="00075BAC" w:rsidRDefault="00075BAC" w:rsidP="00075BAC">
      <w:r>
        <w:t xml:space="preserve">    FUNCTION,</w:t>
      </w:r>
    </w:p>
    <w:p w:rsidR="00075BAC" w:rsidRDefault="00075BAC" w:rsidP="00075BAC">
      <w:r>
        <w:t xml:space="preserve">    PARAM,</w:t>
      </w:r>
    </w:p>
    <w:p w:rsidR="00075BAC" w:rsidRDefault="00075BAC" w:rsidP="00075BAC">
      <w:r>
        <w:lastRenderedPageBreak/>
        <w:t xml:space="preserve">    ARG,</w:t>
      </w:r>
    </w:p>
    <w:p w:rsidR="00075BAC" w:rsidRDefault="00075BAC" w:rsidP="00075BAC">
      <w:r>
        <w:t xml:space="preserve">    CALL,</w:t>
      </w:r>
    </w:p>
    <w:p w:rsidR="00075BAC" w:rsidRDefault="00075BAC" w:rsidP="00075BAC">
      <w:r>
        <w:t xml:space="preserve">    LABEL,</w:t>
      </w:r>
    </w:p>
    <w:p w:rsidR="00075BAC" w:rsidRDefault="00075BAC" w:rsidP="00075BAC">
      <w:r>
        <w:t xml:space="preserve">    GOTO,</w:t>
      </w:r>
    </w:p>
    <w:p w:rsidR="00075BAC" w:rsidRDefault="00075BAC" w:rsidP="00075BAC">
      <w:r>
        <w:t xml:space="preserve">    JLT,</w:t>
      </w:r>
    </w:p>
    <w:p w:rsidR="00075BAC" w:rsidRDefault="00075BAC" w:rsidP="00075BAC">
      <w:r>
        <w:t xml:space="preserve">    JLE,</w:t>
      </w:r>
    </w:p>
    <w:p w:rsidR="00075BAC" w:rsidRDefault="00075BAC" w:rsidP="00075BAC">
      <w:r>
        <w:t xml:space="preserve">    JGT,</w:t>
      </w:r>
    </w:p>
    <w:p w:rsidR="00075BAC" w:rsidRDefault="00075BAC" w:rsidP="00075BAC">
      <w:r>
        <w:t xml:space="preserve">    JGE,</w:t>
      </w:r>
    </w:p>
    <w:p w:rsidR="00075BAC" w:rsidRDefault="00075BAC" w:rsidP="00075BAC">
      <w:r>
        <w:t xml:space="preserve">    EQ,</w:t>
      </w:r>
    </w:p>
    <w:p w:rsidR="00075BAC" w:rsidRDefault="00075BAC" w:rsidP="00075BAC">
      <w:r>
        <w:t xml:space="preserve">    NEQ,</w:t>
      </w:r>
    </w:p>
    <w:p w:rsidR="00075BAC" w:rsidRDefault="00075BAC" w:rsidP="00075BAC">
      <w:r>
        <w:tab/>
        <w:t>SCHAR,</w:t>
      </w:r>
    </w:p>
    <w:p w:rsidR="00075BAC" w:rsidRDefault="00075BAC" w:rsidP="00075BAC">
      <w:r>
        <w:tab/>
        <w:t>SFLOAT,</w:t>
      </w:r>
    </w:p>
    <w:p w:rsidR="00075BAC" w:rsidRDefault="00075BAC" w:rsidP="00075BAC">
      <w:r>
        <w:tab/>
        <w:t>SINT</w:t>
      </w:r>
    </w:p>
    <w:p w:rsidR="00075BAC" w:rsidRDefault="00075BAC" w:rsidP="00075BAC">
      <w:r>
        <w:t>};</w:t>
      </w:r>
    </w:p>
    <w:p w:rsidR="00075BAC" w:rsidRDefault="00075BAC" w:rsidP="00075BAC">
      <w:r>
        <w:rPr>
          <w:rFonts w:hint="eastAsia"/>
        </w:rPr>
        <w:t>#define MAXLENGTH 1000     //</w:t>
      </w:r>
      <w:r>
        <w:rPr>
          <w:rFonts w:hint="eastAsia"/>
        </w:rPr>
        <w:t>定义符号表的大小</w:t>
      </w:r>
    </w:p>
    <w:p w:rsidR="00075BAC" w:rsidRDefault="00075BAC" w:rsidP="00075BAC">
      <w:r>
        <w:rPr>
          <w:rFonts w:hint="eastAsia"/>
        </w:rPr>
        <w:t>#define DX 3 * sizeof(int) //</w:t>
      </w:r>
      <w:r>
        <w:rPr>
          <w:rFonts w:hint="eastAsia"/>
        </w:rPr>
        <w:t>活动记录控制信息需要的单元数</w:t>
      </w:r>
    </w:p>
    <w:p w:rsidR="00075BAC" w:rsidRDefault="00075BAC" w:rsidP="00075BAC"/>
    <w:p w:rsidR="00075BAC" w:rsidRDefault="00075BAC" w:rsidP="00075BAC">
      <w:r>
        <w:rPr>
          <w:rFonts w:hint="eastAsia"/>
        </w:rPr>
        <w:t>#define MAXDIM 10 //</w:t>
      </w:r>
      <w:r>
        <w:rPr>
          <w:rFonts w:hint="eastAsia"/>
        </w:rPr>
        <w:t>定义数组最大维数</w:t>
      </w:r>
    </w:p>
    <w:p w:rsidR="00075BAC" w:rsidRDefault="00075BAC" w:rsidP="00075BAC"/>
    <w:p w:rsidR="00075BAC" w:rsidRDefault="00075BAC" w:rsidP="00075BAC">
      <w:r>
        <w:t>struct opn</w:t>
      </w:r>
    </w:p>
    <w:p w:rsidR="00075BAC" w:rsidRDefault="00075BAC" w:rsidP="00075BAC">
      <w:r>
        <w:t>{</w:t>
      </w:r>
    </w:p>
    <w:p w:rsidR="00075BAC" w:rsidRDefault="00075BAC" w:rsidP="00075BAC">
      <w:r>
        <w:rPr>
          <w:rFonts w:hint="eastAsia"/>
        </w:rPr>
        <w:t xml:space="preserve">    int kind; //</w:t>
      </w:r>
      <w:r>
        <w:rPr>
          <w:rFonts w:hint="eastAsia"/>
        </w:rPr>
        <w:t>标识操作的类型</w:t>
      </w:r>
    </w:p>
    <w:p w:rsidR="00075BAC" w:rsidRDefault="00075BAC" w:rsidP="00075BAC">
      <w:r>
        <w:rPr>
          <w:rFonts w:hint="eastAsia"/>
        </w:rPr>
        <w:t xml:space="preserve">    int type; //</w:t>
      </w:r>
      <w:r>
        <w:rPr>
          <w:rFonts w:hint="eastAsia"/>
        </w:rPr>
        <w:t>标识操作数的类型</w:t>
      </w:r>
    </w:p>
    <w:p w:rsidR="00075BAC" w:rsidRDefault="00075BAC" w:rsidP="00075BAC">
      <w:r>
        <w:t xml:space="preserve">    union {</w:t>
      </w:r>
    </w:p>
    <w:p w:rsidR="00075BAC" w:rsidRDefault="00075BAC" w:rsidP="00075BAC">
      <w:r>
        <w:rPr>
          <w:rFonts w:hint="eastAsia"/>
        </w:rPr>
        <w:t xml:space="preserve">        int const_int;       //</w:t>
      </w:r>
      <w:r>
        <w:rPr>
          <w:rFonts w:hint="eastAsia"/>
        </w:rPr>
        <w:t>整常数值，立即数</w:t>
      </w:r>
    </w:p>
    <w:p w:rsidR="00075BAC" w:rsidRDefault="00075BAC" w:rsidP="00075BAC">
      <w:r>
        <w:rPr>
          <w:rFonts w:hint="eastAsia"/>
        </w:rPr>
        <w:t xml:space="preserve">        float const_float;   //</w:t>
      </w:r>
      <w:r>
        <w:rPr>
          <w:rFonts w:hint="eastAsia"/>
        </w:rPr>
        <w:t>浮点常数值，立即数</w:t>
      </w:r>
    </w:p>
    <w:p w:rsidR="00075BAC" w:rsidRDefault="00075BAC" w:rsidP="00075BAC">
      <w:r>
        <w:rPr>
          <w:rFonts w:hint="eastAsia"/>
        </w:rPr>
        <w:t xml:space="preserve">        char const_char;     //</w:t>
      </w:r>
      <w:r>
        <w:rPr>
          <w:rFonts w:hint="eastAsia"/>
        </w:rPr>
        <w:t>字符常数值，立即数</w:t>
      </w:r>
    </w:p>
    <w:p w:rsidR="00075BAC" w:rsidRDefault="00075BAC" w:rsidP="00075BAC">
      <w:r>
        <w:rPr>
          <w:rFonts w:hint="eastAsia"/>
        </w:rPr>
        <w:t xml:space="preserve">        char id[33];         //</w:t>
      </w:r>
      <w:r>
        <w:rPr>
          <w:rFonts w:hint="eastAsia"/>
        </w:rPr>
        <w:t>变量或临时变量的别名或标号字符串</w:t>
      </w:r>
    </w:p>
    <w:p w:rsidR="00075BAC" w:rsidRDefault="00075BAC" w:rsidP="00075BAC">
      <w:r>
        <w:t xml:space="preserve">    };</w:t>
      </w:r>
    </w:p>
    <w:p w:rsidR="00075BAC" w:rsidRDefault="00075BAC" w:rsidP="00075BAC">
      <w:r>
        <w:rPr>
          <w:rFonts w:hint="eastAsia"/>
        </w:rPr>
        <w:t xml:space="preserve">    int level;  //</w:t>
      </w:r>
      <w:r>
        <w:rPr>
          <w:rFonts w:hint="eastAsia"/>
        </w:rPr>
        <w:t>变量的层号，</w:t>
      </w:r>
      <w:r>
        <w:rPr>
          <w:rFonts w:hint="eastAsia"/>
        </w:rPr>
        <w:t>0</w:t>
      </w:r>
      <w:r>
        <w:rPr>
          <w:rFonts w:hint="eastAsia"/>
        </w:rPr>
        <w:t>表示是全局变量，数据保存在静态数据区</w:t>
      </w:r>
    </w:p>
    <w:p w:rsidR="00075BAC" w:rsidRDefault="00075BAC" w:rsidP="00075BAC">
      <w:r>
        <w:rPr>
          <w:rFonts w:hint="eastAsia"/>
        </w:rPr>
        <w:t xml:space="preserve">    int offset; //</w:t>
      </w:r>
      <w:r>
        <w:rPr>
          <w:rFonts w:hint="eastAsia"/>
        </w:rPr>
        <w:t>变量单元偏移量，或函数在符号表的定义位置序号，目标代码生成时用</w:t>
      </w:r>
    </w:p>
    <w:p w:rsidR="00075BAC" w:rsidRDefault="00075BAC" w:rsidP="00075BAC">
      <w:r>
        <w:t>};</w:t>
      </w:r>
    </w:p>
    <w:p w:rsidR="00075BAC" w:rsidRDefault="00075BAC" w:rsidP="00075BAC"/>
    <w:p w:rsidR="00075BAC" w:rsidRDefault="00075BAC" w:rsidP="00075BAC">
      <w:r>
        <w:t>struct codenode</w:t>
      </w:r>
    </w:p>
    <w:p w:rsidR="00075BAC" w:rsidRDefault="00075BAC" w:rsidP="00075BAC">
      <w:r>
        <w:rPr>
          <w:rFonts w:hint="eastAsia"/>
        </w:rPr>
        <w:lastRenderedPageBreak/>
        <w:t>{                                  //</w:t>
      </w:r>
      <w:r>
        <w:rPr>
          <w:rFonts w:hint="eastAsia"/>
        </w:rPr>
        <w:t>三地址</w:t>
      </w:r>
      <w:r>
        <w:rPr>
          <w:rFonts w:hint="eastAsia"/>
        </w:rPr>
        <w:t>TAC</w:t>
      </w:r>
      <w:r>
        <w:rPr>
          <w:rFonts w:hint="eastAsia"/>
        </w:rPr>
        <w:t>代码结点</w:t>
      </w:r>
      <w:r>
        <w:rPr>
          <w:rFonts w:hint="eastAsia"/>
        </w:rPr>
        <w:t>,</w:t>
      </w:r>
      <w:r>
        <w:rPr>
          <w:rFonts w:hint="eastAsia"/>
        </w:rPr>
        <w:t>采用双向循环链表存放中间语言代码</w:t>
      </w:r>
    </w:p>
    <w:p w:rsidR="00075BAC" w:rsidRDefault="00075BAC" w:rsidP="00075BAC">
      <w:r>
        <w:rPr>
          <w:rFonts w:hint="eastAsia"/>
        </w:rPr>
        <w:t xml:space="preserve">    int op;                        //TAC</w:t>
      </w:r>
      <w:r>
        <w:rPr>
          <w:rFonts w:hint="eastAsia"/>
        </w:rPr>
        <w:t>代码的运算符种类</w:t>
      </w:r>
    </w:p>
    <w:p w:rsidR="00075BAC" w:rsidRDefault="00075BAC" w:rsidP="00075BAC">
      <w:r>
        <w:rPr>
          <w:rFonts w:hint="eastAsia"/>
        </w:rPr>
        <w:t xml:space="preserve">    struct</w:t>
      </w:r>
      <w:proofErr w:type="gramStart"/>
      <w:r>
        <w:rPr>
          <w:rFonts w:hint="eastAsia"/>
        </w:rPr>
        <w:t xml:space="preserve"> opn opn</w:t>
      </w:r>
      <w:proofErr w:type="gramEnd"/>
      <w:r>
        <w:rPr>
          <w:rFonts w:hint="eastAsia"/>
        </w:rPr>
        <w:t>1, opn2, result; //2</w:t>
      </w:r>
      <w:r>
        <w:rPr>
          <w:rFonts w:hint="eastAsia"/>
        </w:rPr>
        <w:t>个操作数和运算结果</w:t>
      </w:r>
    </w:p>
    <w:p w:rsidR="00075BAC" w:rsidRDefault="00075BAC" w:rsidP="00075BAC">
      <w:r>
        <w:t xml:space="preserve">    struct codenode *next, *prior;</w:t>
      </w:r>
    </w:p>
    <w:p w:rsidR="00075BAC" w:rsidRDefault="00075BAC" w:rsidP="00075BAC">
      <w:r>
        <w:t>};</w:t>
      </w:r>
    </w:p>
    <w:p w:rsidR="00075BAC" w:rsidRDefault="00075BAC" w:rsidP="00075BAC"/>
    <w:p w:rsidR="00075BAC" w:rsidRDefault="00075BAC" w:rsidP="00075BAC">
      <w:r>
        <w:t>struct node</w:t>
      </w:r>
    </w:p>
    <w:p w:rsidR="00075BAC" w:rsidRDefault="00075BAC" w:rsidP="00075BAC">
      <w:r>
        <w:rPr>
          <w:rFonts w:hint="eastAsia"/>
        </w:rPr>
        <w:t>{                        //</w:t>
      </w:r>
      <w:r>
        <w:rPr>
          <w:rFonts w:hint="eastAsia"/>
        </w:rPr>
        <w:t>以下对结点属性定义没有考虑存储效率，只是简单地列出要用到的一些属性</w:t>
      </w:r>
    </w:p>
    <w:p w:rsidR="00075BAC" w:rsidRDefault="00075BAC" w:rsidP="00075BAC">
      <w:r>
        <w:rPr>
          <w:rFonts w:hint="eastAsia"/>
        </w:rPr>
        <w:t xml:space="preserve">    enum node_kind kind; //</w:t>
      </w:r>
      <w:r>
        <w:rPr>
          <w:rFonts w:hint="eastAsia"/>
        </w:rPr>
        <w:t>结点类型</w:t>
      </w:r>
    </w:p>
    <w:p w:rsidR="00075BAC" w:rsidRDefault="00075BAC" w:rsidP="00075BAC">
      <w:r>
        <w:t xml:space="preserve">    union {</w:t>
      </w:r>
    </w:p>
    <w:p w:rsidR="00075BAC" w:rsidRDefault="00075BAC" w:rsidP="00075BAC">
      <w:r>
        <w:rPr>
          <w:rFonts w:hint="eastAsia"/>
        </w:rPr>
        <w:t xml:space="preserve">        char type_id[33];   //</w:t>
      </w:r>
      <w:r>
        <w:rPr>
          <w:rFonts w:hint="eastAsia"/>
        </w:rPr>
        <w:t>由标识符生成的叶结点</w:t>
      </w:r>
    </w:p>
    <w:p w:rsidR="00075BAC" w:rsidRDefault="00075BAC" w:rsidP="00075BAC">
      <w:r>
        <w:rPr>
          <w:rFonts w:hint="eastAsia"/>
        </w:rPr>
        <w:t xml:space="preserve">        int type_int;       //</w:t>
      </w:r>
      <w:r>
        <w:rPr>
          <w:rFonts w:hint="eastAsia"/>
        </w:rPr>
        <w:t>由整常数生成的叶结点</w:t>
      </w:r>
    </w:p>
    <w:p w:rsidR="00075BAC" w:rsidRDefault="00075BAC" w:rsidP="00075BAC">
      <w:r>
        <w:rPr>
          <w:rFonts w:hint="eastAsia"/>
        </w:rPr>
        <w:t xml:space="preserve">        float type_float;   //</w:t>
      </w:r>
      <w:r>
        <w:rPr>
          <w:rFonts w:hint="eastAsia"/>
        </w:rPr>
        <w:t>由浮点常数生成的叶结点</w:t>
      </w:r>
    </w:p>
    <w:p w:rsidR="00075BAC" w:rsidRDefault="00075BAC" w:rsidP="00075BAC">
      <w:r>
        <w:rPr>
          <w:rFonts w:hint="eastAsia"/>
        </w:rPr>
        <w:t xml:space="preserve">        char type_char;     //</w:t>
      </w:r>
      <w:r>
        <w:rPr>
          <w:rFonts w:hint="eastAsia"/>
        </w:rPr>
        <w:t>由字符生成的叶节点</w:t>
      </w:r>
    </w:p>
    <w:p w:rsidR="00075BAC" w:rsidRDefault="00075BAC" w:rsidP="00075BAC">
      <w:r>
        <w:t xml:space="preserve">    };</w:t>
      </w:r>
    </w:p>
    <w:p w:rsidR="00075BAC" w:rsidRDefault="00075BAC" w:rsidP="00075BAC">
      <w:r>
        <w:rPr>
          <w:rFonts w:hint="eastAsia"/>
        </w:rPr>
        <w:t xml:space="preserve">    struct node *ptr[3];        //</w:t>
      </w:r>
      <w:r>
        <w:rPr>
          <w:rFonts w:hint="eastAsia"/>
        </w:rPr>
        <w:t>子树指针，由</w:t>
      </w:r>
      <w:r>
        <w:rPr>
          <w:rFonts w:hint="eastAsia"/>
        </w:rPr>
        <w:t>kind</w:t>
      </w:r>
      <w:r>
        <w:rPr>
          <w:rFonts w:hint="eastAsia"/>
        </w:rPr>
        <w:t>确定有多少棵子树</w:t>
      </w:r>
    </w:p>
    <w:p w:rsidR="00075BAC" w:rsidRDefault="00075BAC" w:rsidP="00075BAC">
      <w:r>
        <w:rPr>
          <w:rFonts w:hint="eastAsia"/>
        </w:rPr>
        <w:t xml:space="preserve">    int level;                  //</w:t>
      </w:r>
      <w:r>
        <w:rPr>
          <w:rFonts w:hint="eastAsia"/>
        </w:rPr>
        <w:t>层号</w:t>
      </w:r>
    </w:p>
    <w:p w:rsidR="00075BAC" w:rsidRDefault="00075BAC" w:rsidP="00075BAC">
      <w:r>
        <w:rPr>
          <w:rFonts w:hint="eastAsia"/>
        </w:rPr>
        <w:t xml:space="preserve">    int place;                  //</w:t>
      </w:r>
      <w:r>
        <w:rPr>
          <w:rFonts w:hint="eastAsia"/>
        </w:rPr>
        <w:t>表示结点对应的变量或运算结果符号表的位置序号</w:t>
      </w:r>
    </w:p>
    <w:p w:rsidR="00075BAC" w:rsidRDefault="00075BAC" w:rsidP="00075BAC">
      <w:r>
        <w:rPr>
          <w:rFonts w:hint="eastAsia"/>
        </w:rPr>
        <w:t xml:space="preserve">    char Etrue[15], Efalse[15]; //</w:t>
      </w:r>
      <w:r>
        <w:rPr>
          <w:rFonts w:hint="eastAsia"/>
        </w:rPr>
        <w:t>对布尔表达式的翻译时，真假转移目标的标号</w:t>
      </w:r>
    </w:p>
    <w:p w:rsidR="00075BAC" w:rsidRDefault="00075BAC" w:rsidP="00075BAC">
      <w:r>
        <w:rPr>
          <w:rFonts w:hint="eastAsia"/>
        </w:rPr>
        <w:t xml:space="preserve">    char Snext[15];             //</w:t>
      </w:r>
      <w:r>
        <w:rPr>
          <w:rFonts w:hint="eastAsia"/>
        </w:rPr>
        <w:t>该结点对饮语句执行后的下一条语句位置标号</w:t>
      </w:r>
    </w:p>
    <w:p w:rsidR="00075BAC" w:rsidRDefault="00075BAC" w:rsidP="00075BAC">
      <w:r>
        <w:rPr>
          <w:rFonts w:hint="eastAsia"/>
        </w:rPr>
        <w:t xml:space="preserve">    struct codenode *code;      //</w:t>
      </w:r>
      <w:r>
        <w:rPr>
          <w:rFonts w:hint="eastAsia"/>
        </w:rPr>
        <w:t>该结点中间代码</w:t>
      </w:r>
      <w:proofErr w:type="gramStart"/>
      <w:r>
        <w:rPr>
          <w:rFonts w:hint="eastAsia"/>
        </w:rPr>
        <w:t>链表头</w:t>
      </w:r>
      <w:proofErr w:type="gramEnd"/>
      <w:r>
        <w:rPr>
          <w:rFonts w:hint="eastAsia"/>
        </w:rPr>
        <w:t>指针</w:t>
      </w:r>
    </w:p>
    <w:p w:rsidR="00075BAC" w:rsidRDefault="00075BAC" w:rsidP="00075BAC">
      <w:r>
        <w:t xml:space="preserve">    char </w:t>
      </w:r>
      <w:proofErr w:type="gramStart"/>
      <w:r>
        <w:t>op[</w:t>
      </w:r>
      <w:proofErr w:type="gramEnd"/>
      <w:r>
        <w:t>10];</w:t>
      </w:r>
    </w:p>
    <w:p w:rsidR="00075BAC" w:rsidRDefault="00075BAC" w:rsidP="00075BAC">
      <w:r>
        <w:rPr>
          <w:rFonts w:hint="eastAsia"/>
        </w:rPr>
        <w:t xml:space="preserve">    int type;   //</w:t>
      </w:r>
      <w:r>
        <w:rPr>
          <w:rFonts w:hint="eastAsia"/>
        </w:rPr>
        <w:t>结点</w:t>
      </w:r>
      <w:proofErr w:type="gramStart"/>
      <w:r>
        <w:rPr>
          <w:rFonts w:hint="eastAsia"/>
        </w:rPr>
        <w:t>对应值</w:t>
      </w:r>
      <w:proofErr w:type="gramEnd"/>
      <w:r>
        <w:rPr>
          <w:rFonts w:hint="eastAsia"/>
        </w:rPr>
        <w:t>的类型</w:t>
      </w:r>
    </w:p>
    <w:p w:rsidR="00075BAC" w:rsidRDefault="00075BAC" w:rsidP="00075BAC">
      <w:r>
        <w:rPr>
          <w:rFonts w:hint="eastAsia"/>
        </w:rPr>
        <w:t xml:space="preserve">    int pos;    //</w:t>
      </w:r>
      <w:r>
        <w:rPr>
          <w:rFonts w:hint="eastAsia"/>
        </w:rPr>
        <w:t>语法单位所在位置行号</w:t>
      </w:r>
    </w:p>
    <w:p w:rsidR="00075BAC" w:rsidRDefault="00075BAC" w:rsidP="00075BAC">
      <w:r>
        <w:rPr>
          <w:rFonts w:hint="eastAsia"/>
        </w:rPr>
        <w:t xml:space="preserve">    int offset; //</w:t>
      </w:r>
      <w:r>
        <w:rPr>
          <w:rFonts w:hint="eastAsia"/>
        </w:rPr>
        <w:t>偏移量</w:t>
      </w:r>
    </w:p>
    <w:p w:rsidR="00075BAC" w:rsidRDefault="00075BAC" w:rsidP="00075BAC">
      <w:r>
        <w:rPr>
          <w:rFonts w:hint="eastAsia"/>
        </w:rPr>
        <w:t xml:space="preserve">    int width;  //</w:t>
      </w:r>
      <w:r>
        <w:rPr>
          <w:rFonts w:hint="eastAsia"/>
        </w:rPr>
        <w:t>占数据字节数</w:t>
      </w:r>
    </w:p>
    <w:p w:rsidR="00075BAC" w:rsidRDefault="00075BAC" w:rsidP="00075BAC"/>
    <w:p w:rsidR="00075BAC" w:rsidRDefault="00075BAC" w:rsidP="00075BAC">
      <w:r>
        <w:rPr>
          <w:rFonts w:hint="eastAsia"/>
        </w:rPr>
        <w:t xml:space="preserve">    int num;       //</w:t>
      </w:r>
      <w:r>
        <w:rPr>
          <w:rFonts w:hint="eastAsia"/>
        </w:rPr>
        <w:t>若为变量列表，记录变量个数</w:t>
      </w:r>
    </w:p>
    <w:p w:rsidR="00075BAC" w:rsidRDefault="00075BAC" w:rsidP="00075BAC">
      <w:r>
        <w:t>};</w:t>
      </w:r>
    </w:p>
    <w:p w:rsidR="00075BAC" w:rsidRDefault="00075BAC" w:rsidP="00075BAC"/>
    <w:p w:rsidR="00075BAC" w:rsidRDefault="00075BAC" w:rsidP="00075BAC">
      <w:r>
        <w:t>struct symbol</w:t>
      </w:r>
    </w:p>
    <w:p w:rsidR="00075BAC" w:rsidRDefault="00075BAC" w:rsidP="00075BAC">
      <w:r>
        <w:rPr>
          <w:rFonts w:hint="eastAsia"/>
        </w:rPr>
        <w:lastRenderedPageBreak/>
        <w:t>{                   //</w:t>
      </w:r>
      <w:r>
        <w:rPr>
          <w:rFonts w:hint="eastAsia"/>
        </w:rPr>
        <w:t>这里只列出了一个符号表项的部分属性，没考虑属性间的互斥</w:t>
      </w:r>
    </w:p>
    <w:p w:rsidR="00075BAC" w:rsidRDefault="00075BAC" w:rsidP="00075BAC">
      <w:r>
        <w:rPr>
          <w:rFonts w:hint="eastAsia"/>
        </w:rPr>
        <w:t xml:space="preserve">    char name[33];  //</w:t>
      </w:r>
      <w:r>
        <w:rPr>
          <w:rFonts w:hint="eastAsia"/>
        </w:rPr>
        <w:t>变量或函数名</w:t>
      </w:r>
    </w:p>
    <w:p w:rsidR="00075BAC" w:rsidRDefault="00075BAC" w:rsidP="00075BAC">
      <w:r>
        <w:rPr>
          <w:rFonts w:hint="eastAsia"/>
        </w:rPr>
        <w:t xml:space="preserve">    int level;      //</w:t>
      </w:r>
      <w:r>
        <w:rPr>
          <w:rFonts w:hint="eastAsia"/>
        </w:rPr>
        <w:t>层号，外部变量名或函数名层号为</w:t>
      </w:r>
      <w:r>
        <w:rPr>
          <w:rFonts w:hint="eastAsia"/>
        </w:rPr>
        <w:t>0</w:t>
      </w:r>
      <w:r>
        <w:rPr>
          <w:rFonts w:hint="eastAsia"/>
        </w:rPr>
        <w:t>，形参名为</w:t>
      </w:r>
      <w:r>
        <w:rPr>
          <w:rFonts w:hint="eastAsia"/>
        </w:rPr>
        <w:t>1</w:t>
      </w:r>
      <w:r>
        <w:rPr>
          <w:rFonts w:hint="eastAsia"/>
        </w:rPr>
        <w:t>，每到</w:t>
      </w:r>
      <w:r>
        <w:rPr>
          <w:rFonts w:hint="eastAsia"/>
        </w:rPr>
        <w:t>1</w:t>
      </w:r>
      <w:r>
        <w:rPr>
          <w:rFonts w:hint="eastAsia"/>
        </w:rPr>
        <w:t>个复合语句层号加</w:t>
      </w:r>
      <w:r>
        <w:rPr>
          <w:rFonts w:hint="eastAsia"/>
        </w:rPr>
        <w:t>1</w:t>
      </w:r>
      <w:r>
        <w:rPr>
          <w:rFonts w:hint="eastAsia"/>
        </w:rPr>
        <w:t>，退出减</w:t>
      </w:r>
      <w:r>
        <w:rPr>
          <w:rFonts w:hint="eastAsia"/>
        </w:rPr>
        <w:t>1</w:t>
      </w:r>
    </w:p>
    <w:p w:rsidR="00075BAC" w:rsidRDefault="00075BAC" w:rsidP="00075BAC">
      <w:r>
        <w:rPr>
          <w:rFonts w:hint="eastAsia"/>
        </w:rPr>
        <w:t xml:space="preserve">    int type;       //</w:t>
      </w:r>
      <w:r>
        <w:rPr>
          <w:rFonts w:hint="eastAsia"/>
        </w:rPr>
        <w:t>变量类型或函数返回值类型</w:t>
      </w:r>
    </w:p>
    <w:p w:rsidR="00075BAC" w:rsidRDefault="00075BAC" w:rsidP="00075BAC">
      <w:r>
        <w:rPr>
          <w:rFonts w:hint="eastAsia"/>
        </w:rPr>
        <w:t xml:space="preserve">    int paramnum;   //</w:t>
      </w:r>
      <w:r>
        <w:rPr>
          <w:rFonts w:hint="eastAsia"/>
        </w:rPr>
        <w:t>形式参数个数</w:t>
      </w:r>
    </w:p>
    <w:p w:rsidR="00075BAC" w:rsidRDefault="00075BAC" w:rsidP="00075BAC">
      <w:r>
        <w:rPr>
          <w:rFonts w:hint="eastAsia"/>
        </w:rPr>
        <w:t xml:space="preserve">    char alias[10]; //</w:t>
      </w:r>
      <w:r>
        <w:rPr>
          <w:rFonts w:hint="eastAsia"/>
        </w:rPr>
        <w:t>别名，为解决嵌套层次使用，使得每一个数据名称唯一</w:t>
      </w:r>
    </w:p>
    <w:p w:rsidR="00075BAC" w:rsidRDefault="00075BAC" w:rsidP="00075BAC">
      <w:r>
        <w:rPr>
          <w:rFonts w:hint="eastAsia"/>
        </w:rPr>
        <w:t xml:space="preserve">    char flag;      //</w:t>
      </w:r>
      <w:r>
        <w:rPr>
          <w:rFonts w:hint="eastAsia"/>
        </w:rPr>
        <w:t>符号标记，函数：</w:t>
      </w:r>
      <w:r>
        <w:rPr>
          <w:rFonts w:hint="eastAsia"/>
        </w:rPr>
        <w:t xml:space="preserve">'F'  </w:t>
      </w:r>
      <w:r>
        <w:rPr>
          <w:rFonts w:hint="eastAsia"/>
        </w:rPr>
        <w:t>变量：</w:t>
      </w:r>
      <w:r>
        <w:rPr>
          <w:rFonts w:hint="eastAsia"/>
        </w:rPr>
        <w:t xml:space="preserve">'V'   </w:t>
      </w:r>
      <w:r>
        <w:rPr>
          <w:rFonts w:hint="eastAsia"/>
        </w:rPr>
        <w:t>参数：</w:t>
      </w:r>
      <w:r>
        <w:rPr>
          <w:rFonts w:hint="eastAsia"/>
        </w:rPr>
        <w:t xml:space="preserve">'P'  </w:t>
      </w:r>
      <w:r>
        <w:rPr>
          <w:rFonts w:hint="eastAsia"/>
        </w:rPr>
        <w:t>临时变量：</w:t>
      </w:r>
      <w:r>
        <w:rPr>
          <w:rFonts w:hint="eastAsia"/>
        </w:rPr>
        <w:t>'T'</w:t>
      </w:r>
    </w:p>
    <w:p w:rsidR="00075BAC" w:rsidRDefault="00075BAC" w:rsidP="00075BAC">
      <w:r>
        <w:rPr>
          <w:rFonts w:hint="eastAsia"/>
        </w:rPr>
        <w:t xml:space="preserve">    char offset;    //</w:t>
      </w:r>
      <w:r>
        <w:rPr>
          <w:rFonts w:hint="eastAsia"/>
        </w:rPr>
        <w:t>外部变量和局部变量在其静态数据区或活动记录中的偏移量</w:t>
      </w:r>
    </w:p>
    <w:p w:rsidR="00075BAC" w:rsidRDefault="00075BAC" w:rsidP="00075BAC">
      <w:r>
        <w:rPr>
          <w:rFonts w:hint="eastAsia"/>
        </w:rPr>
        <w:t xml:space="preserve">                    //</w:t>
      </w:r>
      <w:r>
        <w:rPr>
          <w:rFonts w:hint="eastAsia"/>
        </w:rPr>
        <w:t>或函数活动记录大小，目标代码生成时使用</w:t>
      </w:r>
    </w:p>
    <w:p w:rsidR="00075BAC" w:rsidRDefault="00075BAC" w:rsidP="00075BAC"/>
    <w:p w:rsidR="00075BAC" w:rsidRDefault="00075BAC" w:rsidP="00075BAC">
      <w:r>
        <w:t>};</w:t>
      </w:r>
    </w:p>
    <w:p w:rsidR="00075BAC" w:rsidRDefault="00075BAC" w:rsidP="00075BAC">
      <w:r>
        <w:rPr>
          <w:rFonts w:hint="eastAsia"/>
        </w:rPr>
        <w:t>//</w:t>
      </w:r>
      <w:r>
        <w:rPr>
          <w:rFonts w:hint="eastAsia"/>
        </w:rPr>
        <w:t>符号表，是一个顺序</w:t>
      </w:r>
      <w:proofErr w:type="gramStart"/>
      <w:r>
        <w:rPr>
          <w:rFonts w:hint="eastAsia"/>
        </w:rPr>
        <w:t>栈</w:t>
      </w:r>
      <w:proofErr w:type="gramEnd"/>
      <w:r>
        <w:rPr>
          <w:rFonts w:hint="eastAsia"/>
        </w:rPr>
        <w:t>，</w:t>
      </w:r>
      <w:r>
        <w:rPr>
          <w:rFonts w:hint="eastAsia"/>
        </w:rPr>
        <w:t>index</w:t>
      </w:r>
      <w:r>
        <w:rPr>
          <w:rFonts w:hint="eastAsia"/>
        </w:rPr>
        <w:t>初值为</w:t>
      </w:r>
      <w:r>
        <w:rPr>
          <w:rFonts w:hint="eastAsia"/>
        </w:rPr>
        <w:t>0</w:t>
      </w:r>
    </w:p>
    <w:p w:rsidR="00075BAC" w:rsidRDefault="00075BAC" w:rsidP="00075BAC">
      <w:r>
        <w:t>struct symboltable</w:t>
      </w:r>
    </w:p>
    <w:p w:rsidR="00075BAC" w:rsidRDefault="00075BAC" w:rsidP="00075BAC">
      <w:r>
        <w:t>{</w:t>
      </w:r>
    </w:p>
    <w:p w:rsidR="00075BAC" w:rsidRDefault="00075BAC" w:rsidP="00075BAC">
      <w:r>
        <w:t xml:space="preserve">    struct symbol </w:t>
      </w:r>
      <w:proofErr w:type="gramStart"/>
      <w:r>
        <w:t>symbols[</w:t>
      </w:r>
      <w:proofErr w:type="gramEnd"/>
      <w:r>
        <w:t>MAXLENGTH];</w:t>
      </w:r>
    </w:p>
    <w:p w:rsidR="00075BAC" w:rsidRDefault="00075BAC" w:rsidP="00075BAC">
      <w:r>
        <w:t xml:space="preserve">    int index;</w:t>
      </w:r>
    </w:p>
    <w:p w:rsidR="00075BAC" w:rsidRDefault="00075BAC" w:rsidP="00075BAC">
      <w:r>
        <w:t>} symbolTable;</w:t>
      </w:r>
    </w:p>
    <w:p w:rsidR="00075BAC" w:rsidRDefault="00075BAC" w:rsidP="00075BAC"/>
    <w:p w:rsidR="00075BAC" w:rsidRDefault="00075BAC" w:rsidP="00075BAC">
      <w:r>
        <w:t>/**</w:t>
      </w:r>
    </w:p>
    <w:p w:rsidR="00075BAC" w:rsidRDefault="00075BAC" w:rsidP="00075BAC">
      <w:r>
        <w:rPr>
          <w:rFonts w:hint="eastAsia"/>
        </w:rPr>
        <w:t xml:space="preserve"> * </w:t>
      </w:r>
      <w:r>
        <w:rPr>
          <w:rFonts w:hint="eastAsia"/>
        </w:rPr>
        <w:t>当前作用域的符号在符号表的起始位置序号</w:t>
      </w:r>
      <w:r>
        <w:rPr>
          <w:rFonts w:hint="eastAsia"/>
        </w:rPr>
        <w:t>,</w:t>
      </w:r>
      <w:r>
        <w:rPr>
          <w:rFonts w:hint="eastAsia"/>
        </w:rPr>
        <w:t>这是一个</w:t>
      </w:r>
      <w:proofErr w:type="gramStart"/>
      <w:r>
        <w:rPr>
          <w:rFonts w:hint="eastAsia"/>
        </w:rPr>
        <w:t>栈</w:t>
      </w:r>
      <w:proofErr w:type="gramEnd"/>
      <w:r>
        <w:rPr>
          <w:rFonts w:hint="eastAsia"/>
        </w:rPr>
        <w:t>结构</w:t>
      </w:r>
    </w:p>
    <w:p w:rsidR="00075BAC" w:rsidRDefault="00075BAC" w:rsidP="00075BAC">
      <w:r>
        <w:rPr>
          <w:rFonts w:hint="eastAsia"/>
        </w:rPr>
        <w:t xml:space="preserve"> * </w:t>
      </w:r>
      <w:r>
        <w:rPr>
          <w:rFonts w:hint="eastAsia"/>
        </w:rPr>
        <w:t>每到达一个复合语句，将符号表的</w:t>
      </w:r>
      <w:r>
        <w:rPr>
          <w:rFonts w:hint="eastAsia"/>
        </w:rPr>
        <w:t>index</w:t>
      </w:r>
      <w:r>
        <w:rPr>
          <w:rFonts w:hint="eastAsia"/>
        </w:rPr>
        <w:t>值进</w:t>
      </w:r>
      <w:proofErr w:type="gramStart"/>
      <w:r>
        <w:rPr>
          <w:rFonts w:hint="eastAsia"/>
        </w:rPr>
        <w:t>栈</w:t>
      </w:r>
      <w:proofErr w:type="gramEnd"/>
      <w:r>
        <w:rPr>
          <w:rFonts w:hint="eastAsia"/>
        </w:rPr>
        <w:t>，离开复合语句时，取其退</w:t>
      </w:r>
      <w:proofErr w:type="gramStart"/>
      <w:r>
        <w:rPr>
          <w:rFonts w:hint="eastAsia"/>
        </w:rPr>
        <w:t>栈值修改</w:t>
      </w:r>
      <w:proofErr w:type="gramEnd"/>
      <w:r>
        <w:rPr>
          <w:rFonts w:hint="eastAsia"/>
        </w:rPr>
        <w:t>符号表的</w:t>
      </w:r>
      <w:r>
        <w:rPr>
          <w:rFonts w:hint="eastAsia"/>
        </w:rPr>
        <w:t>index</w:t>
      </w:r>
      <w:r>
        <w:rPr>
          <w:rFonts w:hint="eastAsia"/>
        </w:rPr>
        <w:t>值，完成删除该复合语句中的所有变量和临时变量</w:t>
      </w:r>
    </w:p>
    <w:p w:rsidR="00075BAC" w:rsidRDefault="00075BAC" w:rsidP="00075BAC">
      <w:r>
        <w:t xml:space="preserve"> */</w:t>
      </w:r>
    </w:p>
    <w:p w:rsidR="00075BAC" w:rsidRDefault="00075BAC" w:rsidP="00075BAC">
      <w:r>
        <w:t>struct symbol_scope_begin</w:t>
      </w:r>
    </w:p>
    <w:p w:rsidR="00075BAC" w:rsidRDefault="00075BAC" w:rsidP="00075BAC">
      <w:r>
        <w:t>{</w:t>
      </w:r>
    </w:p>
    <w:p w:rsidR="00075BAC" w:rsidRDefault="00075BAC" w:rsidP="00075BAC">
      <w:r>
        <w:t xml:space="preserve">    int </w:t>
      </w:r>
      <w:proofErr w:type="gramStart"/>
      <w:r>
        <w:t>TX[</w:t>
      </w:r>
      <w:proofErr w:type="gramEnd"/>
      <w:r>
        <w:t>30];</w:t>
      </w:r>
    </w:p>
    <w:p w:rsidR="00075BAC" w:rsidRDefault="00075BAC" w:rsidP="00075BAC">
      <w:r>
        <w:t xml:space="preserve">    int top;</w:t>
      </w:r>
    </w:p>
    <w:p w:rsidR="00075BAC" w:rsidRDefault="00075BAC" w:rsidP="00075BAC">
      <w:r>
        <w:t>} symbol_scope_TX;</w:t>
      </w:r>
    </w:p>
    <w:p w:rsidR="00075BAC" w:rsidRDefault="00075BAC" w:rsidP="00075BAC"/>
    <w:p w:rsidR="00075BAC" w:rsidRDefault="00075BAC" w:rsidP="00075BAC">
      <w:r>
        <w:t>struct node *</w:t>
      </w:r>
      <w:proofErr w:type="gramStart"/>
      <w:r>
        <w:t>mknode(</w:t>
      </w:r>
      <w:proofErr w:type="gramEnd"/>
      <w:r>
        <w:t>int kind, struct node *first, struct node *second, struct node *third, int pos);</w:t>
      </w:r>
    </w:p>
    <w:p w:rsidR="00075BAC" w:rsidRDefault="00075BAC" w:rsidP="00075BAC">
      <w:r>
        <w:lastRenderedPageBreak/>
        <w:t>void semantic_Analysis0(struct node *T);</w:t>
      </w:r>
    </w:p>
    <w:p w:rsidR="00075BAC" w:rsidRDefault="00075BAC" w:rsidP="00075BAC">
      <w:r>
        <w:t>void semantic_</w:t>
      </w:r>
      <w:proofErr w:type="gramStart"/>
      <w:r>
        <w:t>Analysis(</w:t>
      </w:r>
      <w:proofErr w:type="gramEnd"/>
      <w:r>
        <w:t>struct node *T);</w:t>
      </w:r>
    </w:p>
    <w:p w:rsidR="00075BAC" w:rsidRDefault="00075BAC" w:rsidP="00075BAC">
      <w:r>
        <w:t xml:space="preserve">void </w:t>
      </w:r>
      <w:proofErr w:type="gramStart"/>
      <w:r>
        <w:t>boolExp(</w:t>
      </w:r>
      <w:proofErr w:type="gramEnd"/>
      <w:r>
        <w:t>struct node *T);</w:t>
      </w:r>
    </w:p>
    <w:p w:rsidR="00075BAC" w:rsidRDefault="00075BAC" w:rsidP="00075BAC">
      <w:r>
        <w:t xml:space="preserve">void </w:t>
      </w:r>
      <w:proofErr w:type="gramStart"/>
      <w:r>
        <w:t>Exp(</w:t>
      </w:r>
      <w:proofErr w:type="gramEnd"/>
      <w:r>
        <w:t>struct node *T);</w:t>
      </w:r>
    </w:p>
    <w:p w:rsidR="00B72B71" w:rsidRDefault="00075BAC" w:rsidP="00075BAC">
      <w:r>
        <w:t xml:space="preserve">void </w:t>
      </w:r>
      <w:proofErr w:type="gramStart"/>
      <w:r>
        <w:t>objectCode(</w:t>
      </w:r>
      <w:proofErr w:type="gramEnd"/>
      <w:r>
        <w:t>struct codenode *head);</w:t>
      </w:r>
    </w:p>
    <w:p w:rsidR="00B72B71" w:rsidRDefault="00B72B71" w:rsidP="00075BAC">
      <w:pPr>
        <w:outlineLvl w:val="0"/>
        <w:rPr>
          <w:rFonts w:ascii="宋体" w:hAnsi="宋体"/>
          <w:b/>
          <w:sz w:val="30"/>
          <w:szCs w:val="30"/>
        </w:rPr>
      </w:pPr>
    </w:p>
    <w:p w:rsidR="00075BAC" w:rsidRPr="00075BAC" w:rsidRDefault="00075BAC" w:rsidP="00075BAC">
      <w:pPr>
        <w:rPr>
          <w:b/>
        </w:rPr>
      </w:pPr>
      <w:proofErr w:type="gramStart"/>
      <w:r w:rsidRPr="00075BAC">
        <w:rPr>
          <w:rFonts w:hint="eastAsia"/>
          <w:b/>
        </w:rPr>
        <w:t>lex.l</w:t>
      </w:r>
      <w:proofErr w:type="gramEnd"/>
    </w:p>
    <w:p w:rsidR="003C16A6" w:rsidRDefault="003C16A6" w:rsidP="003C16A6">
      <w:r>
        <w:t>%{</w:t>
      </w:r>
    </w:p>
    <w:p w:rsidR="003C16A6" w:rsidRDefault="003C16A6" w:rsidP="003C16A6">
      <w:r>
        <w:t>#include "parser.tab.h"</w:t>
      </w:r>
    </w:p>
    <w:p w:rsidR="003C16A6" w:rsidRDefault="003C16A6" w:rsidP="003C16A6">
      <w:r>
        <w:t>#include "string.h"</w:t>
      </w:r>
    </w:p>
    <w:p w:rsidR="003C16A6" w:rsidRDefault="003C16A6" w:rsidP="003C16A6">
      <w:r>
        <w:t>#include "def.h"</w:t>
      </w:r>
    </w:p>
    <w:p w:rsidR="003C16A6" w:rsidRDefault="003C16A6" w:rsidP="003C16A6">
      <w:r>
        <w:t>int yycolumn=1;</w:t>
      </w:r>
    </w:p>
    <w:p w:rsidR="003C16A6" w:rsidRDefault="003C16A6" w:rsidP="003C16A6"/>
    <w:p w:rsidR="003C16A6" w:rsidRDefault="003C16A6" w:rsidP="003C16A6">
      <w:r>
        <w:t xml:space="preserve">#define YY_USER_ACTION    </w:t>
      </w:r>
      <w:r>
        <w:tab/>
      </w:r>
      <w:proofErr w:type="gramStart"/>
      <w:r>
        <w:t>yylloc.first</w:t>
      </w:r>
      <w:proofErr w:type="gramEnd"/>
      <w:r>
        <w:t>_line=yylloc.last_line=yylineno; yylloc.first_column=yycolumn;</w:t>
      </w:r>
      <w:r>
        <w:tab/>
        <w:t>yylloc.last_column=yycolumn+yyleng-1; yycolumn+=yyleng;</w:t>
      </w:r>
    </w:p>
    <w:p w:rsidR="003C16A6" w:rsidRDefault="003C16A6" w:rsidP="003C16A6">
      <w:r>
        <w:t>typedef union {</w:t>
      </w:r>
    </w:p>
    <w:p w:rsidR="003C16A6" w:rsidRDefault="003C16A6" w:rsidP="003C16A6">
      <w:r>
        <w:tab/>
        <w:t>int type_int;</w:t>
      </w:r>
    </w:p>
    <w:p w:rsidR="003C16A6" w:rsidRDefault="003C16A6" w:rsidP="003C16A6">
      <w:r>
        <w:tab/>
        <w:t>int type_float;</w:t>
      </w:r>
    </w:p>
    <w:p w:rsidR="003C16A6" w:rsidRDefault="003C16A6" w:rsidP="003C16A6">
      <w:r>
        <w:t xml:space="preserve">    char   type_char;</w:t>
      </w:r>
    </w:p>
    <w:p w:rsidR="003C16A6" w:rsidRDefault="003C16A6" w:rsidP="003C16A6">
      <w:r>
        <w:tab/>
        <w:t>char type_</w:t>
      </w:r>
      <w:proofErr w:type="gramStart"/>
      <w:r>
        <w:t>id[</w:t>
      </w:r>
      <w:proofErr w:type="gramEnd"/>
      <w:r>
        <w:t>32];</w:t>
      </w:r>
    </w:p>
    <w:p w:rsidR="003C16A6" w:rsidRDefault="003C16A6" w:rsidP="003C16A6">
      <w:r>
        <w:tab/>
        <w:t>struct node *ptr;</w:t>
      </w:r>
    </w:p>
    <w:p w:rsidR="003C16A6" w:rsidRDefault="003C16A6" w:rsidP="003C16A6">
      <w:r>
        <w:t>} YYLVAL;</w:t>
      </w:r>
    </w:p>
    <w:p w:rsidR="003C16A6" w:rsidRDefault="003C16A6" w:rsidP="003C16A6">
      <w:r>
        <w:t>#define YYSTYPE YYLVAL</w:t>
      </w:r>
    </w:p>
    <w:p w:rsidR="003C16A6" w:rsidRDefault="003C16A6" w:rsidP="003C16A6"/>
    <w:p w:rsidR="003C16A6" w:rsidRDefault="003C16A6" w:rsidP="003C16A6">
      <w:r>
        <w:rPr>
          <w:rFonts w:hint="eastAsia"/>
        </w:rPr>
        <w:t xml:space="preserve">//%option yylineno </w:t>
      </w:r>
      <w:r>
        <w:rPr>
          <w:rFonts w:hint="eastAsia"/>
        </w:rPr>
        <w:t>记录符号所在行号</w:t>
      </w:r>
    </w:p>
    <w:p w:rsidR="003C16A6" w:rsidRDefault="003C16A6" w:rsidP="003C16A6">
      <w:r>
        <w:t>%}</w:t>
      </w:r>
    </w:p>
    <w:p w:rsidR="003C16A6" w:rsidRDefault="003C16A6" w:rsidP="003C16A6">
      <w:r>
        <w:t xml:space="preserve">%option yylineno </w:t>
      </w:r>
    </w:p>
    <w:p w:rsidR="003C16A6" w:rsidRDefault="003C16A6" w:rsidP="003C16A6"/>
    <w:p w:rsidR="003C16A6" w:rsidRDefault="003C16A6" w:rsidP="003C16A6">
      <w:r>
        <w:t>id</w:t>
      </w:r>
      <w:proofErr w:type="gramStart"/>
      <w:r>
        <w:t xml:space="preserve">   [</w:t>
      </w:r>
      <w:proofErr w:type="gramEnd"/>
      <w:r>
        <w:t xml:space="preserve">A-Za-z][A-Za-z0-9]*  </w:t>
      </w:r>
    </w:p>
    <w:p w:rsidR="003C16A6" w:rsidRDefault="003C16A6" w:rsidP="003C16A6">
      <w:r>
        <w:t xml:space="preserve">int </w:t>
      </w:r>
      <w:proofErr w:type="gramStart"/>
      <w:r>
        <w:t xml:space="preserve">   [</w:t>
      </w:r>
      <w:proofErr w:type="gramEnd"/>
      <w:r>
        <w:t>0-9]+</w:t>
      </w:r>
    </w:p>
    <w:p w:rsidR="003C16A6" w:rsidRDefault="003C16A6" w:rsidP="003C16A6">
      <w:proofErr w:type="gramStart"/>
      <w:r>
        <w:t>float  (</w:t>
      </w:r>
      <w:proofErr w:type="gramEnd"/>
      <w:r>
        <w:t>[0-9]*\.[0-9]+)|([0-9]+\.)</w:t>
      </w:r>
    </w:p>
    <w:p w:rsidR="003C16A6" w:rsidRDefault="003C16A6" w:rsidP="003C16A6">
      <w:r>
        <w:t>char ('[A-Za-z0-9]')</w:t>
      </w:r>
    </w:p>
    <w:p w:rsidR="003C16A6" w:rsidRDefault="003C16A6" w:rsidP="003C16A6"/>
    <w:p w:rsidR="003C16A6" w:rsidRDefault="003C16A6" w:rsidP="003C16A6">
      <w:r>
        <w:t>%%</w:t>
      </w:r>
    </w:p>
    <w:p w:rsidR="003C16A6" w:rsidRDefault="003C16A6" w:rsidP="003C16A6">
      <w:r>
        <w:lastRenderedPageBreak/>
        <w:t>{</w:t>
      </w:r>
      <w:proofErr w:type="gramStart"/>
      <w:r>
        <w:t xml:space="preserve">int}   </w:t>
      </w:r>
      <w:proofErr w:type="gramEnd"/>
      <w:r>
        <w:t xml:space="preserve">     {yylval.type_int=atoi(yytext); return INT;} </w:t>
      </w:r>
    </w:p>
    <w:p w:rsidR="003C16A6" w:rsidRDefault="003C16A6" w:rsidP="003C16A6">
      <w:r>
        <w:t>{</w:t>
      </w:r>
      <w:proofErr w:type="gramStart"/>
      <w:r>
        <w:t xml:space="preserve">float}   </w:t>
      </w:r>
      <w:proofErr w:type="gramEnd"/>
      <w:r>
        <w:t xml:space="preserve">   {yylval.type_float=atof(yytext); return FLOAT;}</w:t>
      </w:r>
    </w:p>
    <w:p w:rsidR="003C16A6" w:rsidRDefault="003C16A6" w:rsidP="003C16A6">
      <w:r>
        <w:t>{</w:t>
      </w:r>
      <w:proofErr w:type="gramStart"/>
      <w:r>
        <w:t xml:space="preserve">char}   </w:t>
      </w:r>
      <w:proofErr w:type="gramEnd"/>
      <w:r>
        <w:t xml:space="preserve">    {yylval.type_char=yytext[1];return CHAR;}</w:t>
      </w:r>
    </w:p>
    <w:p w:rsidR="003C16A6" w:rsidRDefault="003C16A6" w:rsidP="003C16A6">
      <w:r>
        <w:t xml:space="preserve">"int"     </w:t>
      </w:r>
      <w:proofErr w:type="gramStart"/>
      <w:r>
        <w:t xml:space="preserve">   {</w:t>
      </w:r>
      <w:proofErr w:type="gramEnd"/>
      <w:r>
        <w:t>strcpy(yylval.type_id, yytext);return TYPE;}</w:t>
      </w:r>
    </w:p>
    <w:p w:rsidR="003C16A6" w:rsidRDefault="003C16A6" w:rsidP="003C16A6">
      <w:r>
        <w:t xml:space="preserve">"float"   </w:t>
      </w:r>
      <w:proofErr w:type="gramStart"/>
      <w:r>
        <w:t xml:space="preserve">   {</w:t>
      </w:r>
      <w:proofErr w:type="gramEnd"/>
      <w:r>
        <w:t>strcpy(yylval.type_id, yytext);return TYPE;}</w:t>
      </w:r>
    </w:p>
    <w:p w:rsidR="003C16A6" w:rsidRDefault="003C16A6" w:rsidP="003C16A6">
      <w:r>
        <w:t xml:space="preserve">"char"    </w:t>
      </w:r>
      <w:proofErr w:type="gramStart"/>
      <w:r>
        <w:t xml:space="preserve">   {</w:t>
      </w:r>
      <w:proofErr w:type="gramEnd"/>
      <w:r>
        <w:t>strcpy(yylval.type_id, yytext);return TYPE;}</w:t>
      </w:r>
    </w:p>
    <w:p w:rsidR="003C16A6" w:rsidRDefault="003C16A6" w:rsidP="003C16A6">
      <w:r>
        <w:t xml:space="preserve">"struct"  </w:t>
      </w:r>
      <w:proofErr w:type="gramStart"/>
      <w:r>
        <w:t xml:space="preserve">   {</w:t>
      </w:r>
      <w:proofErr w:type="gramEnd"/>
      <w:r>
        <w:t>strcpy(yylval.type_id, yytext);return STRUCT;}</w:t>
      </w:r>
    </w:p>
    <w:p w:rsidR="003C16A6" w:rsidRDefault="003C16A6" w:rsidP="003C16A6"/>
    <w:p w:rsidR="003C16A6" w:rsidRDefault="003C16A6" w:rsidP="003C16A6">
      <w:r>
        <w:t xml:space="preserve">"return"  </w:t>
      </w:r>
      <w:proofErr w:type="gramStart"/>
      <w:r>
        <w:t xml:space="preserve">   {</w:t>
      </w:r>
      <w:proofErr w:type="gramEnd"/>
      <w:r>
        <w:t>return RETURN;}</w:t>
      </w:r>
    </w:p>
    <w:p w:rsidR="003C16A6" w:rsidRDefault="003C16A6" w:rsidP="003C16A6">
      <w:r>
        <w:t xml:space="preserve">"if"      </w:t>
      </w:r>
      <w:proofErr w:type="gramStart"/>
      <w:r>
        <w:t xml:space="preserve">   {</w:t>
      </w:r>
      <w:proofErr w:type="gramEnd"/>
      <w:r>
        <w:t>return IF;}</w:t>
      </w:r>
    </w:p>
    <w:p w:rsidR="003C16A6" w:rsidRDefault="003C16A6" w:rsidP="003C16A6">
      <w:r>
        <w:t xml:space="preserve">"else"    </w:t>
      </w:r>
      <w:proofErr w:type="gramStart"/>
      <w:r>
        <w:t xml:space="preserve">   {</w:t>
      </w:r>
      <w:proofErr w:type="gramEnd"/>
      <w:r>
        <w:t>return ELSE;}</w:t>
      </w:r>
    </w:p>
    <w:p w:rsidR="003C16A6" w:rsidRDefault="003C16A6" w:rsidP="003C16A6">
      <w:r>
        <w:t xml:space="preserve">"while"   </w:t>
      </w:r>
      <w:proofErr w:type="gramStart"/>
      <w:r>
        <w:t xml:space="preserve">   {</w:t>
      </w:r>
      <w:proofErr w:type="gramEnd"/>
      <w:r>
        <w:t>return WHILE;}</w:t>
      </w:r>
    </w:p>
    <w:p w:rsidR="003C16A6" w:rsidRDefault="003C16A6" w:rsidP="003C16A6"/>
    <w:p w:rsidR="003C16A6" w:rsidRDefault="003C16A6" w:rsidP="003C16A6">
      <w:r>
        <w:rPr>
          <w:rFonts w:hint="eastAsia"/>
        </w:rPr>
        <w:t>{id}        {strcpy(yylval.type_id,  yytext); return ID;}/*</w:t>
      </w:r>
      <w:r>
        <w:rPr>
          <w:rFonts w:hint="eastAsia"/>
        </w:rPr>
        <w:t>由于关键字的形式也符合表示符的规则，所以把关键字的处理全部放在标识符的前面，优先识别</w:t>
      </w:r>
      <w:r>
        <w:rPr>
          <w:rFonts w:hint="eastAsia"/>
        </w:rPr>
        <w:t>*/</w:t>
      </w:r>
    </w:p>
    <w:p w:rsidR="003C16A6" w:rsidRDefault="003C16A6" w:rsidP="003C16A6">
      <w:r>
        <w:t>";"</w:t>
      </w:r>
      <w:r>
        <w:tab/>
      </w:r>
      <w:r>
        <w:tab/>
      </w:r>
      <w:r>
        <w:tab/>
        <w:t>{return SEMI;}</w:t>
      </w:r>
    </w:p>
    <w:p w:rsidR="003C16A6" w:rsidRDefault="003C16A6" w:rsidP="003C16A6">
      <w:r>
        <w:t>","</w:t>
      </w:r>
      <w:r>
        <w:tab/>
      </w:r>
      <w:r>
        <w:tab/>
      </w:r>
      <w:r>
        <w:tab/>
        <w:t>{return COMMA;}</w:t>
      </w:r>
    </w:p>
    <w:p w:rsidR="003C16A6" w:rsidRDefault="003C16A6" w:rsidP="003C16A6">
      <w:r>
        <w:t>"&gt;"|"&lt;"|"&gt;="|"&lt;="|"=="|</w:t>
      </w:r>
      <w:proofErr w:type="gramStart"/>
      <w:r>
        <w:t>"!=</w:t>
      </w:r>
      <w:proofErr w:type="gramEnd"/>
      <w:r>
        <w:t>" {strcpy(yylval.type_id, yytext);;return RELOP;}</w:t>
      </w:r>
    </w:p>
    <w:p w:rsidR="003C16A6" w:rsidRDefault="003C16A6" w:rsidP="003C16A6">
      <w:r>
        <w:t>"="</w:t>
      </w:r>
      <w:r>
        <w:tab/>
      </w:r>
      <w:r>
        <w:tab/>
      </w:r>
      <w:r>
        <w:tab/>
        <w:t>{return ASSIGNOP;}</w:t>
      </w:r>
    </w:p>
    <w:p w:rsidR="003C16A6" w:rsidRDefault="003C16A6" w:rsidP="003C16A6">
      <w:r>
        <w:t>"+"</w:t>
      </w:r>
      <w:r>
        <w:tab/>
      </w:r>
      <w:r>
        <w:tab/>
      </w:r>
      <w:r>
        <w:tab/>
        <w:t>{return PLUS;}</w:t>
      </w:r>
    </w:p>
    <w:p w:rsidR="003C16A6" w:rsidRDefault="003C16A6" w:rsidP="003C16A6">
      <w:r>
        <w:t>"-"</w:t>
      </w:r>
      <w:r>
        <w:tab/>
      </w:r>
      <w:r>
        <w:tab/>
      </w:r>
      <w:r>
        <w:tab/>
        <w:t>{return MINUS;}</w:t>
      </w:r>
    </w:p>
    <w:p w:rsidR="003C16A6" w:rsidRDefault="003C16A6" w:rsidP="003C16A6">
      <w:r>
        <w:t>"++"</w:t>
      </w:r>
      <w:r>
        <w:tab/>
      </w:r>
      <w:r>
        <w:tab/>
        <w:t>{return INC;}</w:t>
      </w:r>
    </w:p>
    <w:p w:rsidR="003C16A6" w:rsidRDefault="003C16A6" w:rsidP="003C16A6">
      <w:r>
        <w:t>"--"</w:t>
      </w:r>
      <w:r>
        <w:tab/>
      </w:r>
      <w:r>
        <w:tab/>
        <w:t>{return DEC;}</w:t>
      </w:r>
    </w:p>
    <w:p w:rsidR="003C16A6" w:rsidRDefault="003C16A6" w:rsidP="003C16A6">
      <w:r>
        <w:t>"+="</w:t>
      </w:r>
      <w:r>
        <w:tab/>
      </w:r>
      <w:r>
        <w:tab/>
        <w:t>{return INCASS;}</w:t>
      </w:r>
    </w:p>
    <w:p w:rsidR="003C16A6" w:rsidRDefault="003C16A6" w:rsidP="003C16A6">
      <w:r>
        <w:t>"-="</w:t>
      </w:r>
      <w:r>
        <w:tab/>
      </w:r>
      <w:r>
        <w:tab/>
        <w:t>{return DECASS;}</w:t>
      </w:r>
    </w:p>
    <w:p w:rsidR="003C16A6" w:rsidRDefault="003C16A6" w:rsidP="003C16A6">
      <w:r>
        <w:t>"*"</w:t>
      </w:r>
      <w:r>
        <w:tab/>
      </w:r>
      <w:r>
        <w:tab/>
      </w:r>
      <w:r>
        <w:tab/>
        <w:t>{return STAR;}</w:t>
      </w:r>
    </w:p>
    <w:p w:rsidR="003C16A6" w:rsidRDefault="003C16A6" w:rsidP="003C16A6">
      <w:r>
        <w:t>"/"</w:t>
      </w:r>
      <w:r>
        <w:tab/>
      </w:r>
      <w:r>
        <w:tab/>
      </w:r>
      <w:r>
        <w:tab/>
        <w:t>{return DIV;}</w:t>
      </w:r>
    </w:p>
    <w:p w:rsidR="003C16A6" w:rsidRDefault="003C16A6" w:rsidP="003C16A6">
      <w:r>
        <w:t xml:space="preserve">"&amp;&amp;"     </w:t>
      </w:r>
      <w:proofErr w:type="gramStart"/>
      <w:r>
        <w:t xml:space="preserve">   {</w:t>
      </w:r>
      <w:proofErr w:type="gramEnd"/>
      <w:r>
        <w:t>return AND;}</w:t>
      </w:r>
    </w:p>
    <w:p w:rsidR="003C16A6" w:rsidRDefault="003C16A6" w:rsidP="003C16A6">
      <w:r>
        <w:t xml:space="preserve">"||"     </w:t>
      </w:r>
      <w:proofErr w:type="gramStart"/>
      <w:r>
        <w:t xml:space="preserve">   {</w:t>
      </w:r>
      <w:proofErr w:type="gramEnd"/>
      <w:r>
        <w:t>return OR;}</w:t>
      </w:r>
    </w:p>
    <w:p w:rsidR="003C16A6" w:rsidRDefault="003C16A6" w:rsidP="003C16A6">
      <w:r>
        <w:t>"!"</w:t>
      </w:r>
      <w:r>
        <w:tab/>
      </w:r>
      <w:r>
        <w:tab/>
      </w:r>
      <w:r>
        <w:tab/>
        <w:t>{return NOT;}</w:t>
      </w:r>
    </w:p>
    <w:p w:rsidR="003C16A6" w:rsidRDefault="003C16A6" w:rsidP="003C16A6">
      <w:r>
        <w:t>"("</w:t>
      </w:r>
      <w:r>
        <w:tab/>
      </w:r>
      <w:r>
        <w:tab/>
      </w:r>
      <w:r>
        <w:tab/>
        <w:t>{return LP;}</w:t>
      </w:r>
    </w:p>
    <w:p w:rsidR="003C16A6" w:rsidRDefault="003C16A6" w:rsidP="003C16A6">
      <w:r>
        <w:t>")"</w:t>
      </w:r>
      <w:r>
        <w:tab/>
      </w:r>
      <w:r>
        <w:tab/>
      </w:r>
      <w:r>
        <w:tab/>
        <w:t>{return RP;}</w:t>
      </w:r>
    </w:p>
    <w:p w:rsidR="003C16A6" w:rsidRDefault="003C16A6" w:rsidP="003C16A6">
      <w:r>
        <w:t xml:space="preserve">"["      </w:t>
      </w:r>
      <w:proofErr w:type="gramStart"/>
      <w:r>
        <w:t xml:space="preserve">   {</w:t>
      </w:r>
      <w:proofErr w:type="gramEnd"/>
      <w:r>
        <w:t>return LB;}</w:t>
      </w:r>
    </w:p>
    <w:p w:rsidR="003C16A6" w:rsidRDefault="003C16A6" w:rsidP="003C16A6">
      <w:r>
        <w:t xml:space="preserve">"]"      </w:t>
      </w:r>
      <w:proofErr w:type="gramStart"/>
      <w:r>
        <w:t xml:space="preserve">   {</w:t>
      </w:r>
      <w:proofErr w:type="gramEnd"/>
      <w:r>
        <w:t>return RB;}</w:t>
      </w:r>
    </w:p>
    <w:p w:rsidR="003C16A6" w:rsidRDefault="003C16A6" w:rsidP="003C16A6">
      <w:r>
        <w:t>"{"</w:t>
      </w:r>
      <w:r>
        <w:tab/>
      </w:r>
      <w:r>
        <w:tab/>
      </w:r>
      <w:r>
        <w:tab/>
        <w:t>{return LC;}</w:t>
      </w:r>
    </w:p>
    <w:p w:rsidR="003C16A6" w:rsidRDefault="003C16A6" w:rsidP="003C16A6">
      <w:r>
        <w:lastRenderedPageBreak/>
        <w:t>"}"</w:t>
      </w:r>
      <w:r>
        <w:tab/>
      </w:r>
      <w:r>
        <w:tab/>
      </w:r>
      <w:r>
        <w:tab/>
        <w:t>{return RC;}</w:t>
      </w:r>
    </w:p>
    <w:p w:rsidR="003C16A6" w:rsidRDefault="003C16A6" w:rsidP="003C16A6">
      <w:r>
        <w:t>[\</w:t>
      </w:r>
      <w:proofErr w:type="gramStart"/>
      <w:r>
        <w:t xml:space="preserve">n]   </w:t>
      </w:r>
      <w:proofErr w:type="gramEnd"/>
      <w:r>
        <w:t xml:space="preserve">     {yycolumn=1;}   </w:t>
      </w:r>
    </w:p>
    <w:p w:rsidR="003C16A6" w:rsidRDefault="003C16A6" w:rsidP="003C16A6">
      <w:r>
        <w:t xml:space="preserve">[ </w:t>
      </w:r>
      <w:proofErr w:type="gramStart"/>
      <w:r>
        <w:t xml:space="preserve">\r\t]   </w:t>
      </w:r>
      <w:proofErr w:type="gramEnd"/>
      <w:r>
        <w:t xml:space="preserve">       {}   </w:t>
      </w:r>
    </w:p>
    <w:p w:rsidR="003C16A6" w:rsidRDefault="003C16A6" w:rsidP="003C16A6">
      <w:r>
        <w:t>.</w:t>
      </w:r>
      <w:r>
        <w:tab/>
      </w:r>
      <w:r>
        <w:tab/>
      </w:r>
      <w:r>
        <w:tab/>
        <w:t>{</w:t>
      </w:r>
      <w:proofErr w:type="gramStart"/>
      <w:r>
        <w:t>printf(</w:t>
      </w:r>
      <w:proofErr w:type="gramEnd"/>
      <w:r>
        <w:t>"Error type A :Mysterious character \"%s\"\n\t at Line %d\n",yytext,yylineno);}</w:t>
      </w:r>
    </w:p>
    <w:p w:rsidR="003C16A6" w:rsidRDefault="003C16A6" w:rsidP="003C16A6"/>
    <w:p w:rsidR="003C16A6" w:rsidRDefault="003C16A6" w:rsidP="003C16A6">
      <w:r>
        <w:t>(\/\/).*    {}</w:t>
      </w:r>
    </w:p>
    <w:p w:rsidR="003C16A6" w:rsidRDefault="003C16A6" w:rsidP="003C16A6">
      <w:r>
        <w:t xml:space="preserve">\/\*([^\*]|(\*)*[^\*/])*(\*)*\*\/ {} </w:t>
      </w:r>
    </w:p>
    <w:p w:rsidR="003C16A6" w:rsidRDefault="003C16A6" w:rsidP="003C16A6"/>
    <w:p w:rsidR="003C16A6" w:rsidRDefault="003C16A6" w:rsidP="003C16A6">
      <w:r>
        <w:t>%%</w:t>
      </w:r>
    </w:p>
    <w:p w:rsidR="003C16A6" w:rsidRDefault="003C16A6" w:rsidP="003C16A6"/>
    <w:p w:rsidR="003C16A6" w:rsidRDefault="003C16A6" w:rsidP="003C16A6">
      <w:r>
        <w:rPr>
          <w:rFonts w:hint="eastAsia"/>
        </w:rPr>
        <w:t xml:space="preserve">/* </w:t>
      </w:r>
      <w:r>
        <w:rPr>
          <w:rFonts w:hint="eastAsia"/>
        </w:rPr>
        <w:t>和</w:t>
      </w:r>
      <w:r>
        <w:rPr>
          <w:rFonts w:hint="eastAsia"/>
        </w:rPr>
        <w:t>bison</w:t>
      </w:r>
      <w:r>
        <w:rPr>
          <w:rFonts w:hint="eastAsia"/>
        </w:rPr>
        <w:t>联用时，不需要这部分</w:t>
      </w:r>
      <w:r>
        <w:rPr>
          <w:rFonts w:hint="eastAsia"/>
        </w:rPr>
        <w:t>*/</w:t>
      </w:r>
    </w:p>
    <w:p w:rsidR="003C16A6" w:rsidRDefault="003C16A6" w:rsidP="003C16A6">
      <w:r>
        <w:rPr>
          <w:rFonts w:hint="eastAsia"/>
        </w:rPr>
        <w:t>//</w:t>
      </w:r>
      <w:r>
        <w:rPr>
          <w:rFonts w:hint="eastAsia"/>
        </w:rPr>
        <w:t>当</w:t>
      </w:r>
      <w:r>
        <w:rPr>
          <w:rFonts w:hint="eastAsia"/>
        </w:rPr>
        <w:t>Lex</w:t>
      </w:r>
      <w:r>
        <w:rPr>
          <w:rFonts w:hint="eastAsia"/>
        </w:rPr>
        <w:t>处理到输入串的文件尾时，自动地调用</w:t>
      </w:r>
      <w:r>
        <w:rPr>
          <w:rFonts w:hint="eastAsia"/>
        </w:rPr>
        <w:t>yywrap</w:t>
      </w:r>
      <w:r>
        <w:rPr>
          <w:rFonts w:hint="eastAsia"/>
        </w:rPr>
        <w:t>（），如果</w:t>
      </w:r>
      <w:r>
        <w:rPr>
          <w:rFonts w:hint="eastAsia"/>
        </w:rPr>
        <w:t xml:space="preserve"> yywrap</w:t>
      </w:r>
      <w:r>
        <w:rPr>
          <w:rFonts w:hint="eastAsia"/>
        </w:rPr>
        <w:t>（）返回值是</w:t>
      </w:r>
      <w:r>
        <w:rPr>
          <w:rFonts w:hint="eastAsia"/>
        </w:rPr>
        <w:t xml:space="preserve"> 1</w:t>
      </w:r>
      <w:r>
        <w:rPr>
          <w:rFonts w:hint="eastAsia"/>
        </w:rPr>
        <w:t>，那么</w:t>
      </w:r>
      <w:r>
        <w:rPr>
          <w:rFonts w:hint="eastAsia"/>
        </w:rPr>
        <w:t>Lex</w:t>
      </w:r>
      <w:r>
        <w:rPr>
          <w:rFonts w:hint="eastAsia"/>
        </w:rPr>
        <w:t>就认为对输入的处理完全结束</w:t>
      </w:r>
    </w:p>
    <w:p w:rsidR="003C16A6" w:rsidRDefault="003C16A6" w:rsidP="003C16A6">
      <w:r>
        <w:t xml:space="preserve">int </w:t>
      </w:r>
      <w:proofErr w:type="gramStart"/>
      <w:r>
        <w:t>yywrap(</w:t>
      </w:r>
      <w:proofErr w:type="gramEnd"/>
      <w:r>
        <w:t>)</w:t>
      </w:r>
    </w:p>
    <w:p w:rsidR="003C16A6" w:rsidRDefault="003C16A6" w:rsidP="003C16A6">
      <w:r>
        <w:t>{</w:t>
      </w:r>
    </w:p>
    <w:p w:rsidR="003C16A6" w:rsidRDefault="003C16A6" w:rsidP="003C16A6">
      <w:r>
        <w:t>return 1;</w:t>
      </w:r>
    </w:p>
    <w:p w:rsidR="00075BAC" w:rsidRDefault="003C16A6" w:rsidP="003C16A6">
      <w:r>
        <w:t>}</w:t>
      </w:r>
    </w:p>
    <w:p w:rsidR="006D51B3" w:rsidRDefault="006D51B3" w:rsidP="003C16A6"/>
    <w:p w:rsidR="006D51B3" w:rsidRPr="006D51B3" w:rsidRDefault="006D51B3" w:rsidP="003C16A6">
      <w:pPr>
        <w:rPr>
          <w:b/>
        </w:rPr>
      </w:pPr>
      <w:proofErr w:type="gramStart"/>
      <w:r w:rsidRPr="006D51B3">
        <w:rPr>
          <w:b/>
        </w:rPr>
        <w:t>parser.y</w:t>
      </w:r>
      <w:proofErr w:type="gramEnd"/>
    </w:p>
    <w:p w:rsidR="006D51B3" w:rsidRDefault="006D51B3" w:rsidP="006D51B3">
      <w:r>
        <w:t>%error-verbose</w:t>
      </w:r>
    </w:p>
    <w:p w:rsidR="006D51B3" w:rsidRDefault="006D51B3" w:rsidP="006D51B3">
      <w:r>
        <w:t>%locations</w:t>
      </w:r>
    </w:p>
    <w:p w:rsidR="006D51B3" w:rsidRDefault="006D51B3" w:rsidP="006D51B3">
      <w:r>
        <w:t>%{</w:t>
      </w:r>
    </w:p>
    <w:p w:rsidR="006D51B3" w:rsidRDefault="006D51B3" w:rsidP="006D51B3">
      <w:r>
        <w:t>#include "stdio.h"</w:t>
      </w:r>
    </w:p>
    <w:p w:rsidR="006D51B3" w:rsidRDefault="006D51B3" w:rsidP="006D51B3">
      <w:r>
        <w:t>#include "math.h"</w:t>
      </w:r>
    </w:p>
    <w:p w:rsidR="006D51B3" w:rsidRDefault="006D51B3" w:rsidP="006D51B3">
      <w:r>
        <w:t>#include "string.h"</w:t>
      </w:r>
    </w:p>
    <w:p w:rsidR="006D51B3" w:rsidRDefault="006D51B3" w:rsidP="006D51B3">
      <w:r>
        <w:t>#include "def.h"</w:t>
      </w:r>
    </w:p>
    <w:p w:rsidR="006D51B3" w:rsidRDefault="006D51B3" w:rsidP="006D51B3">
      <w:r>
        <w:t>extern int yylineno;</w:t>
      </w:r>
    </w:p>
    <w:p w:rsidR="006D51B3" w:rsidRDefault="006D51B3" w:rsidP="006D51B3">
      <w:r>
        <w:t>extern char *yytext;</w:t>
      </w:r>
    </w:p>
    <w:p w:rsidR="006D51B3" w:rsidRDefault="006D51B3" w:rsidP="006D51B3">
      <w:r>
        <w:t>extern FILE *yyin;</w:t>
      </w:r>
    </w:p>
    <w:p w:rsidR="006D51B3" w:rsidRDefault="006D51B3" w:rsidP="006D51B3">
      <w:r>
        <w:t xml:space="preserve">void </w:t>
      </w:r>
      <w:proofErr w:type="gramStart"/>
      <w:r>
        <w:t>yyerror(</w:t>
      </w:r>
      <w:proofErr w:type="gramEnd"/>
      <w:r>
        <w:t>const char* fmt, ...);</w:t>
      </w:r>
    </w:p>
    <w:p w:rsidR="006D51B3" w:rsidRDefault="006D51B3" w:rsidP="006D51B3">
      <w:r>
        <w:t xml:space="preserve">void </w:t>
      </w:r>
      <w:proofErr w:type="gramStart"/>
      <w:r>
        <w:t>display(</w:t>
      </w:r>
      <w:proofErr w:type="gramEnd"/>
      <w:r>
        <w:t>struct node *,int);</w:t>
      </w:r>
    </w:p>
    <w:p w:rsidR="006D51B3" w:rsidRDefault="006D51B3" w:rsidP="006D51B3">
      <w:r>
        <w:t>%}</w:t>
      </w:r>
    </w:p>
    <w:p w:rsidR="006D51B3" w:rsidRDefault="006D51B3" w:rsidP="006D51B3"/>
    <w:p w:rsidR="006D51B3" w:rsidRDefault="006D51B3" w:rsidP="006D51B3">
      <w:r>
        <w:rPr>
          <w:rFonts w:hint="eastAsia"/>
        </w:rPr>
        <w:t>//</w:t>
      </w:r>
      <w:r>
        <w:rPr>
          <w:rFonts w:hint="eastAsia"/>
        </w:rPr>
        <w:t>改变</w:t>
      </w:r>
      <w:r>
        <w:rPr>
          <w:rFonts w:hint="eastAsia"/>
        </w:rPr>
        <w:t>YYSTYPE</w:t>
      </w:r>
      <w:r>
        <w:rPr>
          <w:rFonts w:hint="eastAsia"/>
        </w:rPr>
        <w:t>的类型</w:t>
      </w:r>
    </w:p>
    <w:p w:rsidR="006D51B3" w:rsidRDefault="006D51B3" w:rsidP="006D51B3">
      <w:r>
        <w:lastRenderedPageBreak/>
        <w:t>%union {</w:t>
      </w:r>
    </w:p>
    <w:p w:rsidR="006D51B3" w:rsidRDefault="006D51B3" w:rsidP="006D51B3">
      <w:r>
        <w:tab/>
        <w:t>int    type_int;</w:t>
      </w:r>
    </w:p>
    <w:p w:rsidR="006D51B3" w:rsidRDefault="006D51B3" w:rsidP="006D51B3">
      <w:r>
        <w:tab/>
      </w:r>
      <w:proofErr w:type="gramStart"/>
      <w:r>
        <w:t>float  type</w:t>
      </w:r>
      <w:proofErr w:type="gramEnd"/>
      <w:r>
        <w:t>_float;</w:t>
      </w:r>
    </w:p>
    <w:p w:rsidR="006D51B3" w:rsidRDefault="006D51B3" w:rsidP="006D51B3">
      <w:r>
        <w:t xml:space="preserve">        char   type_char;</w:t>
      </w:r>
    </w:p>
    <w:p w:rsidR="006D51B3" w:rsidRDefault="006D51B3" w:rsidP="006D51B3">
      <w:r>
        <w:tab/>
        <w:t>char   type_</w:t>
      </w:r>
      <w:proofErr w:type="gramStart"/>
      <w:r>
        <w:t>id[</w:t>
      </w:r>
      <w:proofErr w:type="gramEnd"/>
      <w:r>
        <w:t>32];</w:t>
      </w:r>
    </w:p>
    <w:p w:rsidR="006D51B3" w:rsidRDefault="006D51B3" w:rsidP="006D51B3">
      <w:r>
        <w:tab/>
        <w:t>struct node *ptr;</w:t>
      </w:r>
    </w:p>
    <w:p w:rsidR="006D51B3" w:rsidRDefault="006D51B3" w:rsidP="006D51B3">
      <w:r>
        <w:t>};</w:t>
      </w:r>
    </w:p>
    <w:p w:rsidR="006D51B3" w:rsidRDefault="006D51B3" w:rsidP="006D51B3"/>
    <w:p w:rsidR="006D51B3" w:rsidRDefault="006D51B3" w:rsidP="006D51B3">
      <w:r>
        <w:t>/**</w:t>
      </w:r>
    </w:p>
    <w:p w:rsidR="006D51B3" w:rsidRDefault="006D51B3" w:rsidP="006D51B3">
      <w:r>
        <w:rPr>
          <w:rFonts w:hint="eastAsia"/>
        </w:rPr>
        <w:t>可以把标志（</w:t>
      </w:r>
      <w:r>
        <w:rPr>
          <w:rFonts w:hint="eastAsia"/>
        </w:rPr>
        <w:t>token</w:t>
      </w:r>
      <w:r>
        <w:rPr>
          <w:rFonts w:hint="eastAsia"/>
        </w:rPr>
        <w:t>）绑定到</w:t>
      </w:r>
      <w:r>
        <w:rPr>
          <w:rFonts w:hint="eastAsia"/>
        </w:rPr>
        <w:t>YYSTYPE</w:t>
      </w:r>
      <w:r>
        <w:rPr>
          <w:rFonts w:hint="eastAsia"/>
        </w:rPr>
        <w:t>的某个域</w:t>
      </w:r>
    </w:p>
    <w:p w:rsidR="006D51B3" w:rsidRDefault="006D51B3" w:rsidP="006D51B3">
      <w:r>
        <w:rPr>
          <w:rFonts w:hint="eastAsia"/>
        </w:rPr>
        <w:t>如：</w:t>
      </w:r>
      <w:r>
        <w:rPr>
          <w:rFonts w:hint="eastAsia"/>
        </w:rPr>
        <w:t xml:space="preserve">%token &lt;iValue&gt; INTEGER </w:t>
      </w:r>
    </w:p>
    <w:p w:rsidR="006D51B3" w:rsidRDefault="006D51B3" w:rsidP="006D51B3">
      <w:r>
        <w:t xml:space="preserve">    %type &lt;nPtr&gt; expr</w:t>
      </w:r>
    </w:p>
    <w:p w:rsidR="006D51B3" w:rsidRDefault="006D51B3" w:rsidP="006D51B3">
      <w:r>
        <w:rPr>
          <w:rFonts w:hint="eastAsia"/>
        </w:rPr>
        <w:t>把</w:t>
      </w:r>
      <w:r>
        <w:rPr>
          <w:rFonts w:hint="eastAsia"/>
        </w:rPr>
        <w:t>expr</w:t>
      </w:r>
      <w:r>
        <w:rPr>
          <w:rFonts w:hint="eastAsia"/>
        </w:rPr>
        <w:t>绑定到</w:t>
      </w:r>
      <w:r>
        <w:rPr>
          <w:rFonts w:hint="eastAsia"/>
        </w:rPr>
        <w:t>nPtr</w:t>
      </w:r>
      <w:r>
        <w:rPr>
          <w:rFonts w:hint="eastAsia"/>
        </w:rPr>
        <w:t>，把</w:t>
      </w:r>
      <w:r>
        <w:rPr>
          <w:rFonts w:hint="eastAsia"/>
        </w:rPr>
        <w:t>INTEGER</w:t>
      </w:r>
      <w:r>
        <w:rPr>
          <w:rFonts w:hint="eastAsia"/>
        </w:rPr>
        <w:t>绑定到</w:t>
      </w:r>
      <w:r>
        <w:rPr>
          <w:rFonts w:hint="eastAsia"/>
        </w:rPr>
        <w:t>iValue</w:t>
      </w:r>
    </w:p>
    <w:p w:rsidR="006D51B3" w:rsidRDefault="006D51B3" w:rsidP="006D51B3">
      <w:r>
        <w:rPr>
          <w:rFonts w:hint="eastAsia"/>
        </w:rPr>
        <w:t>yacc</w:t>
      </w:r>
      <w:r>
        <w:rPr>
          <w:rFonts w:hint="eastAsia"/>
        </w:rPr>
        <w:t>处理时会做转换</w:t>
      </w:r>
    </w:p>
    <w:p w:rsidR="006D51B3" w:rsidRDefault="006D51B3" w:rsidP="006D51B3">
      <w:r>
        <w:rPr>
          <w:rFonts w:hint="eastAsia"/>
        </w:rPr>
        <w:t>如：</w:t>
      </w:r>
      <w:r>
        <w:rPr>
          <w:rFonts w:hint="eastAsia"/>
        </w:rPr>
        <w:t xml:space="preserve">expr: INTEGER </w:t>
      </w:r>
      <w:proofErr w:type="gramStart"/>
      <w:r>
        <w:rPr>
          <w:rFonts w:hint="eastAsia"/>
        </w:rPr>
        <w:t>{ $</w:t>
      </w:r>
      <w:proofErr w:type="gramEnd"/>
      <w:r>
        <w:rPr>
          <w:rFonts w:hint="eastAsia"/>
        </w:rPr>
        <w:t>$ = con($1); }</w:t>
      </w:r>
    </w:p>
    <w:p w:rsidR="006D51B3" w:rsidRDefault="006D51B3" w:rsidP="006D51B3">
      <w:r>
        <w:rPr>
          <w:rFonts w:hint="eastAsia"/>
        </w:rPr>
        <w:t>转换结果为：</w:t>
      </w:r>
      <w:proofErr w:type="gramStart"/>
      <w:r>
        <w:rPr>
          <w:rFonts w:hint="eastAsia"/>
        </w:rPr>
        <w:t>yylval.nPtr</w:t>
      </w:r>
      <w:proofErr w:type="gramEnd"/>
      <w:r>
        <w:rPr>
          <w:rFonts w:hint="eastAsia"/>
        </w:rPr>
        <w:t xml:space="preserve"> = con(yyvsp[0].iValue);</w:t>
      </w:r>
    </w:p>
    <w:p w:rsidR="006D51B3" w:rsidRDefault="006D51B3" w:rsidP="006D51B3">
      <w:r>
        <w:rPr>
          <w:rFonts w:hint="eastAsia"/>
        </w:rPr>
        <w:t>其中</w:t>
      </w:r>
      <w:r>
        <w:rPr>
          <w:rFonts w:hint="eastAsia"/>
        </w:rPr>
        <w:t>yyvsp[0]</w:t>
      </w:r>
      <w:r>
        <w:rPr>
          <w:rFonts w:hint="eastAsia"/>
        </w:rPr>
        <w:t>是值</w:t>
      </w:r>
      <w:proofErr w:type="gramStart"/>
      <w:r>
        <w:rPr>
          <w:rFonts w:hint="eastAsia"/>
        </w:rPr>
        <w:t>栈</w:t>
      </w:r>
      <w:proofErr w:type="gramEnd"/>
      <w:r>
        <w:rPr>
          <w:rFonts w:hint="eastAsia"/>
        </w:rPr>
        <w:t>（</w:t>
      </w:r>
      <w:r>
        <w:rPr>
          <w:rFonts w:hint="eastAsia"/>
        </w:rPr>
        <w:t>value stack</w:t>
      </w:r>
      <w:r>
        <w:rPr>
          <w:rFonts w:hint="eastAsia"/>
        </w:rPr>
        <w:t>）当前的头部</w:t>
      </w:r>
    </w:p>
    <w:p w:rsidR="006D51B3" w:rsidRDefault="006D51B3" w:rsidP="006D51B3">
      <w:r>
        <w:t>*/</w:t>
      </w:r>
    </w:p>
    <w:p w:rsidR="006D51B3" w:rsidRDefault="006D51B3" w:rsidP="006D51B3">
      <w:r>
        <w:rPr>
          <w:rFonts w:hint="eastAsia"/>
        </w:rPr>
        <w:t xml:space="preserve">//  %type </w:t>
      </w:r>
      <w:r>
        <w:rPr>
          <w:rFonts w:hint="eastAsia"/>
        </w:rPr>
        <w:t>定义非终结符的语义值类型，如把</w:t>
      </w:r>
      <w:r>
        <w:rPr>
          <w:rFonts w:hint="eastAsia"/>
        </w:rPr>
        <w:t>program</w:t>
      </w:r>
      <w:r>
        <w:rPr>
          <w:rFonts w:hint="eastAsia"/>
        </w:rPr>
        <w:t>绑定到</w:t>
      </w:r>
      <w:r>
        <w:rPr>
          <w:rFonts w:hint="eastAsia"/>
        </w:rPr>
        <w:t>ptr</w:t>
      </w:r>
    </w:p>
    <w:p w:rsidR="006D51B3" w:rsidRDefault="006D51B3" w:rsidP="006D51B3">
      <w:r>
        <w:t>%</w:t>
      </w:r>
      <w:proofErr w:type="gramStart"/>
      <w:r>
        <w:t>type  &lt;</w:t>
      </w:r>
      <w:proofErr w:type="gramEnd"/>
      <w:r>
        <w:t xml:space="preserve">ptr&gt; </w:t>
      </w:r>
    </w:p>
    <w:p w:rsidR="006D51B3" w:rsidRDefault="006D51B3" w:rsidP="006D51B3">
      <w:r>
        <w:t xml:space="preserve">        program ExtDefList ExtDef StructSpecifier OptTag Tag Specifier ExtDecList FuncDec</w:t>
      </w:r>
    </w:p>
    <w:p w:rsidR="006D51B3" w:rsidRDefault="006D51B3" w:rsidP="006D51B3">
      <w:r>
        <w:t xml:space="preserve">        CompSt VarList VarDec ParamDec Stmt StmList DefList Def DecList Dec Exp Args</w:t>
      </w:r>
    </w:p>
    <w:p w:rsidR="006D51B3" w:rsidRDefault="006D51B3" w:rsidP="006D51B3"/>
    <w:p w:rsidR="006D51B3" w:rsidRDefault="006D51B3" w:rsidP="006D51B3">
      <w:r>
        <w:rPr>
          <w:rFonts w:hint="eastAsia"/>
        </w:rPr>
        <w:t xml:space="preserve">//% token </w:t>
      </w:r>
      <w:r>
        <w:rPr>
          <w:rFonts w:hint="eastAsia"/>
        </w:rPr>
        <w:t>定义终结符的语义值类型</w:t>
      </w:r>
    </w:p>
    <w:p w:rsidR="006D51B3" w:rsidRDefault="006D51B3" w:rsidP="006D51B3">
      <w:r>
        <w:rPr>
          <w:rFonts w:hint="eastAsia"/>
        </w:rPr>
        <w:t>%token &lt;type_int&gt; INT              //</w:t>
      </w:r>
      <w:r>
        <w:rPr>
          <w:rFonts w:hint="eastAsia"/>
        </w:rPr>
        <w:t>指定</w:t>
      </w:r>
      <w:r>
        <w:rPr>
          <w:rFonts w:hint="eastAsia"/>
        </w:rPr>
        <w:t>INT</w:t>
      </w:r>
      <w:r>
        <w:rPr>
          <w:rFonts w:hint="eastAsia"/>
        </w:rPr>
        <w:t>的语义值是</w:t>
      </w:r>
      <w:r>
        <w:rPr>
          <w:rFonts w:hint="eastAsia"/>
        </w:rPr>
        <w:t>type_int</w:t>
      </w:r>
      <w:r>
        <w:rPr>
          <w:rFonts w:hint="eastAsia"/>
        </w:rPr>
        <w:t>，有词法分析得到的数值</w:t>
      </w:r>
    </w:p>
    <w:p w:rsidR="006D51B3" w:rsidRDefault="006D51B3" w:rsidP="006D51B3">
      <w:r>
        <w:rPr>
          <w:rFonts w:hint="eastAsia"/>
        </w:rPr>
        <w:t>%token &lt;type_id&gt; ID RELOP TYPE STRUCT   //</w:t>
      </w:r>
      <w:r>
        <w:rPr>
          <w:rFonts w:hint="eastAsia"/>
        </w:rPr>
        <w:t>指定</w:t>
      </w:r>
      <w:r>
        <w:rPr>
          <w:rFonts w:hint="eastAsia"/>
        </w:rPr>
        <w:t xml:space="preserve">ID,RELOP </w:t>
      </w:r>
      <w:r>
        <w:rPr>
          <w:rFonts w:hint="eastAsia"/>
        </w:rPr>
        <w:t>的语义值是</w:t>
      </w:r>
      <w:r>
        <w:rPr>
          <w:rFonts w:hint="eastAsia"/>
        </w:rPr>
        <w:t>type_id</w:t>
      </w:r>
      <w:r>
        <w:rPr>
          <w:rFonts w:hint="eastAsia"/>
        </w:rPr>
        <w:t>，有词法分析得到的标识符字符串</w:t>
      </w:r>
    </w:p>
    <w:p w:rsidR="006D51B3" w:rsidRDefault="006D51B3" w:rsidP="006D51B3">
      <w:r>
        <w:rPr>
          <w:rFonts w:hint="eastAsia"/>
        </w:rPr>
        <w:t>%token &lt;type_float&gt; FLOAT         //</w:t>
      </w:r>
      <w:r>
        <w:rPr>
          <w:rFonts w:hint="eastAsia"/>
        </w:rPr>
        <w:t>指定</w:t>
      </w:r>
      <w:r>
        <w:rPr>
          <w:rFonts w:hint="eastAsia"/>
        </w:rPr>
        <w:t>ID</w:t>
      </w:r>
      <w:r>
        <w:rPr>
          <w:rFonts w:hint="eastAsia"/>
        </w:rPr>
        <w:t>的语义值是</w:t>
      </w:r>
      <w:r>
        <w:rPr>
          <w:rFonts w:hint="eastAsia"/>
        </w:rPr>
        <w:t>type_id</w:t>
      </w:r>
      <w:r>
        <w:rPr>
          <w:rFonts w:hint="eastAsia"/>
        </w:rPr>
        <w:t>，有词法分析得到的标识符字符串</w:t>
      </w:r>
    </w:p>
    <w:p w:rsidR="006D51B3" w:rsidRDefault="006D51B3" w:rsidP="006D51B3">
      <w:r>
        <w:rPr>
          <w:rFonts w:hint="eastAsia"/>
        </w:rPr>
        <w:t>%token &lt;type_char&gt; CHAR           //</w:t>
      </w:r>
      <w:r>
        <w:rPr>
          <w:rFonts w:hint="eastAsia"/>
        </w:rPr>
        <w:t>指定</w:t>
      </w:r>
      <w:r>
        <w:rPr>
          <w:rFonts w:hint="eastAsia"/>
        </w:rPr>
        <w:t>CHAR</w:t>
      </w:r>
      <w:r>
        <w:rPr>
          <w:rFonts w:hint="eastAsia"/>
        </w:rPr>
        <w:t>的语义值是</w:t>
      </w:r>
      <w:r>
        <w:rPr>
          <w:rFonts w:hint="eastAsia"/>
        </w:rPr>
        <w:t>type_char</w:t>
      </w:r>
      <w:r>
        <w:rPr>
          <w:rFonts w:hint="eastAsia"/>
        </w:rPr>
        <w:t>，有词法分析得到的数值</w:t>
      </w:r>
    </w:p>
    <w:p w:rsidR="006D51B3" w:rsidRDefault="006D51B3" w:rsidP="006D51B3"/>
    <w:p w:rsidR="006D51B3" w:rsidRDefault="006D51B3" w:rsidP="006D51B3">
      <w:r>
        <w:rPr>
          <w:rFonts w:hint="eastAsia"/>
        </w:rPr>
        <w:lastRenderedPageBreak/>
        <w:t>//</w:t>
      </w:r>
      <w:r>
        <w:rPr>
          <w:rFonts w:hint="eastAsia"/>
        </w:rPr>
        <w:t>用</w:t>
      </w:r>
      <w:r>
        <w:rPr>
          <w:rFonts w:hint="eastAsia"/>
        </w:rPr>
        <w:t>bison</w:t>
      </w:r>
      <w:r>
        <w:rPr>
          <w:rFonts w:hint="eastAsia"/>
        </w:rPr>
        <w:t>对该文件编译时，带参数</w:t>
      </w:r>
      <w:r>
        <w:rPr>
          <w:rFonts w:hint="eastAsia"/>
        </w:rPr>
        <w:t>-d</w:t>
      </w:r>
      <w:r>
        <w:rPr>
          <w:rFonts w:hint="eastAsia"/>
        </w:rPr>
        <w:t>，生成的</w:t>
      </w:r>
      <w:r>
        <w:rPr>
          <w:rFonts w:hint="eastAsia"/>
        </w:rPr>
        <w:t>exp.tab.h</w:t>
      </w:r>
      <w:r>
        <w:rPr>
          <w:rFonts w:hint="eastAsia"/>
        </w:rPr>
        <w:t>中给这些单词进行编码，可在</w:t>
      </w:r>
      <w:r>
        <w:rPr>
          <w:rFonts w:hint="eastAsia"/>
        </w:rPr>
        <w:t>lex.l</w:t>
      </w:r>
      <w:r>
        <w:rPr>
          <w:rFonts w:hint="eastAsia"/>
        </w:rPr>
        <w:t>中包含</w:t>
      </w:r>
      <w:r>
        <w:rPr>
          <w:rFonts w:hint="eastAsia"/>
        </w:rPr>
        <w:t>parser.tab.h</w:t>
      </w:r>
      <w:r>
        <w:rPr>
          <w:rFonts w:hint="eastAsia"/>
        </w:rPr>
        <w:t>使用这些单词种类码</w:t>
      </w:r>
    </w:p>
    <w:p w:rsidR="006D51B3" w:rsidRDefault="006D51B3" w:rsidP="006D51B3">
      <w:r>
        <w:t>%</w:t>
      </w:r>
      <w:proofErr w:type="gramStart"/>
      <w:r>
        <w:t>token  LP</w:t>
      </w:r>
      <w:proofErr w:type="gramEnd"/>
      <w:r>
        <w:t xml:space="preserve"> RP LB RB LC RC SEMI COMMA</w:t>
      </w:r>
    </w:p>
    <w:p w:rsidR="006D51B3" w:rsidRDefault="006D51B3" w:rsidP="006D51B3">
      <w:r>
        <w:t>%</w:t>
      </w:r>
      <w:proofErr w:type="gramStart"/>
      <w:r>
        <w:t>token  PLUS</w:t>
      </w:r>
      <w:proofErr w:type="gramEnd"/>
      <w:r>
        <w:t xml:space="preserve"> MINUS STAR DIV ASSIGNOP AND OR NOT </w:t>
      </w:r>
    </w:p>
    <w:p w:rsidR="006D51B3" w:rsidRDefault="006D51B3" w:rsidP="006D51B3">
      <w:r>
        <w:t>%</w:t>
      </w:r>
      <w:proofErr w:type="gramStart"/>
      <w:r>
        <w:t>token  IF</w:t>
      </w:r>
      <w:proofErr w:type="gramEnd"/>
      <w:r>
        <w:t xml:space="preserve"> ELSE WHILE RETURN INC DEC INCASS DECASS</w:t>
      </w:r>
    </w:p>
    <w:p w:rsidR="006D51B3" w:rsidRDefault="006D51B3" w:rsidP="006D51B3"/>
    <w:p w:rsidR="006D51B3" w:rsidRDefault="006D51B3" w:rsidP="006D51B3">
      <w:r>
        <w:t>%left ASSIGNOP</w:t>
      </w:r>
    </w:p>
    <w:p w:rsidR="006D51B3" w:rsidRDefault="006D51B3" w:rsidP="006D51B3">
      <w:r>
        <w:t>%left OR</w:t>
      </w:r>
    </w:p>
    <w:p w:rsidR="006D51B3" w:rsidRDefault="006D51B3" w:rsidP="006D51B3">
      <w:r>
        <w:t>%left AND</w:t>
      </w:r>
    </w:p>
    <w:p w:rsidR="006D51B3" w:rsidRDefault="006D51B3" w:rsidP="006D51B3">
      <w:r>
        <w:rPr>
          <w:rFonts w:hint="eastAsia"/>
        </w:rPr>
        <w:t>%left RELOP //</w:t>
      </w:r>
      <w:r>
        <w:rPr>
          <w:rFonts w:hint="eastAsia"/>
        </w:rPr>
        <w:t>运算符</w:t>
      </w:r>
    </w:p>
    <w:p w:rsidR="006D51B3" w:rsidRDefault="006D51B3" w:rsidP="006D51B3">
      <w:r>
        <w:t>%left INC DEC INCASS DECASS</w:t>
      </w:r>
    </w:p>
    <w:p w:rsidR="006D51B3" w:rsidRDefault="006D51B3" w:rsidP="006D51B3">
      <w:r>
        <w:t>%left PLUS MINUS</w:t>
      </w:r>
    </w:p>
    <w:p w:rsidR="006D51B3" w:rsidRDefault="006D51B3" w:rsidP="006D51B3">
      <w:r>
        <w:t>%left STAR DIV</w:t>
      </w:r>
    </w:p>
    <w:p w:rsidR="006D51B3" w:rsidRDefault="006D51B3" w:rsidP="006D51B3">
      <w:r>
        <w:t>%right UMINUS NOT //UMINUS</w:t>
      </w:r>
    </w:p>
    <w:p w:rsidR="006D51B3" w:rsidRDefault="006D51B3" w:rsidP="006D51B3">
      <w:r>
        <w:rPr>
          <w:rFonts w:hint="eastAsia"/>
        </w:rPr>
        <w:t>//%nonassoc</w:t>
      </w:r>
      <w:r>
        <w:rPr>
          <w:rFonts w:hint="eastAsia"/>
        </w:rPr>
        <w:t>的含义是没有结合性。它一般与</w:t>
      </w:r>
      <w:r>
        <w:rPr>
          <w:rFonts w:hint="eastAsia"/>
        </w:rPr>
        <w:t>%prec</w:t>
      </w:r>
      <w:r>
        <w:rPr>
          <w:rFonts w:hint="eastAsia"/>
        </w:rPr>
        <w:t>结合使用表示该操作有同样的优先级</w:t>
      </w:r>
    </w:p>
    <w:p w:rsidR="006D51B3" w:rsidRDefault="006D51B3" w:rsidP="006D51B3">
      <w:r>
        <w:t>%nonassoc LOWER_THEN_ELSE</w:t>
      </w:r>
    </w:p>
    <w:p w:rsidR="006D51B3" w:rsidRDefault="006D51B3" w:rsidP="006D51B3">
      <w:r>
        <w:t>%nonassoc ELSE</w:t>
      </w:r>
    </w:p>
    <w:p w:rsidR="006D51B3" w:rsidRDefault="006D51B3" w:rsidP="006D51B3"/>
    <w:p w:rsidR="006D51B3" w:rsidRDefault="006D51B3" w:rsidP="006D51B3">
      <w:r>
        <w:t>%%</w:t>
      </w:r>
    </w:p>
    <w:p w:rsidR="006D51B3" w:rsidRDefault="006D51B3" w:rsidP="006D51B3"/>
    <w:p w:rsidR="006D51B3" w:rsidRDefault="006D51B3" w:rsidP="006D51B3">
      <w:r>
        <w:rPr>
          <w:rFonts w:hint="eastAsia"/>
        </w:rPr>
        <w:t>//display</w:t>
      </w:r>
      <w:r>
        <w:rPr>
          <w:rFonts w:hint="eastAsia"/>
        </w:rPr>
        <w:t>在</w:t>
      </w:r>
      <w:r>
        <w:rPr>
          <w:rFonts w:hint="eastAsia"/>
        </w:rPr>
        <w:t>ast.c</w:t>
      </w:r>
      <w:r>
        <w:rPr>
          <w:rFonts w:hint="eastAsia"/>
        </w:rPr>
        <w:t>中定义，</w:t>
      </w:r>
      <w:r>
        <w:rPr>
          <w:rFonts w:hint="eastAsia"/>
        </w:rPr>
        <w:t>semantic_Analysis0</w:t>
      </w:r>
      <w:r>
        <w:rPr>
          <w:rFonts w:hint="eastAsia"/>
        </w:rPr>
        <w:t>在</w:t>
      </w:r>
      <w:r>
        <w:rPr>
          <w:rFonts w:hint="eastAsia"/>
        </w:rPr>
        <w:t>def.h</w:t>
      </w:r>
      <w:r>
        <w:rPr>
          <w:rFonts w:hint="eastAsia"/>
        </w:rPr>
        <w:t>中定义</w:t>
      </w:r>
    </w:p>
    <w:p w:rsidR="006D51B3" w:rsidRDefault="006D51B3" w:rsidP="006D51B3">
      <w:r>
        <w:rPr>
          <w:rFonts w:hint="eastAsia"/>
        </w:rPr>
        <w:t>//$$</w:t>
      </w:r>
      <w:r>
        <w:rPr>
          <w:rFonts w:hint="eastAsia"/>
        </w:rPr>
        <w:t>表示规约后的值</w:t>
      </w:r>
      <w:r>
        <w:rPr>
          <w:rFonts w:hint="eastAsia"/>
        </w:rPr>
        <w:t>;$1</w:t>
      </w:r>
      <w:r>
        <w:rPr>
          <w:rFonts w:hint="eastAsia"/>
        </w:rPr>
        <w:t>表示右边的第一个标记的值，</w:t>
      </w:r>
      <w:r>
        <w:rPr>
          <w:rFonts w:hint="eastAsia"/>
        </w:rPr>
        <w:t>$2</w:t>
      </w:r>
      <w:r>
        <w:rPr>
          <w:rFonts w:hint="eastAsia"/>
        </w:rPr>
        <w:t>表示右边的第二个标记的值，依次类推</w:t>
      </w:r>
    </w:p>
    <w:p w:rsidR="006D51B3" w:rsidRDefault="006D51B3" w:rsidP="006D51B3">
      <w:r>
        <w:t>/*</w:t>
      </w:r>
    </w:p>
    <w:p w:rsidR="006D51B3" w:rsidRDefault="006D51B3" w:rsidP="006D51B3">
      <w:r>
        <w:rPr>
          <w:rFonts w:hint="eastAsia"/>
        </w:rPr>
        <w:t>如：</w:t>
      </w:r>
      <w:r>
        <w:rPr>
          <w:rFonts w:hint="eastAsia"/>
        </w:rPr>
        <w:t xml:space="preserve">expr: INTEGER { $$ = con($1); } </w:t>
      </w:r>
      <w:r>
        <w:rPr>
          <w:rFonts w:hint="eastAsia"/>
        </w:rPr>
        <w:t>转换结果为：</w:t>
      </w:r>
      <w:proofErr w:type="gramStart"/>
      <w:r>
        <w:rPr>
          <w:rFonts w:hint="eastAsia"/>
        </w:rPr>
        <w:t>yylval.nPtr</w:t>
      </w:r>
      <w:proofErr w:type="gramEnd"/>
      <w:r>
        <w:rPr>
          <w:rFonts w:hint="eastAsia"/>
        </w:rPr>
        <w:t xml:space="preserve"> = con(yyvsp[0].iValue);</w:t>
      </w:r>
    </w:p>
    <w:p w:rsidR="006D51B3" w:rsidRDefault="006D51B3" w:rsidP="006D51B3">
      <w:r>
        <w:rPr>
          <w:rFonts w:hint="eastAsia"/>
        </w:rPr>
        <w:t>其中</w:t>
      </w:r>
      <w:r>
        <w:rPr>
          <w:rFonts w:hint="eastAsia"/>
        </w:rPr>
        <w:t>yyvsp[0]</w:t>
      </w:r>
      <w:r>
        <w:rPr>
          <w:rFonts w:hint="eastAsia"/>
        </w:rPr>
        <w:t>是值</w:t>
      </w:r>
      <w:proofErr w:type="gramStart"/>
      <w:r>
        <w:rPr>
          <w:rFonts w:hint="eastAsia"/>
        </w:rPr>
        <w:t>栈</w:t>
      </w:r>
      <w:proofErr w:type="gramEnd"/>
      <w:r>
        <w:rPr>
          <w:rFonts w:hint="eastAsia"/>
        </w:rPr>
        <w:t>（</w:t>
      </w:r>
      <w:r>
        <w:rPr>
          <w:rFonts w:hint="eastAsia"/>
        </w:rPr>
        <w:t>value stack</w:t>
      </w:r>
      <w:r>
        <w:rPr>
          <w:rFonts w:hint="eastAsia"/>
        </w:rPr>
        <w:t>）当前的头部</w:t>
      </w:r>
    </w:p>
    <w:p w:rsidR="006D51B3" w:rsidRDefault="006D51B3" w:rsidP="006D51B3">
      <w:r>
        <w:t>*/</w:t>
      </w:r>
    </w:p>
    <w:p w:rsidR="006D51B3" w:rsidRDefault="006D51B3" w:rsidP="006D51B3"/>
    <w:p w:rsidR="006D51B3" w:rsidRDefault="006D51B3" w:rsidP="006D51B3">
      <w:r>
        <w:rPr>
          <w:rFonts w:hint="eastAsia"/>
        </w:rPr>
        <w:t>//</w:t>
      </w:r>
      <w:r>
        <w:rPr>
          <w:rFonts w:hint="eastAsia"/>
        </w:rPr>
        <w:t>初始语法单元，表示整个程序</w:t>
      </w:r>
    </w:p>
    <w:p w:rsidR="006D51B3" w:rsidRDefault="006D51B3" w:rsidP="006D51B3">
      <w:r>
        <w:rPr>
          <w:rFonts w:hint="eastAsia"/>
        </w:rPr>
        <w:t>program: ExtDefList { display($1,0);semantic_Analysis0($1);}     /*</w:t>
      </w:r>
      <w:r>
        <w:rPr>
          <w:rFonts w:hint="eastAsia"/>
        </w:rPr>
        <w:t>显示语法树</w:t>
      </w:r>
      <w:r>
        <w:rPr>
          <w:rFonts w:hint="eastAsia"/>
        </w:rPr>
        <w:t>,</w:t>
      </w:r>
      <w:r>
        <w:rPr>
          <w:rFonts w:hint="eastAsia"/>
        </w:rPr>
        <w:t>语义分析</w:t>
      </w:r>
      <w:r>
        <w:rPr>
          <w:rFonts w:hint="eastAsia"/>
        </w:rPr>
        <w:t>*///</w:t>
      </w:r>
    </w:p>
    <w:p w:rsidR="006D51B3" w:rsidRDefault="006D51B3" w:rsidP="006D51B3">
      <w:r>
        <w:t xml:space="preserve">         ; </w:t>
      </w:r>
    </w:p>
    <w:p w:rsidR="006D51B3" w:rsidRDefault="006D51B3" w:rsidP="006D51B3">
      <w:r>
        <w:rPr>
          <w:rFonts w:hint="eastAsia"/>
        </w:rPr>
        <w:t>//</w:t>
      </w:r>
      <w:r>
        <w:rPr>
          <w:rFonts w:hint="eastAsia"/>
        </w:rPr>
        <w:t>表示零个或多个</w:t>
      </w:r>
      <w:r>
        <w:rPr>
          <w:rFonts w:hint="eastAsia"/>
        </w:rPr>
        <w:t xml:space="preserve"> ExtDef</w:t>
      </w:r>
    </w:p>
    <w:p w:rsidR="006D51B3" w:rsidRDefault="006D51B3" w:rsidP="006D51B3">
      <w:r>
        <w:lastRenderedPageBreak/>
        <w:t>ExtDefList: {$$=NULL;}</w:t>
      </w:r>
    </w:p>
    <w:p w:rsidR="006D51B3" w:rsidRDefault="006D51B3" w:rsidP="006D51B3">
      <w:r>
        <w:rPr>
          <w:rFonts w:hint="eastAsia"/>
        </w:rPr>
        <w:t xml:space="preserve">          | ExtDef ExtDefList {$$=mknode(EXT_DEF_LIST,$1,$2,NULL,yylineno);}   //</w:t>
      </w:r>
      <w:r>
        <w:rPr>
          <w:rFonts w:hint="eastAsia"/>
        </w:rPr>
        <w:t>每一个</w:t>
      </w:r>
      <w:r>
        <w:rPr>
          <w:rFonts w:hint="eastAsia"/>
        </w:rPr>
        <w:t>EXTDEFLIST</w:t>
      </w:r>
      <w:r>
        <w:rPr>
          <w:rFonts w:hint="eastAsia"/>
        </w:rPr>
        <w:t>的结点，其第</w:t>
      </w:r>
      <w:r>
        <w:rPr>
          <w:rFonts w:hint="eastAsia"/>
        </w:rPr>
        <w:t>1</w:t>
      </w:r>
      <w:r>
        <w:rPr>
          <w:rFonts w:hint="eastAsia"/>
        </w:rPr>
        <w:t>棵子树对应一个外部变量声明或函数</w:t>
      </w:r>
    </w:p>
    <w:p w:rsidR="006D51B3" w:rsidRDefault="006D51B3" w:rsidP="006D51B3">
      <w:r>
        <w:t xml:space="preserve">          ; </w:t>
      </w:r>
    </w:p>
    <w:p w:rsidR="006D51B3" w:rsidRDefault="006D51B3" w:rsidP="006D51B3">
      <w:r>
        <w:rPr>
          <w:rFonts w:hint="eastAsia"/>
        </w:rPr>
        <w:t>//</w:t>
      </w:r>
      <w:r>
        <w:rPr>
          <w:rFonts w:hint="eastAsia"/>
        </w:rPr>
        <w:t>一个全局变量、结构体或函数的定义</w:t>
      </w:r>
    </w:p>
    <w:p w:rsidR="006D51B3" w:rsidRDefault="006D51B3" w:rsidP="006D51B3">
      <w:r>
        <w:rPr>
          <w:rFonts w:hint="eastAsia"/>
        </w:rPr>
        <w:t>ExtDef:   Specifier ExtDecList SEMI   {$$=mknode(EXT_VAR_DEF,$1,$2,NULL,yylineno);}   //</w:t>
      </w:r>
      <w:r>
        <w:rPr>
          <w:rFonts w:hint="eastAsia"/>
        </w:rPr>
        <w:t>该结点对应一个外部变量声明（全局变量）</w:t>
      </w:r>
    </w:p>
    <w:p w:rsidR="006D51B3" w:rsidRDefault="006D51B3" w:rsidP="006D51B3">
      <w:r>
        <w:rPr>
          <w:rFonts w:hint="eastAsia"/>
        </w:rPr>
        <w:t xml:space="preserve">         |Specifier SEMI              {$$=mknode(STRUCT_DEF,$1,NULL,NULL,yylineno);}  //</w:t>
      </w:r>
      <w:r>
        <w:rPr>
          <w:rFonts w:hint="eastAsia"/>
        </w:rPr>
        <w:t>为定义结构体</w:t>
      </w:r>
    </w:p>
    <w:p w:rsidR="006D51B3" w:rsidRDefault="006D51B3" w:rsidP="006D51B3">
      <w:r>
        <w:rPr>
          <w:rFonts w:hint="eastAsia"/>
        </w:rPr>
        <w:t xml:space="preserve">         |Specifier FuncDec CompSt    {$$=mknode(FUNC_DEF,$1,$2,$3,yylineno);}        //</w:t>
      </w:r>
      <w:r>
        <w:rPr>
          <w:rFonts w:hint="eastAsia"/>
        </w:rPr>
        <w:t>该结点对应一个函数定义</w:t>
      </w:r>
    </w:p>
    <w:p w:rsidR="006D51B3" w:rsidRDefault="006D51B3" w:rsidP="006D51B3">
      <w:r>
        <w:t xml:space="preserve">         | error SEMI</w:t>
      </w:r>
      <w:proofErr w:type="gramStart"/>
      <w:r>
        <w:t xml:space="preserve">   {</w:t>
      </w:r>
      <w:proofErr w:type="gramEnd"/>
      <w:r>
        <w:t>$$=NULL; }</w:t>
      </w:r>
    </w:p>
    <w:p w:rsidR="006D51B3" w:rsidRDefault="006D51B3" w:rsidP="006D51B3">
      <w:r>
        <w:t xml:space="preserve">         ;</w:t>
      </w:r>
    </w:p>
    <w:p w:rsidR="006D51B3" w:rsidRDefault="006D51B3" w:rsidP="006D51B3">
      <w:r>
        <w:rPr>
          <w:rFonts w:hint="eastAsia"/>
        </w:rPr>
        <w:t>//</w:t>
      </w:r>
      <w:r>
        <w:rPr>
          <w:rFonts w:hint="eastAsia"/>
        </w:rPr>
        <w:t>定义结构体</w:t>
      </w:r>
    </w:p>
    <w:p w:rsidR="006D51B3" w:rsidRDefault="006D51B3" w:rsidP="006D51B3">
      <w:r>
        <w:rPr>
          <w:rFonts w:hint="eastAsia"/>
        </w:rPr>
        <w:t>StructSpecifier: STRUCT OptTag LC DefList RC {$$=mknode(STRUCT_DEF,$2,$4,NULL,yylineno);strcpy($$-&gt;type_id,$1);}//</w:t>
      </w:r>
      <w:r>
        <w:rPr>
          <w:rFonts w:hint="eastAsia"/>
        </w:rPr>
        <w:t>定义结构体的基本格式</w:t>
      </w:r>
    </w:p>
    <w:p w:rsidR="006D51B3" w:rsidRDefault="006D51B3" w:rsidP="006D51B3">
      <w:r>
        <w:rPr>
          <w:rFonts w:hint="eastAsia"/>
        </w:rPr>
        <w:t xml:space="preserve">        | STRUCT Tag {$$=mknode(STRUCT_DEF,$2,NULL,NULL,yylineno);strcpy($$-&gt;type_id,$1);}//</w:t>
      </w:r>
      <w:r>
        <w:rPr>
          <w:rFonts w:hint="eastAsia"/>
        </w:rPr>
        <w:t>定义结构体变量</w:t>
      </w:r>
    </w:p>
    <w:p w:rsidR="006D51B3" w:rsidRDefault="006D51B3" w:rsidP="006D51B3">
      <w:r>
        <w:t xml:space="preserve">        ;</w:t>
      </w:r>
    </w:p>
    <w:p w:rsidR="006D51B3" w:rsidRDefault="006D51B3" w:rsidP="006D51B3">
      <w:r>
        <w:rPr>
          <w:rFonts w:hint="eastAsia"/>
        </w:rPr>
        <w:t>//</w:t>
      </w:r>
      <w:r>
        <w:rPr>
          <w:rFonts w:hint="eastAsia"/>
        </w:rPr>
        <w:t>类型描述符：</w:t>
      </w:r>
      <w:r>
        <w:rPr>
          <w:rFonts w:hint="eastAsia"/>
        </w:rPr>
        <w:t>TYPE--&gt;int/float</w:t>
      </w:r>
      <w:r>
        <w:rPr>
          <w:rFonts w:hint="eastAsia"/>
        </w:rPr>
        <w:t>等；</w:t>
      </w:r>
      <w:r>
        <w:rPr>
          <w:rFonts w:hint="eastAsia"/>
        </w:rPr>
        <w:t>StructSpecifier--&gt;</w:t>
      </w:r>
      <w:r>
        <w:rPr>
          <w:rFonts w:hint="eastAsia"/>
        </w:rPr>
        <w:t>结构体</w:t>
      </w:r>
    </w:p>
    <w:p w:rsidR="006D51B3" w:rsidRDefault="006D51B3" w:rsidP="006D51B3">
      <w:r>
        <w:t>Specifier:  TYPE {$$=</w:t>
      </w:r>
      <w:proofErr w:type="gramStart"/>
      <w:r>
        <w:t>mknode(</w:t>
      </w:r>
      <w:proofErr w:type="gramEnd"/>
      <w:r>
        <w:t>TYPE,NULL,NULL,NULL,yylineno);strcpy($$-&gt;type_id,$1);if(!strcmp($1, "int"))$$-&gt;type=INT;if(!strcmp($1, "float"))$$-&gt;type=FLOAT;if(!strcmp($1, "char"))$$-&gt;type=CHAR;}</w:t>
      </w:r>
    </w:p>
    <w:p w:rsidR="006D51B3" w:rsidRDefault="006D51B3" w:rsidP="006D51B3">
      <w:r>
        <w:t xml:space="preserve">        | StructSpecifier {$$=$1;}</w:t>
      </w:r>
    </w:p>
    <w:p w:rsidR="006D51B3" w:rsidRDefault="006D51B3" w:rsidP="006D51B3">
      <w:r>
        <w:t xml:space="preserve">        ; </w:t>
      </w:r>
    </w:p>
    <w:p w:rsidR="006D51B3" w:rsidRDefault="006D51B3" w:rsidP="006D51B3">
      <w:r>
        <w:rPr>
          <w:rFonts w:hint="eastAsia"/>
        </w:rPr>
        <w:t>//</w:t>
      </w:r>
      <w:r>
        <w:rPr>
          <w:rFonts w:hint="eastAsia"/>
        </w:rPr>
        <w:t>结构体名：</w:t>
      </w:r>
      <w:r>
        <w:rPr>
          <w:rFonts w:hint="eastAsia"/>
        </w:rPr>
        <w:t>struct OptTag{...}</w:t>
      </w:r>
    </w:p>
    <w:p w:rsidR="006D51B3" w:rsidRDefault="006D51B3" w:rsidP="006D51B3">
      <w:r>
        <w:t>OptTag: ID {$$=</w:t>
      </w:r>
      <w:proofErr w:type="gramStart"/>
      <w:r>
        <w:t>mknode(</w:t>
      </w:r>
      <w:proofErr w:type="gramEnd"/>
      <w:r>
        <w:t>ID,NULL,NULL,NULL,yylineno);strcpy($$-&gt;type_id,$1);}</w:t>
      </w:r>
    </w:p>
    <w:p w:rsidR="006D51B3" w:rsidRDefault="006D51B3" w:rsidP="006D51B3">
      <w:r>
        <w:t xml:space="preserve">        | {printf("OptTag"</w:t>
      </w:r>
      <w:proofErr w:type="gramStart"/>
      <w:r>
        <w:t>);$</w:t>
      </w:r>
      <w:proofErr w:type="gramEnd"/>
      <w:r>
        <w:t>$=NULL;}</w:t>
      </w:r>
    </w:p>
    <w:p w:rsidR="006D51B3" w:rsidRDefault="006D51B3" w:rsidP="006D51B3">
      <w:r>
        <w:t xml:space="preserve">        ;</w:t>
      </w:r>
    </w:p>
    <w:p w:rsidR="006D51B3" w:rsidRDefault="006D51B3" w:rsidP="006D51B3">
      <w:r>
        <w:rPr>
          <w:rFonts w:hint="eastAsia"/>
        </w:rPr>
        <w:lastRenderedPageBreak/>
        <w:t>//</w:t>
      </w:r>
      <w:r>
        <w:rPr>
          <w:rFonts w:hint="eastAsia"/>
        </w:rPr>
        <w:t>已定义结构体名：</w:t>
      </w:r>
      <w:r>
        <w:rPr>
          <w:rFonts w:hint="eastAsia"/>
        </w:rPr>
        <w:t>OptTag Tag</w:t>
      </w:r>
      <w:r>
        <w:rPr>
          <w:rFonts w:hint="eastAsia"/>
        </w:rPr>
        <w:t>；像</w:t>
      </w:r>
      <w:r>
        <w:rPr>
          <w:rFonts w:hint="eastAsia"/>
        </w:rPr>
        <w:t xml:space="preserve"> int a</w:t>
      </w:r>
      <w:r>
        <w:rPr>
          <w:rFonts w:hint="eastAsia"/>
        </w:rPr>
        <w:t>一样</w:t>
      </w:r>
    </w:p>
    <w:p w:rsidR="006D51B3" w:rsidRDefault="006D51B3" w:rsidP="006D51B3">
      <w:r>
        <w:t>Tag: ID {$$=</w:t>
      </w:r>
      <w:proofErr w:type="gramStart"/>
      <w:r>
        <w:t>mknode(</w:t>
      </w:r>
      <w:proofErr w:type="gramEnd"/>
      <w:r>
        <w:t>ID,NULL,NULL,NULL,yylineno);strcpy($$-&gt;type_id,$1);}</w:t>
      </w:r>
    </w:p>
    <w:p w:rsidR="006D51B3" w:rsidRDefault="006D51B3" w:rsidP="006D51B3">
      <w:r>
        <w:t xml:space="preserve">        ;</w:t>
      </w:r>
    </w:p>
    <w:p w:rsidR="006D51B3" w:rsidRDefault="006D51B3" w:rsidP="006D51B3">
      <w:r>
        <w:rPr>
          <w:rFonts w:hint="eastAsia"/>
        </w:rPr>
        <w:t>ExtDecList:  VarDec {$$=$1;}  /*</w:t>
      </w:r>
      <w:r>
        <w:rPr>
          <w:rFonts w:hint="eastAsia"/>
        </w:rPr>
        <w:t>每一个</w:t>
      </w:r>
      <w:r>
        <w:rPr>
          <w:rFonts w:hint="eastAsia"/>
        </w:rPr>
        <w:t>EXT_DECLIST</w:t>
      </w:r>
      <w:r>
        <w:rPr>
          <w:rFonts w:hint="eastAsia"/>
        </w:rPr>
        <w:t>的结点，其第一棵子树对应一个变量名</w:t>
      </w:r>
      <w:r>
        <w:rPr>
          <w:rFonts w:hint="eastAsia"/>
        </w:rPr>
        <w:t>(ID</w:t>
      </w:r>
      <w:r>
        <w:rPr>
          <w:rFonts w:hint="eastAsia"/>
        </w:rPr>
        <w:t>类型的结点</w:t>
      </w:r>
      <w:r>
        <w:rPr>
          <w:rFonts w:hint="eastAsia"/>
        </w:rPr>
        <w:t>),</w:t>
      </w:r>
      <w:r>
        <w:rPr>
          <w:rFonts w:hint="eastAsia"/>
        </w:rPr>
        <w:t>第二棵子树对应剩下的外部变量名</w:t>
      </w:r>
      <w:r>
        <w:rPr>
          <w:rFonts w:hint="eastAsia"/>
        </w:rPr>
        <w:t>*/</w:t>
      </w:r>
    </w:p>
    <w:p w:rsidR="006D51B3" w:rsidRDefault="006D51B3" w:rsidP="006D51B3">
      <w:r>
        <w:t xml:space="preserve">           | VarDec COMMA ExtDecList {$$=</w:t>
      </w:r>
      <w:proofErr w:type="gramStart"/>
      <w:r>
        <w:t>mknode(</w:t>
      </w:r>
      <w:proofErr w:type="gramEnd"/>
      <w:r>
        <w:t>EXT_DEC_LIST,$1,$3,NULL,yylineno);}</w:t>
      </w:r>
    </w:p>
    <w:p w:rsidR="006D51B3" w:rsidRDefault="006D51B3" w:rsidP="006D51B3">
      <w:r>
        <w:t xml:space="preserve">           ;  </w:t>
      </w:r>
    </w:p>
    <w:p w:rsidR="006D51B3" w:rsidRDefault="006D51B3" w:rsidP="006D51B3">
      <w:r>
        <w:rPr>
          <w:rFonts w:hint="eastAsia"/>
        </w:rPr>
        <w:t>//</w:t>
      </w:r>
      <w:r>
        <w:rPr>
          <w:rFonts w:hint="eastAsia"/>
        </w:rPr>
        <w:t>表示对一个变量的定义</w:t>
      </w:r>
    </w:p>
    <w:p w:rsidR="006D51B3" w:rsidRDefault="006D51B3" w:rsidP="006D51B3">
      <w:r>
        <w:rPr>
          <w:rFonts w:hint="eastAsia"/>
        </w:rPr>
        <w:t>VarDec:  ID {$$=mknode(ID,NULL,NULL,NULL,yylineno);strcpy($$-&gt;type_id,$1);}   //ID</w:t>
      </w:r>
      <w:r>
        <w:rPr>
          <w:rFonts w:hint="eastAsia"/>
        </w:rPr>
        <w:t>结点，标识符符号串存放结点的</w:t>
      </w:r>
      <w:r>
        <w:rPr>
          <w:rFonts w:hint="eastAsia"/>
        </w:rPr>
        <w:t>type_id</w:t>
      </w:r>
    </w:p>
    <w:p w:rsidR="006D51B3" w:rsidRDefault="006D51B3" w:rsidP="006D51B3">
      <w:r>
        <w:rPr>
          <w:rFonts w:hint="eastAsia"/>
        </w:rPr>
        <w:t xml:space="preserve">        | VarDec LB INT RB {$$=mknode(ARRAY_DEF,$1,NULL,NULL,yylineno);$$-&gt;type_id[0]=$3;}//</w:t>
      </w:r>
      <w:r>
        <w:rPr>
          <w:rFonts w:hint="eastAsia"/>
        </w:rPr>
        <w:t>数组</w:t>
      </w:r>
    </w:p>
    <w:p w:rsidR="006D51B3" w:rsidRDefault="006D51B3" w:rsidP="006D51B3">
      <w:r>
        <w:t xml:space="preserve">        ;</w:t>
      </w:r>
    </w:p>
    <w:p w:rsidR="006D51B3" w:rsidRDefault="006D51B3" w:rsidP="006D51B3">
      <w:r>
        <w:rPr>
          <w:rFonts w:hint="eastAsia"/>
        </w:rPr>
        <w:t>//</w:t>
      </w:r>
      <w:r>
        <w:rPr>
          <w:rFonts w:hint="eastAsia"/>
        </w:rPr>
        <w:t>表示对一个函数头的定义</w:t>
      </w:r>
    </w:p>
    <w:p w:rsidR="006D51B3" w:rsidRDefault="006D51B3" w:rsidP="006D51B3">
      <w:r>
        <w:rPr>
          <w:rFonts w:hint="eastAsia"/>
        </w:rPr>
        <w:t>FuncDec: ID LP VarList RP   {$$=mknode(FUNC_DEC,$3,NULL,NULL,yylineno);strcpy($$-&gt;type_id,$1);}//</w:t>
      </w:r>
      <w:r>
        <w:rPr>
          <w:rFonts w:hint="eastAsia"/>
        </w:rPr>
        <w:t>函数名存放在</w:t>
      </w:r>
      <w:r>
        <w:rPr>
          <w:rFonts w:hint="eastAsia"/>
        </w:rPr>
        <w:t>$$-&gt;type_id</w:t>
      </w:r>
    </w:p>
    <w:p w:rsidR="006D51B3" w:rsidRDefault="006D51B3" w:rsidP="006D51B3">
      <w:r>
        <w:rPr>
          <w:rFonts w:hint="eastAsia"/>
        </w:rPr>
        <w:tab/>
        <w:t>|ID LP  RP   {$$=mknode(FUNC_DEC,NULL,NULL,NULL,yylineno);strcpy($$-&gt;type_id,$1);}//</w:t>
      </w:r>
      <w:r>
        <w:rPr>
          <w:rFonts w:hint="eastAsia"/>
        </w:rPr>
        <w:t>函数名存放在</w:t>
      </w:r>
      <w:r>
        <w:rPr>
          <w:rFonts w:hint="eastAsia"/>
        </w:rPr>
        <w:t>$$-&gt;type_id</w:t>
      </w:r>
    </w:p>
    <w:p w:rsidR="006D51B3" w:rsidRDefault="006D51B3" w:rsidP="006D51B3">
      <w:r>
        <w:t xml:space="preserve">        ; </w:t>
      </w:r>
    </w:p>
    <w:p w:rsidR="006D51B3" w:rsidRDefault="006D51B3" w:rsidP="006D51B3">
      <w:r>
        <w:rPr>
          <w:rFonts w:hint="eastAsia"/>
        </w:rPr>
        <w:t>//</w:t>
      </w:r>
      <w:r>
        <w:rPr>
          <w:rFonts w:hint="eastAsia"/>
        </w:rPr>
        <w:t>包括一个或多个</w:t>
      </w:r>
      <w:r>
        <w:rPr>
          <w:rFonts w:hint="eastAsia"/>
        </w:rPr>
        <w:t>ParamDec</w:t>
      </w:r>
    </w:p>
    <w:p w:rsidR="006D51B3" w:rsidRDefault="006D51B3" w:rsidP="006D51B3">
      <w:r>
        <w:t xml:space="preserve">VarList: </w:t>
      </w:r>
      <w:proofErr w:type="gramStart"/>
      <w:r>
        <w:t>ParamDec  {</w:t>
      </w:r>
      <w:proofErr w:type="gramEnd"/>
      <w:r>
        <w:t>$$=mknode(PARAM_LIST,$1,NULL,NULL,yylineno);}</w:t>
      </w:r>
    </w:p>
    <w:p w:rsidR="006D51B3" w:rsidRDefault="006D51B3" w:rsidP="006D51B3">
      <w:r>
        <w:t xml:space="preserve">        | ParamDec </w:t>
      </w:r>
      <w:proofErr w:type="gramStart"/>
      <w:r>
        <w:t>COMMA  VarList</w:t>
      </w:r>
      <w:proofErr w:type="gramEnd"/>
      <w:r>
        <w:t xml:space="preserve">  {$$=mknode(PARAM_LIST,$1,$3,NULL,yylineno);}</w:t>
      </w:r>
    </w:p>
    <w:p w:rsidR="006D51B3" w:rsidRDefault="006D51B3" w:rsidP="006D51B3">
      <w:r>
        <w:t xml:space="preserve">        ;</w:t>
      </w:r>
    </w:p>
    <w:p w:rsidR="006D51B3" w:rsidRDefault="006D51B3" w:rsidP="006D51B3">
      <w:r>
        <w:rPr>
          <w:rFonts w:hint="eastAsia"/>
        </w:rPr>
        <w:t>//</w:t>
      </w:r>
      <w:r>
        <w:rPr>
          <w:rFonts w:hint="eastAsia"/>
        </w:rPr>
        <w:t>对一个形参的定义</w:t>
      </w:r>
    </w:p>
    <w:p w:rsidR="006D51B3" w:rsidRDefault="006D51B3" w:rsidP="006D51B3">
      <w:r>
        <w:t xml:space="preserve">ParamDec: Specifier VarDec      </w:t>
      </w:r>
      <w:proofErr w:type="gramStart"/>
      <w:r>
        <w:t xml:space="preserve">   {</w:t>
      </w:r>
      <w:proofErr w:type="gramEnd"/>
      <w:r>
        <w:t>$$=mknode(PARAM_DEC,$1,$2,NULL,yylineno);}</w:t>
      </w:r>
    </w:p>
    <w:p w:rsidR="006D51B3" w:rsidRDefault="006D51B3" w:rsidP="006D51B3">
      <w:r>
        <w:t xml:space="preserve">         ;</w:t>
      </w:r>
    </w:p>
    <w:p w:rsidR="006D51B3" w:rsidRDefault="006D51B3" w:rsidP="006D51B3">
      <w:r>
        <w:rPr>
          <w:rFonts w:hint="eastAsia"/>
        </w:rPr>
        <w:t>//</w:t>
      </w:r>
      <w:r>
        <w:rPr>
          <w:rFonts w:hint="eastAsia"/>
        </w:rPr>
        <w:t>表示由一对花括号</w:t>
      </w:r>
      <w:proofErr w:type="gramStart"/>
      <w:r>
        <w:rPr>
          <w:rFonts w:hint="eastAsia"/>
        </w:rPr>
        <w:t>括</w:t>
      </w:r>
      <w:proofErr w:type="gramEnd"/>
      <w:r>
        <w:rPr>
          <w:rFonts w:hint="eastAsia"/>
        </w:rPr>
        <w:t>起来的语句块；因此必须在每个语句块的开头才可以定义变量</w:t>
      </w:r>
    </w:p>
    <w:p w:rsidR="006D51B3" w:rsidRDefault="006D51B3" w:rsidP="006D51B3">
      <w:r>
        <w:t xml:space="preserve">CompSt: LC DefList StmList RC </w:t>
      </w:r>
      <w:proofErr w:type="gramStart"/>
      <w:r>
        <w:t xml:space="preserve">   </w:t>
      </w:r>
      <w:r>
        <w:lastRenderedPageBreak/>
        <w:t>{</w:t>
      </w:r>
      <w:proofErr w:type="gramEnd"/>
      <w:r>
        <w:t>$$=mknode(COMP_STM,$2,$3,NULL,yylineno);}</w:t>
      </w:r>
    </w:p>
    <w:p w:rsidR="006D51B3" w:rsidRDefault="006D51B3" w:rsidP="006D51B3">
      <w:r>
        <w:t xml:space="preserve">       ;</w:t>
      </w:r>
    </w:p>
    <w:p w:rsidR="006D51B3" w:rsidRDefault="006D51B3" w:rsidP="006D51B3">
      <w:r>
        <w:rPr>
          <w:rFonts w:hint="eastAsia"/>
        </w:rPr>
        <w:t>//</w:t>
      </w:r>
      <w:r>
        <w:rPr>
          <w:rFonts w:hint="eastAsia"/>
        </w:rPr>
        <w:t>零个或多个</w:t>
      </w:r>
      <w:r>
        <w:rPr>
          <w:rFonts w:hint="eastAsia"/>
        </w:rPr>
        <w:t>Stmt</w:t>
      </w:r>
      <w:r>
        <w:rPr>
          <w:rFonts w:hint="eastAsia"/>
        </w:rPr>
        <w:t>的组合，即语句定义集合</w:t>
      </w:r>
    </w:p>
    <w:p w:rsidR="006D51B3" w:rsidRDefault="006D51B3" w:rsidP="006D51B3">
      <w:r>
        <w:t>StmList: {$$=NULL</w:t>
      </w:r>
      <w:proofErr w:type="gramStart"/>
      <w:r>
        <w:t>; }</w:t>
      </w:r>
      <w:proofErr w:type="gramEnd"/>
      <w:r>
        <w:t xml:space="preserve">  </w:t>
      </w:r>
    </w:p>
    <w:p w:rsidR="006D51B3" w:rsidRDefault="006D51B3" w:rsidP="006D51B3">
      <w:r>
        <w:t xml:space="preserve">        | Stmt </w:t>
      </w:r>
      <w:proofErr w:type="gramStart"/>
      <w:r>
        <w:t>StmList  {</w:t>
      </w:r>
      <w:proofErr w:type="gramEnd"/>
      <w:r>
        <w:t>$$=mknode(STM_LIST,$1,$2,NULL,yylineno);}</w:t>
      </w:r>
    </w:p>
    <w:p w:rsidR="006D51B3" w:rsidRDefault="006D51B3" w:rsidP="006D51B3">
      <w:r>
        <w:t xml:space="preserve">        ;</w:t>
      </w:r>
    </w:p>
    <w:p w:rsidR="006D51B3" w:rsidRDefault="006D51B3" w:rsidP="006D51B3">
      <w:r>
        <w:rPr>
          <w:rFonts w:hint="eastAsia"/>
        </w:rPr>
        <w:t>//</w:t>
      </w:r>
      <w:r>
        <w:rPr>
          <w:rFonts w:hint="eastAsia"/>
        </w:rPr>
        <w:t>表示一条语句</w:t>
      </w:r>
    </w:p>
    <w:p w:rsidR="006D51B3" w:rsidRDefault="006D51B3" w:rsidP="006D51B3">
      <w:r>
        <w:rPr>
          <w:rFonts w:hint="eastAsia"/>
        </w:rPr>
        <w:t>Stmt:   Exp SEMI    {$$=mknode(EXP_STMT,$1,NULL,NULL,yylineno);}//</w:t>
      </w:r>
      <w:r>
        <w:rPr>
          <w:rFonts w:hint="eastAsia"/>
        </w:rPr>
        <w:t>在末尾添加了分号的表达式</w:t>
      </w:r>
    </w:p>
    <w:p w:rsidR="006D51B3" w:rsidRDefault="006D51B3" w:rsidP="006D51B3">
      <w:r>
        <w:rPr>
          <w:rFonts w:hint="eastAsia"/>
        </w:rPr>
        <w:t xml:space="preserve">      | CompSt      {$$=$1;}      //</w:t>
      </w:r>
      <w:r>
        <w:rPr>
          <w:rFonts w:hint="eastAsia"/>
        </w:rPr>
        <w:t>复合语句结点直接最为语句结点，</w:t>
      </w:r>
      <w:proofErr w:type="gramStart"/>
      <w:r>
        <w:rPr>
          <w:rFonts w:hint="eastAsia"/>
        </w:rPr>
        <w:t>不</w:t>
      </w:r>
      <w:proofErr w:type="gramEnd"/>
      <w:r>
        <w:rPr>
          <w:rFonts w:hint="eastAsia"/>
        </w:rPr>
        <w:t>再生成新的结点；另一个语句块</w:t>
      </w:r>
    </w:p>
    <w:p w:rsidR="006D51B3" w:rsidRDefault="006D51B3" w:rsidP="006D51B3">
      <w:r>
        <w:rPr>
          <w:rFonts w:hint="eastAsia"/>
        </w:rPr>
        <w:t xml:space="preserve">      | RETURN Exp SEMI   {$$=mknode(RETURN,$2,NULL,NULL,yylineno);}//</w:t>
      </w:r>
      <w:r>
        <w:rPr>
          <w:rFonts w:hint="eastAsia"/>
        </w:rPr>
        <w:t>一条返回语句</w:t>
      </w:r>
    </w:p>
    <w:p w:rsidR="006D51B3" w:rsidRDefault="006D51B3" w:rsidP="006D51B3">
      <w:r>
        <w:rPr>
          <w:rFonts w:hint="eastAsia"/>
        </w:rPr>
        <w:t xml:space="preserve">      | IF LP Exp RP Stmt %prec LOWER_THEN_ELSE   {$$=mknode(IF_THEN,$3,$5,NULL,yylineno);}//</w:t>
      </w:r>
      <w:r>
        <w:rPr>
          <w:rFonts w:hint="eastAsia"/>
        </w:rPr>
        <w:t>一条</w:t>
      </w:r>
      <w:r>
        <w:rPr>
          <w:rFonts w:hint="eastAsia"/>
        </w:rPr>
        <w:t>IF</w:t>
      </w:r>
      <w:r>
        <w:rPr>
          <w:rFonts w:hint="eastAsia"/>
        </w:rPr>
        <w:t>语句</w:t>
      </w:r>
    </w:p>
    <w:p w:rsidR="006D51B3" w:rsidRDefault="006D51B3" w:rsidP="006D51B3">
      <w:r>
        <w:rPr>
          <w:rFonts w:hint="eastAsia"/>
        </w:rPr>
        <w:t xml:space="preserve">      | IF LP Exp RP Stmt ELSE Stmt   {$$=mknode(IF_THEN_ELSE,$3,$5,$7,yylineno);}//</w:t>
      </w:r>
      <w:r>
        <w:rPr>
          <w:rFonts w:hint="eastAsia"/>
        </w:rPr>
        <w:t>一条</w:t>
      </w:r>
      <w:r>
        <w:rPr>
          <w:rFonts w:hint="eastAsia"/>
        </w:rPr>
        <w:t>IF-ELSE</w:t>
      </w:r>
      <w:r>
        <w:rPr>
          <w:rFonts w:hint="eastAsia"/>
        </w:rPr>
        <w:t>语句</w:t>
      </w:r>
    </w:p>
    <w:p w:rsidR="006D51B3" w:rsidRDefault="006D51B3" w:rsidP="006D51B3">
      <w:r>
        <w:rPr>
          <w:rFonts w:hint="eastAsia"/>
        </w:rPr>
        <w:t xml:space="preserve">      | WHILE LP Exp RP Stmt {$$=mknode(WHILE,$3,$5,NULL,yylineno);}//</w:t>
      </w:r>
      <w:r>
        <w:rPr>
          <w:rFonts w:hint="eastAsia"/>
        </w:rPr>
        <w:t>一条</w:t>
      </w:r>
      <w:r>
        <w:rPr>
          <w:rFonts w:hint="eastAsia"/>
        </w:rPr>
        <w:t>WHILE</w:t>
      </w:r>
      <w:r>
        <w:rPr>
          <w:rFonts w:hint="eastAsia"/>
        </w:rPr>
        <w:t>语句</w:t>
      </w:r>
    </w:p>
    <w:p w:rsidR="006D51B3" w:rsidRDefault="006D51B3" w:rsidP="006D51B3">
      <w:r>
        <w:t xml:space="preserve">      ;</w:t>
      </w:r>
    </w:p>
    <w:p w:rsidR="006D51B3" w:rsidRDefault="006D51B3" w:rsidP="006D51B3">
      <w:r>
        <w:rPr>
          <w:rFonts w:hint="eastAsia"/>
        </w:rPr>
        <w:t>//</w:t>
      </w:r>
      <w:r>
        <w:rPr>
          <w:rFonts w:hint="eastAsia"/>
        </w:rPr>
        <w:t>由多个</w:t>
      </w:r>
      <w:r>
        <w:rPr>
          <w:rFonts w:hint="eastAsia"/>
        </w:rPr>
        <w:t>Def</w:t>
      </w:r>
      <w:r>
        <w:rPr>
          <w:rFonts w:hint="eastAsia"/>
        </w:rPr>
        <w:t>组成</w:t>
      </w:r>
    </w:p>
    <w:p w:rsidR="006D51B3" w:rsidRDefault="006D51B3" w:rsidP="006D51B3">
      <w:r>
        <w:t>DefList: {$$=NULL</w:t>
      </w:r>
      <w:proofErr w:type="gramStart"/>
      <w:r>
        <w:t>; }</w:t>
      </w:r>
      <w:proofErr w:type="gramEnd"/>
    </w:p>
    <w:p w:rsidR="006D51B3" w:rsidRDefault="006D51B3" w:rsidP="006D51B3">
      <w:r>
        <w:t xml:space="preserve">        | Def DefList {$$=</w:t>
      </w:r>
      <w:proofErr w:type="gramStart"/>
      <w:r>
        <w:t>mknode(</w:t>
      </w:r>
      <w:proofErr w:type="gramEnd"/>
      <w:r>
        <w:t>DEF_LIST,$1,$2,NULL,yylineno);}</w:t>
      </w:r>
    </w:p>
    <w:p w:rsidR="006D51B3" w:rsidRDefault="006D51B3" w:rsidP="006D51B3">
      <w:r>
        <w:t xml:space="preserve">        ;</w:t>
      </w:r>
    </w:p>
    <w:p w:rsidR="006D51B3" w:rsidRDefault="006D51B3" w:rsidP="006D51B3">
      <w:r>
        <w:rPr>
          <w:rFonts w:hint="eastAsia"/>
        </w:rPr>
        <w:t>//</w:t>
      </w:r>
      <w:r>
        <w:rPr>
          <w:rFonts w:hint="eastAsia"/>
        </w:rPr>
        <w:t>变量定义</w:t>
      </w:r>
    </w:p>
    <w:p w:rsidR="006D51B3" w:rsidRDefault="006D51B3" w:rsidP="006D51B3">
      <w:r>
        <w:rPr>
          <w:rFonts w:hint="eastAsia"/>
        </w:rPr>
        <w:t>Def:    Specifier DecList SEMI {$$=mknode(VAR_DEF,$1,$2,NULL,yylineno);}//</w:t>
      </w:r>
      <w:r>
        <w:rPr>
          <w:rFonts w:hint="eastAsia"/>
        </w:rPr>
        <w:t>如：</w:t>
      </w:r>
      <w:r>
        <w:rPr>
          <w:rFonts w:hint="eastAsia"/>
        </w:rPr>
        <w:t xml:space="preserve">int </w:t>
      </w:r>
      <w:proofErr w:type="gramStart"/>
      <w:r>
        <w:rPr>
          <w:rFonts w:hint="eastAsia"/>
        </w:rPr>
        <w:t>a,b</w:t>
      </w:r>
      <w:proofErr w:type="gramEnd"/>
      <w:r>
        <w:rPr>
          <w:rFonts w:hint="eastAsia"/>
        </w:rPr>
        <w:t>,c;</w:t>
      </w:r>
    </w:p>
    <w:p w:rsidR="006D51B3" w:rsidRDefault="006D51B3" w:rsidP="006D51B3">
      <w:r>
        <w:t xml:space="preserve">        ;</w:t>
      </w:r>
    </w:p>
    <w:p w:rsidR="006D51B3" w:rsidRDefault="006D51B3" w:rsidP="006D51B3">
      <w:r>
        <w:t xml:space="preserve">DecList: </w:t>
      </w:r>
      <w:proofErr w:type="gramStart"/>
      <w:r>
        <w:t>Dec  {</w:t>
      </w:r>
      <w:proofErr w:type="gramEnd"/>
      <w:r>
        <w:t>$$=mknode(DEC_LIST,$1,NULL,NULL,yylineno);}</w:t>
      </w:r>
    </w:p>
    <w:p w:rsidR="006D51B3" w:rsidRDefault="006D51B3" w:rsidP="006D51B3">
      <w:r>
        <w:t xml:space="preserve">        | Dec COMMA </w:t>
      </w:r>
      <w:proofErr w:type="gramStart"/>
      <w:r>
        <w:t>DecList  {</w:t>
      </w:r>
      <w:proofErr w:type="gramEnd"/>
      <w:r>
        <w:t>$$=mknode(DEC_LIST,$1,$3,NULL,yylineno);}</w:t>
      </w:r>
    </w:p>
    <w:p w:rsidR="006D51B3" w:rsidRDefault="006D51B3" w:rsidP="006D51B3">
      <w:r>
        <w:tab/>
        <w:t>;</w:t>
      </w:r>
    </w:p>
    <w:p w:rsidR="006D51B3" w:rsidRDefault="006D51B3" w:rsidP="006D51B3">
      <w:r>
        <w:t xml:space="preserve">Dec:    </w:t>
      </w:r>
      <w:proofErr w:type="gramStart"/>
      <w:r>
        <w:t>VarDec  {</w:t>
      </w:r>
      <w:proofErr w:type="gramEnd"/>
      <w:r>
        <w:t>$$=$1;}</w:t>
      </w:r>
    </w:p>
    <w:p w:rsidR="006D51B3" w:rsidRDefault="006D51B3" w:rsidP="006D51B3">
      <w:r>
        <w:rPr>
          <w:rFonts w:hint="eastAsia"/>
        </w:rPr>
        <w:t xml:space="preserve">        | VarDec ASSIGNOP Exp  {$$=mknode(ASSIGNOP,$1,$3,NULL,yylineno);strcpy($$-&gt;type_id,"ASSIGNOP");}//</w:t>
      </w:r>
      <w:r>
        <w:rPr>
          <w:rFonts w:hint="eastAsia"/>
        </w:rPr>
        <w:t>如：</w:t>
      </w:r>
      <w:r>
        <w:rPr>
          <w:rFonts w:hint="eastAsia"/>
        </w:rPr>
        <w:t>int a = 5;</w:t>
      </w:r>
    </w:p>
    <w:p w:rsidR="006D51B3" w:rsidRDefault="006D51B3" w:rsidP="006D51B3">
      <w:r>
        <w:lastRenderedPageBreak/>
        <w:t xml:space="preserve">        ;</w:t>
      </w:r>
    </w:p>
    <w:p w:rsidR="006D51B3" w:rsidRDefault="006D51B3" w:rsidP="006D51B3">
      <w:r>
        <w:rPr>
          <w:rFonts w:hint="eastAsia"/>
        </w:rPr>
        <w:t>Exp:    Exp ASSIGNOP Exp {$$=mknode(ASSIGNOP,$1,$3,NULL,yylineno);strcpy($$-&gt;type_id,"ASSIGNOP");}//</w:t>
      </w:r>
      <w:r>
        <w:rPr>
          <w:rFonts w:hint="eastAsia"/>
        </w:rPr>
        <w:t>赋值表达式；</w:t>
      </w:r>
      <w:r>
        <w:rPr>
          <w:rFonts w:hint="eastAsia"/>
        </w:rPr>
        <w:t>$$</w:t>
      </w:r>
      <w:r>
        <w:rPr>
          <w:rFonts w:hint="eastAsia"/>
        </w:rPr>
        <w:t>结点</w:t>
      </w:r>
      <w:r>
        <w:rPr>
          <w:rFonts w:hint="eastAsia"/>
        </w:rPr>
        <w:t>type_id</w:t>
      </w:r>
      <w:r>
        <w:rPr>
          <w:rFonts w:hint="eastAsia"/>
        </w:rPr>
        <w:t>空置未用，正好存放运算符</w:t>
      </w:r>
    </w:p>
    <w:p w:rsidR="006D51B3" w:rsidRDefault="006D51B3" w:rsidP="006D51B3">
      <w:r>
        <w:rPr>
          <w:rFonts w:hint="eastAsia"/>
        </w:rPr>
        <w:t xml:space="preserve">      | Exp AND Exp   {$$=mknode(AND,$1,$3,NULL,yylineno);strcpy($$-&gt;type_id,"AND");}//</w:t>
      </w:r>
      <w:r>
        <w:rPr>
          <w:rFonts w:hint="eastAsia"/>
        </w:rPr>
        <w:t>逻辑与</w:t>
      </w:r>
    </w:p>
    <w:p w:rsidR="006D51B3" w:rsidRDefault="006D51B3" w:rsidP="006D51B3">
      <w:r>
        <w:rPr>
          <w:rFonts w:hint="eastAsia"/>
        </w:rPr>
        <w:t xml:space="preserve">      | Exp OR Exp    {$$=mknode(OR,$1,$3,NULL,yylineno);strcpy($$-&gt;type_id,"OR");}//</w:t>
      </w:r>
      <w:r>
        <w:rPr>
          <w:rFonts w:hint="eastAsia"/>
        </w:rPr>
        <w:t>逻辑或</w:t>
      </w:r>
    </w:p>
    <w:p w:rsidR="006D51B3" w:rsidRDefault="006D51B3" w:rsidP="006D51B3">
      <w:r>
        <w:rPr>
          <w:rFonts w:hint="eastAsia"/>
        </w:rPr>
        <w:t xml:space="preserve">      | Exp RELOP Exp {$$=mknode(RELOP,$1,$3,NULL,yylineno);strcpy($$-&gt;type_id,$2);}  //</w:t>
      </w:r>
      <w:r>
        <w:rPr>
          <w:rFonts w:hint="eastAsia"/>
        </w:rPr>
        <w:t>关系表达式；词法分析关系运算符号自身值保存在</w:t>
      </w:r>
      <w:r>
        <w:rPr>
          <w:rFonts w:hint="eastAsia"/>
        </w:rPr>
        <w:t>$2</w:t>
      </w:r>
      <w:r>
        <w:rPr>
          <w:rFonts w:hint="eastAsia"/>
        </w:rPr>
        <w:t>中</w:t>
      </w:r>
    </w:p>
    <w:p w:rsidR="006D51B3" w:rsidRDefault="006D51B3" w:rsidP="006D51B3">
      <w:r>
        <w:rPr>
          <w:rFonts w:hint="eastAsia"/>
        </w:rPr>
        <w:t xml:space="preserve">      | Exp PLUS Exp  {$$=mknode(PLUS,$1,$3,NULL,yylineno);strcpy($$-&gt;type_id,"PLUS");}//</w:t>
      </w:r>
      <w:r>
        <w:rPr>
          <w:rFonts w:hint="eastAsia"/>
        </w:rPr>
        <w:t>四则运算：加</w:t>
      </w:r>
    </w:p>
    <w:p w:rsidR="006D51B3" w:rsidRDefault="006D51B3" w:rsidP="006D51B3">
      <w:r>
        <w:rPr>
          <w:rFonts w:hint="eastAsia"/>
        </w:rPr>
        <w:t xml:space="preserve">      | Exp MINUS Exp {$$=mknode(MINUS,$1,$3,NULL,yylineno);strcpy($$-&gt;type_id,"MINUS");}//</w:t>
      </w:r>
      <w:r>
        <w:rPr>
          <w:rFonts w:hint="eastAsia"/>
        </w:rPr>
        <w:t>四则运算：减</w:t>
      </w:r>
    </w:p>
    <w:p w:rsidR="006D51B3" w:rsidRDefault="006D51B3" w:rsidP="006D51B3">
      <w:r>
        <w:rPr>
          <w:rFonts w:hint="eastAsia"/>
        </w:rPr>
        <w:t xml:space="preserve">      | Exp STAR Exp  {$$=mknode(STAR,$1,$3,NULL,yylineno);strcpy($$-&gt;type_id,"STAR");}////</w:t>
      </w:r>
      <w:r>
        <w:rPr>
          <w:rFonts w:hint="eastAsia"/>
        </w:rPr>
        <w:t>四则运算：乘</w:t>
      </w:r>
    </w:p>
    <w:p w:rsidR="006D51B3" w:rsidRDefault="006D51B3" w:rsidP="006D51B3">
      <w:r>
        <w:rPr>
          <w:rFonts w:hint="eastAsia"/>
        </w:rPr>
        <w:t xml:space="preserve">      | Exp DIV Exp   {$$=mknode(DIV,$1,$3,NULL,yylineno);strcpy($$-&gt;type_id,"DIV");}//</w:t>
      </w:r>
      <w:r>
        <w:rPr>
          <w:rFonts w:hint="eastAsia"/>
        </w:rPr>
        <w:t>四则运算：除</w:t>
      </w:r>
    </w:p>
    <w:p w:rsidR="006D51B3" w:rsidRDefault="006D51B3" w:rsidP="006D51B3">
      <w:r>
        <w:t xml:space="preserve">      | Exp INC    </w:t>
      </w:r>
      <w:proofErr w:type="gramStart"/>
      <w:r>
        <w:t xml:space="preserve">   {</w:t>
      </w:r>
      <w:proofErr w:type="gramEnd"/>
      <w:r>
        <w:t>$$=mknode(INC,$1,NULL,NULL,yylineno);strcpy($$-&gt;type_id,"INC");}</w:t>
      </w:r>
    </w:p>
    <w:p w:rsidR="006D51B3" w:rsidRDefault="006D51B3" w:rsidP="006D51B3">
      <w:r>
        <w:t xml:space="preserve">      | Exp DEC    </w:t>
      </w:r>
      <w:proofErr w:type="gramStart"/>
      <w:r>
        <w:t xml:space="preserve">   {</w:t>
      </w:r>
      <w:proofErr w:type="gramEnd"/>
      <w:r>
        <w:t>$$=mknode(DEC,$1,NULL,NULL,yylineno);strcpy($$-&gt;type_id,"DEC");}</w:t>
      </w:r>
    </w:p>
    <w:p w:rsidR="006D51B3" w:rsidRDefault="006D51B3" w:rsidP="006D51B3">
      <w:r>
        <w:t xml:space="preserve">      | Exp INCASS Exp</w:t>
      </w:r>
      <w:proofErr w:type="gramStart"/>
      <w:r>
        <w:t xml:space="preserve">   {</w:t>
      </w:r>
      <w:proofErr w:type="gramEnd"/>
      <w:r>
        <w:t>$$=mknode(INCASS,$1,$3,NULL,yylineno);strcpy($$-&gt;type_id,"INCASS");}</w:t>
      </w:r>
    </w:p>
    <w:p w:rsidR="006D51B3" w:rsidRDefault="006D51B3" w:rsidP="006D51B3">
      <w:r>
        <w:t xml:space="preserve">      | Exp DECASS Exp</w:t>
      </w:r>
      <w:proofErr w:type="gramStart"/>
      <w:r>
        <w:t xml:space="preserve">   {</w:t>
      </w:r>
      <w:proofErr w:type="gramEnd"/>
      <w:r>
        <w:t>$$=mknode(INCASS,$1,$3,NULL,yylineno);strcpy($$-&gt;type_id,"DECASS");}</w:t>
      </w:r>
    </w:p>
    <w:p w:rsidR="006D51B3" w:rsidRDefault="006D51B3" w:rsidP="006D51B3">
      <w:r>
        <w:rPr>
          <w:rFonts w:hint="eastAsia"/>
        </w:rPr>
        <w:t xml:space="preserve">      | LP Exp RP     {$$=$2;} //</w:t>
      </w:r>
      <w:r>
        <w:rPr>
          <w:rFonts w:hint="eastAsia"/>
        </w:rPr>
        <w:t>括号表达式</w:t>
      </w:r>
    </w:p>
    <w:p w:rsidR="006D51B3" w:rsidRDefault="006D51B3" w:rsidP="006D51B3">
      <w:r>
        <w:rPr>
          <w:rFonts w:hint="eastAsia"/>
        </w:rPr>
        <w:t xml:space="preserve">      | MINUS Exp %prec UMINUS   {$$=mknode(UMINUS,$2,NULL,NULL,yylineno);strcpy($$-&gt;type_id,"UMINUS");}//</w:t>
      </w:r>
      <w:r>
        <w:rPr>
          <w:rFonts w:hint="eastAsia"/>
        </w:rPr>
        <w:t>取负</w:t>
      </w:r>
    </w:p>
    <w:p w:rsidR="006D51B3" w:rsidRDefault="006D51B3" w:rsidP="006D51B3">
      <w:r>
        <w:rPr>
          <w:rFonts w:hint="eastAsia"/>
        </w:rPr>
        <w:lastRenderedPageBreak/>
        <w:t xml:space="preserve">      | NOT Exp       {$$=mknode(NOT,$2,NULL,NULL,yylineno);strcpy($$-&gt;type_id,"NOT");}//</w:t>
      </w:r>
      <w:r>
        <w:rPr>
          <w:rFonts w:hint="eastAsia"/>
        </w:rPr>
        <w:t>逻辑非</w:t>
      </w:r>
    </w:p>
    <w:p w:rsidR="006D51B3" w:rsidRDefault="006D51B3" w:rsidP="006D51B3">
      <w:r>
        <w:rPr>
          <w:rFonts w:hint="eastAsia"/>
        </w:rPr>
        <w:t xml:space="preserve">      | ID LP Args RP {$$=mknode(FUNC_CALL,$3,NULL,NULL,yylineno);strcpy($$-&gt;type_id,$1);}//</w:t>
      </w:r>
      <w:r>
        <w:rPr>
          <w:rFonts w:hint="eastAsia"/>
        </w:rPr>
        <w:t>函数调用表达式：带参数</w:t>
      </w:r>
    </w:p>
    <w:p w:rsidR="006D51B3" w:rsidRDefault="006D51B3" w:rsidP="006D51B3">
      <w:r>
        <w:rPr>
          <w:rFonts w:hint="eastAsia"/>
        </w:rPr>
        <w:t xml:space="preserve">      | ID LP RP      {$$=mknode(FUNC_CALL,NULL,NULL,NULL,yylineno);strcpy($$-&gt;type_id,$1);}//</w:t>
      </w:r>
      <w:r>
        <w:rPr>
          <w:rFonts w:hint="eastAsia"/>
        </w:rPr>
        <w:t>函数调用表达式：不带参数</w:t>
      </w:r>
    </w:p>
    <w:p w:rsidR="006D51B3" w:rsidRDefault="006D51B3" w:rsidP="006D51B3">
      <w:r>
        <w:rPr>
          <w:rFonts w:hint="eastAsia"/>
        </w:rPr>
        <w:t xml:space="preserve">      | Exp LB Exp RB {$$=mknode(FUNC_CALL,$1,NULL,$3,yylineno);}  //</w:t>
      </w:r>
      <w:r>
        <w:rPr>
          <w:rFonts w:hint="eastAsia"/>
        </w:rPr>
        <w:t>数组访问表达式</w:t>
      </w:r>
    </w:p>
    <w:p w:rsidR="006D51B3" w:rsidRDefault="006D51B3" w:rsidP="006D51B3">
      <w:r>
        <w:rPr>
          <w:rFonts w:hint="eastAsia"/>
        </w:rPr>
        <w:t xml:space="preserve">      | Exp STRUCT ID {$$=mknode(ID,$1,NULL,NULL,yylineno);strcpy($$-&gt;type_id,$2);}//</w:t>
      </w:r>
      <w:r>
        <w:rPr>
          <w:rFonts w:hint="eastAsia"/>
        </w:rPr>
        <w:t>结构体访问表达式</w:t>
      </w:r>
    </w:p>
    <w:p w:rsidR="006D51B3" w:rsidRDefault="006D51B3" w:rsidP="006D51B3">
      <w:r>
        <w:t xml:space="preserve">      | ID         </w:t>
      </w:r>
      <w:proofErr w:type="gramStart"/>
      <w:r>
        <w:t xml:space="preserve">   {</w:t>
      </w:r>
      <w:proofErr w:type="gramEnd"/>
      <w:r>
        <w:t>$$=mknode(ID,NULL,NULL,NULL,yylineno);strcpy($$-&gt;type_id,$1);}</w:t>
      </w:r>
    </w:p>
    <w:p w:rsidR="006D51B3" w:rsidRDefault="006D51B3" w:rsidP="006D51B3">
      <w:r>
        <w:t xml:space="preserve">      | INT        </w:t>
      </w:r>
      <w:proofErr w:type="gramStart"/>
      <w:r>
        <w:t xml:space="preserve">   {</w:t>
      </w:r>
      <w:proofErr w:type="gramEnd"/>
      <w:r>
        <w:t>$$=mknode(SINT,NULL,NULL,NULL,yylineno);$$-&gt;type_int=$1;$$-&gt;type=INT;}</w:t>
      </w:r>
    </w:p>
    <w:p w:rsidR="006D51B3" w:rsidRDefault="006D51B3" w:rsidP="006D51B3">
      <w:r>
        <w:t xml:space="preserve">      | FLOAT      </w:t>
      </w:r>
      <w:proofErr w:type="gramStart"/>
      <w:r>
        <w:t xml:space="preserve">   {</w:t>
      </w:r>
      <w:proofErr w:type="gramEnd"/>
      <w:r>
        <w:t>$$=mknode(SFLOAT,NULL,NULL,NULL,yylineno);$$-&gt;type_float=$1;$$-&gt;type=FLOAT;}</w:t>
      </w:r>
    </w:p>
    <w:p w:rsidR="006D51B3" w:rsidRDefault="006D51B3" w:rsidP="006D51B3">
      <w:r>
        <w:t xml:space="preserve">      | CHAR       </w:t>
      </w:r>
      <w:proofErr w:type="gramStart"/>
      <w:r>
        <w:t xml:space="preserve">   {</w:t>
      </w:r>
      <w:proofErr w:type="gramEnd"/>
      <w:r>
        <w:t>$$=mknode(SCHAR,NULL,NULL,NULL,yylineno);$$-&gt;type_char=$1;$$-&gt;type=CHAR;}</w:t>
      </w:r>
    </w:p>
    <w:p w:rsidR="006D51B3" w:rsidRDefault="006D51B3" w:rsidP="006D51B3">
      <w:r>
        <w:t xml:space="preserve">      ;</w:t>
      </w:r>
    </w:p>
    <w:p w:rsidR="006D51B3" w:rsidRDefault="006D51B3" w:rsidP="006D51B3">
      <w:r>
        <w:rPr>
          <w:rFonts w:hint="eastAsia"/>
        </w:rPr>
        <w:t>//</w:t>
      </w:r>
      <w:r>
        <w:rPr>
          <w:rFonts w:hint="eastAsia"/>
        </w:rPr>
        <w:t>实参列表，每个实参都可以变为一个表达式</w:t>
      </w:r>
      <w:r>
        <w:rPr>
          <w:rFonts w:hint="eastAsia"/>
        </w:rPr>
        <w:t>Exp</w:t>
      </w:r>
    </w:p>
    <w:p w:rsidR="006D51B3" w:rsidRDefault="006D51B3" w:rsidP="006D51B3">
      <w:r>
        <w:t xml:space="preserve">Args:    Exp COMMA Args </w:t>
      </w:r>
      <w:proofErr w:type="gramStart"/>
      <w:r>
        <w:t xml:space="preserve">   {</w:t>
      </w:r>
      <w:proofErr w:type="gramEnd"/>
      <w:r>
        <w:t>$$=mknode(ARGS,$1,$3,NULL,yylineno);}</w:t>
      </w:r>
    </w:p>
    <w:p w:rsidR="006D51B3" w:rsidRDefault="006D51B3" w:rsidP="006D51B3">
      <w:r>
        <w:t xml:space="preserve">       | Exp            </w:t>
      </w:r>
      <w:proofErr w:type="gramStart"/>
      <w:r>
        <w:t xml:space="preserve">   {</w:t>
      </w:r>
      <w:proofErr w:type="gramEnd"/>
      <w:r>
        <w:t>$$=mknode(ARGS,$1,NULL,NULL,yylineno);}</w:t>
      </w:r>
    </w:p>
    <w:p w:rsidR="006D51B3" w:rsidRDefault="006D51B3" w:rsidP="006D51B3">
      <w:r>
        <w:t xml:space="preserve">       ;</w:t>
      </w:r>
    </w:p>
    <w:p w:rsidR="006D51B3" w:rsidRDefault="006D51B3" w:rsidP="006D51B3">
      <w:r>
        <w:t xml:space="preserve">       </w:t>
      </w:r>
    </w:p>
    <w:p w:rsidR="006D51B3" w:rsidRDefault="006D51B3" w:rsidP="006D51B3">
      <w:r>
        <w:t>%%</w:t>
      </w:r>
    </w:p>
    <w:p w:rsidR="006D51B3" w:rsidRDefault="006D51B3" w:rsidP="006D51B3">
      <w:r>
        <w:rPr>
          <w:rFonts w:hint="eastAsia"/>
        </w:rPr>
        <w:t>//</w:t>
      </w:r>
      <w:r>
        <w:rPr>
          <w:rFonts w:hint="eastAsia"/>
        </w:rPr>
        <w:t>当</w:t>
      </w:r>
      <w:r>
        <w:rPr>
          <w:rFonts w:hint="eastAsia"/>
        </w:rPr>
        <w:t>yacc</w:t>
      </w:r>
      <w:r>
        <w:rPr>
          <w:rFonts w:hint="eastAsia"/>
        </w:rPr>
        <w:t>解析出错时，会调用函数</w:t>
      </w:r>
      <w:r>
        <w:rPr>
          <w:rFonts w:hint="eastAsia"/>
        </w:rPr>
        <w:t>yyerror()</w:t>
      </w:r>
    </w:p>
    <w:p w:rsidR="006D51B3" w:rsidRDefault="006D51B3" w:rsidP="006D51B3">
      <w:r>
        <w:rPr>
          <w:rFonts w:hint="eastAsia"/>
        </w:rPr>
        <w:t>//</w:t>
      </w:r>
      <w:r>
        <w:rPr>
          <w:rFonts w:hint="eastAsia"/>
        </w:rPr>
        <w:t>调用</w:t>
      </w:r>
      <w:r>
        <w:rPr>
          <w:rFonts w:hint="eastAsia"/>
        </w:rPr>
        <w:t>yacc</w:t>
      </w:r>
      <w:r>
        <w:rPr>
          <w:rFonts w:hint="eastAsia"/>
        </w:rPr>
        <w:t>解析入口函数</w:t>
      </w:r>
      <w:r>
        <w:rPr>
          <w:rFonts w:hint="eastAsia"/>
        </w:rPr>
        <w:t>yyparse()</w:t>
      </w:r>
    </w:p>
    <w:p w:rsidR="006D51B3" w:rsidRDefault="006D51B3" w:rsidP="006D51B3">
      <w:r>
        <w:t xml:space="preserve">int </w:t>
      </w:r>
      <w:proofErr w:type="gramStart"/>
      <w:r>
        <w:t>main(</w:t>
      </w:r>
      <w:proofErr w:type="gramEnd"/>
      <w:r>
        <w:t>int argc, char *argv[]){</w:t>
      </w:r>
    </w:p>
    <w:p w:rsidR="006D51B3" w:rsidRDefault="006D51B3" w:rsidP="006D51B3">
      <w:r>
        <w:tab/>
        <w:t>yyin=fopen(argv[1],"r");</w:t>
      </w:r>
    </w:p>
    <w:p w:rsidR="006D51B3" w:rsidRDefault="006D51B3" w:rsidP="006D51B3">
      <w:r>
        <w:tab/>
        <w:t xml:space="preserve">if </w:t>
      </w:r>
      <w:proofErr w:type="gramStart"/>
      <w:r>
        <w:t>(!yyin</w:t>
      </w:r>
      <w:proofErr w:type="gramEnd"/>
      <w:r>
        <w:t>) return 1;</w:t>
      </w:r>
    </w:p>
    <w:p w:rsidR="006D51B3" w:rsidRDefault="006D51B3" w:rsidP="006D51B3">
      <w:r>
        <w:lastRenderedPageBreak/>
        <w:tab/>
        <w:t>yylineno=1;</w:t>
      </w:r>
    </w:p>
    <w:p w:rsidR="006D51B3" w:rsidRDefault="006D51B3" w:rsidP="006D51B3">
      <w:r>
        <w:t xml:space="preserve">        // yydebug=1;</w:t>
      </w:r>
    </w:p>
    <w:p w:rsidR="006D51B3" w:rsidRDefault="006D51B3" w:rsidP="006D51B3">
      <w:r>
        <w:tab/>
      </w:r>
      <w:proofErr w:type="gramStart"/>
      <w:r>
        <w:t>yyparse(</w:t>
      </w:r>
      <w:proofErr w:type="gramEnd"/>
      <w:r>
        <w:t>);</w:t>
      </w:r>
    </w:p>
    <w:p w:rsidR="006D51B3" w:rsidRDefault="006D51B3" w:rsidP="006D51B3">
      <w:r>
        <w:tab/>
        <w:t>return 0;</w:t>
      </w:r>
    </w:p>
    <w:p w:rsidR="006D51B3" w:rsidRDefault="006D51B3" w:rsidP="006D51B3">
      <w:r>
        <w:tab/>
        <w:t>}</w:t>
      </w:r>
    </w:p>
    <w:p w:rsidR="006D51B3" w:rsidRDefault="006D51B3" w:rsidP="006D51B3"/>
    <w:p w:rsidR="006D51B3" w:rsidRDefault="006D51B3" w:rsidP="006D51B3">
      <w:r>
        <w:t>#include&lt;stdarg.h&gt;</w:t>
      </w:r>
    </w:p>
    <w:p w:rsidR="006D51B3" w:rsidRDefault="006D51B3" w:rsidP="006D51B3">
      <w:r>
        <w:t xml:space="preserve">void </w:t>
      </w:r>
      <w:proofErr w:type="gramStart"/>
      <w:r>
        <w:t>yyerror(</w:t>
      </w:r>
      <w:proofErr w:type="gramEnd"/>
      <w:r>
        <w:t>const char* fmt, ...)</w:t>
      </w:r>
    </w:p>
    <w:p w:rsidR="006D51B3" w:rsidRDefault="006D51B3" w:rsidP="006D51B3">
      <w:r>
        <w:t>{</w:t>
      </w:r>
    </w:p>
    <w:p w:rsidR="006D51B3" w:rsidRDefault="006D51B3" w:rsidP="006D51B3">
      <w:r>
        <w:t xml:space="preserve">    va_list ap;</w:t>
      </w:r>
    </w:p>
    <w:p w:rsidR="006D51B3" w:rsidRDefault="006D51B3" w:rsidP="006D51B3">
      <w:r>
        <w:t xml:space="preserve">    va_</w:t>
      </w:r>
      <w:proofErr w:type="gramStart"/>
      <w:r>
        <w:t>start(</w:t>
      </w:r>
      <w:proofErr w:type="gramEnd"/>
      <w:r>
        <w:t>ap, fmt);</w:t>
      </w:r>
    </w:p>
    <w:p w:rsidR="006D51B3" w:rsidRDefault="006D51B3" w:rsidP="006D51B3">
      <w:r>
        <w:t xml:space="preserve">    </w:t>
      </w:r>
      <w:proofErr w:type="gramStart"/>
      <w:r>
        <w:t>fprintf(</w:t>
      </w:r>
      <w:proofErr w:type="gramEnd"/>
      <w:r>
        <w:t>stderr, "Grammar Error at Line %d Column %d: ", yylloc.first_line,yylloc.first_column);</w:t>
      </w:r>
    </w:p>
    <w:p w:rsidR="006D51B3" w:rsidRDefault="006D51B3" w:rsidP="006D51B3">
      <w:r>
        <w:t xml:space="preserve">    </w:t>
      </w:r>
      <w:proofErr w:type="gramStart"/>
      <w:r>
        <w:t>vfprintf(</w:t>
      </w:r>
      <w:proofErr w:type="gramEnd"/>
      <w:r>
        <w:t>stderr, fmt, ap);</w:t>
      </w:r>
    </w:p>
    <w:p w:rsidR="006D51B3" w:rsidRDefault="006D51B3" w:rsidP="006D51B3">
      <w:r>
        <w:t xml:space="preserve">    </w:t>
      </w:r>
      <w:proofErr w:type="gramStart"/>
      <w:r>
        <w:t>fprintf(</w:t>
      </w:r>
      <w:proofErr w:type="gramEnd"/>
      <w:r>
        <w:t>stderr, ".\n");</w:t>
      </w:r>
    </w:p>
    <w:p w:rsidR="006D51B3" w:rsidRDefault="006D51B3" w:rsidP="006D51B3">
      <w:r>
        <w:t>}</w:t>
      </w:r>
    </w:p>
    <w:p w:rsidR="006D51B3" w:rsidRDefault="006D51B3" w:rsidP="006D51B3"/>
    <w:p w:rsidR="006D51B3" w:rsidRPr="006D51B3" w:rsidRDefault="006D51B3" w:rsidP="006D51B3">
      <w:pPr>
        <w:rPr>
          <w:b/>
        </w:rPr>
      </w:pPr>
      <w:r w:rsidRPr="006D51B3">
        <w:rPr>
          <w:b/>
        </w:rPr>
        <w:t>ast.c</w:t>
      </w:r>
    </w:p>
    <w:p w:rsidR="006D51B3" w:rsidRDefault="006D51B3" w:rsidP="006D51B3">
      <w:r>
        <w:t>#include "def.h"</w:t>
      </w:r>
    </w:p>
    <w:p w:rsidR="006D51B3" w:rsidRDefault="006D51B3" w:rsidP="006D51B3">
      <w:r>
        <w:t>struct node *</w:t>
      </w:r>
      <w:proofErr w:type="gramStart"/>
      <w:r>
        <w:t>mknode(</w:t>
      </w:r>
      <w:proofErr w:type="gramEnd"/>
      <w:r>
        <w:t>int kind, struct node *first, struct node *second, struct node *third, int pos)</w:t>
      </w:r>
    </w:p>
    <w:p w:rsidR="006D51B3" w:rsidRDefault="006D51B3" w:rsidP="006D51B3">
      <w:r>
        <w:t>{</w:t>
      </w:r>
    </w:p>
    <w:p w:rsidR="006D51B3" w:rsidRDefault="006D51B3" w:rsidP="006D51B3">
      <w:r>
        <w:t xml:space="preserve">    struct node *T = (struct node </w:t>
      </w:r>
      <w:proofErr w:type="gramStart"/>
      <w:r>
        <w:t>*)malloc</w:t>
      </w:r>
      <w:proofErr w:type="gramEnd"/>
      <w:r>
        <w:t>(sizeof(struct node));</w:t>
      </w:r>
    </w:p>
    <w:p w:rsidR="006D51B3" w:rsidRDefault="006D51B3" w:rsidP="006D51B3">
      <w:r>
        <w:t xml:space="preserve">    T-&gt;kind = kind;</w:t>
      </w:r>
    </w:p>
    <w:p w:rsidR="006D51B3" w:rsidRDefault="006D51B3" w:rsidP="006D51B3">
      <w:r>
        <w:t xml:space="preserve">    T-&gt;</w:t>
      </w:r>
      <w:proofErr w:type="gramStart"/>
      <w:r>
        <w:t>ptr[</w:t>
      </w:r>
      <w:proofErr w:type="gramEnd"/>
      <w:r>
        <w:t>0] = first;</w:t>
      </w:r>
    </w:p>
    <w:p w:rsidR="006D51B3" w:rsidRDefault="006D51B3" w:rsidP="006D51B3">
      <w:r>
        <w:t xml:space="preserve">    T-&gt;</w:t>
      </w:r>
      <w:proofErr w:type="gramStart"/>
      <w:r>
        <w:t>ptr[</w:t>
      </w:r>
      <w:proofErr w:type="gramEnd"/>
      <w:r>
        <w:t>1] = second;</w:t>
      </w:r>
    </w:p>
    <w:p w:rsidR="006D51B3" w:rsidRDefault="006D51B3" w:rsidP="006D51B3">
      <w:r>
        <w:t xml:space="preserve">    T-&gt;</w:t>
      </w:r>
      <w:proofErr w:type="gramStart"/>
      <w:r>
        <w:t>ptr[</w:t>
      </w:r>
      <w:proofErr w:type="gramEnd"/>
      <w:r>
        <w:t>2] = third;</w:t>
      </w:r>
    </w:p>
    <w:p w:rsidR="006D51B3" w:rsidRDefault="006D51B3" w:rsidP="006D51B3">
      <w:r>
        <w:t xml:space="preserve">    T-&gt;pos = pos;</w:t>
      </w:r>
    </w:p>
    <w:p w:rsidR="006D51B3" w:rsidRDefault="006D51B3" w:rsidP="006D51B3">
      <w:r>
        <w:t xml:space="preserve">    return T;</w:t>
      </w:r>
    </w:p>
    <w:p w:rsidR="006D51B3" w:rsidRDefault="006D51B3" w:rsidP="006D51B3">
      <w:r>
        <w:t>}</w:t>
      </w:r>
    </w:p>
    <w:p w:rsidR="006D51B3" w:rsidRDefault="006D51B3" w:rsidP="006D51B3"/>
    <w:p w:rsidR="006D51B3" w:rsidRDefault="006D51B3" w:rsidP="006D51B3">
      <w:r>
        <w:t xml:space="preserve">void </w:t>
      </w:r>
      <w:proofErr w:type="gramStart"/>
      <w:r>
        <w:t>display(</w:t>
      </w:r>
      <w:proofErr w:type="gramEnd"/>
      <w:r>
        <w:t>struct node *T, int indent)</w:t>
      </w:r>
    </w:p>
    <w:p w:rsidR="006D51B3" w:rsidRDefault="006D51B3" w:rsidP="006D51B3">
      <w:r>
        <w:rPr>
          <w:rFonts w:hint="eastAsia"/>
        </w:rPr>
        <w:t>{ //</w:t>
      </w:r>
      <w:r>
        <w:rPr>
          <w:rFonts w:hint="eastAsia"/>
        </w:rPr>
        <w:t>对抽象语法树</w:t>
      </w:r>
      <w:proofErr w:type="gramStart"/>
      <w:r>
        <w:rPr>
          <w:rFonts w:hint="eastAsia"/>
        </w:rPr>
        <w:t>的先根遍历</w:t>
      </w:r>
      <w:proofErr w:type="gramEnd"/>
    </w:p>
    <w:p w:rsidR="006D51B3" w:rsidRDefault="006D51B3" w:rsidP="006D51B3">
      <w:r>
        <w:t xml:space="preserve">    int i = 1;</w:t>
      </w:r>
    </w:p>
    <w:p w:rsidR="006D51B3" w:rsidRDefault="006D51B3" w:rsidP="006D51B3">
      <w:r>
        <w:t xml:space="preserve">    struct node *T0;</w:t>
      </w:r>
    </w:p>
    <w:p w:rsidR="006D51B3" w:rsidRDefault="006D51B3" w:rsidP="006D51B3">
      <w:r>
        <w:lastRenderedPageBreak/>
        <w:t xml:space="preserve">    if (T)</w:t>
      </w:r>
    </w:p>
    <w:p w:rsidR="006D51B3" w:rsidRDefault="006D51B3" w:rsidP="006D51B3">
      <w:r>
        <w:t xml:space="preserve">    {</w:t>
      </w:r>
    </w:p>
    <w:p w:rsidR="006D51B3" w:rsidRDefault="006D51B3" w:rsidP="006D51B3">
      <w:r>
        <w:t xml:space="preserve">        switch (T-&gt;kind)</w:t>
      </w:r>
    </w:p>
    <w:p w:rsidR="006D51B3" w:rsidRDefault="006D51B3" w:rsidP="006D51B3">
      <w:r>
        <w:t xml:space="preserve">        {</w:t>
      </w:r>
    </w:p>
    <w:p w:rsidR="006D51B3" w:rsidRDefault="006D51B3" w:rsidP="006D51B3">
      <w:r>
        <w:t xml:space="preserve">        case EXT_DEF_LIST:</w:t>
      </w:r>
    </w:p>
    <w:p w:rsidR="006D51B3" w:rsidRDefault="006D51B3" w:rsidP="006D51B3">
      <w:r>
        <w:rPr>
          <w:rFonts w:hint="eastAsia"/>
        </w:rPr>
        <w:t xml:space="preserve">            display(T-&gt;ptr[0], indent); //</w:t>
      </w:r>
      <w:r>
        <w:rPr>
          <w:rFonts w:hint="eastAsia"/>
        </w:rPr>
        <w:t>显示该外部定义列表中的第一个</w:t>
      </w:r>
    </w:p>
    <w:p w:rsidR="006D51B3" w:rsidRDefault="006D51B3" w:rsidP="006D51B3">
      <w:r>
        <w:rPr>
          <w:rFonts w:hint="eastAsia"/>
        </w:rPr>
        <w:t xml:space="preserve">            display(T-&gt;ptr[1], indent); //</w:t>
      </w:r>
      <w:r>
        <w:rPr>
          <w:rFonts w:hint="eastAsia"/>
        </w:rPr>
        <w:t>显示该外部定义列表中的其它外部定义</w:t>
      </w:r>
    </w:p>
    <w:p w:rsidR="006D51B3" w:rsidRDefault="006D51B3" w:rsidP="006D51B3">
      <w:r>
        <w:t xml:space="preserve">            break;</w:t>
      </w:r>
    </w:p>
    <w:p w:rsidR="006D51B3" w:rsidRDefault="006D51B3" w:rsidP="006D51B3">
      <w:r>
        <w:t xml:space="preserve">        case EXT_VAR_DEF:</w:t>
      </w:r>
    </w:p>
    <w:p w:rsidR="006D51B3" w:rsidRDefault="006D51B3" w:rsidP="006D51B3">
      <w:r>
        <w:rPr>
          <w:rFonts w:hint="eastAsia"/>
        </w:rPr>
        <w:t xml:space="preserve">            printf("%*c</w:t>
      </w:r>
      <w:r>
        <w:rPr>
          <w:rFonts w:hint="eastAsia"/>
        </w:rPr>
        <w:t>外部变量定义：</w:t>
      </w:r>
      <w:r>
        <w:rPr>
          <w:rFonts w:hint="eastAsia"/>
        </w:rPr>
        <w:t>\n", indent, ' ');</w:t>
      </w:r>
    </w:p>
    <w:p w:rsidR="006D51B3" w:rsidRDefault="006D51B3" w:rsidP="006D51B3">
      <w:r>
        <w:rPr>
          <w:rFonts w:hint="eastAsia"/>
        </w:rPr>
        <w:t xml:space="preserve">            display(T-&gt;ptr[0], indent + 3); //</w:t>
      </w:r>
      <w:r>
        <w:rPr>
          <w:rFonts w:hint="eastAsia"/>
        </w:rPr>
        <w:t>显示外部变量类型</w:t>
      </w:r>
    </w:p>
    <w:p w:rsidR="006D51B3" w:rsidRDefault="006D51B3" w:rsidP="006D51B3">
      <w:r>
        <w:rPr>
          <w:rFonts w:hint="eastAsia"/>
        </w:rPr>
        <w:t xml:space="preserve">            printf("%*c</w:t>
      </w:r>
      <w:r>
        <w:rPr>
          <w:rFonts w:hint="eastAsia"/>
        </w:rPr>
        <w:t>变量名：</w:t>
      </w:r>
      <w:r>
        <w:rPr>
          <w:rFonts w:hint="eastAsia"/>
        </w:rPr>
        <w:t>\n", indent + 3, ' ');</w:t>
      </w:r>
    </w:p>
    <w:p w:rsidR="006D51B3" w:rsidRDefault="006D51B3" w:rsidP="006D51B3">
      <w:r>
        <w:rPr>
          <w:rFonts w:hint="eastAsia"/>
        </w:rPr>
        <w:t xml:space="preserve">            display(T-&gt;ptr[1], indent + 6); //</w:t>
      </w:r>
      <w:r>
        <w:rPr>
          <w:rFonts w:hint="eastAsia"/>
        </w:rPr>
        <w:t>显示变量列表</w:t>
      </w:r>
    </w:p>
    <w:p w:rsidR="006D51B3" w:rsidRDefault="006D51B3" w:rsidP="006D51B3">
      <w:r>
        <w:t xml:space="preserve">            break;</w:t>
      </w:r>
    </w:p>
    <w:p w:rsidR="006D51B3" w:rsidRDefault="006D51B3" w:rsidP="006D51B3">
      <w:r>
        <w:t xml:space="preserve">        case STRUCT_SPECIFIER:</w:t>
      </w:r>
    </w:p>
    <w:p w:rsidR="006D51B3" w:rsidRDefault="006D51B3" w:rsidP="006D51B3">
      <w:r>
        <w:t xml:space="preserve">            </w:t>
      </w:r>
      <w:proofErr w:type="gramStart"/>
      <w:r>
        <w:t>printf(</w:t>
      </w:r>
      <w:proofErr w:type="gramEnd"/>
      <w:r>
        <w:t>"find STRUCT_SPECIFIER");</w:t>
      </w:r>
    </w:p>
    <w:p w:rsidR="006D51B3" w:rsidRDefault="006D51B3" w:rsidP="006D51B3">
      <w:r>
        <w:t xml:space="preserve">            break;</w:t>
      </w:r>
    </w:p>
    <w:p w:rsidR="006D51B3" w:rsidRDefault="006D51B3" w:rsidP="006D51B3">
      <w:r>
        <w:t xml:space="preserve">        case STRUCT_DEF:</w:t>
      </w:r>
    </w:p>
    <w:p w:rsidR="006D51B3" w:rsidRDefault="006D51B3" w:rsidP="006D51B3">
      <w:r>
        <w:rPr>
          <w:rFonts w:hint="eastAsia"/>
        </w:rPr>
        <w:t xml:space="preserve">            printf("%*c</w:t>
      </w:r>
      <w:r>
        <w:rPr>
          <w:rFonts w:hint="eastAsia"/>
        </w:rPr>
        <w:t>结构体：</w:t>
      </w:r>
      <w:r>
        <w:rPr>
          <w:rFonts w:hint="eastAsia"/>
        </w:rPr>
        <w:t xml:space="preserve"> %s\n", indent, ' ', T-&gt;type_id);</w:t>
      </w:r>
    </w:p>
    <w:p w:rsidR="006D51B3" w:rsidRDefault="006D51B3" w:rsidP="006D51B3">
      <w:r>
        <w:t xml:space="preserve">            display(T-&gt;</w:t>
      </w:r>
      <w:proofErr w:type="gramStart"/>
      <w:r>
        <w:t>ptr[</w:t>
      </w:r>
      <w:proofErr w:type="gramEnd"/>
      <w:r>
        <w:t>0], indent + 3);</w:t>
      </w:r>
    </w:p>
    <w:p w:rsidR="006D51B3" w:rsidRDefault="006D51B3" w:rsidP="006D51B3">
      <w:r>
        <w:t xml:space="preserve">            display(T-&gt;</w:t>
      </w:r>
      <w:proofErr w:type="gramStart"/>
      <w:r>
        <w:t>ptr[</w:t>
      </w:r>
      <w:proofErr w:type="gramEnd"/>
      <w:r>
        <w:t>1], indent + 3);</w:t>
      </w:r>
    </w:p>
    <w:p w:rsidR="006D51B3" w:rsidRDefault="006D51B3" w:rsidP="006D51B3">
      <w:r>
        <w:t xml:space="preserve">            break;</w:t>
      </w:r>
    </w:p>
    <w:p w:rsidR="006D51B3" w:rsidRDefault="006D51B3" w:rsidP="006D51B3">
      <w:r>
        <w:t xml:space="preserve">        case TYPE:</w:t>
      </w:r>
    </w:p>
    <w:p w:rsidR="006D51B3" w:rsidRDefault="006D51B3" w:rsidP="006D51B3">
      <w:r>
        <w:rPr>
          <w:rFonts w:hint="eastAsia"/>
        </w:rPr>
        <w:t xml:space="preserve">            printf("%*c</w:t>
      </w:r>
      <w:r>
        <w:rPr>
          <w:rFonts w:hint="eastAsia"/>
        </w:rPr>
        <w:t>类型：</w:t>
      </w:r>
      <w:r>
        <w:rPr>
          <w:rFonts w:hint="eastAsia"/>
        </w:rPr>
        <w:t xml:space="preserve"> %s\n", indent, ' ', T-&gt;type_id);</w:t>
      </w:r>
    </w:p>
    <w:p w:rsidR="006D51B3" w:rsidRDefault="006D51B3" w:rsidP="006D51B3">
      <w:r>
        <w:t xml:space="preserve">            break;</w:t>
      </w:r>
    </w:p>
    <w:p w:rsidR="006D51B3" w:rsidRDefault="006D51B3" w:rsidP="006D51B3">
      <w:r>
        <w:t xml:space="preserve">        case EXT_DEC_LIST:</w:t>
      </w:r>
    </w:p>
    <w:p w:rsidR="006D51B3" w:rsidRDefault="006D51B3" w:rsidP="006D51B3">
      <w:r>
        <w:rPr>
          <w:rFonts w:hint="eastAsia"/>
        </w:rPr>
        <w:t xml:space="preserve">            display(T-&gt;ptr[0], indent); //</w:t>
      </w:r>
      <w:r>
        <w:rPr>
          <w:rFonts w:hint="eastAsia"/>
        </w:rPr>
        <w:t>依次显示外部变量名，</w:t>
      </w:r>
    </w:p>
    <w:p w:rsidR="006D51B3" w:rsidRDefault="006D51B3" w:rsidP="006D51B3">
      <w:r>
        <w:rPr>
          <w:rFonts w:hint="eastAsia"/>
        </w:rPr>
        <w:t xml:space="preserve">            display(T-&gt;ptr[1], indent); //</w:t>
      </w:r>
      <w:r>
        <w:rPr>
          <w:rFonts w:hint="eastAsia"/>
        </w:rPr>
        <w:t>后续还有相同的，仅显示</w:t>
      </w:r>
      <w:proofErr w:type="gramStart"/>
      <w:r>
        <w:rPr>
          <w:rFonts w:hint="eastAsia"/>
        </w:rPr>
        <w:t>语法树此处理</w:t>
      </w:r>
      <w:proofErr w:type="gramEnd"/>
      <w:r>
        <w:rPr>
          <w:rFonts w:hint="eastAsia"/>
        </w:rPr>
        <w:t>代码可以和类似代码合并</w:t>
      </w:r>
    </w:p>
    <w:p w:rsidR="006D51B3" w:rsidRDefault="006D51B3" w:rsidP="006D51B3">
      <w:r>
        <w:t xml:space="preserve">            break;</w:t>
      </w:r>
    </w:p>
    <w:p w:rsidR="006D51B3" w:rsidRDefault="006D51B3" w:rsidP="006D51B3">
      <w:r>
        <w:t xml:space="preserve">        case FUNC_DEF:</w:t>
      </w:r>
    </w:p>
    <w:p w:rsidR="006D51B3" w:rsidRDefault="006D51B3" w:rsidP="006D51B3">
      <w:r>
        <w:rPr>
          <w:rFonts w:hint="eastAsia"/>
        </w:rPr>
        <w:t xml:space="preserve">            printf("%*c</w:t>
      </w:r>
      <w:r>
        <w:rPr>
          <w:rFonts w:hint="eastAsia"/>
        </w:rPr>
        <w:t>函数定义：</w:t>
      </w:r>
      <w:r>
        <w:rPr>
          <w:rFonts w:hint="eastAsia"/>
        </w:rPr>
        <w:t>\n", indent, ' ');</w:t>
      </w:r>
    </w:p>
    <w:p w:rsidR="006D51B3" w:rsidRDefault="006D51B3" w:rsidP="006D51B3">
      <w:r>
        <w:rPr>
          <w:rFonts w:hint="eastAsia"/>
        </w:rPr>
        <w:t xml:space="preserve">            display(T-&gt;ptr[0], indent + 3); //</w:t>
      </w:r>
      <w:r>
        <w:rPr>
          <w:rFonts w:hint="eastAsia"/>
        </w:rPr>
        <w:t>显示函数返回类型</w:t>
      </w:r>
    </w:p>
    <w:p w:rsidR="006D51B3" w:rsidRDefault="006D51B3" w:rsidP="006D51B3">
      <w:r>
        <w:rPr>
          <w:rFonts w:hint="eastAsia"/>
        </w:rPr>
        <w:t xml:space="preserve">            display(T-&gt;ptr[1], indent + 3); //</w:t>
      </w:r>
      <w:r>
        <w:rPr>
          <w:rFonts w:hint="eastAsia"/>
        </w:rPr>
        <w:t>显示函数名和参数</w:t>
      </w:r>
    </w:p>
    <w:p w:rsidR="006D51B3" w:rsidRDefault="006D51B3" w:rsidP="006D51B3">
      <w:r>
        <w:rPr>
          <w:rFonts w:hint="eastAsia"/>
        </w:rPr>
        <w:t xml:space="preserve">            display(T-&gt;ptr[2], indent + 3); //</w:t>
      </w:r>
      <w:r>
        <w:rPr>
          <w:rFonts w:hint="eastAsia"/>
        </w:rPr>
        <w:t>显示函数体</w:t>
      </w:r>
    </w:p>
    <w:p w:rsidR="006D51B3" w:rsidRDefault="006D51B3" w:rsidP="006D51B3">
      <w:r>
        <w:lastRenderedPageBreak/>
        <w:t xml:space="preserve">            break;</w:t>
      </w:r>
    </w:p>
    <w:p w:rsidR="006D51B3" w:rsidRDefault="006D51B3" w:rsidP="006D51B3">
      <w:r>
        <w:t xml:space="preserve">        case FUNC_DEC:</w:t>
      </w:r>
    </w:p>
    <w:p w:rsidR="006D51B3" w:rsidRDefault="006D51B3" w:rsidP="006D51B3">
      <w:r>
        <w:rPr>
          <w:rFonts w:hint="eastAsia"/>
        </w:rPr>
        <w:t xml:space="preserve">            printf("%*c</w:t>
      </w:r>
      <w:r>
        <w:rPr>
          <w:rFonts w:hint="eastAsia"/>
        </w:rPr>
        <w:t>函数名：</w:t>
      </w:r>
      <w:r>
        <w:rPr>
          <w:rFonts w:hint="eastAsia"/>
        </w:rPr>
        <w:t>%s\n", indent, ' ', T-&gt;type_id);</w:t>
      </w:r>
    </w:p>
    <w:p w:rsidR="006D51B3" w:rsidRDefault="006D51B3" w:rsidP="006D51B3">
      <w:r>
        <w:t xml:space="preserve">            if (T-&gt;</w:t>
      </w:r>
      <w:proofErr w:type="gramStart"/>
      <w:r>
        <w:t>ptr[</w:t>
      </w:r>
      <w:proofErr w:type="gramEnd"/>
      <w:r>
        <w:t>0])</w:t>
      </w:r>
    </w:p>
    <w:p w:rsidR="006D51B3" w:rsidRDefault="006D51B3" w:rsidP="006D51B3">
      <w:r>
        <w:t xml:space="preserve">            {</w:t>
      </w:r>
    </w:p>
    <w:p w:rsidR="006D51B3" w:rsidRDefault="006D51B3" w:rsidP="006D51B3">
      <w:r>
        <w:rPr>
          <w:rFonts w:hint="eastAsia"/>
        </w:rPr>
        <w:t xml:space="preserve">                printf("%*c</w:t>
      </w:r>
      <w:r>
        <w:rPr>
          <w:rFonts w:hint="eastAsia"/>
        </w:rPr>
        <w:t>函数形参：</w:t>
      </w:r>
      <w:r>
        <w:rPr>
          <w:rFonts w:hint="eastAsia"/>
        </w:rPr>
        <w:t>\n", indent, ' ');</w:t>
      </w:r>
    </w:p>
    <w:p w:rsidR="006D51B3" w:rsidRDefault="006D51B3" w:rsidP="006D51B3">
      <w:r>
        <w:rPr>
          <w:rFonts w:hint="eastAsia"/>
        </w:rPr>
        <w:t xml:space="preserve">                display(T-&gt;ptr[0], indent + 3); //</w:t>
      </w:r>
      <w:r>
        <w:rPr>
          <w:rFonts w:hint="eastAsia"/>
        </w:rPr>
        <w:t>显示函数参数列表</w:t>
      </w:r>
    </w:p>
    <w:p w:rsidR="006D51B3" w:rsidRDefault="006D51B3" w:rsidP="006D51B3">
      <w:r>
        <w:t xml:space="preserve">            }</w:t>
      </w:r>
    </w:p>
    <w:p w:rsidR="006D51B3" w:rsidRDefault="006D51B3" w:rsidP="006D51B3">
      <w:r>
        <w:t xml:space="preserve">            else</w:t>
      </w:r>
    </w:p>
    <w:p w:rsidR="006D51B3" w:rsidRDefault="006D51B3" w:rsidP="006D51B3">
      <w:r>
        <w:rPr>
          <w:rFonts w:hint="eastAsia"/>
        </w:rPr>
        <w:t xml:space="preserve">                printf("%*c</w:t>
      </w:r>
      <w:proofErr w:type="gramStart"/>
      <w:r>
        <w:rPr>
          <w:rFonts w:hint="eastAsia"/>
        </w:rPr>
        <w:t>无参函数</w:t>
      </w:r>
      <w:proofErr w:type="gramEnd"/>
      <w:r>
        <w:rPr>
          <w:rFonts w:hint="eastAsia"/>
        </w:rPr>
        <w:t>\n", indent + 3, ' ');</w:t>
      </w:r>
    </w:p>
    <w:p w:rsidR="006D51B3" w:rsidRDefault="006D51B3" w:rsidP="006D51B3">
      <w:r>
        <w:t xml:space="preserve">            break;</w:t>
      </w:r>
    </w:p>
    <w:p w:rsidR="006D51B3" w:rsidRDefault="006D51B3" w:rsidP="006D51B3">
      <w:r>
        <w:t xml:space="preserve">        case PARAM_LIST:</w:t>
      </w:r>
    </w:p>
    <w:p w:rsidR="006D51B3" w:rsidRDefault="006D51B3" w:rsidP="006D51B3">
      <w:r>
        <w:rPr>
          <w:rFonts w:hint="eastAsia"/>
        </w:rPr>
        <w:t xml:space="preserve">            display(T-&gt;ptr[0], indent); //</w:t>
      </w:r>
      <w:r>
        <w:rPr>
          <w:rFonts w:hint="eastAsia"/>
        </w:rPr>
        <w:t>依次显示全部参数类型和名称，</w:t>
      </w:r>
    </w:p>
    <w:p w:rsidR="006D51B3" w:rsidRDefault="006D51B3" w:rsidP="006D51B3">
      <w:r>
        <w:t xml:space="preserve">            display(T-&gt;</w:t>
      </w:r>
      <w:proofErr w:type="gramStart"/>
      <w:r>
        <w:t>ptr[</w:t>
      </w:r>
      <w:proofErr w:type="gramEnd"/>
      <w:r>
        <w:t>1], indent);</w:t>
      </w:r>
    </w:p>
    <w:p w:rsidR="006D51B3" w:rsidRDefault="006D51B3" w:rsidP="006D51B3">
      <w:r>
        <w:t xml:space="preserve">            break;</w:t>
      </w:r>
    </w:p>
    <w:p w:rsidR="006D51B3" w:rsidRDefault="006D51B3" w:rsidP="006D51B3">
      <w:r>
        <w:t xml:space="preserve">        case PARAM_DEC:</w:t>
      </w:r>
    </w:p>
    <w:p w:rsidR="006D51B3" w:rsidRDefault="006D51B3" w:rsidP="006D51B3">
      <w:r>
        <w:t xml:space="preserve">            if (T-&gt;</w:t>
      </w:r>
      <w:proofErr w:type="gramStart"/>
      <w:r>
        <w:t>ptr[</w:t>
      </w:r>
      <w:proofErr w:type="gramEnd"/>
      <w:r>
        <w:t>0]-&gt;type == INT)</w:t>
      </w:r>
    </w:p>
    <w:p w:rsidR="006D51B3" w:rsidRDefault="006D51B3" w:rsidP="006D51B3">
      <w:r>
        <w:rPr>
          <w:rFonts w:hint="eastAsia"/>
        </w:rPr>
        <w:t xml:space="preserve">                printf("%*c</w:t>
      </w:r>
      <w:r>
        <w:rPr>
          <w:rFonts w:hint="eastAsia"/>
        </w:rPr>
        <w:t>类型：</w:t>
      </w:r>
      <w:r>
        <w:rPr>
          <w:rFonts w:hint="eastAsia"/>
        </w:rPr>
        <w:t xml:space="preserve">%s, </w:t>
      </w:r>
      <w:r>
        <w:rPr>
          <w:rFonts w:hint="eastAsia"/>
        </w:rPr>
        <w:t>参数名：</w:t>
      </w:r>
      <w:r>
        <w:rPr>
          <w:rFonts w:hint="eastAsia"/>
        </w:rPr>
        <w:t>%s\n", indent, ' ', "int", T-&gt;ptr[1]-&gt;type_id);</w:t>
      </w:r>
    </w:p>
    <w:p w:rsidR="006D51B3" w:rsidRDefault="006D51B3" w:rsidP="006D51B3">
      <w:r>
        <w:t xml:space="preserve">            if (T-&gt;</w:t>
      </w:r>
      <w:proofErr w:type="gramStart"/>
      <w:r>
        <w:t>ptr[</w:t>
      </w:r>
      <w:proofErr w:type="gramEnd"/>
      <w:r>
        <w:t>0]-&gt;type == FLOAT)</w:t>
      </w:r>
    </w:p>
    <w:p w:rsidR="006D51B3" w:rsidRDefault="006D51B3" w:rsidP="006D51B3">
      <w:r>
        <w:rPr>
          <w:rFonts w:hint="eastAsia"/>
        </w:rPr>
        <w:t xml:space="preserve">                printf("%*c</w:t>
      </w:r>
      <w:r>
        <w:rPr>
          <w:rFonts w:hint="eastAsia"/>
        </w:rPr>
        <w:t>类型：</w:t>
      </w:r>
      <w:r>
        <w:rPr>
          <w:rFonts w:hint="eastAsia"/>
        </w:rPr>
        <w:t xml:space="preserve">%s, </w:t>
      </w:r>
      <w:r>
        <w:rPr>
          <w:rFonts w:hint="eastAsia"/>
        </w:rPr>
        <w:t>参数名：</w:t>
      </w:r>
      <w:r>
        <w:rPr>
          <w:rFonts w:hint="eastAsia"/>
        </w:rPr>
        <w:t>%s\n", indent, ' ', "float", T-&gt;ptr[1]-&gt;type_id);</w:t>
      </w:r>
    </w:p>
    <w:p w:rsidR="006D51B3" w:rsidRDefault="006D51B3" w:rsidP="006D51B3">
      <w:r>
        <w:t xml:space="preserve">            if (T-&gt;</w:t>
      </w:r>
      <w:proofErr w:type="gramStart"/>
      <w:r>
        <w:t>ptr[</w:t>
      </w:r>
      <w:proofErr w:type="gramEnd"/>
      <w:r>
        <w:t>0]-&gt;type == CHAR)</w:t>
      </w:r>
    </w:p>
    <w:p w:rsidR="006D51B3" w:rsidRDefault="006D51B3" w:rsidP="006D51B3">
      <w:r>
        <w:rPr>
          <w:rFonts w:hint="eastAsia"/>
        </w:rPr>
        <w:t xml:space="preserve">                printf("%*c</w:t>
      </w:r>
      <w:r>
        <w:rPr>
          <w:rFonts w:hint="eastAsia"/>
        </w:rPr>
        <w:t>类型：</w:t>
      </w:r>
      <w:r>
        <w:rPr>
          <w:rFonts w:hint="eastAsia"/>
        </w:rPr>
        <w:t xml:space="preserve">%s, </w:t>
      </w:r>
      <w:r>
        <w:rPr>
          <w:rFonts w:hint="eastAsia"/>
        </w:rPr>
        <w:t>参数名：</w:t>
      </w:r>
      <w:r>
        <w:rPr>
          <w:rFonts w:hint="eastAsia"/>
        </w:rPr>
        <w:t>%s\n", indent, ' ', "char", T-&gt;ptr[1]-&gt;type_id);</w:t>
      </w:r>
    </w:p>
    <w:p w:rsidR="006D51B3" w:rsidRDefault="006D51B3" w:rsidP="006D51B3">
      <w:r>
        <w:t xml:space="preserve">            break;</w:t>
      </w:r>
    </w:p>
    <w:p w:rsidR="006D51B3" w:rsidRDefault="006D51B3" w:rsidP="006D51B3">
      <w:r>
        <w:t xml:space="preserve">        case EXP_STMT:</w:t>
      </w:r>
    </w:p>
    <w:p w:rsidR="006D51B3" w:rsidRDefault="006D51B3" w:rsidP="006D51B3">
      <w:r>
        <w:rPr>
          <w:rFonts w:hint="eastAsia"/>
        </w:rPr>
        <w:t xml:space="preserve">            printf("%*c</w:t>
      </w:r>
      <w:r>
        <w:rPr>
          <w:rFonts w:hint="eastAsia"/>
        </w:rPr>
        <w:t>表达式语句：</w:t>
      </w:r>
      <w:r>
        <w:rPr>
          <w:rFonts w:hint="eastAsia"/>
        </w:rPr>
        <w:t>\n", indent, ' ');</w:t>
      </w:r>
    </w:p>
    <w:p w:rsidR="006D51B3" w:rsidRDefault="006D51B3" w:rsidP="006D51B3">
      <w:r>
        <w:t xml:space="preserve">            display(T-&gt;</w:t>
      </w:r>
      <w:proofErr w:type="gramStart"/>
      <w:r>
        <w:t>ptr[</w:t>
      </w:r>
      <w:proofErr w:type="gramEnd"/>
      <w:r>
        <w:t>0], indent + 3);</w:t>
      </w:r>
    </w:p>
    <w:p w:rsidR="006D51B3" w:rsidRDefault="006D51B3" w:rsidP="006D51B3">
      <w:r>
        <w:t xml:space="preserve">            break;</w:t>
      </w:r>
    </w:p>
    <w:p w:rsidR="006D51B3" w:rsidRDefault="006D51B3" w:rsidP="006D51B3">
      <w:r>
        <w:t xml:space="preserve">        case RETURN:</w:t>
      </w:r>
    </w:p>
    <w:p w:rsidR="006D51B3" w:rsidRDefault="006D51B3" w:rsidP="006D51B3">
      <w:r>
        <w:rPr>
          <w:rFonts w:hint="eastAsia"/>
        </w:rPr>
        <w:t xml:space="preserve">            printf("%*c</w:t>
      </w:r>
      <w:r>
        <w:rPr>
          <w:rFonts w:hint="eastAsia"/>
        </w:rPr>
        <w:t>返回语句：</w:t>
      </w:r>
      <w:r>
        <w:rPr>
          <w:rFonts w:hint="eastAsia"/>
        </w:rPr>
        <w:t>\n", indent, ' ');</w:t>
      </w:r>
    </w:p>
    <w:p w:rsidR="006D51B3" w:rsidRDefault="006D51B3" w:rsidP="006D51B3">
      <w:r>
        <w:t xml:space="preserve">            display(T-&gt;</w:t>
      </w:r>
      <w:proofErr w:type="gramStart"/>
      <w:r>
        <w:t>ptr[</w:t>
      </w:r>
      <w:proofErr w:type="gramEnd"/>
      <w:r>
        <w:t>0], indent + 3);</w:t>
      </w:r>
    </w:p>
    <w:p w:rsidR="006D51B3" w:rsidRDefault="006D51B3" w:rsidP="006D51B3">
      <w:r>
        <w:t xml:space="preserve">            break;</w:t>
      </w:r>
    </w:p>
    <w:p w:rsidR="006D51B3" w:rsidRDefault="006D51B3" w:rsidP="006D51B3">
      <w:r>
        <w:t xml:space="preserve">        case COMP_STM:</w:t>
      </w:r>
    </w:p>
    <w:p w:rsidR="006D51B3" w:rsidRDefault="006D51B3" w:rsidP="006D51B3">
      <w:r>
        <w:rPr>
          <w:rFonts w:hint="eastAsia"/>
        </w:rPr>
        <w:lastRenderedPageBreak/>
        <w:t xml:space="preserve">            printf("%*c</w:t>
      </w:r>
      <w:r>
        <w:rPr>
          <w:rFonts w:hint="eastAsia"/>
        </w:rPr>
        <w:t>复合语句：</w:t>
      </w:r>
      <w:r>
        <w:rPr>
          <w:rFonts w:hint="eastAsia"/>
        </w:rPr>
        <w:t>\n", indent, ' ');</w:t>
      </w:r>
    </w:p>
    <w:p w:rsidR="006D51B3" w:rsidRDefault="006D51B3" w:rsidP="006D51B3">
      <w:r>
        <w:rPr>
          <w:rFonts w:hint="eastAsia"/>
        </w:rPr>
        <w:t xml:space="preserve">            printf("%*c</w:t>
      </w:r>
      <w:r>
        <w:rPr>
          <w:rFonts w:hint="eastAsia"/>
        </w:rPr>
        <w:t>复合语句的变量定义：</w:t>
      </w:r>
      <w:r>
        <w:rPr>
          <w:rFonts w:hint="eastAsia"/>
        </w:rPr>
        <w:t>\n", indent + 3, ' ');</w:t>
      </w:r>
    </w:p>
    <w:p w:rsidR="006D51B3" w:rsidRDefault="006D51B3" w:rsidP="006D51B3">
      <w:r>
        <w:rPr>
          <w:rFonts w:hint="eastAsia"/>
        </w:rPr>
        <w:t xml:space="preserve">            display(T-&gt;ptr[0], indent + 6); //</w:t>
      </w:r>
      <w:r>
        <w:rPr>
          <w:rFonts w:hint="eastAsia"/>
        </w:rPr>
        <w:t>显示定义部分</w:t>
      </w:r>
    </w:p>
    <w:p w:rsidR="006D51B3" w:rsidRDefault="006D51B3" w:rsidP="006D51B3">
      <w:r>
        <w:rPr>
          <w:rFonts w:hint="eastAsia"/>
        </w:rPr>
        <w:t xml:space="preserve">            printf("%*c</w:t>
      </w:r>
      <w:r>
        <w:rPr>
          <w:rFonts w:hint="eastAsia"/>
        </w:rPr>
        <w:t>复合语句的语句部分：</w:t>
      </w:r>
      <w:r>
        <w:rPr>
          <w:rFonts w:hint="eastAsia"/>
        </w:rPr>
        <w:t>\n", indent + 3, ' ');</w:t>
      </w:r>
    </w:p>
    <w:p w:rsidR="006D51B3" w:rsidRDefault="006D51B3" w:rsidP="006D51B3">
      <w:r>
        <w:rPr>
          <w:rFonts w:hint="eastAsia"/>
        </w:rPr>
        <w:t xml:space="preserve">            display(T-&gt;ptr[1], indent + 6); //</w:t>
      </w:r>
      <w:r>
        <w:rPr>
          <w:rFonts w:hint="eastAsia"/>
        </w:rPr>
        <w:t>显示语句部分</w:t>
      </w:r>
    </w:p>
    <w:p w:rsidR="006D51B3" w:rsidRDefault="006D51B3" w:rsidP="006D51B3">
      <w:r>
        <w:t xml:space="preserve">            break;</w:t>
      </w:r>
    </w:p>
    <w:p w:rsidR="006D51B3" w:rsidRDefault="006D51B3" w:rsidP="006D51B3">
      <w:r>
        <w:t xml:space="preserve">        case STM_LIST:</w:t>
      </w:r>
    </w:p>
    <w:p w:rsidR="006D51B3" w:rsidRDefault="006D51B3" w:rsidP="006D51B3">
      <w:r>
        <w:rPr>
          <w:rFonts w:hint="eastAsia"/>
        </w:rPr>
        <w:t xml:space="preserve">            display(T-&gt;ptr[0], indent); //</w:t>
      </w:r>
      <w:r>
        <w:rPr>
          <w:rFonts w:hint="eastAsia"/>
        </w:rPr>
        <w:t>显示第一条语句</w:t>
      </w:r>
    </w:p>
    <w:p w:rsidR="006D51B3" w:rsidRDefault="006D51B3" w:rsidP="006D51B3">
      <w:r>
        <w:rPr>
          <w:rFonts w:hint="eastAsia"/>
        </w:rPr>
        <w:t xml:space="preserve">            display(T-&gt;ptr[1], indent); //</w:t>
      </w:r>
      <w:r>
        <w:rPr>
          <w:rFonts w:hint="eastAsia"/>
        </w:rPr>
        <w:t>显示剩下语句</w:t>
      </w:r>
    </w:p>
    <w:p w:rsidR="006D51B3" w:rsidRDefault="006D51B3" w:rsidP="006D51B3">
      <w:r>
        <w:t xml:space="preserve">            break;</w:t>
      </w:r>
    </w:p>
    <w:p w:rsidR="006D51B3" w:rsidRDefault="006D51B3" w:rsidP="006D51B3">
      <w:r>
        <w:t xml:space="preserve">        case WHILE:</w:t>
      </w:r>
    </w:p>
    <w:p w:rsidR="006D51B3" w:rsidRDefault="006D51B3" w:rsidP="006D51B3">
      <w:r>
        <w:rPr>
          <w:rFonts w:hint="eastAsia"/>
        </w:rPr>
        <w:t xml:space="preserve">            printf("%*c</w:t>
      </w:r>
      <w:r>
        <w:rPr>
          <w:rFonts w:hint="eastAsia"/>
        </w:rPr>
        <w:t>循环语句：</w:t>
      </w:r>
      <w:r>
        <w:rPr>
          <w:rFonts w:hint="eastAsia"/>
        </w:rPr>
        <w:t>\n", indent, ' ');</w:t>
      </w:r>
    </w:p>
    <w:p w:rsidR="006D51B3" w:rsidRDefault="006D51B3" w:rsidP="006D51B3">
      <w:r>
        <w:rPr>
          <w:rFonts w:hint="eastAsia"/>
        </w:rPr>
        <w:t xml:space="preserve">            printf("%*c</w:t>
      </w:r>
      <w:r>
        <w:rPr>
          <w:rFonts w:hint="eastAsia"/>
        </w:rPr>
        <w:t>循环条件：</w:t>
      </w:r>
      <w:r>
        <w:rPr>
          <w:rFonts w:hint="eastAsia"/>
        </w:rPr>
        <w:t>\n", indent + 3, ' ');</w:t>
      </w:r>
    </w:p>
    <w:p w:rsidR="006D51B3" w:rsidRDefault="006D51B3" w:rsidP="006D51B3">
      <w:r>
        <w:rPr>
          <w:rFonts w:hint="eastAsia"/>
        </w:rPr>
        <w:t xml:space="preserve">            display(T-&gt;ptr[0], indent + 6); //</w:t>
      </w:r>
      <w:r>
        <w:rPr>
          <w:rFonts w:hint="eastAsia"/>
        </w:rPr>
        <w:t>显示循环条件</w:t>
      </w:r>
    </w:p>
    <w:p w:rsidR="006D51B3" w:rsidRDefault="006D51B3" w:rsidP="006D51B3">
      <w:r>
        <w:rPr>
          <w:rFonts w:hint="eastAsia"/>
        </w:rPr>
        <w:t xml:space="preserve">            printf("%*c</w:t>
      </w:r>
      <w:r>
        <w:rPr>
          <w:rFonts w:hint="eastAsia"/>
        </w:rPr>
        <w:t>循环体：</w:t>
      </w:r>
      <w:r>
        <w:rPr>
          <w:rFonts w:hint="eastAsia"/>
        </w:rPr>
        <w:t>\n", indent + 3, ' ');</w:t>
      </w:r>
    </w:p>
    <w:p w:rsidR="006D51B3" w:rsidRDefault="006D51B3" w:rsidP="006D51B3">
      <w:r>
        <w:rPr>
          <w:rFonts w:hint="eastAsia"/>
        </w:rPr>
        <w:t xml:space="preserve">            display(T-&gt;ptr[1], indent + 6); //</w:t>
      </w:r>
      <w:r>
        <w:rPr>
          <w:rFonts w:hint="eastAsia"/>
        </w:rPr>
        <w:t>显示循环体</w:t>
      </w:r>
    </w:p>
    <w:p w:rsidR="006D51B3" w:rsidRDefault="006D51B3" w:rsidP="006D51B3">
      <w:r>
        <w:t xml:space="preserve">            break;</w:t>
      </w:r>
    </w:p>
    <w:p w:rsidR="006D51B3" w:rsidRDefault="006D51B3" w:rsidP="006D51B3">
      <w:r>
        <w:t xml:space="preserve">        case IF_THEN:</w:t>
      </w:r>
    </w:p>
    <w:p w:rsidR="006D51B3" w:rsidRDefault="006D51B3" w:rsidP="006D51B3">
      <w:r>
        <w:rPr>
          <w:rFonts w:hint="eastAsia"/>
        </w:rPr>
        <w:t xml:space="preserve">            printf("%*c</w:t>
      </w:r>
      <w:r>
        <w:rPr>
          <w:rFonts w:hint="eastAsia"/>
        </w:rPr>
        <w:t>条件语句</w:t>
      </w:r>
      <w:r>
        <w:rPr>
          <w:rFonts w:hint="eastAsia"/>
        </w:rPr>
        <w:t>(IF_THEN)</w:t>
      </w:r>
      <w:r>
        <w:rPr>
          <w:rFonts w:hint="eastAsia"/>
        </w:rPr>
        <w:t>：</w:t>
      </w:r>
      <w:r>
        <w:rPr>
          <w:rFonts w:hint="eastAsia"/>
        </w:rPr>
        <w:t>\n", indent, ' ');</w:t>
      </w:r>
    </w:p>
    <w:p w:rsidR="006D51B3" w:rsidRDefault="006D51B3" w:rsidP="006D51B3">
      <w:r>
        <w:rPr>
          <w:rFonts w:hint="eastAsia"/>
        </w:rPr>
        <w:t xml:space="preserve">            printf("%*c</w:t>
      </w:r>
      <w:r>
        <w:rPr>
          <w:rFonts w:hint="eastAsia"/>
        </w:rPr>
        <w:t>条件：</w:t>
      </w:r>
      <w:r>
        <w:rPr>
          <w:rFonts w:hint="eastAsia"/>
        </w:rPr>
        <w:t>\n", indent + 3, ' ');</w:t>
      </w:r>
    </w:p>
    <w:p w:rsidR="006D51B3" w:rsidRDefault="006D51B3" w:rsidP="006D51B3">
      <w:r>
        <w:rPr>
          <w:rFonts w:hint="eastAsia"/>
        </w:rPr>
        <w:t xml:space="preserve">            display(T-&gt;ptr[0], indent + 6); //</w:t>
      </w:r>
      <w:r>
        <w:rPr>
          <w:rFonts w:hint="eastAsia"/>
        </w:rPr>
        <w:t>显示条件</w:t>
      </w:r>
    </w:p>
    <w:p w:rsidR="006D51B3" w:rsidRDefault="006D51B3" w:rsidP="006D51B3">
      <w:r>
        <w:rPr>
          <w:rFonts w:hint="eastAsia"/>
        </w:rPr>
        <w:t xml:space="preserve">            printf("%*cIF</w:t>
      </w:r>
      <w:r>
        <w:rPr>
          <w:rFonts w:hint="eastAsia"/>
        </w:rPr>
        <w:t>子句：</w:t>
      </w:r>
      <w:r>
        <w:rPr>
          <w:rFonts w:hint="eastAsia"/>
        </w:rPr>
        <w:t>\n", indent + 3, ' ');</w:t>
      </w:r>
    </w:p>
    <w:p w:rsidR="006D51B3" w:rsidRDefault="006D51B3" w:rsidP="006D51B3">
      <w:r>
        <w:rPr>
          <w:rFonts w:hint="eastAsia"/>
        </w:rPr>
        <w:t xml:space="preserve">            display(T-&gt;ptr[1], indent + 6); //</w:t>
      </w:r>
      <w:r>
        <w:rPr>
          <w:rFonts w:hint="eastAsia"/>
        </w:rPr>
        <w:t>显示</w:t>
      </w:r>
      <w:r>
        <w:rPr>
          <w:rFonts w:hint="eastAsia"/>
        </w:rPr>
        <w:t>if</w:t>
      </w:r>
      <w:r>
        <w:rPr>
          <w:rFonts w:hint="eastAsia"/>
        </w:rPr>
        <w:t>子句</w:t>
      </w:r>
    </w:p>
    <w:p w:rsidR="006D51B3" w:rsidRDefault="006D51B3" w:rsidP="006D51B3">
      <w:r>
        <w:t xml:space="preserve">            break;</w:t>
      </w:r>
    </w:p>
    <w:p w:rsidR="006D51B3" w:rsidRDefault="006D51B3" w:rsidP="006D51B3">
      <w:r>
        <w:t xml:space="preserve">        case IF_THEN_ELSE:</w:t>
      </w:r>
    </w:p>
    <w:p w:rsidR="006D51B3" w:rsidRDefault="006D51B3" w:rsidP="006D51B3">
      <w:r>
        <w:rPr>
          <w:rFonts w:hint="eastAsia"/>
        </w:rPr>
        <w:t xml:space="preserve">            printf("%*c</w:t>
      </w:r>
      <w:r>
        <w:rPr>
          <w:rFonts w:hint="eastAsia"/>
        </w:rPr>
        <w:t>条件语句</w:t>
      </w:r>
      <w:r>
        <w:rPr>
          <w:rFonts w:hint="eastAsia"/>
        </w:rPr>
        <w:t>(IF_THEN_ELSE)</w:t>
      </w:r>
      <w:r>
        <w:rPr>
          <w:rFonts w:hint="eastAsia"/>
        </w:rPr>
        <w:t>：</w:t>
      </w:r>
      <w:r>
        <w:rPr>
          <w:rFonts w:hint="eastAsia"/>
        </w:rPr>
        <w:t>\n", indent, ' ');</w:t>
      </w:r>
    </w:p>
    <w:p w:rsidR="006D51B3" w:rsidRDefault="006D51B3" w:rsidP="006D51B3">
      <w:r>
        <w:rPr>
          <w:rFonts w:hint="eastAsia"/>
        </w:rPr>
        <w:t xml:space="preserve">            printf("%*c</w:t>
      </w:r>
      <w:r>
        <w:rPr>
          <w:rFonts w:hint="eastAsia"/>
        </w:rPr>
        <w:t>条件：</w:t>
      </w:r>
      <w:r>
        <w:rPr>
          <w:rFonts w:hint="eastAsia"/>
        </w:rPr>
        <w:t>\n", indent + 3, ' ');</w:t>
      </w:r>
    </w:p>
    <w:p w:rsidR="006D51B3" w:rsidRDefault="006D51B3" w:rsidP="006D51B3">
      <w:r>
        <w:rPr>
          <w:rFonts w:hint="eastAsia"/>
        </w:rPr>
        <w:t xml:space="preserve">            display(T-&gt;ptr[0], indent + 6); //</w:t>
      </w:r>
      <w:r>
        <w:rPr>
          <w:rFonts w:hint="eastAsia"/>
        </w:rPr>
        <w:t>显示条件</w:t>
      </w:r>
    </w:p>
    <w:p w:rsidR="006D51B3" w:rsidRDefault="006D51B3" w:rsidP="006D51B3">
      <w:r>
        <w:rPr>
          <w:rFonts w:hint="eastAsia"/>
        </w:rPr>
        <w:t xml:space="preserve">            printf("%*cIF</w:t>
      </w:r>
      <w:r>
        <w:rPr>
          <w:rFonts w:hint="eastAsia"/>
        </w:rPr>
        <w:t>子句：</w:t>
      </w:r>
      <w:r>
        <w:rPr>
          <w:rFonts w:hint="eastAsia"/>
        </w:rPr>
        <w:t>\n", indent + 3, ' ');</w:t>
      </w:r>
    </w:p>
    <w:p w:rsidR="006D51B3" w:rsidRDefault="006D51B3" w:rsidP="006D51B3">
      <w:r>
        <w:rPr>
          <w:rFonts w:hint="eastAsia"/>
        </w:rPr>
        <w:t xml:space="preserve">            display(T-&gt;ptr[1], indent + 6); //</w:t>
      </w:r>
      <w:r>
        <w:rPr>
          <w:rFonts w:hint="eastAsia"/>
        </w:rPr>
        <w:t>显示</w:t>
      </w:r>
      <w:r>
        <w:rPr>
          <w:rFonts w:hint="eastAsia"/>
        </w:rPr>
        <w:t>if</w:t>
      </w:r>
      <w:r>
        <w:rPr>
          <w:rFonts w:hint="eastAsia"/>
        </w:rPr>
        <w:t>子句</w:t>
      </w:r>
    </w:p>
    <w:p w:rsidR="006D51B3" w:rsidRDefault="006D51B3" w:rsidP="006D51B3">
      <w:r>
        <w:rPr>
          <w:rFonts w:hint="eastAsia"/>
        </w:rPr>
        <w:t xml:space="preserve">            printf("%*cELSE</w:t>
      </w:r>
      <w:r>
        <w:rPr>
          <w:rFonts w:hint="eastAsia"/>
        </w:rPr>
        <w:t>子句：</w:t>
      </w:r>
      <w:r>
        <w:rPr>
          <w:rFonts w:hint="eastAsia"/>
        </w:rPr>
        <w:t>\n", indent + 3, ' ');</w:t>
      </w:r>
    </w:p>
    <w:p w:rsidR="006D51B3" w:rsidRDefault="006D51B3" w:rsidP="006D51B3">
      <w:r>
        <w:rPr>
          <w:rFonts w:hint="eastAsia"/>
        </w:rPr>
        <w:t xml:space="preserve">            display(T-&gt;ptr[2], indent + 6); //</w:t>
      </w:r>
      <w:r>
        <w:rPr>
          <w:rFonts w:hint="eastAsia"/>
        </w:rPr>
        <w:t>显示</w:t>
      </w:r>
      <w:r>
        <w:rPr>
          <w:rFonts w:hint="eastAsia"/>
        </w:rPr>
        <w:t>else</w:t>
      </w:r>
      <w:r>
        <w:rPr>
          <w:rFonts w:hint="eastAsia"/>
        </w:rPr>
        <w:t>子句</w:t>
      </w:r>
    </w:p>
    <w:p w:rsidR="006D51B3" w:rsidRDefault="006D51B3" w:rsidP="006D51B3">
      <w:r>
        <w:t xml:space="preserve">            break;</w:t>
      </w:r>
    </w:p>
    <w:p w:rsidR="006D51B3" w:rsidRDefault="006D51B3" w:rsidP="006D51B3">
      <w:r>
        <w:t xml:space="preserve">        case DEF_LIST:</w:t>
      </w:r>
    </w:p>
    <w:p w:rsidR="006D51B3" w:rsidRDefault="006D51B3" w:rsidP="006D51B3">
      <w:r>
        <w:rPr>
          <w:rFonts w:hint="eastAsia"/>
        </w:rPr>
        <w:t xml:space="preserve">            display(T-&gt;ptr[0], indent); //</w:t>
      </w:r>
      <w:r>
        <w:rPr>
          <w:rFonts w:hint="eastAsia"/>
        </w:rPr>
        <w:t>显示该局部变量定义列表中的第一个</w:t>
      </w:r>
    </w:p>
    <w:p w:rsidR="006D51B3" w:rsidRDefault="006D51B3" w:rsidP="006D51B3">
      <w:r>
        <w:rPr>
          <w:rFonts w:hint="eastAsia"/>
        </w:rPr>
        <w:lastRenderedPageBreak/>
        <w:t xml:space="preserve">            display(T-&gt;ptr[1], indent); //</w:t>
      </w:r>
      <w:r>
        <w:rPr>
          <w:rFonts w:hint="eastAsia"/>
        </w:rPr>
        <w:t>显示其它局部变量定义</w:t>
      </w:r>
    </w:p>
    <w:p w:rsidR="006D51B3" w:rsidRDefault="006D51B3" w:rsidP="006D51B3">
      <w:r>
        <w:t xml:space="preserve">            break;</w:t>
      </w:r>
    </w:p>
    <w:p w:rsidR="006D51B3" w:rsidRDefault="006D51B3" w:rsidP="006D51B3">
      <w:r>
        <w:t xml:space="preserve">        case VAR_DEF:</w:t>
      </w:r>
    </w:p>
    <w:p w:rsidR="006D51B3" w:rsidRDefault="006D51B3" w:rsidP="006D51B3">
      <w:r>
        <w:rPr>
          <w:rFonts w:hint="eastAsia"/>
        </w:rPr>
        <w:t xml:space="preserve">            printf("%*cLOCAL VAR_NAME</w:t>
      </w:r>
      <w:r>
        <w:rPr>
          <w:rFonts w:hint="eastAsia"/>
        </w:rPr>
        <w:t>：</w:t>
      </w:r>
      <w:r>
        <w:rPr>
          <w:rFonts w:hint="eastAsia"/>
        </w:rPr>
        <w:t>\n", indent, ' ');</w:t>
      </w:r>
    </w:p>
    <w:p w:rsidR="006D51B3" w:rsidRDefault="006D51B3" w:rsidP="006D51B3">
      <w:r>
        <w:rPr>
          <w:rFonts w:hint="eastAsia"/>
        </w:rPr>
        <w:t xml:space="preserve">            display(T-&gt;ptr[0], indent + 3); //</w:t>
      </w:r>
      <w:r>
        <w:rPr>
          <w:rFonts w:hint="eastAsia"/>
        </w:rPr>
        <w:t>显示变量类型</w:t>
      </w:r>
    </w:p>
    <w:p w:rsidR="006D51B3" w:rsidRDefault="006D51B3" w:rsidP="006D51B3">
      <w:r>
        <w:rPr>
          <w:rFonts w:hint="eastAsia"/>
        </w:rPr>
        <w:t xml:space="preserve">            display(T-&gt;ptr[1], indent + 3); //</w:t>
      </w:r>
      <w:r>
        <w:rPr>
          <w:rFonts w:hint="eastAsia"/>
        </w:rPr>
        <w:t>显示该定义的全部变量名</w:t>
      </w:r>
    </w:p>
    <w:p w:rsidR="006D51B3" w:rsidRDefault="006D51B3" w:rsidP="006D51B3">
      <w:r>
        <w:t xml:space="preserve">            break;</w:t>
      </w:r>
    </w:p>
    <w:p w:rsidR="006D51B3" w:rsidRDefault="006D51B3" w:rsidP="006D51B3">
      <w:r>
        <w:t xml:space="preserve">        case DEC_LIST:</w:t>
      </w:r>
    </w:p>
    <w:p w:rsidR="006D51B3" w:rsidRDefault="006D51B3" w:rsidP="006D51B3">
      <w:r>
        <w:rPr>
          <w:rFonts w:hint="eastAsia"/>
        </w:rPr>
        <w:t xml:space="preserve">            printf("%*cVAR_NAME</w:t>
      </w:r>
      <w:r>
        <w:rPr>
          <w:rFonts w:hint="eastAsia"/>
        </w:rPr>
        <w:t>：</w:t>
      </w:r>
      <w:r>
        <w:rPr>
          <w:rFonts w:hint="eastAsia"/>
        </w:rPr>
        <w:t>\n", indent, ' ');</w:t>
      </w:r>
    </w:p>
    <w:p w:rsidR="006D51B3" w:rsidRDefault="006D51B3" w:rsidP="006D51B3">
      <w:r>
        <w:t xml:space="preserve">            T0 = T;</w:t>
      </w:r>
    </w:p>
    <w:p w:rsidR="006D51B3" w:rsidRDefault="006D51B3" w:rsidP="006D51B3">
      <w:r>
        <w:t xml:space="preserve">            while (T0)</w:t>
      </w:r>
    </w:p>
    <w:p w:rsidR="006D51B3" w:rsidRDefault="006D51B3" w:rsidP="006D51B3">
      <w:r>
        <w:t xml:space="preserve">            {</w:t>
      </w:r>
    </w:p>
    <w:p w:rsidR="006D51B3" w:rsidRDefault="006D51B3" w:rsidP="006D51B3">
      <w:r>
        <w:t xml:space="preserve">                if (T0-&gt;</w:t>
      </w:r>
      <w:proofErr w:type="gramStart"/>
      <w:r>
        <w:t>ptr[</w:t>
      </w:r>
      <w:proofErr w:type="gramEnd"/>
      <w:r>
        <w:t>0]-&gt;kind == ID)</w:t>
      </w:r>
    </w:p>
    <w:p w:rsidR="006D51B3" w:rsidRDefault="006D51B3" w:rsidP="006D51B3">
      <w:r>
        <w:t xml:space="preserve">                    </w:t>
      </w:r>
      <w:proofErr w:type="gramStart"/>
      <w:r>
        <w:t>printf(</w:t>
      </w:r>
      <w:proofErr w:type="gramEnd"/>
      <w:r>
        <w:t>"%*c %s\n", indent + 3, ' ', T0-&gt;ptr[0]-&gt;type_id);</w:t>
      </w:r>
    </w:p>
    <w:p w:rsidR="006D51B3" w:rsidRDefault="006D51B3" w:rsidP="006D51B3">
      <w:r>
        <w:t xml:space="preserve">                else if (T0-&gt;</w:t>
      </w:r>
      <w:proofErr w:type="gramStart"/>
      <w:r>
        <w:t>ptr[</w:t>
      </w:r>
      <w:proofErr w:type="gramEnd"/>
      <w:r>
        <w:t>0]-&gt;kind == ASSIGNOP)</w:t>
      </w:r>
    </w:p>
    <w:p w:rsidR="006D51B3" w:rsidRDefault="006D51B3" w:rsidP="006D51B3">
      <w:r>
        <w:t xml:space="preserve">                {</w:t>
      </w:r>
    </w:p>
    <w:p w:rsidR="006D51B3" w:rsidRDefault="006D51B3" w:rsidP="006D51B3">
      <w:r>
        <w:t xml:space="preserve">                    </w:t>
      </w:r>
      <w:proofErr w:type="gramStart"/>
      <w:r>
        <w:t>printf(</w:t>
      </w:r>
      <w:proofErr w:type="gramEnd"/>
      <w:r>
        <w:t>"%*c %s ASSIGNOP\n ", indent + 3, ' ', T0-&gt;ptr[0]-&gt;ptr[0]-&gt;type_id);</w:t>
      </w:r>
    </w:p>
    <w:p w:rsidR="006D51B3" w:rsidRDefault="006D51B3" w:rsidP="006D51B3">
      <w:r>
        <w:rPr>
          <w:rFonts w:hint="eastAsia"/>
        </w:rPr>
        <w:t xml:space="preserve">                    //</w:t>
      </w:r>
      <w:r>
        <w:rPr>
          <w:rFonts w:hint="eastAsia"/>
        </w:rPr>
        <w:t>显示初始化表达式</w:t>
      </w:r>
    </w:p>
    <w:p w:rsidR="006D51B3" w:rsidRDefault="006D51B3" w:rsidP="006D51B3">
      <w:r>
        <w:t xml:space="preserve">                    display(T0-&gt;ptr[0]-&gt;</w:t>
      </w:r>
      <w:proofErr w:type="gramStart"/>
      <w:r>
        <w:t>ptr[</w:t>
      </w:r>
      <w:proofErr w:type="gramEnd"/>
      <w:r>
        <w:t>1], indent + strlen(T0-&gt;ptr[0]-&gt;ptr[0]-&gt;type_id) + 4);</w:t>
      </w:r>
    </w:p>
    <w:p w:rsidR="006D51B3" w:rsidRDefault="006D51B3" w:rsidP="006D51B3">
      <w:r>
        <w:t xml:space="preserve">                }</w:t>
      </w:r>
    </w:p>
    <w:p w:rsidR="006D51B3" w:rsidRDefault="006D51B3" w:rsidP="006D51B3">
      <w:r>
        <w:t xml:space="preserve">                T0 = T0-&gt;</w:t>
      </w:r>
      <w:proofErr w:type="gramStart"/>
      <w:r>
        <w:t>ptr[</w:t>
      </w:r>
      <w:proofErr w:type="gramEnd"/>
      <w:r>
        <w:t>1];</w:t>
      </w:r>
    </w:p>
    <w:p w:rsidR="006D51B3" w:rsidRDefault="006D51B3" w:rsidP="006D51B3">
      <w:r>
        <w:t xml:space="preserve">            }</w:t>
      </w:r>
    </w:p>
    <w:p w:rsidR="006D51B3" w:rsidRDefault="006D51B3" w:rsidP="006D51B3">
      <w:r>
        <w:t xml:space="preserve">            break;</w:t>
      </w:r>
    </w:p>
    <w:p w:rsidR="006D51B3" w:rsidRDefault="006D51B3" w:rsidP="006D51B3">
      <w:r>
        <w:t xml:space="preserve">        case ID:</w:t>
      </w:r>
    </w:p>
    <w:p w:rsidR="006D51B3" w:rsidRDefault="006D51B3" w:rsidP="006D51B3">
      <w:r>
        <w:rPr>
          <w:rFonts w:hint="eastAsia"/>
        </w:rPr>
        <w:t xml:space="preserve">            printf("%*cID</w:t>
      </w:r>
      <w:r>
        <w:rPr>
          <w:rFonts w:hint="eastAsia"/>
        </w:rPr>
        <w:t>：</w:t>
      </w:r>
      <w:r>
        <w:rPr>
          <w:rFonts w:hint="eastAsia"/>
        </w:rPr>
        <w:t xml:space="preserve"> %s\n", indent, ' ', T-&gt;type_id);</w:t>
      </w:r>
    </w:p>
    <w:p w:rsidR="006D51B3" w:rsidRDefault="006D51B3" w:rsidP="006D51B3">
      <w:r>
        <w:t xml:space="preserve">            break;</w:t>
      </w:r>
    </w:p>
    <w:p w:rsidR="006D51B3" w:rsidRDefault="006D51B3" w:rsidP="006D51B3">
      <w:r>
        <w:t xml:space="preserve">        case SINT:</w:t>
      </w:r>
    </w:p>
    <w:p w:rsidR="006D51B3" w:rsidRDefault="006D51B3" w:rsidP="006D51B3">
      <w:r>
        <w:rPr>
          <w:rFonts w:hint="eastAsia"/>
        </w:rPr>
        <w:t xml:space="preserve">            printf("%*cINT</w:t>
      </w:r>
      <w:r>
        <w:rPr>
          <w:rFonts w:hint="eastAsia"/>
        </w:rPr>
        <w:t>：</w:t>
      </w:r>
      <w:r>
        <w:rPr>
          <w:rFonts w:hint="eastAsia"/>
        </w:rPr>
        <w:t>%d\n", indent, ' ', T-&gt;type_int);</w:t>
      </w:r>
    </w:p>
    <w:p w:rsidR="006D51B3" w:rsidRDefault="006D51B3" w:rsidP="006D51B3">
      <w:r>
        <w:t xml:space="preserve">            break;</w:t>
      </w:r>
    </w:p>
    <w:p w:rsidR="006D51B3" w:rsidRDefault="006D51B3" w:rsidP="006D51B3">
      <w:r>
        <w:t xml:space="preserve">        case SFLOAT:</w:t>
      </w:r>
    </w:p>
    <w:p w:rsidR="006D51B3" w:rsidRDefault="006D51B3" w:rsidP="006D51B3">
      <w:r>
        <w:rPr>
          <w:rFonts w:hint="eastAsia"/>
        </w:rPr>
        <w:t xml:space="preserve">            printf("%*cFLAOT</w:t>
      </w:r>
      <w:r>
        <w:rPr>
          <w:rFonts w:hint="eastAsia"/>
        </w:rPr>
        <w:t>：</w:t>
      </w:r>
      <w:r>
        <w:rPr>
          <w:rFonts w:hint="eastAsia"/>
        </w:rPr>
        <w:t>%f\n", indent, ' ', T-&gt;type_float);</w:t>
      </w:r>
    </w:p>
    <w:p w:rsidR="006D51B3" w:rsidRDefault="006D51B3" w:rsidP="006D51B3">
      <w:r>
        <w:t xml:space="preserve">            break;</w:t>
      </w:r>
    </w:p>
    <w:p w:rsidR="006D51B3" w:rsidRDefault="006D51B3" w:rsidP="006D51B3">
      <w:r>
        <w:t xml:space="preserve">        case SCHAR:</w:t>
      </w:r>
    </w:p>
    <w:p w:rsidR="006D51B3" w:rsidRDefault="006D51B3" w:rsidP="006D51B3">
      <w:r>
        <w:rPr>
          <w:rFonts w:hint="eastAsia"/>
        </w:rPr>
        <w:lastRenderedPageBreak/>
        <w:t xml:space="preserve">            printf("%*cCHAR</w:t>
      </w:r>
      <w:r>
        <w:rPr>
          <w:rFonts w:hint="eastAsia"/>
        </w:rPr>
        <w:t>：</w:t>
      </w:r>
      <w:r>
        <w:rPr>
          <w:rFonts w:hint="eastAsia"/>
        </w:rPr>
        <w:t>%c\n", indent, ' ', T-&gt;type_char);</w:t>
      </w:r>
    </w:p>
    <w:p w:rsidR="006D51B3" w:rsidRDefault="006D51B3" w:rsidP="006D51B3">
      <w:r>
        <w:t xml:space="preserve">        case ARRAY_DEF:</w:t>
      </w:r>
    </w:p>
    <w:p w:rsidR="006D51B3" w:rsidRDefault="006D51B3" w:rsidP="006D51B3">
      <w:r>
        <w:rPr>
          <w:rFonts w:hint="eastAsia"/>
        </w:rPr>
        <w:t xml:space="preserve">            printf("%*c</w:t>
      </w:r>
      <w:r>
        <w:rPr>
          <w:rFonts w:hint="eastAsia"/>
        </w:rPr>
        <w:t>一维数组定义：</w:t>
      </w:r>
      <w:r>
        <w:rPr>
          <w:rFonts w:hint="eastAsia"/>
        </w:rPr>
        <w:t xml:space="preserve"> \n", indent, ' ');</w:t>
      </w:r>
    </w:p>
    <w:p w:rsidR="006D51B3" w:rsidRDefault="006D51B3" w:rsidP="006D51B3">
      <w:r>
        <w:t xml:space="preserve">            display(T-&gt;</w:t>
      </w:r>
      <w:proofErr w:type="gramStart"/>
      <w:r>
        <w:t>ptr[</w:t>
      </w:r>
      <w:proofErr w:type="gramEnd"/>
      <w:r>
        <w:t>0], indent + 3);</w:t>
      </w:r>
    </w:p>
    <w:p w:rsidR="006D51B3" w:rsidRDefault="006D51B3" w:rsidP="006D51B3">
      <w:r>
        <w:t xml:space="preserve">            </w:t>
      </w:r>
      <w:proofErr w:type="gramStart"/>
      <w:r>
        <w:t>printf(</w:t>
      </w:r>
      <w:proofErr w:type="gramEnd"/>
      <w:r>
        <w:t>"%*cSIZE: %d\n", indent, ' ', T-&gt;type_id[0]);</w:t>
      </w:r>
    </w:p>
    <w:p w:rsidR="006D51B3" w:rsidRDefault="006D51B3" w:rsidP="006D51B3">
      <w:r>
        <w:t xml:space="preserve">            break;</w:t>
      </w:r>
    </w:p>
    <w:p w:rsidR="006D51B3" w:rsidRDefault="006D51B3" w:rsidP="006D51B3">
      <w:r>
        <w:t xml:space="preserve">        case TWO_ARRAY_DEF:</w:t>
      </w:r>
    </w:p>
    <w:p w:rsidR="006D51B3" w:rsidRDefault="006D51B3" w:rsidP="006D51B3">
      <w:r>
        <w:rPr>
          <w:rFonts w:hint="eastAsia"/>
        </w:rPr>
        <w:t xml:space="preserve">            printf("%*c</w:t>
      </w:r>
      <w:r>
        <w:rPr>
          <w:rFonts w:hint="eastAsia"/>
        </w:rPr>
        <w:t>二维数组定义：</w:t>
      </w:r>
      <w:r>
        <w:rPr>
          <w:rFonts w:hint="eastAsia"/>
        </w:rPr>
        <w:t xml:space="preserve"> \n", indent, ' ');</w:t>
      </w:r>
    </w:p>
    <w:p w:rsidR="006D51B3" w:rsidRDefault="006D51B3" w:rsidP="006D51B3">
      <w:r>
        <w:t xml:space="preserve">            display(T-&gt;</w:t>
      </w:r>
      <w:proofErr w:type="gramStart"/>
      <w:r>
        <w:t>ptr[</w:t>
      </w:r>
      <w:proofErr w:type="gramEnd"/>
      <w:r>
        <w:t>0], indent + 3);</w:t>
      </w:r>
    </w:p>
    <w:p w:rsidR="006D51B3" w:rsidRDefault="006D51B3" w:rsidP="006D51B3">
      <w:r>
        <w:t xml:space="preserve">            </w:t>
      </w:r>
      <w:proofErr w:type="gramStart"/>
      <w:r>
        <w:t>printf(</w:t>
      </w:r>
      <w:proofErr w:type="gramEnd"/>
      <w:r>
        <w:t>"%*cSIZE: %d %d\n", indent, ' ', T-&gt;type_id[0], T-&gt;type_id[1]);</w:t>
      </w:r>
    </w:p>
    <w:p w:rsidR="006D51B3" w:rsidRDefault="006D51B3" w:rsidP="006D51B3">
      <w:r>
        <w:t xml:space="preserve">        case ASSIGNOP:</w:t>
      </w:r>
    </w:p>
    <w:p w:rsidR="006D51B3" w:rsidRDefault="006D51B3" w:rsidP="006D51B3">
      <w:r>
        <w:t xml:space="preserve">        case AND:</w:t>
      </w:r>
    </w:p>
    <w:p w:rsidR="006D51B3" w:rsidRDefault="006D51B3" w:rsidP="006D51B3">
      <w:r>
        <w:t xml:space="preserve">        case OR:</w:t>
      </w:r>
    </w:p>
    <w:p w:rsidR="006D51B3" w:rsidRDefault="006D51B3" w:rsidP="006D51B3">
      <w:r>
        <w:t xml:space="preserve">        case RELOP:</w:t>
      </w:r>
    </w:p>
    <w:p w:rsidR="006D51B3" w:rsidRDefault="006D51B3" w:rsidP="006D51B3">
      <w:r>
        <w:t xml:space="preserve">        case PLUS:</w:t>
      </w:r>
    </w:p>
    <w:p w:rsidR="006D51B3" w:rsidRDefault="006D51B3" w:rsidP="006D51B3">
      <w:r>
        <w:t xml:space="preserve">        case MINUS:</w:t>
      </w:r>
    </w:p>
    <w:p w:rsidR="006D51B3" w:rsidRDefault="006D51B3" w:rsidP="006D51B3">
      <w:r>
        <w:t xml:space="preserve">        case INC:</w:t>
      </w:r>
    </w:p>
    <w:p w:rsidR="006D51B3" w:rsidRDefault="006D51B3" w:rsidP="006D51B3">
      <w:r>
        <w:t xml:space="preserve">        case DEC:</w:t>
      </w:r>
    </w:p>
    <w:p w:rsidR="006D51B3" w:rsidRDefault="006D51B3" w:rsidP="006D51B3">
      <w:r>
        <w:t xml:space="preserve">        case INCASS:</w:t>
      </w:r>
    </w:p>
    <w:p w:rsidR="006D51B3" w:rsidRDefault="006D51B3" w:rsidP="006D51B3">
      <w:r>
        <w:t xml:space="preserve">        case DECASS:</w:t>
      </w:r>
    </w:p>
    <w:p w:rsidR="006D51B3" w:rsidRDefault="006D51B3" w:rsidP="006D51B3">
      <w:r>
        <w:t xml:space="preserve">        case STAR:</w:t>
      </w:r>
    </w:p>
    <w:p w:rsidR="006D51B3" w:rsidRDefault="006D51B3" w:rsidP="006D51B3">
      <w:r>
        <w:t xml:space="preserve">        case DIV:</w:t>
      </w:r>
    </w:p>
    <w:p w:rsidR="006D51B3" w:rsidRDefault="006D51B3" w:rsidP="006D51B3">
      <w:r>
        <w:t xml:space="preserve">            </w:t>
      </w:r>
      <w:proofErr w:type="gramStart"/>
      <w:r>
        <w:t>printf(</w:t>
      </w:r>
      <w:proofErr w:type="gramEnd"/>
      <w:r>
        <w:t>"%*c%s\n", indent, ' ', T-&gt;type_id);</w:t>
      </w:r>
    </w:p>
    <w:p w:rsidR="006D51B3" w:rsidRDefault="006D51B3" w:rsidP="006D51B3">
      <w:r>
        <w:t xml:space="preserve">            display(T-&gt;</w:t>
      </w:r>
      <w:proofErr w:type="gramStart"/>
      <w:r>
        <w:t>ptr[</w:t>
      </w:r>
      <w:proofErr w:type="gramEnd"/>
      <w:r>
        <w:t>0], indent + 3);</w:t>
      </w:r>
    </w:p>
    <w:p w:rsidR="006D51B3" w:rsidRDefault="006D51B3" w:rsidP="006D51B3">
      <w:r>
        <w:t xml:space="preserve">            display(T-&gt;</w:t>
      </w:r>
      <w:proofErr w:type="gramStart"/>
      <w:r>
        <w:t>ptr[</w:t>
      </w:r>
      <w:proofErr w:type="gramEnd"/>
      <w:r>
        <w:t>1], indent + 3);</w:t>
      </w:r>
    </w:p>
    <w:p w:rsidR="006D51B3" w:rsidRDefault="006D51B3" w:rsidP="006D51B3">
      <w:r>
        <w:t xml:space="preserve">            break;</w:t>
      </w:r>
    </w:p>
    <w:p w:rsidR="006D51B3" w:rsidRDefault="006D51B3" w:rsidP="006D51B3">
      <w:r>
        <w:t xml:space="preserve">        case NOT:</w:t>
      </w:r>
    </w:p>
    <w:p w:rsidR="006D51B3" w:rsidRDefault="006D51B3" w:rsidP="006D51B3">
      <w:r>
        <w:t xml:space="preserve">        case UMINUS:</w:t>
      </w:r>
    </w:p>
    <w:p w:rsidR="006D51B3" w:rsidRDefault="006D51B3" w:rsidP="006D51B3">
      <w:r>
        <w:t xml:space="preserve">            </w:t>
      </w:r>
      <w:proofErr w:type="gramStart"/>
      <w:r>
        <w:t>printf(</w:t>
      </w:r>
      <w:proofErr w:type="gramEnd"/>
      <w:r>
        <w:t>"%*c%s\n", indent, ' ', T-&gt;type_id);</w:t>
      </w:r>
    </w:p>
    <w:p w:rsidR="006D51B3" w:rsidRDefault="006D51B3" w:rsidP="006D51B3">
      <w:r>
        <w:t xml:space="preserve">            display(T-&gt;</w:t>
      </w:r>
      <w:proofErr w:type="gramStart"/>
      <w:r>
        <w:t>ptr[</w:t>
      </w:r>
      <w:proofErr w:type="gramEnd"/>
      <w:r>
        <w:t>0], indent + 3);</w:t>
      </w:r>
    </w:p>
    <w:p w:rsidR="006D51B3" w:rsidRDefault="006D51B3" w:rsidP="006D51B3">
      <w:r>
        <w:t xml:space="preserve">            break;</w:t>
      </w:r>
    </w:p>
    <w:p w:rsidR="006D51B3" w:rsidRDefault="006D51B3" w:rsidP="006D51B3">
      <w:r>
        <w:t xml:space="preserve">        case FUNC_CALL:</w:t>
      </w:r>
    </w:p>
    <w:p w:rsidR="006D51B3" w:rsidRDefault="006D51B3" w:rsidP="006D51B3">
      <w:r>
        <w:rPr>
          <w:rFonts w:hint="eastAsia"/>
        </w:rPr>
        <w:t xml:space="preserve">            printf("%*c</w:t>
      </w:r>
      <w:r>
        <w:rPr>
          <w:rFonts w:hint="eastAsia"/>
        </w:rPr>
        <w:t>函数调用：</w:t>
      </w:r>
      <w:r>
        <w:rPr>
          <w:rFonts w:hint="eastAsia"/>
        </w:rPr>
        <w:t>\n", indent, ' ');</w:t>
      </w:r>
    </w:p>
    <w:p w:rsidR="006D51B3" w:rsidRDefault="006D51B3" w:rsidP="006D51B3">
      <w:r>
        <w:rPr>
          <w:rFonts w:hint="eastAsia"/>
        </w:rPr>
        <w:t xml:space="preserve">            printf("%*c</w:t>
      </w:r>
      <w:r>
        <w:rPr>
          <w:rFonts w:hint="eastAsia"/>
        </w:rPr>
        <w:t>函数名：</w:t>
      </w:r>
      <w:r>
        <w:rPr>
          <w:rFonts w:hint="eastAsia"/>
        </w:rPr>
        <w:t>%s\n", indent + 3, ' ', T-&gt;type_id);</w:t>
      </w:r>
    </w:p>
    <w:p w:rsidR="006D51B3" w:rsidRDefault="006D51B3" w:rsidP="006D51B3">
      <w:r>
        <w:t xml:space="preserve">            display(T-&gt;</w:t>
      </w:r>
      <w:proofErr w:type="gramStart"/>
      <w:r>
        <w:t>ptr[</w:t>
      </w:r>
      <w:proofErr w:type="gramEnd"/>
      <w:r>
        <w:t>0], indent + 3);</w:t>
      </w:r>
    </w:p>
    <w:p w:rsidR="006D51B3" w:rsidRDefault="006D51B3" w:rsidP="006D51B3">
      <w:r>
        <w:lastRenderedPageBreak/>
        <w:t xml:space="preserve">            break;</w:t>
      </w:r>
    </w:p>
    <w:p w:rsidR="006D51B3" w:rsidRDefault="006D51B3" w:rsidP="006D51B3">
      <w:r>
        <w:t xml:space="preserve">        case ARGS:</w:t>
      </w:r>
    </w:p>
    <w:p w:rsidR="006D51B3" w:rsidRDefault="006D51B3" w:rsidP="006D51B3">
      <w:r>
        <w:t xml:space="preserve">            i = 1;</w:t>
      </w:r>
    </w:p>
    <w:p w:rsidR="006D51B3" w:rsidRDefault="006D51B3" w:rsidP="006D51B3">
      <w:r>
        <w:t xml:space="preserve">            while (T)</w:t>
      </w:r>
    </w:p>
    <w:p w:rsidR="006D51B3" w:rsidRDefault="006D51B3" w:rsidP="006D51B3">
      <w:r>
        <w:rPr>
          <w:rFonts w:hint="eastAsia"/>
        </w:rPr>
        <w:t xml:space="preserve">            { //ARGS</w:t>
      </w:r>
      <w:r>
        <w:rPr>
          <w:rFonts w:hint="eastAsia"/>
        </w:rPr>
        <w:t>表示实际参数表达式序列结点，其第一棵子树为其一</w:t>
      </w:r>
      <w:proofErr w:type="gramStart"/>
      <w:r>
        <w:rPr>
          <w:rFonts w:hint="eastAsia"/>
        </w:rPr>
        <w:t>个</w:t>
      </w:r>
      <w:proofErr w:type="gramEnd"/>
      <w:r>
        <w:rPr>
          <w:rFonts w:hint="eastAsia"/>
        </w:rPr>
        <w:t>实际参数表达式，第二棵子树为剩下的。</w:t>
      </w:r>
    </w:p>
    <w:p w:rsidR="006D51B3" w:rsidRDefault="006D51B3" w:rsidP="006D51B3">
      <w:r>
        <w:t xml:space="preserve">                struct node *T0 = T-&gt;</w:t>
      </w:r>
      <w:proofErr w:type="gramStart"/>
      <w:r>
        <w:t>ptr[</w:t>
      </w:r>
      <w:proofErr w:type="gramEnd"/>
      <w:r>
        <w:t>0];</w:t>
      </w:r>
    </w:p>
    <w:p w:rsidR="006D51B3" w:rsidRDefault="006D51B3" w:rsidP="006D51B3">
      <w:r>
        <w:rPr>
          <w:rFonts w:hint="eastAsia"/>
        </w:rPr>
        <w:t xml:space="preserve">                printf("%*c</w:t>
      </w:r>
      <w:r>
        <w:rPr>
          <w:rFonts w:hint="eastAsia"/>
        </w:rPr>
        <w:t>第</w:t>
      </w:r>
      <w:r>
        <w:rPr>
          <w:rFonts w:hint="eastAsia"/>
        </w:rPr>
        <w:t>%d</w:t>
      </w:r>
      <w:proofErr w:type="gramStart"/>
      <w:r>
        <w:rPr>
          <w:rFonts w:hint="eastAsia"/>
        </w:rPr>
        <w:t>个</w:t>
      </w:r>
      <w:proofErr w:type="gramEnd"/>
      <w:r>
        <w:rPr>
          <w:rFonts w:hint="eastAsia"/>
        </w:rPr>
        <w:t>实际参数表达式：</w:t>
      </w:r>
      <w:r>
        <w:rPr>
          <w:rFonts w:hint="eastAsia"/>
        </w:rPr>
        <w:t>\n", indent, ' ', i++);</w:t>
      </w:r>
    </w:p>
    <w:p w:rsidR="006D51B3" w:rsidRDefault="006D51B3" w:rsidP="006D51B3">
      <w:r>
        <w:t xml:space="preserve">                </w:t>
      </w:r>
      <w:proofErr w:type="gramStart"/>
      <w:r>
        <w:t>display(</w:t>
      </w:r>
      <w:proofErr w:type="gramEnd"/>
      <w:r>
        <w:t>T0, indent + 3);</w:t>
      </w:r>
    </w:p>
    <w:p w:rsidR="006D51B3" w:rsidRDefault="006D51B3" w:rsidP="006D51B3">
      <w:r>
        <w:t xml:space="preserve">                T = T-&gt;</w:t>
      </w:r>
      <w:proofErr w:type="gramStart"/>
      <w:r>
        <w:t>ptr[</w:t>
      </w:r>
      <w:proofErr w:type="gramEnd"/>
      <w:r>
        <w:t>1];</w:t>
      </w:r>
    </w:p>
    <w:p w:rsidR="006D51B3" w:rsidRDefault="006D51B3" w:rsidP="006D51B3">
      <w:r>
        <w:t xml:space="preserve">            }</w:t>
      </w:r>
    </w:p>
    <w:p w:rsidR="006D51B3" w:rsidRDefault="006D51B3" w:rsidP="006D51B3">
      <w:r>
        <w:rPr>
          <w:rFonts w:hint="eastAsia"/>
        </w:rPr>
        <w:t xml:space="preserve">            //                    printf("%*c</w:t>
      </w:r>
      <w:r>
        <w:rPr>
          <w:rFonts w:hint="eastAsia"/>
        </w:rPr>
        <w:t>第</w:t>
      </w:r>
      <w:r>
        <w:rPr>
          <w:rFonts w:hint="eastAsia"/>
        </w:rPr>
        <w:t>%d</w:t>
      </w:r>
      <w:proofErr w:type="gramStart"/>
      <w:r>
        <w:rPr>
          <w:rFonts w:hint="eastAsia"/>
        </w:rPr>
        <w:t>个</w:t>
      </w:r>
      <w:proofErr w:type="gramEnd"/>
      <w:r>
        <w:rPr>
          <w:rFonts w:hint="eastAsia"/>
        </w:rPr>
        <w:t>实际参数表达式：</w:t>
      </w:r>
      <w:r>
        <w:rPr>
          <w:rFonts w:hint="eastAsia"/>
        </w:rPr>
        <w:t>\n",indent,' ',i);</w:t>
      </w:r>
    </w:p>
    <w:p w:rsidR="006D51B3" w:rsidRDefault="006D51B3" w:rsidP="006D51B3">
      <w:r>
        <w:t xml:space="preserve">            //                  display(</w:t>
      </w:r>
      <w:proofErr w:type="gramStart"/>
      <w:r>
        <w:t>T,indent</w:t>
      </w:r>
      <w:proofErr w:type="gramEnd"/>
      <w:r>
        <w:t>+3);</w:t>
      </w:r>
    </w:p>
    <w:p w:rsidR="006D51B3" w:rsidRDefault="006D51B3" w:rsidP="006D51B3">
      <w:r>
        <w:t xml:space="preserve">            printf("\n");</w:t>
      </w:r>
    </w:p>
    <w:p w:rsidR="006D51B3" w:rsidRDefault="006D51B3" w:rsidP="006D51B3">
      <w:r>
        <w:t xml:space="preserve">            break;</w:t>
      </w:r>
    </w:p>
    <w:p w:rsidR="006D51B3" w:rsidRDefault="006D51B3" w:rsidP="006D51B3">
      <w:r>
        <w:t xml:space="preserve">        }</w:t>
      </w:r>
    </w:p>
    <w:p w:rsidR="006D51B3" w:rsidRDefault="006D51B3" w:rsidP="006D51B3">
      <w:r>
        <w:t xml:space="preserve">    }</w:t>
      </w:r>
    </w:p>
    <w:p w:rsidR="006D51B3" w:rsidRDefault="006D51B3" w:rsidP="006D51B3">
      <w:r>
        <w:tab/>
        <w:t>return;</w:t>
      </w:r>
    </w:p>
    <w:p w:rsidR="006D51B3" w:rsidRDefault="006D51B3" w:rsidP="006D51B3">
      <w:r>
        <w:t>}</w:t>
      </w:r>
    </w:p>
    <w:p w:rsidR="006D51B3" w:rsidRDefault="006D51B3" w:rsidP="006D51B3"/>
    <w:p w:rsidR="006D51B3" w:rsidRPr="006D51B3" w:rsidRDefault="006D51B3" w:rsidP="006D51B3">
      <w:pPr>
        <w:rPr>
          <w:b/>
        </w:rPr>
      </w:pPr>
      <w:r w:rsidRPr="006D51B3">
        <w:rPr>
          <w:rFonts w:hint="eastAsia"/>
          <w:b/>
        </w:rPr>
        <w:t>s</w:t>
      </w:r>
      <w:r w:rsidRPr="006D51B3">
        <w:rPr>
          <w:b/>
        </w:rPr>
        <w:t>emantic.c</w:t>
      </w:r>
    </w:p>
    <w:p w:rsidR="006D51B3" w:rsidRDefault="006D51B3" w:rsidP="006D51B3">
      <w:r>
        <w:t>#include "def.h"</w:t>
      </w:r>
    </w:p>
    <w:p w:rsidR="006D51B3" w:rsidRDefault="006D51B3" w:rsidP="006D51B3"/>
    <w:p w:rsidR="006D51B3" w:rsidRDefault="006D51B3" w:rsidP="006D51B3">
      <w:r>
        <w:t>char *strcat0(char *s1, char *s2)</w:t>
      </w:r>
    </w:p>
    <w:p w:rsidR="006D51B3" w:rsidRDefault="006D51B3" w:rsidP="006D51B3">
      <w:r>
        <w:t>{</w:t>
      </w:r>
    </w:p>
    <w:p w:rsidR="006D51B3" w:rsidRDefault="006D51B3" w:rsidP="006D51B3">
      <w:r>
        <w:t xml:space="preserve">    static char </w:t>
      </w:r>
      <w:proofErr w:type="gramStart"/>
      <w:r>
        <w:t>result[</w:t>
      </w:r>
      <w:proofErr w:type="gramEnd"/>
      <w:r>
        <w:t>10];</w:t>
      </w:r>
    </w:p>
    <w:p w:rsidR="006D51B3" w:rsidRDefault="006D51B3" w:rsidP="006D51B3">
      <w:r>
        <w:t xml:space="preserve">    </w:t>
      </w:r>
      <w:proofErr w:type="gramStart"/>
      <w:r>
        <w:t>strcpy(</w:t>
      </w:r>
      <w:proofErr w:type="gramEnd"/>
      <w:r>
        <w:t>result, s1);</w:t>
      </w:r>
    </w:p>
    <w:p w:rsidR="006D51B3" w:rsidRDefault="006D51B3" w:rsidP="006D51B3">
      <w:r>
        <w:t xml:space="preserve">    </w:t>
      </w:r>
      <w:proofErr w:type="gramStart"/>
      <w:r>
        <w:t>strcat(</w:t>
      </w:r>
      <w:proofErr w:type="gramEnd"/>
      <w:r>
        <w:t>result, s2);</w:t>
      </w:r>
    </w:p>
    <w:p w:rsidR="006D51B3" w:rsidRDefault="006D51B3" w:rsidP="006D51B3">
      <w:r>
        <w:t xml:space="preserve">    return result;</w:t>
      </w:r>
    </w:p>
    <w:p w:rsidR="006D51B3" w:rsidRDefault="006D51B3" w:rsidP="006D51B3">
      <w:r>
        <w:t>}</w:t>
      </w:r>
    </w:p>
    <w:p w:rsidR="006D51B3" w:rsidRDefault="006D51B3" w:rsidP="006D51B3"/>
    <w:p w:rsidR="006D51B3" w:rsidRDefault="006D51B3" w:rsidP="006D51B3">
      <w:r>
        <w:t>char *</w:t>
      </w:r>
      <w:proofErr w:type="gramStart"/>
      <w:r>
        <w:t>newAlias(</w:t>
      </w:r>
      <w:proofErr w:type="gramEnd"/>
      <w:r>
        <w:t>)</w:t>
      </w:r>
    </w:p>
    <w:p w:rsidR="006D51B3" w:rsidRDefault="006D51B3" w:rsidP="006D51B3">
      <w:r>
        <w:t>{</w:t>
      </w:r>
    </w:p>
    <w:p w:rsidR="006D51B3" w:rsidRDefault="006D51B3" w:rsidP="006D51B3">
      <w:r>
        <w:t xml:space="preserve">    static int no = 1;</w:t>
      </w:r>
    </w:p>
    <w:p w:rsidR="006D51B3" w:rsidRDefault="006D51B3" w:rsidP="006D51B3">
      <w:r>
        <w:lastRenderedPageBreak/>
        <w:t xml:space="preserve">    char </w:t>
      </w:r>
      <w:proofErr w:type="gramStart"/>
      <w:r>
        <w:t>s[</w:t>
      </w:r>
      <w:proofErr w:type="gramEnd"/>
      <w:r>
        <w:t>10];</w:t>
      </w:r>
    </w:p>
    <w:p w:rsidR="006D51B3" w:rsidRDefault="006D51B3" w:rsidP="006D51B3">
      <w:r>
        <w:t xml:space="preserve">    </w:t>
      </w:r>
      <w:proofErr w:type="gramStart"/>
      <w:r>
        <w:t>itoa(</w:t>
      </w:r>
      <w:proofErr w:type="gramEnd"/>
      <w:r>
        <w:t>no++, s, 10);</w:t>
      </w:r>
    </w:p>
    <w:p w:rsidR="006D51B3" w:rsidRDefault="006D51B3" w:rsidP="006D51B3">
      <w:r>
        <w:t xml:space="preserve">    return strcat0("v", s);</w:t>
      </w:r>
    </w:p>
    <w:p w:rsidR="006D51B3" w:rsidRDefault="006D51B3" w:rsidP="006D51B3">
      <w:r>
        <w:t>}</w:t>
      </w:r>
    </w:p>
    <w:p w:rsidR="006D51B3" w:rsidRDefault="006D51B3" w:rsidP="006D51B3"/>
    <w:p w:rsidR="006D51B3" w:rsidRDefault="006D51B3" w:rsidP="006D51B3">
      <w:r>
        <w:t>char *</w:t>
      </w:r>
      <w:proofErr w:type="gramStart"/>
      <w:r>
        <w:t>newLabel(</w:t>
      </w:r>
      <w:proofErr w:type="gramEnd"/>
      <w:r>
        <w:t>)</w:t>
      </w:r>
    </w:p>
    <w:p w:rsidR="006D51B3" w:rsidRDefault="006D51B3" w:rsidP="006D51B3">
      <w:r>
        <w:t>{</w:t>
      </w:r>
    </w:p>
    <w:p w:rsidR="006D51B3" w:rsidRDefault="006D51B3" w:rsidP="006D51B3">
      <w:r>
        <w:t xml:space="preserve">    static int no = 1;</w:t>
      </w:r>
    </w:p>
    <w:p w:rsidR="006D51B3" w:rsidRDefault="006D51B3" w:rsidP="006D51B3">
      <w:r>
        <w:t xml:space="preserve">    char </w:t>
      </w:r>
      <w:proofErr w:type="gramStart"/>
      <w:r>
        <w:t>s[</w:t>
      </w:r>
      <w:proofErr w:type="gramEnd"/>
      <w:r>
        <w:t>10];</w:t>
      </w:r>
    </w:p>
    <w:p w:rsidR="006D51B3" w:rsidRDefault="006D51B3" w:rsidP="006D51B3">
      <w:r>
        <w:t xml:space="preserve">    </w:t>
      </w:r>
      <w:proofErr w:type="gramStart"/>
      <w:r>
        <w:t>itoa(</w:t>
      </w:r>
      <w:proofErr w:type="gramEnd"/>
      <w:r>
        <w:t>no++, s, 10);</w:t>
      </w:r>
    </w:p>
    <w:p w:rsidR="006D51B3" w:rsidRDefault="006D51B3" w:rsidP="006D51B3">
      <w:r>
        <w:t xml:space="preserve">    return strcat0("label", s);</w:t>
      </w:r>
    </w:p>
    <w:p w:rsidR="006D51B3" w:rsidRDefault="006D51B3" w:rsidP="006D51B3">
      <w:r>
        <w:t>}</w:t>
      </w:r>
    </w:p>
    <w:p w:rsidR="006D51B3" w:rsidRDefault="006D51B3" w:rsidP="006D51B3"/>
    <w:p w:rsidR="006D51B3" w:rsidRDefault="006D51B3" w:rsidP="006D51B3">
      <w:r>
        <w:t>char *</w:t>
      </w:r>
      <w:proofErr w:type="gramStart"/>
      <w:r>
        <w:t>newTemp(</w:t>
      </w:r>
      <w:proofErr w:type="gramEnd"/>
      <w:r>
        <w:t>)</w:t>
      </w:r>
    </w:p>
    <w:p w:rsidR="006D51B3" w:rsidRDefault="006D51B3" w:rsidP="006D51B3">
      <w:r>
        <w:t>{</w:t>
      </w:r>
    </w:p>
    <w:p w:rsidR="006D51B3" w:rsidRDefault="006D51B3" w:rsidP="006D51B3">
      <w:r>
        <w:t xml:space="preserve">    static int no = 1;</w:t>
      </w:r>
    </w:p>
    <w:p w:rsidR="006D51B3" w:rsidRDefault="006D51B3" w:rsidP="006D51B3">
      <w:r>
        <w:t xml:space="preserve">    char </w:t>
      </w:r>
      <w:proofErr w:type="gramStart"/>
      <w:r>
        <w:t>s[</w:t>
      </w:r>
      <w:proofErr w:type="gramEnd"/>
      <w:r>
        <w:t>10];</w:t>
      </w:r>
    </w:p>
    <w:p w:rsidR="006D51B3" w:rsidRDefault="006D51B3" w:rsidP="006D51B3">
      <w:r>
        <w:t xml:space="preserve">    </w:t>
      </w:r>
      <w:proofErr w:type="gramStart"/>
      <w:r>
        <w:t>itoa(</w:t>
      </w:r>
      <w:proofErr w:type="gramEnd"/>
      <w:r>
        <w:t>no++, s, 10);</w:t>
      </w:r>
    </w:p>
    <w:p w:rsidR="006D51B3" w:rsidRDefault="006D51B3" w:rsidP="006D51B3">
      <w:r>
        <w:t xml:space="preserve">    return strcat0("temp", s);</w:t>
      </w:r>
    </w:p>
    <w:p w:rsidR="006D51B3" w:rsidRDefault="006D51B3" w:rsidP="006D51B3">
      <w:r>
        <w:t>}</w:t>
      </w:r>
    </w:p>
    <w:p w:rsidR="006D51B3" w:rsidRDefault="006D51B3" w:rsidP="006D51B3"/>
    <w:p w:rsidR="006D51B3" w:rsidRDefault="006D51B3" w:rsidP="006D51B3">
      <w:r>
        <w:rPr>
          <w:rFonts w:hint="eastAsia"/>
        </w:rPr>
        <w:t>//</w:t>
      </w:r>
      <w:r>
        <w:rPr>
          <w:rFonts w:hint="eastAsia"/>
        </w:rPr>
        <w:t>生成一条</w:t>
      </w:r>
      <w:r>
        <w:rPr>
          <w:rFonts w:hint="eastAsia"/>
        </w:rPr>
        <w:t>TAC</w:t>
      </w:r>
      <w:r>
        <w:rPr>
          <w:rFonts w:hint="eastAsia"/>
        </w:rPr>
        <w:t>代码的结点组成的双向循环链表，返回头指针</w:t>
      </w:r>
    </w:p>
    <w:p w:rsidR="006D51B3" w:rsidRDefault="006D51B3" w:rsidP="006D51B3">
      <w:r>
        <w:t>struct codenode *</w:t>
      </w:r>
      <w:proofErr w:type="gramStart"/>
      <w:r>
        <w:t>genIR(</w:t>
      </w:r>
      <w:proofErr w:type="gramEnd"/>
      <w:r>
        <w:t>int op, struct opn opn1, struct opn opn2, struct opn result)</w:t>
      </w:r>
    </w:p>
    <w:p w:rsidR="006D51B3" w:rsidRDefault="006D51B3" w:rsidP="006D51B3">
      <w:r>
        <w:t>{</w:t>
      </w:r>
    </w:p>
    <w:p w:rsidR="006D51B3" w:rsidRDefault="006D51B3" w:rsidP="006D51B3">
      <w:r>
        <w:t xml:space="preserve">    struct codenode *h = (struct codenode </w:t>
      </w:r>
      <w:proofErr w:type="gramStart"/>
      <w:r>
        <w:t>*)malloc</w:t>
      </w:r>
      <w:proofErr w:type="gramEnd"/>
      <w:r>
        <w:t>(sizeof(struct codenode));</w:t>
      </w:r>
    </w:p>
    <w:p w:rsidR="006D51B3" w:rsidRDefault="006D51B3" w:rsidP="006D51B3">
      <w:r>
        <w:t xml:space="preserve">    h-&gt;op = op;</w:t>
      </w:r>
    </w:p>
    <w:p w:rsidR="006D51B3" w:rsidRDefault="006D51B3" w:rsidP="006D51B3">
      <w:r>
        <w:t xml:space="preserve">    h-&gt;opn1 = opn1;</w:t>
      </w:r>
    </w:p>
    <w:p w:rsidR="006D51B3" w:rsidRDefault="006D51B3" w:rsidP="006D51B3">
      <w:r>
        <w:t xml:space="preserve">    h-&gt;opn2 = opn2;</w:t>
      </w:r>
    </w:p>
    <w:p w:rsidR="006D51B3" w:rsidRDefault="006D51B3" w:rsidP="006D51B3">
      <w:r>
        <w:t xml:space="preserve">    h-&gt;result = result;</w:t>
      </w:r>
    </w:p>
    <w:p w:rsidR="006D51B3" w:rsidRDefault="006D51B3" w:rsidP="006D51B3">
      <w:r>
        <w:t xml:space="preserve">    h-&gt;next = h-&gt;prior = h;</w:t>
      </w:r>
    </w:p>
    <w:p w:rsidR="006D51B3" w:rsidRDefault="006D51B3" w:rsidP="006D51B3">
      <w:r>
        <w:t xml:space="preserve">    return h;</w:t>
      </w:r>
    </w:p>
    <w:p w:rsidR="006D51B3" w:rsidRDefault="006D51B3" w:rsidP="006D51B3">
      <w:r>
        <w:t>}</w:t>
      </w:r>
    </w:p>
    <w:p w:rsidR="006D51B3" w:rsidRDefault="006D51B3" w:rsidP="006D51B3"/>
    <w:p w:rsidR="006D51B3" w:rsidRDefault="006D51B3" w:rsidP="006D51B3">
      <w:r>
        <w:rPr>
          <w:rFonts w:hint="eastAsia"/>
        </w:rPr>
        <w:t>//</w:t>
      </w:r>
      <w:r>
        <w:rPr>
          <w:rFonts w:hint="eastAsia"/>
        </w:rPr>
        <w:t>生成一条标号语句，返回头指针</w:t>
      </w:r>
    </w:p>
    <w:p w:rsidR="006D51B3" w:rsidRDefault="006D51B3" w:rsidP="006D51B3">
      <w:r>
        <w:t>struct codenode *</w:t>
      </w:r>
      <w:proofErr w:type="gramStart"/>
      <w:r>
        <w:t>genLabel(</w:t>
      </w:r>
      <w:proofErr w:type="gramEnd"/>
      <w:r>
        <w:t>char *label)</w:t>
      </w:r>
    </w:p>
    <w:p w:rsidR="006D51B3" w:rsidRDefault="006D51B3" w:rsidP="006D51B3">
      <w:r>
        <w:lastRenderedPageBreak/>
        <w:t>{</w:t>
      </w:r>
    </w:p>
    <w:p w:rsidR="006D51B3" w:rsidRDefault="006D51B3" w:rsidP="006D51B3">
      <w:r>
        <w:t xml:space="preserve">    struct codenode *h = (struct codenode </w:t>
      </w:r>
      <w:proofErr w:type="gramStart"/>
      <w:r>
        <w:t>*)malloc</w:t>
      </w:r>
      <w:proofErr w:type="gramEnd"/>
      <w:r>
        <w:t>(sizeof(struct codenode));</w:t>
      </w:r>
    </w:p>
    <w:p w:rsidR="006D51B3" w:rsidRDefault="006D51B3" w:rsidP="006D51B3">
      <w:r>
        <w:t xml:space="preserve">    h-&gt;op = LABEL;</w:t>
      </w:r>
    </w:p>
    <w:p w:rsidR="006D51B3" w:rsidRDefault="006D51B3" w:rsidP="006D51B3">
      <w:r>
        <w:t xml:space="preserve">    strcpy(h-&gt;result.id, label);</w:t>
      </w:r>
    </w:p>
    <w:p w:rsidR="006D51B3" w:rsidRDefault="006D51B3" w:rsidP="006D51B3">
      <w:r>
        <w:t xml:space="preserve">    h-&gt;next = h-&gt;prior = h;</w:t>
      </w:r>
    </w:p>
    <w:p w:rsidR="006D51B3" w:rsidRDefault="006D51B3" w:rsidP="006D51B3">
      <w:r>
        <w:t xml:space="preserve">    return h;</w:t>
      </w:r>
    </w:p>
    <w:p w:rsidR="006D51B3" w:rsidRDefault="006D51B3" w:rsidP="006D51B3">
      <w:r>
        <w:t>}</w:t>
      </w:r>
    </w:p>
    <w:p w:rsidR="006D51B3" w:rsidRDefault="006D51B3" w:rsidP="006D51B3"/>
    <w:p w:rsidR="006D51B3" w:rsidRDefault="006D51B3" w:rsidP="006D51B3">
      <w:r>
        <w:rPr>
          <w:rFonts w:hint="eastAsia"/>
        </w:rPr>
        <w:t>//</w:t>
      </w:r>
      <w:r>
        <w:rPr>
          <w:rFonts w:hint="eastAsia"/>
        </w:rPr>
        <w:t>生成</w:t>
      </w:r>
      <w:r>
        <w:rPr>
          <w:rFonts w:hint="eastAsia"/>
        </w:rPr>
        <w:t>GOTO</w:t>
      </w:r>
      <w:r>
        <w:rPr>
          <w:rFonts w:hint="eastAsia"/>
        </w:rPr>
        <w:t>语句，返回头指针</w:t>
      </w:r>
    </w:p>
    <w:p w:rsidR="006D51B3" w:rsidRDefault="006D51B3" w:rsidP="006D51B3">
      <w:r>
        <w:t>struct codenode *</w:t>
      </w:r>
      <w:proofErr w:type="gramStart"/>
      <w:r>
        <w:t>genGoto(</w:t>
      </w:r>
      <w:proofErr w:type="gramEnd"/>
      <w:r>
        <w:t>char *label)</w:t>
      </w:r>
    </w:p>
    <w:p w:rsidR="006D51B3" w:rsidRDefault="006D51B3" w:rsidP="006D51B3">
      <w:r>
        <w:t>{</w:t>
      </w:r>
    </w:p>
    <w:p w:rsidR="006D51B3" w:rsidRDefault="006D51B3" w:rsidP="006D51B3">
      <w:r>
        <w:t xml:space="preserve">    struct codenode *h = (struct codenode </w:t>
      </w:r>
      <w:proofErr w:type="gramStart"/>
      <w:r>
        <w:t>*)malloc</w:t>
      </w:r>
      <w:proofErr w:type="gramEnd"/>
      <w:r>
        <w:t>(sizeof(struct codenode));</w:t>
      </w:r>
    </w:p>
    <w:p w:rsidR="006D51B3" w:rsidRDefault="006D51B3" w:rsidP="006D51B3">
      <w:r>
        <w:t xml:space="preserve">    h-&gt;op = GOTO;</w:t>
      </w:r>
    </w:p>
    <w:p w:rsidR="006D51B3" w:rsidRDefault="006D51B3" w:rsidP="006D51B3">
      <w:r>
        <w:t xml:space="preserve">    strcpy(h-&gt;result.id, label);</w:t>
      </w:r>
    </w:p>
    <w:p w:rsidR="006D51B3" w:rsidRDefault="006D51B3" w:rsidP="006D51B3">
      <w:r>
        <w:t xml:space="preserve">    h-&gt;next = h-&gt;prior = h;</w:t>
      </w:r>
    </w:p>
    <w:p w:rsidR="006D51B3" w:rsidRDefault="006D51B3" w:rsidP="006D51B3">
      <w:r>
        <w:t xml:space="preserve">    return h;</w:t>
      </w:r>
    </w:p>
    <w:p w:rsidR="006D51B3" w:rsidRDefault="006D51B3" w:rsidP="006D51B3">
      <w:r>
        <w:t>}</w:t>
      </w:r>
    </w:p>
    <w:p w:rsidR="006D51B3" w:rsidRDefault="006D51B3" w:rsidP="006D51B3"/>
    <w:p w:rsidR="006D51B3" w:rsidRDefault="006D51B3" w:rsidP="006D51B3">
      <w:r>
        <w:rPr>
          <w:rFonts w:hint="eastAsia"/>
        </w:rPr>
        <w:t>//</w:t>
      </w:r>
      <w:r>
        <w:rPr>
          <w:rFonts w:hint="eastAsia"/>
        </w:rPr>
        <w:t>合并多个中间代码的双向循环链表，首尾相连</w:t>
      </w:r>
    </w:p>
    <w:p w:rsidR="006D51B3" w:rsidRDefault="006D51B3" w:rsidP="006D51B3">
      <w:r>
        <w:t>struct codenode *</w:t>
      </w:r>
      <w:proofErr w:type="gramStart"/>
      <w:r>
        <w:t>merge(</w:t>
      </w:r>
      <w:proofErr w:type="gramEnd"/>
      <w:r>
        <w:t>int num, ...)</w:t>
      </w:r>
    </w:p>
    <w:p w:rsidR="006D51B3" w:rsidRDefault="006D51B3" w:rsidP="006D51B3">
      <w:r>
        <w:t>{</w:t>
      </w:r>
    </w:p>
    <w:p w:rsidR="006D51B3" w:rsidRDefault="006D51B3" w:rsidP="006D51B3">
      <w:r>
        <w:t xml:space="preserve">    struct codenode *h1, *h2, *p, *t1, *t2;</w:t>
      </w:r>
    </w:p>
    <w:p w:rsidR="006D51B3" w:rsidRDefault="006D51B3" w:rsidP="006D51B3">
      <w:r>
        <w:t xml:space="preserve">    va_list ap;</w:t>
      </w:r>
    </w:p>
    <w:p w:rsidR="006D51B3" w:rsidRDefault="006D51B3" w:rsidP="006D51B3">
      <w:r>
        <w:t xml:space="preserve">    va_</w:t>
      </w:r>
      <w:proofErr w:type="gramStart"/>
      <w:r>
        <w:t>start(</w:t>
      </w:r>
      <w:proofErr w:type="gramEnd"/>
      <w:r>
        <w:t>ap, num);</w:t>
      </w:r>
    </w:p>
    <w:p w:rsidR="006D51B3" w:rsidRDefault="006D51B3" w:rsidP="006D51B3">
      <w:r>
        <w:t xml:space="preserve">    h1 = va_</w:t>
      </w:r>
      <w:proofErr w:type="gramStart"/>
      <w:r>
        <w:t>arg(</w:t>
      </w:r>
      <w:proofErr w:type="gramEnd"/>
      <w:r>
        <w:t>ap, struct codenode *);</w:t>
      </w:r>
    </w:p>
    <w:p w:rsidR="006D51B3" w:rsidRDefault="006D51B3" w:rsidP="006D51B3">
      <w:r>
        <w:t xml:space="preserve">    while (--num &gt; 0)</w:t>
      </w:r>
    </w:p>
    <w:p w:rsidR="006D51B3" w:rsidRDefault="006D51B3" w:rsidP="006D51B3">
      <w:r>
        <w:t xml:space="preserve">    {</w:t>
      </w:r>
    </w:p>
    <w:p w:rsidR="006D51B3" w:rsidRDefault="006D51B3" w:rsidP="006D51B3">
      <w:r>
        <w:t xml:space="preserve">        h2 = va_</w:t>
      </w:r>
      <w:proofErr w:type="gramStart"/>
      <w:r>
        <w:t>arg(</w:t>
      </w:r>
      <w:proofErr w:type="gramEnd"/>
      <w:r>
        <w:t>ap, struct codenode *);</w:t>
      </w:r>
    </w:p>
    <w:p w:rsidR="006D51B3" w:rsidRDefault="006D51B3" w:rsidP="006D51B3">
      <w:r>
        <w:t xml:space="preserve">        if (h1 == NULL)</w:t>
      </w:r>
    </w:p>
    <w:p w:rsidR="006D51B3" w:rsidRDefault="006D51B3" w:rsidP="006D51B3">
      <w:r>
        <w:t xml:space="preserve">            h1 = h2;</w:t>
      </w:r>
    </w:p>
    <w:p w:rsidR="006D51B3" w:rsidRDefault="006D51B3" w:rsidP="006D51B3">
      <w:r>
        <w:t xml:space="preserve">        else if (h2)</w:t>
      </w:r>
    </w:p>
    <w:p w:rsidR="006D51B3" w:rsidRDefault="006D51B3" w:rsidP="006D51B3">
      <w:r>
        <w:t xml:space="preserve">        {</w:t>
      </w:r>
    </w:p>
    <w:p w:rsidR="006D51B3" w:rsidRDefault="006D51B3" w:rsidP="006D51B3">
      <w:r>
        <w:t xml:space="preserve">            t1 = h1-&gt;prior;</w:t>
      </w:r>
    </w:p>
    <w:p w:rsidR="006D51B3" w:rsidRDefault="006D51B3" w:rsidP="006D51B3">
      <w:r>
        <w:t xml:space="preserve">            t2 = h2-&gt;prior;</w:t>
      </w:r>
    </w:p>
    <w:p w:rsidR="006D51B3" w:rsidRDefault="006D51B3" w:rsidP="006D51B3">
      <w:r>
        <w:t xml:space="preserve">            t1-&gt;next = h2;</w:t>
      </w:r>
    </w:p>
    <w:p w:rsidR="006D51B3" w:rsidRDefault="006D51B3" w:rsidP="006D51B3">
      <w:r>
        <w:lastRenderedPageBreak/>
        <w:t xml:space="preserve">            t2-&gt;next = h1;</w:t>
      </w:r>
    </w:p>
    <w:p w:rsidR="006D51B3" w:rsidRDefault="006D51B3" w:rsidP="006D51B3">
      <w:r>
        <w:t xml:space="preserve">            h1-&gt;prior = t2;</w:t>
      </w:r>
    </w:p>
    <w:p w:rsidR="006D51B3" w:rsidRDefault="006D51B3" w:rsidP="006D51B3">
      <w:r>
        <w:t xml:space="preserve">            h2-&gt;prior = t1;</w:t>
      </w:r>
    </w:p>
    <w:p w:rsidR="006D51B3" w:rsidRDefault="006D51B3" w:rsidP="006D51B3">
      <w:r>
        <w:t xml:space="preserve">        }</w:t>
      </w:r>
    </w:p>
    <w:p w:rsidR="006D51B3" w:rsidRDefault="006D51B3" w:rsidP="006D51B3">
      <w:r>
        <w:t xml:space="preserve">    }</w:t>
      </w:r>
    </w:p>
    <w:p w:rsidR="006D51B3" w:rsidRDefault="006D51B3" w:rsidP="006D51B3">
      <w:r>
        <w:t xml:space="preserve">    va_end(ap);</w:t>
      </w:r>
    </w:p>
    <w:p w:rsidR="006D51B3" w:rsidRDefault="006D51B3" w:rsidP="006D51B3">
      <w:r>
        <w:t xml:space="preserve">    return h1;</w:t>
      </w:r>
    </w:p>
    <w:p w:rsidR="006D51B3" w:rsidRDefault="006D51B3" w:rsidP="006D51B3">
      <w:r>
        <w:t>}</w:t>
      </w:r>
    </w:p>
    <w:p w:rsidR="006D51B3" w:rsidRDefault="006D51B3" w:rsidP="006D51B3"/>
    <w:p w:rsidR="006D51B3" w:rsidRDefault="006D51B3" w:rsidP="006D51B3">
      <w:r>
        <w:rPr>
          <w:rFonts w:hint="eastAsia"/>
        </w:rPr>
        <w:t>//</w:t>
      </w:r>
      <w:r>
        <w:rPr>
          <w:rFonts w:hint="eastAsia"/>
        </w:rPr>
        <w:t>输出中间代码</w:t>
      </w:r>
    </w:p>
    <w:p w:rsidR="006D51B3" w:rsidRDefault="006D51B3" w:rsidP="006D51B3">
      <w:r>
        <w:t xml:space="preserve">void </w:t>
      </w:r>
      <w:proofErr w:type="gramStart"/>
      <w:r>
        <w:t>prnIR(</w:t>
      </w:r>
      <w:proofErr w:type="gramEnd"/>
      <w:r>
        <w:t>struct codenode *head)</w:t>
      </w:r>
    </w:p>
    <w:p w:rsidR="006D51B3" w:rsidRDefault="006D51B3" w:rsidP="006D51B3">
      <w:r>
        <w:t>{</w:t>
      </w:r>
    </w:p>
    <w:p w:rsidR="006D51B3" w:rsidRDefault="006D51B3" w:rsidP="006D51B3">
      <w:r>
        <w:t xml:space="preserve">    char opnstr1[32], opnstr2[32], </w:t>
      </w:r>
      <w:proofErr w:type="gramStart"/>
      <w:r>
        <w:t>resultstr[</w:t>
      </w:r>
      <w:proofErr w:type="gramEnd"/>
      <w:r>
        <w:t>32];</w:t>
      </w:r>
    </w:p>
    <w:p w:rsidR="006D51B3" w:rsidRDefault="006D51B3" w:rsidP="006D51B3">
      <w:r>
        <w:t xml:space="preserve">    struct codenode *h = head;</w:t>
      </w:r>
    </w:p>
    <w:p w:rsidR="006D51B3" w:rsidRDefault="006D51B3" w:rsidP="006D51B3">
      <w:r>
        <w:t xml:space="preserve">    do</w:t>
      </w:r>
    </w:p>
    <w:p w:rsidR="006D51B3" w:rsidRDefault="006D51B3" w:rsidP="006D51B3">
      <w:r>
        <w:t xml:space="preserve">    {</w:t>
      </w:r>
    </w:p>
    <w:p w:rsidR="006D51B3" w:rsidRDefault="006D51B3" w:rsidP="006D51B3">
      <w:r>
        <w:t xml:space="preserve">        if (h-&gt;opn1.kind == INT)</w:t>
      </w:r>
    </w:p>
    <w:p w:rsidR="006D51B3" w:rsidRDefault="006D51B3" w:rsidP="006D51B3">
      <w:r>
        <w:t xml:space="preserve">            </w:t>
      </w:r>
      <w:proofErr w:type="gramStart"/>
      <w:r>
        <w:t>sprintf(</w:t>
      </w:r>
      <w:proofErr w:type="gramEnd"/>
      <w:r>
        <w:t>opnstr1, "#%d", h-&gt;opn1.const_int);</w:t>
      </w:r>
    </w:p>
    <w:p w:rsidR="006D51B3" w:rsidRDefault="006D51B3" w:rsidP="006D51B3">
      <w:r>
        <w:t xml:space="preserve">        if (h-&gt;opn1.kind == FLOAT)</w:t>
      </w:r>
    </w:p>
    <w:p w:rsidR="006D51B3" w:rsidRDefault="006D51B3" w:rsidP="006D51B3">
      <w:r>
        <w:t xml:space="preserve">            </w:t>
      </w:r>
      <w:proofErr w:type="gramStart"/>
      <w:r>
        <w:t>sprintf(</w:t>
      </w:r>
      <w:proofErr w:type="gramEnd"/>
      <w:r>
        <w:t>opnstr1, "#%f", h-&gt;opn1.const_float);</w:t>
      </w:r>
    </w:p>
    <w:p w:rsidR="006D51B3" w:rsidRDefault="006D51B3" w:rsidP="006D51B3">
      <w:r>
        <w:t xml:space="preserve">        if (h-&gt;opn1.kind == CHAR)</w:t>
      </w:r>
    </w:p>
    <w:p w:rsidR="006D51B3" w:rsidRDefault="006D51B3" w:rsidP="006D51B3">
      <w:r>
        <w:t xml:space="preserve">            </w:t>
      </w:r>
      <w:proofErr w:type="gramStart"/>
      <w:r>
        <w:t>sprintf(</w:t>
      </w:r>
      <w:proofErr w:type="gramEnd"/>
      <w:r>
        <w:t>opnstr1, "#%s", h-&gt;opn1.const_char);</w:t>
      </w:r>
    </w:p>
    <w:p w:rsidR="006D51B3" w:rsidRDefault="006D51B3" w:rsidP="006D51B3">
      <w:r>
        <w:t xml:space="preserve">        if (h-&gt;opn1.kind == ID)</w:t>
      </w:r>
    </w:p>
    <w:p w:rsidR="006D51B3" w:rsidRDefault="006D51B3" w:rsidP="006D51B3">
      <w:r>
        <w:t xml:space="preserve">            </w:t>
      </w:r>
      <w:proofErr w:type="gramStart"/>
      <w:r>
        <w:t>sprintf(</w:t>
      </w:r>
      <w:proofErr w:type="gramEnd"/>
      <w:r>
        <w:t>opnstr1, "%s", h-&gt;opn1.id);</w:t>
      </w:r>
    </w:p>
    <w:p w:rsidR="006D51B3" w:rsidRDefault="006D51B3" w:rsidP="006D51B3">
      <w:r>
        <w:t xml:space="preserve">        if (h-&gt;opn2.kind == INT)</w:t>
      </w:r>
    </w:p>
    <w:p w:rsidR="006D51B3" w:rsidRDefault="006D51B3" w:rsidP="006D51B3">
      <w:r>
        <w:t xml:space="preserve">            </w:t>
      </w:r>
      <w:proofErr w:type="gramStart"/>
      <w:r>
        <w:t>sprintf(</w:t>
      </w:r>
      <w:proofErr w:type="gramEnd"/>
      <w:r>
        <w:t>opnstr2, "#%d", h-&gt;opn2.const_int);</w:t>
      </w:r>
    </w:p>
    <w:p w:rsidR="006D51B3" w:rsidRDefault="006D51B3" w:rsidP="006D51B3">
      <w:r>
        <w:t xml:space="preserve">        if (h-&gt;opn2.kind == FLOAT)</w:t>
      </w:r>
    </w:p>
    <w:p w:rsidR="006D51B3" w:rsidRDefault="006D51B3" w:rsidP="006D51B3">
      <w:r>
        <w:t xml:space="preserve">            </w:t>
      </w:r>
      <w:proofErr w:type="gramStart"/>
      <w:r>
        <w:t>sprintf(</w:t>
      </w:r>
      <w:proofErr w:type="gramEnd"/>
      <w:r>
        <w:t>opnstr2, "#%f", h-&gt;opn2.const_float);</w:t>
      </w:r>
    </w:p>
    <w:p w:rsidR="006D51B3" w:rsidRDefault="006D51B3" w:rsidP="006D51B3">
      <w:r>
        <w:t xml:space="preserve">        if (h-&gt;opn2.kind == CHAR)</w:t>
      </w:r>
    </w:p>
    <w:p w:rsidR="006D51B3" w:rsidRDefault="006D51B3" w:rsidP="006D51B3">
      <w:r>
        <w:t xml:space="preserve">            </w:t>
      </w:r>
      <w:proofErr w:type="gramStart"/>
      <w:r>
        <w:t>sprintf(</w:t>
      </w:r>
      <w:proofErr w:type="gramEnd"/>
      <w:r>
        <w:t>opnstr1, "#%s", h-&gt;opn2.const_char);</w:t>
      </w:r>
    </w:p>
    <w:p w:rsidR="006D51B3" w:rsidRDefault="006D51B3" w:rsidP="006D51B3">
      <w:r>
        <w:t xml:space="preserve">        if (h-&gt;opn2.kind == ID)</w:t>
      </w:r>
    </w:p>
    <w:p w:rsidR="006D51B3" w:rsidRDefault="006D51B3" w:rsidP="006D51B3">
      <w:r>
        <w:t xml:space="preserve">            </w:t>
      </w:r>
      <w:proofErr w:type="gramStart"/>
      <w:r>
        <w:t>sprintf(</w:t>
      </w:r>
      <w:proofErr w:type="gramEnd"/>
      <w:r>
        <w:t>opnstr2, "%s", h-&gt;opn2.id);</w:t>
      </w:r>
    </w:p>
    <w:p w:rsidR="006D51B3" w:rsidRDefault="006D51B3" w:rsidP="006D51B3">
      <w:r>
        <w:t xml:space="preserve">        </w:t>
      </w:r>
      <w:proofErr w:type="gramStart"/>
      <w:r>
        <w:t>sprintf(</w:t>
      </w:r>
      <w:proofErr w:type="gramEnd"/>
      <w:r>
        <w:t>resultstr, "%s", h-&gt;result.id);</w:t>
      </w:r>
    </w:p>
    <w:p w:rsidR="006D51B3" w:rsidRDefault="006D51B3" w:rsidP="006D51B3">
      <w:r>
        <w:t xml:space="preserve">        switch (h-&gt;op)</w:t>
      </w:r>
    </w:p>
    <w:p w:rsidR="006D51B3" w:rsidRDefault="006D51B3" w:rsidP="006D51B3">
      <w:r>
        <w:t xml:space="preserve">        {</w:t>
      </w:r>
    </w:p>
    <w:p w:rsidR="006D51B3" w:rsidRDefault="006D51B3" w:rsidP="006D51B3">
      <w:r>
        <w:lastRenderedPageBreak/>
        <w:t xml:space="preserve">        case ASSIGNOP:</w:t>
      </w:r>
    </w:p>
    <w:p w:rsidR="006D51B3" w:rsidRDefault="006D51B3" w:rsidP="006D51B3">
      <w:r>
        <w:t xml:space="preserve">            </w:t>
      </w:r>
      <w:proofErr w:type="gramStart"/>
      <w:r>
        <w:t>printf(</w:t>
      </w:r>
      <w:proofErr w:type="gramEnd"/>
      <w:r>
        <w:t>"  %s := %s\n", resultstr, opnstr1);</w:t>
      </w:r>
    </w:p>
    <w:p w:rsidR="006D51B3" w:rsidRDefault="006D51B3" w:rsidP="006D51B3">
      <w:r>
        <w:t xml:space="preserve">            break;</w:t>
      </w:r>
    </w:p>
    <w:p w:rsidR="006D51B3" w:rsidRDefault="006D51B3" w:rsidP="006D51B3">
      <w:r>
        <w:t xml:space="preserve">        case PLUS:</w:t>
      </w:r>
    </w:p>
    <w:p w:rsidR="006D51B3" w:rsidRDefault="006D51B3" w:rsidP="006D51B3">
      <w:r>
        <w:t xml:space="preserve">        case MINUS:</w:t>
      </w:r>
    </w:p>
    <w:p w:rsidR="006D51B3" w:rsidRDefault="006D51B3" w:rsidP="006D51B3">
      <w:r>
        <w:t xml:space="preserve">        case STAR:</w:t>
      </w:r>
    </w:p>
    <w:p w:rsidR="006D51B3" w:rsidRDefault="006D51B3" w:rsidP="006D51B3">
      <w:r>
        <w:t xml:space="preserve">        case DIV:</w:t>
      </w:r>
    </w:p>
    <w:p w:rsidR="006D51B3" w:rsidRDefault="006D51B3" w:rsidP="006D51B3">
      <w:r>
        <w:t xml:space="preserve">            </w:t>
      </w:r>
      <w:proofErr w:type="gramStart"/>
      <w:r>
        <w:t>printf(</w:t>
      </w:r>
      <w:proofErr w:type="gramEnd"/>
      <w:r>
        <w:t>"  %s := %s %c %s\n", resultstr, opnstr1,</w:t>
      </w:r>
    </w:p>
    <w:p w:rsidR="006D51B3" w:rsidRDefault="006D51B3" w:rsidP="006D51B3">
      <w:r>
        <w:t xml:space="preserve">                   h-&gt;op == </w:t>
      </w:r>
      <w:proofErr w:type="gramStart"/>
      <w:r>
        <w:t>PLUS ?</w:t>
      </w:r>
      <w:proofErr w:type="gramEnd"/>
      <w:r>
        <w:t xml:space="preserve"> '+</w:t>
      </w:r>
      <w:proofErr w:type="gramStart"/>
      <w:r>
        <w:t>' :</w:t>
      </w:r>
      <w:proofErr w:type="gramEnd"/>
      <w:r>
        <w:t xml:space="preserve"> h-&gt;op == MINUS ? '-</w:t>
      </w:r>
      <w:proofErr w:type="gramStart"/>
      <w:r>
        <w:t>' :</w:t>
      </w:r>
      <w:proofErr w:type="gramEnd"/>
      <w:r>
        <w:t xml:space="preserve"> h-&gt;op == STAR ? '*</w:t>
      </w:r>
      <w:proofErr w:type="gramStart"/>
      <w:r>
        <w:t>' :</w:t>
      </w:r>
      <w:proofErr w:type="gramEnd"/>
      <w:r>
        <w:t xml:space="preserve"> '\\', opnstr2);</w:t>
      </w:r>
    </w:p>
    <w:p w:rsidR="006D51B3" w:rsidRDefault="006D51B3" w:rsidP="006D51B3">
      <w:r>
        <w:t xml:space="preserve">            break;</w:t>
      </w:r>
    </w:p>
    <w:p w:rsidR="006D51B3" w:rsidRDefault="006D51B3" w:rsidP="006D51B3">
      <w:r>
        <w:t xml:space="preserve">        case FUNCTION:</w:t>
      </w:r>
    </w:p>
    <w:p w:rsidR="006D51B3" w:rsidRDefault="006D51B3" w:rsidP="006D51B3">
      <w:r>
        <w:t xml:space="preserve">            </w:t>
      </w:r>
      <w:proofErr w:type="gramStart"/>
      <w:r>
        <w:t>printf(</w:t>
      </w:r>
      <w:proofErr w:type="gramEnd"/>
      <w:r>
        <w:t>"\nFUNCTION %s :\n", h-&gt;result.id);</w:t>
      </w:r>
    </w:p>
    <w:p w:rsidR="006D51B3" w:rsidRDefault="006D51B3" w:rsidP="006D51B3">
      <w:r>
        <w:t xml:space="preserve">            break;</w:t>
      </w:r>
    </w:p>
    <w:p w:rsidR="006D51B3" w:rsidRDefault="006D51B3" w:rsidP="006D51B3">
      <w:r>
        <w:t xml:space="preserve">        case PARAM:</w:t>
      </w:r>
    </w:p>
    <w:p w:rsidR="006D51B3" w:rsidRDefault="006D51B3" w:rsidP="006D51B3">
      <w:r>
        <w:t xml:space="preserve">            </w:t>
      </w:r>
      <w:proofErr w:type="gramStart"/>
      <w:r>
        <w:t>printf(</w:t>
      </w:r>
      <w:proofErr w:type="gramEnd"/>
      <w:r>
        <w:t>"  PARAM %s\n", h-&gt;result.id);</w:t>
      </w:r>
    </w:p>
    <w:p w:rsidR="006D51B3" w:rsidRDefault="006D51B3" w:rsidP="006D51B3">
      <w:r>
        <w:t xml:space="preserve">            break;</w:t>
      </w:r>
    </w:p>
    <w:p w:rsidR="006D51B3" w:rsidRDefault="006D51B3" w:rsidP="006D51B3">
      <w:r>
        <w:t xml:space="preserve">        case LABEL:</w:t>
      </w:r>
    </w:p>
    <w:p w:rsidR="006D51B3" w:rsidRDefault="006D51B3" w:rsidP="006D51B3">
      <w:r>
        <w:t xml:space="preserve">            </w:t>
      </w:r>
      <w:proofErr w:type="gramStart"/>
      <w:r>
        <w:t>printf(</w:t>
      </w:r>
      <w:proofErr w:type="gramEnd"/>
      <w:r>
        <w:t>"LABEL %s :\n", h-&gt;result.id);</w:t>
      </w:r>
    </w:p>
    <w:p w:rsidR="006D51B3" w:rsidRDefault="006D51B3" w:rsidP="006D51B3">
      <w:r>
        <w:t xml:space="preserve">            break;</w:t>
      </w:r>
    </w:p>
    <w:p w:rsidR="006D51B3" w:rsidRDefault="006D51B3" w:rsidP="006D51B3">
      <w:r>
        <w:t xml:space="preserve">        case GOTO:</w:t>
      </w:r>
    </w:p>
    <w:p w:rsidR="006D51B3" w:rsidRDefault="006D51B3" w:rsidP="006D51B3">
      <w:r>
        <w:t xml:space="preserve">            </w:t>
      </w:r>
      <w:proofErr w:type="gramStart"/>
      <w:r>
        <w:t>printf(</w:t>
      </w:r>
      <w:proofErr w:type="gramEnd"/>
      <w:r>
        <w:t>"  GOTO %s\n", h-&gt;result.id);</w:t>
      </w:r>
    </w:p>
    <w:p w:rsidR="006D51B3" w:rsidRDefault="006D51B3" w:rsidP="006D51B3">
      <w:r>
        <w:t xml:space="preserve">            break;</w:t>
      </w:r>
    </w:p>
    <w:p w:rsidR="006D51B3" w:rsidRDefault="006D51B3" w:rsidP="006D51B3">
      <w:r>
        <w:t xml:space="preserve">        case JLE:</w:t>
      </w:r>
    </w:p>
    <w:p w:rsidR="006D51B3" w:rsidRDefault="006D51B3" w:rsidP="006D51B3">
      <w:r>
        <w:t xml:space="preserve">            </w:t>
      </w:r>
      <w:proofErr w:type="gramStart"/>
      <w:r>
        <w:t>printf(</w:t>
      </w:r>
      <w:proofErr w:type="gramEnd"/>
      <w:r>
        <w:t>"  IF %s &lt;= %s GOTO %s\n", opnstr1, opnstr2, resultstr);</w:t>
      </w:r>
    </w:p>
    <w:p w:rsidR="006D51B3" w:rsidRDefault="006D51B3" w:rsidP="006D51B3">
      <w:r>
        <w:t xml:space="preserve">            break;</w:t>
      </w:r>
    </w:p>
    <w:p w:rsidR="006D51B3" w:rsidRDefault="006D51B3" w:rsidP="006D51B3">
      <w:r>
        <w:t xml:space="preserve">        case JLT:</w:t>
      </w:r>
    </w:p>
    <w:p w:rsidR="006D51B3" w:rsidRDefault="006D51B3" w:rsidP="006D51B3">
      <w:r>
        <w:t xml:space="preserve">            </w:t>
      </w:r>
      <w:proofErr w:type="gramStart"/>
      <w:r>
        <w:t>printf(</w:t>
      </w:r>
      <w:proofErr w:type="gramEnd"/>
      <w:r>
        <w:t>"  IF %s &lt; %s GOTO %s\n", opnstr1, opnstr2, resultstr);</w:t>
      </w:r>
    </w:p>
    <w:p w:rsidR="006D51B3" w:rsidRDefault="006D51B3" w:rsidP="006D51B3">
      <w:r>
        <w:t xml:space="preserve">            break;</w:t>
      </w:r>
    </w:p>
    <w:p w:rsidR="006D51B3" w:rsidRDefault="006D51B3" w:rsidP="006D51B3">
      <w:r>
        <w:t xml:space="preserve">        case JGE:</w:t>
      </w:r>
    </w:p>
    <w:p w:rsidR="006D51B3" w:rsidRDefault="006D51B3" w:rsidP="006D51B3">
      <w:r>
        <w:t xml:space="preserve">            </w:t>
      </w:r>
      <w:proofErr w:type="gramStart"/>
      <w:r>
        <w:t>printf(</w:t>
      </w:r>
      <w:proofErr w:type="gramEnd"/>
      <w:r>
        <w:t>"  IF %s &gt;= %s GOTO %s\n", opnstr1, opnstr2, resultstr);</w:t>
      </w:r>
    </w:p>
    <w:p w:rsidR="006D51B3" w:rsidRDefault="006D51B3" w:rsidP="006D51B3">
      <w:r>
        <w:t xml:space="preserve">            break;</w:t>
      </w:r>
    </w:p>
    <w:p w:rsidR="006D51B3" w:rsidRDefault="006D51B3" w:rsidP="006D51B3">
      <w:r>
        <w:t xml:space="preserve">        case JGT:</w:t>
      </w:r>
    </w:p>
    <w:p w:rsidR="006D51B3" w:rsidRDefault="006D51B3" w:rsidP="006D51B3">
      <w:r>
        <w:t xml:space="preserve">            </w:t>
      </w:r>
      <w:proofErr w:type="gramStart"/>
      <w:r>
        <w:t>printf(</w:t>
      </w:r>
      <w:proofErr w:type="gramEnd"/>
      <w:r>
        <w:t>"  IF %s &gt; %s GOTO %s\n", opnstr1, opnstr2, resultstr);</w:t>
      </w:r>
    </w:p>
    <w:p w:rsidR="006D51B3" w:rsidRDefault="006D51B3" w:rsidP="006D51B3">
      <w:r>
        <w:t xml:space="preserve">            break;</w:t>
      </w:r>
    </w:p>
    <w:p w:rsidR="006D51B3" w:rsidRDefault="006D51B3" w:rsidP="006D51B3">
      <w:r>
        <w:lastRenderedPageBreak/>
        <w:t xml:space="preserve">        case EQ:</w:t>
      </w:r>
    </w:p>
    <w:p w:rsidR="006D51B3" w:rsidRDefault="006D51B3" w:rsidP="006D51B3">
      <w:r>
        <w:t xml:space="preserve">            </w:t>
      </w:r>
      <w:proofErr w:type="gramStart"/>
      <w:r>
        <w:t>printf(</w:t>
      </w:r>
      <w:proofErr w:type="gramEnd"/>
      <w:r>
        <w:t>"  IF %s == %s GOTO %s\n", opnstr1, opnstr2, resultstr);</w:t>
      </w:r>
    </w:p>
    <w:p w:rsidR="006D51B3" w:rsidRDefault="006D51B3" w:rsidP="006D51B3">
      <w:r>
        <w:t xml:space="preserve">            break;</w:t>
      </w:r>
    </w:p>
    <w:p w:rsidR="006D51B3" w:rsidRDefault="006D51B3" w:rsidP="006D51B3">
      <w:r>
        <w:t xml:space="preserve">        case NEQ:</w:t>
      </w:r>
    </w:p>
    <w:p w:rsidR="006D51B3" w:rsidRDefault="006D51B3" w:rsidP="006D51B3">
      <w:r>
        <w:t xml:space="preserve">            </w:t>
      </w:r>
      <w:proofErr w:type="gramStart"/>
      <w:r>
        <w:t>printf(</w:t>
      </w:r>
      <w:proofErr w:type="gramEnd"/>
      <w:r>
        <w:t>"  IF %s != %s GOTO %s\n", opnstr1, opnstr2, resultstr);</w:t>
      </w:r>
    </w:p>
    <w:p w:rsidR="006D51B3" w:rsidRDefault="006D51B3" w:rsidP="006D51B3">
      <w:r>
        <w:t xml:space="preserve">            break;</w:t>
      </w:r>
    </w:p>
    <w:p w:rsidR="006D51B3" w:rsidRDefault="006D51B3" w:rsidP="006D51B3">
      <w:r>
        <w:t xml:space="preserve">        case ARG:</w:t>
      </w:r>
    </w:p>
    <w:p w:rsidR="006D51B3" w:rsidRDefault="006D51B3" w:rsidP="006D51B3">
      <w:r>
        <w:t xml:space="preserve">            </w:t>
      </w:r>
      <w:proofErr w:type="gramStart"/>
      <w:r>
        <w:t>printf(</w:t>
      </w:r>
      <w:proofErr w:type="gramEnd"/>
      <w:r>
        <w:t>"  ARG %s\n", h-&gt;result.id);</w:t>
      </w:r>
    </w:p>
    <w:p w:rsidR="006D51B3" w:rsidRDefault="006D51B3" w:rsidP="006D51B3">
      <w:r>
        <w:t xml:space="preserve">            break;</w:t>
      </w:r>
    </w:p>
    <w:p w:rsidR="006D51B3" w:rsidRDefault="006D51B3" w:rsidP="006D51B3">
      <w:r>
        <w:t xml:space="preserve">        case CALL:</w:t>
      </w:r>
    </w:p>
    <w:p w:rsidR="006D51B3" w:rsidRDefault="006D51B3" w:rsidP="006D51B3">
      <w:r>
        <w:t xml:space="preserve">            </w:t>
      </w:r>
      <w:proofErr w:type="gramStart"/>
      <w:r>
        <w:t>printf(</w:t>
      </w:r>
      <w:proofErr w:type="gramEnd"/>
      <w:r>
        <w:t>"  %s := CALL %s\n", resultstr, opnstr1);</w:t>
      </w:r>
    </w:p>
    <w:p w:rsidR="006D51B3" w:rsidRDefault="006D51B3" w:rsidP="006D51B3">
      <w:r>
        <w:t xml:space="preserve">            break;</w:t>
      </w:r>
    </w:p>
    <w:p w:rsidR="006D51B3" w:rsidRDefault="006D51B3" w:rsidP="006D51B3">
      <w:r>
        <w:t xml:space="preserve">        case RETURN:</w:t>
      </w:r>
    </w:p>
    <w:p w:rsidR="006D51B3" w:rsidRDefault="006D51B3" w:rsidP="006D51B3">
      <w:r>
        <w:t xml:space="preserve">            if (h-&gt;</w:t>
      </w:r>
      <w:proofErr w:type="gramStart"/>
      <w:r>
        <w:t>result.kind</w:t>
      </w:r>
      <w:proofErr w:type="gramEnd"/>
      <w:r>
        <w:t>)</w:t>
      </w:r>
    </w:p>
    <w:p w:rsidR="006D51B3" w:rsidRDefault="006D51B3" w:rsidP="006D51B3">
      <w:r>
        <w:t xml:space="preserve">                </w:t>
      </w:r>
      <w:proofErr w:type="gramStart"/>
      <w:r>
        <w:t>printf(</w:t>
      </w:r>
      <w:proofErr w:type="gramEnd"/>
      <w:r>
        <w:t>"  RETURN %s\n", resultstr);</w:t>
      </w:r>
    </w:p>
    <w:p w:rsidR="006D51B3" w:rsidRDefault="006D51B3" w:rsidP="006D51B3">
      <w:r>
        <w:t xml:space="preserve">            else</w:t>
      </w:r>
    </w:p>
    <w:p w:rsidR="006D51B3" w:rsidRDefault="006D51B3" w:rsidP="006D51B3">
      <w:r>
        <w:t xml:space="preserve">                </w:t>
      </w:r>
      <w:proofErr w:type="gramStart"/>
      <w:r>
        <w:t>printf(</w:t>
      </w:r>
      <w:proofErr w:type="gramEnd"/>
      <w:r>
        <w:t>"  RETURN\n");</w:t>
      </w:r>
    </w:p>
    <w:p w:rsidR="006D51B3" w:rsidRDefault="006D51B3" w:rsidP="006D51B3">
      <w:r>
        <w:t xml:space="preserve">            break;</w:t>
      </w:r>
    </w:p>
    <w:p w:rsidR="006D51B3" w:rsidRDefault="006D51B3" w:rsidP="006D51B3">
      <w:r>
        <w:t xml:space="preserve">        }</w:t>
      </w:r>
    </w:p>
    <w:p w:rsidR="006D51B3" w:rsidRDefault="006D51B3" w:rsidP="006D51B3">
      <w:r>
        <w:t xml:space="preserve">        h = h-&gt;next;</w:t>
      </w:r>
    </w:p>
    <w:p w:rsidR="006D51B3" w:rsidRDefault="006D51B3" w:rsidP="006D51B3">
      <w:r>
        <w:t xml:space="preserve">    } while (</w:t>
      </w:r>
      <w:proofErr w:type="gramStart"/>
      <w:r>
        <w:t>h !</w:t>
      </w:r>
      <w:proofErr w:type="gramEnd"/>
      <w:r>
        <w:t>= head);</w:t>
      </w:r>
    </w:p>
    <w:p w:rsidR="006D51B3" w:rsidRDefault="006D51B3" w:rsidP="006D51B3">
      <w:r>
        <w:t>}</w:t>
      </w:r>
    </w:p>
    <w:p w:rsidR="006D51B3" w:rsidRDefault="006D51B3" w:rsidP="006D51B3">
      <w:r>
        <w:t>void semantic_</w:t>
      </w:r>
      <w:proofErr w:type="gramStart"/>
      <w:r>
        <w:t>error(</w:t>
      </w:r>
      <w:proofErr w:type="gramEnd"/>
      <w:r>
        <w:t>int line, char *msg1, char *msg2)</w:t>
      </w:r>
    </w:p>
    <w:p w:rsidR="006D51B3" w:rsidRDefault="006D51B3" w:rsidP="006D51B3">
      <w:r>
        <w:t>{</w:t>
      </w:r>
    </w:p>
    <w:p w:rsidR="006D51B3" w:rsidRDefault="006D51B3" w:rsidP="006D51B3">
      <w:r>
        <w:rPr>
          <w:rFonts w:hint="eastAsia"/>
        </w:rPr>
        <w:t xml:space="preserve">    //</w:t>
      </w:r>
      <w:r>
        <w:rPr>
          <w:rFonts w:hint="eastAsia"/>
        </w:rPr>
        <w:t>这里可以只收集错误信息，最后在一次显示</w:t>
      </w:r>
    </w:p>
    <w:p w:rsidR="006D51B3" w:rsidRDefault="006D51B3" w:rsidP="006D51B3">
      <w:r>
        <w:rPr>
          <w:rFonts w:hint="eastAsia"/>
        </w:rPr>
        <w:t xml:space="preserve">    printf("</w:t>
      </w:r>
      <w:r>
        <w:rPr>
          <w:rFonts w:hint="eastAsia"/>
        </w:rPr>
        <w:t>在</w:t>
      </w:r>
      <w:r>
        <w:rPr>
          <w:rFonts w:hint="eastAsia"/>
        </w:rPr>
        <w:t>%d</w:t>
      </w:r>
      <w:r>
        <w:rPr>
          <w:rFonts w:hint="eastAsia"/>
        </w:rPr>
        <w:t>行</w:t>
      </w:r>
      <w:r>
        <w:rPr>
          <w:rFonts w:hint="eastAsia"/>
        </w:rPr>
        <w:t>,%s %s\n", line, msg1, msg2);</w:t>
      </w:r>
    </w:p>
    <w:p w:rsidR="006D51B3" w:rsidRDefault="006D51B3" w:rsidP="006D51B3">
      <w:r>
        <w:t>}</w:t>
      </w:r>
    </w:p>
    <w:p w:rsidR="006D51B3" w:rsidRDefault="006D51B3" w:rsidP="006D51B3">
      <w:r>
        <w:t>void prn_</w:t>
      </w:r>
      <w:proofErr w:type="gramStart"/>
      <w:r>
        <w:t>symbol(</w:t>
      </w:r>
      <w:proofErr w:type="gramEnd"/>
      <w:r>
        <w:t>)</w:t>
      </w:r>
    </w:p>
    <w:p w:rsidR="006D51B3" w:rsidRDefault="006D51B3" w:rsidP="006D51B3">
      <w:r>
        <w:rPr>
          <w:rFonts w:hint="eastAsia"/>
        </w:rPr>
        <w:t>{ //</w:t>
      </w:r>
      <w:r>
        <w:rPr>
          <w:rFonts w:hint="eastAsia"/>
        </w:rPr>
        <w:t>显示符号表</w:t>
      </w:r>
    </w:p>
    <w:p w:rsidR="006D51B3" w:rsidRDefault="006D51B3" w:rsidP="006D51B3">
      <w:r>
        <w:t xml:space="preserve">    int i = 0;</w:t>
      </w:r>
    </w:p>
    <w:p w:rsidR="006D51B3" w:rsidRDefault="006D51B3" w:rsidP="006D51B3">
      <w:r>
        <w:rPr>
          <w:rFonts w:hint="eastAsia"/>
        </w:rPr>
        <w:t xml:space="preserve">    printf("%6s %6s %6s  %6s %4s %6s\n", "</w:t>
      </w:r>
      <w:r>
        <w:rPr>
          <w:rFonts w:hint="eastAsia"/>
        </w:rPr>
        <w:t>变量名</w:t>
      </w:r>
      <w:r>
        <w:rPr>
          <w:rFonts w:hint="eastAsia"/>
        </w:rPr>
        <w:t>", "</w:t>
      </w:r>
      <w:r>
        <w:rPr>
          <w:rFonts w:hint="eastAsia"/>
        </w:rPr>
        <w:t>别</w:t>
      </w:r>
      <w:r>
        <w:rPr>
          <w:rFonts w:hint="eastAsia"/>
        </w:rPr>
        <w:t xml:space="preserve"> </w:t>
      </w:r>
      <w:r>
        <w:rPr>
          <w:rFonts w:hint="eastAsia"/>
        </w:rPr>
        <w:t>名</w:t>
      </w:r>
      <w:r>
        <w:rPr>
          <w:rFonts w:hint="eastAsia"/>
        </w:rPr>
        <w:t>", "</w:t>
      </w:r>
      <w:r>
        <w:rPr>
          <w:rFonts w:hint="eastAsia"/>
        </w:rPr>
        <w:t>层</w:t>
      </w:r>
      <w:r>
        <w:rPr>
          <w:rFonts w:hint="eastAsia"/>
        </w:rPr>
        <w:t xml:space="preserve"> </w:t>
      </w:r>
      <w:r>
        <w:rPr>
          <w:rFonts w:hint="eastAsia"/>
        </w:rPr>
        <w:t>号</w:t>
      </w:r>
      <w:r>
        <w:rPr>
          <w:rFonts w:hint="eastAsia"/>
        </w:rPr>
        <w:t>", "</w:t>
      </w:r>
      <w:r>
        <w:rPr>
          <w:rFonts w:hint="eastAsia"/>
        </w:rPr>
        <w:t>类</w:t>
      </w:r>
      <w:r>
        <w:rPr>
          <w:rFonts w:hint="eastAsia"/>
        </w:rPr>
        <w:t xml:space="preserve">  </w:t>
      </w:r>
      <w:r>
        <w:rPr>
          <w:rFonts w:hint="eastAsia"/>
        </w:rPr>
        <w:t>型</w:t>
      </w:r>
      <w:r>
        <w:rPr>
          <w:rFonts w:hint="eastAsia"/>
        </w:rPr>
        <w:t>", "</w:t>
      </w:r>
      <w:r>
        <w:rPr>
          <w:rFonts w:hint="eastAsia"/>
        </w:rPr>
        <w:t>标记</w:t>
      </w:r>
      <w:r>
        <w:rPr>
          <w:rFonts w:hint="eastAsia"/>
        </w:rPr>
        <w:t>", "</w:t>
      </w:r>
      <w:r>
        <w:rPr>
          <w:rFonts w:hint="eastAsia"/>
        </w:rPr>
        <w:t>偏移量</w:t>
      </w:r>
      <w:r>
        <w:rPr>
          <w:rFonts w:hint="eastAsia"/>
        </w:rPr>
        <w:t>");</w:t>
      </w:r>
    </w:p>
    <w:p w:rsidR="006D51B3" w:rsidRDefault="006D51B3" w:rsidP="006D51B3">
      <w:r>
        <w:t xml:space="preserve">    for (i = 0; i &lt; symbolTable.index; i++)</w:t>
      </w:r>
    </w:p>
    <w:p w:rsidR="006D51B3" w:rsidRDefault="006D51B3" w:rsidP="006D51B3">
      <w:r>
        <w:t xml:space="preserve">        </w:t>
      </w:r>
      <w:proofErr w:type="gramStart"/>
      <w:r>
        <w:t>printf(</w:t>
      </w:r>
      <w:proofErr w:type="gramEnd"/>
      <w:r>
        <w:t>"%6s %6s %6d  %6s %4c %6d\n", symbolTable.symbols[i].name,</w:t>
      </w:r>
    </w:p>
    <w:p w:rsidR="006D51B3" w:rsidRDefault="006D51B3" w:rsidP="006D51B3">
      <w:r>
        <w:t xml:space="preserve">               symbolTable.symbols[i</w:t>
      </w:r>
      <w:proofErr w:type="gramStart"/>
      <w:r>
        <w:t>].alias</w:t>
      </w:r>
      <w:proofErr w:type="gramEnd"/>
      <w:r>
        <w:t>, symbolTable.symbols[i].level,</w:t>
      </w:r>
    </w:p>
    <w:p w:rsidR="006D51B3" w:rsidRDefault="006D51B3" w:rsidP="006D51B3">
      <w:r>
        <w:lastRenderedPageBreak/>
        <w:t xml:space="preserve">               symbolTable.symbols[i</w:t>
      </w:r>
      <w:proofErr w:type="gramStart"/>
      <w:r>
        <w:t>].type</w:t>
      </w:r>
      <w:proofErr w:type="gramEnd"/>
      <w:r>
        <w:t xml:space="preserve"> == INT ? "int</w:t>
      </w:r>
      <w:proofErr w:type="gramStart"/>
      <w:r>
        <w:t>" :</w:t>
      </w:r>
      <w:proofErr w:type="gramEnd"/>
      <w:r>
        <w:t xml:space="preserve"> (symbolTable.symbols[i].type == FLOAT ? "float</w:t>
      </w:r>
      <w:proofErr w:type="gramStart"/>
      <w:r>
        <w:t>" :</w:t>
      </w:r>
      <w:proofErr w:type="gramEnd"/>
      <w:r>
        <w:t xml:space="preserve"> "char"),</w:t>
      </w:r>
    </w:p>
    <w:p w:rsidR="006D51B3" w:rsidRDefault="006D51B3" w:rsidP="006D51B3">
      <w:r>
        <w:t xml:space="preserve">               symbolTable.symbols[i</w:t>
      </w:r>
      <w:proofErr w:type="gramStart"/>
      <w:r>
        <w:t>].flag</w:t>
      </w:r>
      <w:proofErr w:type="gramEnd"/>
      <w:r>
        <w:t>, symbolTable.symbols[i].offset);</w:t>
      </w:r>
    </w:p>
    <w:p w:rsidR="006D51B3" w:rsidRDefault="006D51B3" w:rsidP="006D51B3">
      <w:r>
        <w:t>}</w:t>
      </w:r>
    </w:p>
    <w:p w:rsidR="006D51B3" w:rsidRDefault="006D51B3" w:rsidP="006D51B3"/>
    <w:p w:rsidR="006D51B3" w:rsidRDefault="006D51B3" w:rsidP="006D51B3">
      <w:r>
        <w:t xml:space="preserve">int </w:t>
      </w:r>
      <w:proofErr w:type="gramStart"/>
      <w:r>
        <w:t>searchSymbolTable(</w:t>
      </w:r>
      <w:proofErr w:type="gramEnd"/>
      <w:r>
        <w:t>char *name)</w:t>
      </w:r>
    </w:p>
    <w:p w:rsidR="006D51B3" w:rsidRDefault="006D51B3" w:rsidP="006D51B3">
      <w:r>
        <w:t>{</w:t>
      </w:r>
    </w:p>
    <w:p w:rsidR="006D51B3" w:rsidRDefault="006D51B3" w:rsidP="006D51B3">
      <w:r>
        <w:t xml:space="preserve">    int i;</w:t>
      </w:r>
    </w:p>
    <w:p w:rsidR="006D51B3" w:rsidRDefault="006D51B3" w:rsidP="006D51B3">
      <w:r>
        <w:t xml:space="preserve">    for (i = symbolTable.index - 1; i &gt;= 0; i--)</w:t>
      </w:r>
    </w:p>
    <w:p w:rsidR="006D51B3" w:rsidRDefault="006D51B3" w:rsidP="006D51B3">
      <w:r>
        <w:t xml:space="preserve">        if </w:t>
      </w:r>
      <w:proofErr w:type="gramStart"/>
      <w:r>
        <w:t>(!strcmp</w:t>
      </w:r>
      <w:proofErr w:type="gramEnd"/>
      <w:r>
        <w:t>(symbolTable.symbols[i].name, name))</w:t>
      </w:r>
    </w:p>
    <w:p w:rsidR="006D51B3" w:rsidRDefault="006D51B3" w:rsidP="006D51B3">
      <w:r>
        <w:t xml:space="preserve">            return i;</w:t>
      </w:r>
    </w:p>
    <w:p w:rsidR="006D51B3" w:rsidRDefault="006D51B3" w:rsidP="006D51B3">
      <w:r>
        <w:t xml:space="preserve">    return -1;</w:t>
      </w:r>
    </w:p>
    <w:p w:rsidR="006D51B3" w:rsidRDefault="006D51B3" w:rsidP="006D51B3">
      <w:r>
        <w:t>}</w:t>
      </w:r>
    </w:p>
    <w:p w:rsidR="006D51B3" w:rsidRDefault="006D51B3" w:rsidP="006D51B3"/>
    <w:p w:rsidR="006D51B3" w:rsidRDefault="006D51B3" w:rsidP="006D51B3">
      <w:r>
        <w:t>/**</w:t>
      </w:r>
    </w:p>
    <w:p w:rsidR="006D51B3" w:rsidRDefault="006D51B3" w:rsidP="006D51B3">
      <w:r>
        <w:rPr>
          <w:rFonts w:hint="eastAsia"/>
        </w:rPr>
        <w:t xml:space="preserve"> * </w:t>
      </w:r>
      <w:r>
        <w:rPr>
          <w:rFonts w:hint="eastAsia"/>
        </w:rPr>
        <w:t>向符号表添加内容</w:t>
      </w:r>
    </w:p>
    <w:p w:rsidR="006D51B3" w:rsidRDefault="006D51B3" w:rsidP="006D51B3">
      <w:r>
        <w:t xml:space="preserve"> * </w:t>
      </w:r>
    </w:p>
    <w:p w:rsidR="006D51B3" w:rsidRDefault="006D51B3" w:rsidP="006D51B3">
      <w:r>
        <w:rPr>
          <w:rFonts w:hint="eastAsia"/>
        </w:rPr>
        <w:t xml:space="preserve"> * name: </w:t>
      </w:r>
      <w:r>
        <w:rPr>
          <w:rFonts w:hint="eastAsia"/>
        </w:rPr>
        <w:t>变量或函数名</w:t>
      </w:r>
    </w:p>
    <w:p w:rsidR="006D51B3" w:rsidRDefault="006D51B3" w:rsidP="006D51B3">
      <w:r>
        <w:rPr>
          <w:rFonts w:hint="eastAsia"/>
        </w:rPr>
        <w:t xml:space="preserve"> * alias: </w:t>
      </w:r>
      <w:r>
        <w:rPr>
          <w:rFonts w:hint="eastAsia"/>
        </w:rPr>
        <w:t>变量或函数别名</w:t>
      </w:r>
    </w:p>
    <w:p w:rsidR="006D51B3" w:rsidRDefault="006D51B3" w:rsidP="006D51B3">
      <w:r>
        <w:rPr>
          <w:rFonts w:hint="eastAsia"/>
        </w:rPr>
        <w:t xml:space="preserve"> * level</w:t>
      </w:r>
      <w:r>
        <w:rPr>
          <w:rFonts w:hint="eastAsia"/>
        </w:rPr>
        <w:t>：层号，外部变量名或函数名层号为</w:t>
      </w:r>
      <w:r>
        <w:rPr>
          <w:rFonts w:hint="eastAsia"/>
        </w:rPr>
        <w:t>0</w:t>
      </w:r>
      <w:r>
        <w:rPr>
          <w:rFonts w:hint="eastAsia"/>
        </w:rPr>
        <w:t>，形参名为</w:t>
      </w:r>
      <w:r>
        <w:rPr>
          <w:rFonts w:hint="eastAsia"/>
        </w:rPr>
        <w:t>1</w:t>
      </w:r>
      <w:r>
        <w:rPr>
          <w:rFonts w:hint="eastAsia"/>
        </w:rPr>
        <w:t>，每到</w:t>
      </w:r>
      <w:r>
        <w:rPr>
          <w:rFonts w:hint="eastAsia"/>
        </w:rPr>
        <w:t>1</w:t>
      </w:r>
      <w:r>
        <w:rPr>
          <w:rFonts w:hint="eastAsia"/>
        </w:rPr>
        <w:t>个复合语句层号加</w:t>
      </w:r>
      <w:r>
        <w:rPr>
          <w:rFonts w:hint="eastAsia"/>
        </w:rPr>
        <w:t>1</w:t>
      </w:r>
      <w:r>
        <w:rPr>
          <w:rFonts w:hint="eastAsia"/>
        </w:rPr>
        <w:t>，退出减</w:t>
      </w:r>
      <w:r>
        <w:rPr>
          <w:rFonts w:hint="eastAsia"/>
        </w:rPr>
        <w:t>1</w:t>
      </w:r>
    </w:p>
    <w:p w:rsidR="006D51B3" w:rsidRDefault="006D51B3" w:rsidP="006D51B3">
      <w:r>
        <w:rPr>
          <w:rFonts w:hint="eastAsia"/>
        </w:rPr>
        <w:t xml:space="preserve"> * type</w:t>
      </w:r>
      <w:r>
        <w:rPr>
          <w:rFonts w:hint="eastAsia"/>
        </w:rPr>
        <w:t>：变量类型或函数返回值类型</w:t>
      </w:r>
    </w:p>
    <w:p w:rsidR="006D51B3" w:rsidRDefault="006D51B3" w:rsidP="006D51B3">
      <w:r>
        <w:rPr>
          <w:rFonts w:hint="eastAsia"/>
        </w:rPr>
        <w:t xml:space="preserve"> * flag</w:t>
      </w:r>
      <w:r>
        <w:rPr>
          <w:rFonts w:hint="eastAsia"/>
        </w:rPr>
        <w:t>：符号标记，函数：</w:t>
      </w:r>
      <w:r>
        <w:rPr>
          <w:rFonts w:hint="eastAsia"/>
        </w:rPr>
        <w:t xml:space="preserve">'F'  </w:t>
      </w:r>
      <w:r>
        <w:rPr>
          <w:rFonts w:hint="eastAsia"/>
        </w:rPr>
        <w:t>变量：</w:t>
      </w:r>
      <w:r>
        <w:rPr>
          <w:rFonts w:hint="eastAsia"/>
        </w:rPr>
        <w:t xml:space="preserve">'V'   </w:t>
      </w:r>
      <w:r>
        <w:rPr>
          <w:rFonts w:hint="eastAsia"/>
        </w:rPr>
        <w:t>参数：</w:t>
      </w:r>
      <w:r>
        <w:rPr>
          <w:rFonts w:hint="eastAsia"/>
        </w:rPr>
        <w:t xml:space="preserve">'P'  </w:t>
      </w:r>
      <w:r>
        <w:rPr>
          <w:rFonts w:hint="eastAsia"/>
        </w:rPr>
        <w:t>临时变量：</w:t>
      </w:r>
      <w:r>
        <w:rPr>
          <w:rFonts w:hint="eastAsia"/>
        </w:rPr>
        <w:t xml:space="preserve">'T' </w:t>
      </w:r>
      <w:r>
        <w:rPr>
          <w:rFonts w:hint="eastAsia"/>
        </w:rPr>
        <w:t>数组变量：</w:t>
      </w:r>
      <w:r>
        <w:rPr>
          <w:rFonts w:hint="eastAsia"/>
        </w:rPr>
        <w:t>A</w:t>
      </w:r>
    </w:p>
    <w:p w:rsidR="006D51B3" w:rsidRDefault="006D51B3" w:rsidP="006D51B3">
      <w:r>
        <w:rPr>
          <w:rFonts w:hint="eastAsia"/>
        </w:rPr>
        <w:t xml:space="preserve"> * offset</w:t>
      </w:r>
      <w:r>
        <w:rPr>
          <w:rFonts w:hint="eastAsia"/>
        </w:rPr>
        <w:t>：外部变量和局部变量在其静态数据区或活动记录中的偏移量</w:t>
      </w:r>
    </w:p>
    <w:p w:rsidR="006D51B3" w:rsidRDefault="006D51B3" w:rsidP="006D51B3">
      <w:r>
        <w:t xml:space="preserve"> */</w:t>
      </w:r>
    </w:p>
    <w:p w:rsidR="006D51B3" w:rsidRDefault="006D51B3" w:rsidP="006D51B3">
      <w:r>
        <w:t xml:space="preserve">int </w:t>
      </w:r>
      <w:proofErr w:type="gramStart"/>
      <w:r>
        <w:t>fillSymbolTable(</w:t>
      </w:r>
      <w:proofErr w:type="gramEnd"/>
      <w:r>
        <w:t>char *name, char *alias, int level, int type, char flag, int offset)</w:t>
      </w:r>
    </w:p>
    <w:p w:rsidR="006D51B3" w:rsidRDefault="006D51B3" w:rsidP="006D51B3">
      <w:r>
        <w:t>{</w:t>
      </w:r>
    </w:p>
    <w:p w:rsidR="006D51B3" w:rsidRDefault="006D51B3" w:rsidP="006D51B3">
      <w:r>
        <w:rPr>
          <w:rFonts w:hint="eastAsia"/>
        </w:rPr>
        <w:t xml:space="preserve">    //</w:t>
      </w:r>
      <w:r>
        <w:rPr>
          <w:rFonts w:hint="eastAsia"/>
        </w:rPr>
        <w:t>首先根据</w:t>
      </w:r>
      <w:r>
        <w:rPr>
          <w:rFonts w:hint="eastAsia"/>
        </w:rPr>
        <w:t>name</w:t>
      </w:r>
      <w:r>
        <w:rPr>
          <w:rFonts w:hint="eastAsia"/>
        </w:rPr>
        <w:t>查符号表，不能重复定义</w:t>
      </w:r>
      <w:r>
        <w:rPr>
          <w:rFonts w:hint="eastAsia"/>
        </w:rPr>
        <w:t xml:space="preserve"> </w:t>
      </w:r>
      <w:r>
        <w:rPr>
          <w:rFonts w:hint="eastAsia"/>
        </w:rPr>
        <w:t>重复定义返回</w:t>
      </w:r>
      <w:r>
        <w:rPr>
          <w:rFonts w:hint="eastAsia"/>
        </w:rPr>
        <w:t>-1</w:t>
      </w:r>
    </w:p>
    <w:p w:rsidR="006D51B3" w:rsidRDefault="006D51B3" w:rsidP="006D51B3">
      <w:r>
        <w:t xml:space="preserve">    int i;</w:t>
      </w:r>
    </w:p>
    <w:p w:rsidR="006D51B3" w:rsidRDefault="006D51B3" w:rsidP="006D51B3">
      <w:r>
        <w:rPr>
          <w:rFonts w:hint="eastAsia"/>
        </w:rPr>
        <w:t xml:space="preserve">    /*</w:t>
      </w:r>
      <w:r>
        <w:rPr>
          <w:rFonts w:hint="eastAsia"/>
        </w:rPr>
        <w:t>符号查重，考虑外部变量声明前有函数定义，</w:t>
      </w:r>
    </w:p>
    <w:p w:rsidR="006D51B3" w:rsidRDefault="006D51B3" w:rsidP="006D51B3">
      <w:r>
        <w:rPr>
          <w:rFonts w:hint="eastAsia"/>
        </w:rPr>
        <w:t xml:space="preserve">    </w:t>
      </w:r>
      <w:r>
        <w:rPr>
          <w:rFonts w:hint="eastAsia"/>
        </w:rPr>
        <w:t>其形参名还在符号表中，这时的外部变量与前函数的形参重名是允许的</w:t>
      </w:r>
      <w:r>
        <w:rPr>
          <w:rFonts w:hint="eastAsia"/>
        </w:rPr>
        <w:t>*/</w:t>
      </w:r>
    </w:p>
    <w:p w:rsidR="006D51B3" w:rsidRDefault="006D51B3" w:rsidP="006D51B3">
      <w:r>
        <w:t xml:space="preserve">    for (i = symbolTable.index - 1; symbolTable.symbols[i</w:t>
      </w:r>
      <w:proofErr w:type="gramStart"/>
      <w:r>
        <w:t>].level</w:t>
      </w:r>
      <w:proofErr w:type="gramEnd"/>
      <w:r>
        <w:t xml:space="preserve"> == level || (level == 0 &amp;&amp; i &gt;= 0); i--)</w:t>
      </w:r>
    </w:p>
    <w:p w:rsidR="006D51B3" w:rsidRDefault="006D51B3" w:rsidP="006D51B3">
      <w:r>
        <w:t xml:space="preserve">    {</w:t>
      </w:r>
    </w:p>
    <w:p w:rsidR="006D51B3" w:rsidRDefault="006D51B3" w:rsidP="006D51B3">
      <w:r>
        <w:lastRenderedPageBreak/>
        <w:t xml:space="preserve">        if (level == 0 &amp;&amp; symbolTable.symbols[i</w:t>
      </w:r>
      <w:proofErr w:type="gramStart"/>
      <w:r>
        <w:t>].level</w:t>
      </w:r>
      <w:proofErr w:type="gramEnd"/>
      <w:r>
        <w:t xml:space="preserve"> == 1)</w:t>
      </w:r>
    </w:p>
    <w:p w:rsidR="006D51B3" w:rsidRDefault="006D51B3" w:rsidP="006D51B3">
      <w:r>
        <w:rPr>
          <w:rFonts w:hint="eastAsia"/>
        </w:rPr>
        <w:t xml:space="preserve">            continue; //</w:t>
      </w:r>
      <w:r>
        <w:rPr>
          <w:rFonts w:hint="eastAsia"/>
        </w:rPr>
        <w:t>外部变量和形参不必比较重名</w:t>
      </w:r>
    </w:p>
    <w:p w:rsidR="006D51B3" w:rsidRDefault="006D51B3" w:rsidP="006D51B3">
      <w:r>
        <w:t xml:space="preserve">        if </w:t>
      </w:r>
      <w:proofErr w:type="gramStart"/>
      <w:r>
        <w:t>(!strcmp</w:t>
      </w:r>
      <w:proofErr w:type="gramEnd"/>
      <w:r>
        <w:t>(symbolTable.symbols[i].name, name))</w:t>
      </w:r>
    </w:p>
    <w:p w:rsidR="006D51B3" w:rsidRDefault="006D51B3" w:rsidP="006D51B3">
      <w:r>
        <w:t xml:space="preserve">            return -1;</w:t>
      </w:r>
    </w:p>
    <w:p w:rsidR="006D51B3" w:rsidRDefault="006D51B3" w:rsidP="006D51B3">
      <w:r>
        <w:t xml:space="preserve">    }</w:t>
      </w:r>
    </w:p>
    <w:p w:rsidR="006D51B3" w:rsidRDefault="006D51B3" w:rsidP="006D51B3">
      <w:r>
        <w:rPr>
          <w:rFonts w:hint="eastAsia"/>
        </w:rPr>
        <w:t xml:space="preserve">    //</w:t>
      </w:r>
      <w:r>
        <w:rPr>
          <w:rFonts w:hint="eastAsia"/>
        </w:rPr>
        <w:t>填写符号表内容</w:t>
      </w:r>
    </w:p>
    <w:p w:rsidR="006D51B3" w:rsidRDefault="006D51B3" w:rsidP="006D51B3">
      <w:r>
        <w:t xml:space="preserve">    </w:t>
      </w:r>
      <w:proofErr w:type="gramStart"/>
      <w:r>
        <w:t>strcpy(</w:t>
      </w:r>
      <w:proofErr w:type="gramEnd"/>
      <w:r>
        <w:t>symbolTable.symbols[symbolTable.index].name, name);</w:t>
      </w:r>
    </w:p>
    <w:p w:rsidR="006D51B3" w:rsidRDefault="006D51B3" w:rsidP="006D51B3">
      <w:r>
        <w:t xml:space="preserve">    </w:t>
      </w:r>
      <w:proofErr w:type="gramStart"/>
      <w:r>
        <w:t>strcpy(</w:t>
      </w:r>
      <w:proofErr w:type="gramEnd"/>
      <w:r>
        <w:t>symbolTable.symbols[symbolTable.index].alias, alias);</w:t>
      </w:r>
    </w:p>
    <w:p w:rsidR="006D51B3" w:rsidRDefault="006D51B3" w:rsidP="006D51B3">
      <w:r>
        <w:t xml:space="preserve">    symbolTable.symbols[symbolTable.index</w:t>
      </w:r>
      <w:proofErr w:type="gramStart"/>
      <w:r>
        <w:t>].level</w:t>
      </w:r>
      <w:proofErr w:type="gramEnd"/>
      <w:r>
        <w:t xml:space="preserve"> = level;</w:t>
      </w:r>
    </w:p>
    <w:p w:rsidR="006D51B3" w:rsidRDefault="006D51B3" w:rsidP="006D51B3">
      <w:r>
        <w:t xml:space="preserve">    symbolTable.symbols[symbolTable.index</w:t>
      </w:r>
      <w:proofErr w:type="gramStart"/>
      <w:r>
        <w:t>].type</w:t>
      </w:r>
      <w:proofErr w:type="gramEnd"/>
      <w:r>
        <w:t xml:space="preserve"> = type;</w:t>
      </w:r>
    </w:p>
    <w:p w:rsidR="006D51B3" w:rsidRDefault="006D51B3" w:rsidP="006D51B3">
      <w:r>
        <w:t xml:space="preserve">    symbolTable.symbols[symbolTable.index</w:t>
      </w:r>
      <w:proofErr w:type="gramStart"/>
      <w:r>
        <w:t>].flag</w:t>
      </w:r>
      <w:proofErr w:type="gramEnd"/>
      <w:r>
        <w:t xml:space="preserve"> = flag;</w:t>
      </w:r>
    </w:p>
    <w:p w:rsidR="006D51B3" w:rsidRDefault="006D51B3" w:rsidP="006D51B3">
      <w:r>
        <w:t xml:space="preserve">    symbolTable.symbols[symbolTable.index</w:t>
      </w:r>
      <w:proofErr w:type="gramStart"/>
      <w:r>
        <w:t>].offset</w:t>
      </w:r>
      <w:proofErr w:type="gramEnd"/>
      <w:r>
        <w:t xml:space="preserve"> = offset;</w:t>
      </w:r>
    </w:p>
    <w:p w:rsidR="006D51B3" w:rsidRDefault="006D51B3" w:rsidP="006D51B3">
      <w:r>
        <w:rPr>
          <w:rFonts w:hint="eastAsia"/>
        </w:rPr>
        <w:t xml:space="preserve">    return symbolTable.index++; //</w:t>
      </w:r>
      <w:r>
        <w:rPr>
          <w:rFonts w:hint="eastAsia"/>
        </w:rPr>
        <w:t>返回的是符号在符号表中的位置序号，中间代码生成时可用序号取到符号别名</w:t>
      </w:r>
    </w:p>
    <w:p w:rsidR="006D51B3" w:rsidRDefault="006D51B3" w:rsidP="006D51B3">
      <w:r>
        <w:t>}</w:t>
      </w:r>
    </w:p>
    <w:p w:rsidR="006D51B3" w:rsidRDefault="006D51B3" w:rsidP="006D51B3"/>
    <w:p w:rsidR="006D51B3" w:rsidRDefault="006D51B3" w:rsidP="006D51B3">
      <w:r>
        <w:rPr>
          <w:rFonts w:hint="eastAsia"/>
        </w:rPr>
        <w:t>//</w:t>
      </w:r>
      <w:r>
        <w:rPr>
          <w:rFonts w:hint="eastAsia"/>
        </w:rPr>
        <w:t>填写临时变量到符号表，返回临时变量在符号表中的位置</w:t>
      </w:r>
    </w:p>
    <w:p w:rsidR="006D51B3" w:rsidRDefault="006D51B3" w:rsidP="006D51B3">
      <w:r>
        <w:t>int fill_</w:t>
      </w:r>
      <w:proofErr w:type="gramStart"/>
      <w:r>
        <w:t>Temp(</w:t>
      </w:r>
      <w:proofErr w:type="gramEnd"/>
      <w:r>
        <w:t>char *name, int level, int type, char flag, int offset)</w:t>
      </w:r>
    </w:p>
    <w:p w:rsidR="006D51B3" w:rsidRDefault="006D51B3" w:rsidP="006D51B3">
      <w:r>
        <w:t>{</w:t>
      </w:r>
    </w:p>
    <w:p w:rsidR="006D51B3" w:rsidRDefault="006D51B3" w:rsidP="006D51B3">
      <w:r>
        <w:t xml:space="preserve">    </w:t>
      </w:r>
      <w:proofErr w:type="gramStart"/>
      <w:r>
        <w:t>strcpy(</w:t>
      </w:r>
      <w:proofErr w:type="gramEnd"/>
      <w:r>
        <w:t>symbolTable.symbols[symbolTable.index].name, "");</w:t>
      </w:r>
    </w:p>
    <w:p w:rsidR="006D51B3" w:rsidRDefault="006D51B3" w:rsidP="006D51B3">
      <w:r>
        <w:t xml:space="preserve">    </w:t>
      </w:r>
      <w:proofErr w:type="gramStart"/>
      <w:r>
        <w:t>strcpy(</w:t>
      </w:r>
      <w:proofErr w:type="gramEnd"/>
      <w:r>
        <w:t>symbolTable.symbols[symbolTable.index].alias, name);</w:t>
      </w:r>
    </w:p>
    <w:p w:rsidR="006D51B3" w:rsidRDefault="006D51B3" w:rsidP="006D51B3">
      <w:r>
        <w:t xml:space="preserve">    symbolTable.symbols[symbolTable.index</w:t>
      </w:r>
      <w:proofErr w:type="gramStart"/>
      <w:r>
        <w:t>].level</w:t>
      </w:r>
      <w:proofErr w:type="gramEnd"/>
      <w:r>
        <w:t xml:space="preserve"> = level;</w:t>
      </w:r>
    </w:p>
    <w:p w:rsidR="006D51B3" w:rsidRDefault="006D51B3" w:rsidP="006D51B3">
      <w:r>
        <w:t xml:space="preserve">    symbolTable.symbols[symbolTable.index</w:t>
      </w:r>
      <w:proofErr w:type="gramStart"/>
      <w:r>
        <w:t>].type</w:t>
      </w:r>
      <w:proofErr w:type="gramEnd"/>
      <w:r>
        <w:t xml:space="preserve"> = type;</w:t>
      </w:r>
    </w:p>
    <w:p w:rsidR="006D51B3" w:rsidRDefault="006D51B3" w:rsidP="006D51B3">
      <w:r>
        <w:t xml:space="preserve">    symbolTable.symbols[symbolTable.index</w:t>
      </w:r>
      <w:proofErr w:type="gramStart"/>
      <w:r>
        <w:t>].flag</w:t>
      </w:r>
      <w:proofErr w:type="gramEnd"/>
      <w:r>
        <w:t xml:space="preserve"> = flag;</w:t>
      </w:r>
    </w:p>
    <w:p w:rsidR="006D51B3" w:rsidRDefault="006D51B3" w:rsidP="006D51B3">
      <w:r>
        <w:t xml:space="preserve">    symbolTable.symbols[symbolTable.index</w:t>
      </w:r>
      <w:proofErr w:type="gramStart"/>
      <w:r>
        <w:t>].offset</w:t>
      </w:r>
      <w:proofErr w:type="gramEnd"/>
      <w:r>
        <w:t xml:space="preserve"> = offset;</w:t>
      </w:r>
    </w:p>
    <w:p w:rsidR="006D51B3" w:rsidRDefault="006D51B3" w:rsidP="006D51B3">
      <w:r>
        <w:rPr>
          <w:rFonts w:hint="eastAsia"/>
        </w:rPr>
        <w:t xml:space="preserve">    return symbolTable.index++; //</w:t>
      </w:r>
      <w:r>
        <w:rPr>
          <w:rFonts w:hint="eastAsia"/>
        </w:rPr>
        <w:t>返回的是临时变量在符号表中的位置序号</w:t>
      </w:r>
    </w:p>
    <w:p w:rsidR="006D51B3" w:rsidRDefault="006D51B3" w:rsidP="006D51B3">
      <w:r>
        <w:t>}</w:t>
      </w:r>
    </w:p>
    <w:p w:rsidR="006D51B3" w:rsidRDefault="006D51B3" w:rsidP="006D51B3"/>
    <w:p w:rsidR="006D51B3" w:rsidRDefault="006D51B3" w:rsidP="006D51B3">
      <w:r>
        <w:rPr>
          <w:rFonts w:hint="eastAsia"/>
        </w:rPr>
        <w:t>int LEV = 0;   //</w:t>
      </w:r>
      <w:r>
        <w:rPr>
          <w:rFonts w:hint="eastAsia"/>
        </w:rPr>
        <w:t>层号</w:t>
      </w:r>
    </w:p>
    <w:p w:rsidR="006D51B3" w:rsidRDefault="006D51B3" w:rsidP="006D51B3">
      <w:r>
        <w:rPr>
          <w:rFonts w:hint="eastAsia"/>
        </w:rPr>
        <w:t>int func_size; //1</w:t>
      </w:r>
      <w:r>
        <w:rPr>
          <w:rFonts w:hint="eastAsia"/>
        </w:rPr>
        <w:t>个函数的活动记录大小</w:t>
      </w:r>
    </w:p>
    <w:p w:rsidR="006D51B3" w:rsidRDefault="006D51B3" w:rsidP="006D51B3"/>
    <w:p w:rsidR="006D51B3" w:rsidRDefault="006D51B3" w:rsidP="006D51B3">
      <w:r>
        <w:t>void ext_var_</w:t>
      </w:r>
      <w:proofErr w:type="gramStart"/>
      <w:r>
        <w:t>list(</w:t>
      </w:r>
      <w:proofErr w:type="gramEnd"/>
      <w:r>
        <w:t>struct node *T)</w:t>
      </w:r>
    </w:p>
    <w:p w:rsidR="006D51B3" w:rsidRDefault="006D51B3" w:rsidP="006D51B3">
      <w:r>
        <w:rPr>
          <w:rFonts w:hint="eastAsia"/>
        </w:rPr>
        <w:t>{ //</w:t>
      </w:r>
      <w:r>
        <w:rPr>
          <w:rFonts w:hint="eastAsia"/>
        </w:rPr>
        <w:t>处理变量列表</w:t>
      </w:r>
    </w:p>
    <w:p w:rsidR="006D51B3" w:rsidRDefault="006D51B3" w:rsidP="006D51B3">
      <w:r>
        <w:t xml:space="preserve">    int rtn, num = 1;</w:t>
      </w:r>
    </w:p>
    <w:p w:rsidR="006D51B3" w:rsidRDefault="006D51B3" w:rsidP="006D51B3">
      <w:r>
        <w:t xml:space="preserve">    switch (T-&gt;kind)</w:t>
      </w:r>
    </w:p>
    <w:p w:rsidR="006D51B3" w:rsidRDefault="006D51B3" w:rsidP="006D51B3">
      <w:r>
        <w:lastRenderedPageBreak/>
        <w:t xml:space="preserve">    {</w:t>
      </w:r>
    </w:p>
    <w:p w:rsidR="006D51B3" w:rsidRDefault="006D51B3" w:rsidP="006D51B3">
      <w:r>
        <w:t xml:space="preserve">    case EXT_DEC_LIST:</w:t>
      </w:r>
    </w:p>
    <w:p w:rsidR="006D51B3" w:rsidRDefault="006D51B3" w:rsidP="006D51B3">
      <w:r>
        <w:rPr>
          <w:rFonts w:hint="eastAsia"/>
        </w:rPr>
        <w:t xml:space="preserve">        T-&gt;ptr[0]-&gt;type = T-&gt;type;                //</w:t>
      </w:r>
      <w:r>
        <w:rPr>
          <w:rFonts w:hint="eastAsia"/>
        </w:rPr>
        <w:t>将类型属性向下传递变量结点</w:t>
      </w:r>
    </w:p>
    <w:p w:rsidR="006D51B3" w:rsidRDefault="006D51B3" w:rsidP="006D51B3">
      <w:r>
        <w:rPr>
          <w:rFonts w:hint="eastAsia"/>
        </w:rPr>
        <w:t xml:space="preserve">        T-&gt;ptr[0]-&gt;offset = T-&gt;offset;            //</w:t>
      </w:r>
      <w:r>
        <w:rPr>
          <w:rFonts w:hint="eastAsia"/>
        </w:rPr>
        <w:t>外部变量的偏移量向下传递</w:t>
      </w:r>
    </w:p>
    <w:p w:rsidR="006D51B3" w:rsidRDefault="006D51B3" w:rsidP="006D51B3">
      <w:r>
        <w:rPr>
          <w:rFonts w:hint="eastAsia"/>
        </w:rPr>
        <w:t xml:space="preserve">        T-&gt;ptr[1]-&gt;type = T-&gt;type;                //</w:t>
      </w:r>
      <w:r>
        <w:rPr>
          <w:rFonts w:hint="eastAsia"/>
        </w:rPr>
        <w:t>将类型属性向下传递变量结点</w:t>
      </w:r>
    </w:p>
    <w:p w:rsidR="006D51B3" w:rsidRDefault="006D51B3" w:rsidP="006D51B3">
      <w:r>
        <w:rPr>
          <w:rFonts w:hint="eastAsia"/>
        </w:rPr>
        <w:t xml:space="preserve">        T-&gt;ptr[1]-&gt;offset = T-&gt;offset + T-&gt;width; //</w:t>
      </w:r>
      <w:r>
        <w:rPr>
          <w:rFonts w:hint="eastAsia"/>
        </w:rPr>
        <w:t>外部变量的偏移量向下传递</w:t>
      </w:r>
    </w:p>
    <w:p w:rsidR="006D51B3" w:rsidRDefault="006D51B3" w:rsidP="006D51B3">
      <w:r>
        <w:t xml:space="preserve">        T-&gt;</w:t>
      </w:r>
      <w:proofErr w:type="gramStart"/>
      <w:r>
        <w:t>ptr[</w:t>
      </w:r>
      <w:proofErr w:type="gramEnd"/>
      <w:r>
        <w:t>1]-&gt;width = T-&gt;width;</w:t>
      </w:r>
    </w:p>
    <w:p w:rsidR="006D51B3" w:rsidRDefault="006D51B3" w:rsidP="006D51B3">
      <w:r>
        <w:t xml:space="preserve">        ext_var_list(T-&gt;</w:t>
      </w:r>
      <w:proofErr w:type="gramStart"/>
      <w:r>
        <w:t>ptr[</w:t>
      </w:r>
      <w:proofErr w:type="gramEnd"/>
      <w:r>
        <w:t>0]);</w:t>
      </w:r>
    </w:p>
    <w:p w:rsidR="006D51B3" w:rsidRDefault="006D51B3" w:rsidP="006D51B3">
      <w:r>
        <w:t xml:space="preserve">        ext_var_list(T-&gt;</w:t>
      </w:r>
      <w:proofErr w:type="gramStart"/>
      <w:r>
        <w:t>ptr[</w:t>
      </w:r>
      <w:proofErr w:type="gramEnd"/>
      <w:r>
        <w:t>1]);</w:t>
      </w:r>
    </w:p>
    <w:p w:rsidR="006D51B3" w:rsidRDefault="006D51B3" w:rsidP="006D51B3">
      <w:r>
        <w:t xml:space="preserve">        T-&gt;num = T-&gt;</w:t>
      </w:r>
      <w:proofErr w:type="gramStart"/>
      <w:r>
        <w:t>ptr[</w:t>
      </w:r>
      <w:proofErr w:type="gramEnd"/>
      <w:r>
        <w:t>1]-&gt;num + 1;</w:t>
      </w:r>
    </w:p>
    <w:p w:rsidR="006D51B3" w:rsidRDefault="006D51B3" w:rsidP="006D51B3">
      <w:r>
        <w:t xml:space="preserve">        break;</w:t>
      </w:r>
    </w:p>
    <w:p w:rsidR="006D51B3" w:rsidRDefault="006D51B3" w:rsidP="006D51B3">
      <w:r>
        <w:t xml:space="preserve">    case ID:</w:t>
      </w:r>
    </w:p>
    <w:p w:rsidR="006D51B3" w:rsidRDefault="006D51B3" w:rsidP="006D51B3">
      <w:r>
        <w:rPr>
          <w:rFonts w:hint="eastAsia"/>
        </w:rPr>
        <w:t xml:space="preserve">        rtn = fillSymbolTable(T-&gt;type_id, newAlias(), LEV, T-&gt;type, 'V', T-&gt;offset); //</w:t>
      </w:r>
      <w:r>
        <w:rPr>
          <w:rFonts w:hint="eastAsia"/>
        </w:rPr>
        <w:t>最后一个变量名</w:t>
      </w:r>
    </w:p>
    <w:p w:rsidR="006D51B3" w:rsidRDefault="006D51B3" w:rsidP="006D51B3">
      <w:r>
        <w:t xml:space="preserve">        if (rtn == -1)</w:t>
      </w:r>
    </w:p>
    <w:p w:rsidR="006D51B3" w:rsidRDefault="006D51B3" w:rsidP="006D51B3">
      <w:r>
        <w:rPr>
          <w:rFonts w:hint="eastAsia"/>
        </w:rPr>
        <w:t xml:space="preserve">            semantic_error(T-&gt;pos, T-&gt;type_id, "</w:t>
      </w:r>
      <w:r>
        <w:rPr>
          <w:rFonts w:hint="eastAsia"/>
        </w:rPr>
        <w:t>变量重复定义</w:t>
      </w:r>
      <w:r>
        <w:rPr>
          <w:rFonts w:hint="eastAsia"/>
        </w:rPr>
        <w:t>");</w:t>
      </w:r>
    </w:p>
    <w:p w:rsidR="006D51B3" w:rsidRDefault="006D51B3" w:rsidP="006D51B3">
      <w:r>
        <w:t xml:space="preserve">        else</w:t>
      </w:r>
    </w:p>
    <w:p w:rsidR="006D51B3" w:rsidRDefault="006D51B3" w:rsidP="006D51B3">
      <w:r>
        <w:t xml:space="preserve">            T-&gt;place = rtn;</w:t>
      </w:r>
    </w:p>
    <w:p w:rsidR="006D51B3" w:rsidRDefault="006D51B3" w:rsidP="006D51B3">
      <w:r>
        <w:t xml:space="preserve">        T-&gt;num = 1;</w:t>
      </w:r>
    </w:p>
    <w:p w:rsidR="006D51B3" w:rsidRDefault="006D51B3" w:rsidP="006D51B3">
      <w:r>
        <w:t xml:space="preserve">        T-&gt;width = T-&gt;type == </w:t>
      </w:r>
      <w:proofErr w:type="gramStart"/>
      <w:r>
        <w:t>CHAR ?</w:t>
      </w:r>
      <w:proofErr w:type="gramEnd"/>
      <w:r>
        <w:t xml:space="preserve"> </w:t>
      </w:r>
      <w:proofErr w:type="gramStart"/>
      <w:r>
        <w:t>1 :</w:t>
      </w:r>
      <w:proofErr w:type="gramEnd"/>
      <w:r>
        <w:t xml:space="preserve"> (T-&gt;type == INT ? </w:t>
      </w:r>
      <w:proofErr w:type="gramStart"/>
      <w:r>
        <w:t>4 :</w:t>
      </w:r>
      <w:proofErr w:type="gramEnd"/>
      <w:r>
        <w:t xml:space="preserve"> 8);</w:t>
      </w:r>
    </w:p>
    <w:p w:rsidR="006D51B3" w:rsidRDefault="006D51B3" w:rsidP="006D51B3">
      <w:r>
        <w:t xml:space="preserve">        break;</w:t>
      </w:r>
    </w:p>
    <w:p w:rsidR="006D51B3" w:rsidRDefault="006D51B3" w:rsidP="006D51B3">
      <w:r>
        <w:t xml:space="preserve">    case ARRAY_DEF:</w:t>
      </w:r>
    </w:p>
    <w:p w:rsidR="006D51B3" w:rsidRDefault="006D51B3" w:rsidP="006D51B3">
      <w:r>
        <w:rPr>
          <w:rFonts w:hint="eastAsia"/>
        </w:rPr>
        <w:t xml:space="preserve">        rtn = fillSymbolTable(T-&gt;ptr[0]-&gt;type_id, newAlias(), LEV, T-&gt;type, 'A', T-&gt;offset); //</w:t>
      </w:r>
      <w:r>
        <w:rPr>
          <w:rFonts w:hint="eastAsia"/>
        </w:rPr>
        <w:t>最后一个变量名</w:t>
      </w:r>
    </w:p>
    <w:p w:rsidR="006D51B3" w:rsidRDefault="006D51B3" w:rsidP="006D51B3">
      <w:r>
        <w:t xml:space="preserve">        if (rtn == -1)</w:t>
      </w:r>
    </w:p>
    <w:p w:rsidR="006D51B3" w:rsidRDefault="006D51B3" w:rsidP="006D51B3">
      <w:r>
        <w:rPr>
          <w:rFonts w:hint="eastAsia"/>
        </w:rPr>
        <w:t xml:space="preserve">            semantic_error(T-&gt;pos, T-&gt;type_id, "</w:t>
      </w:r>
      <w:r>
        <w:rPr>
          <w:rFonts w:hint="eastAsia"/>
        </w:rPr>
        <w:t>数组变量重复定义</w:t>
      </w:r>
      <w:r>
        <w:rPr>
          <w:rFonts w:hint="eastAsia"/>
        </w:rPr>
        <w:t>");</w:t>
      </w:r>
    </w:p>
    <w:p w:rsidR="006D51B3" w:rsidRDefault="006D51B3" w:rsidP="006D51B3">
      <w:r>
        <w:t xml:space="preserve">        else</w:t>
      </w:r>
    </w:p>
    <w:p w:rsidR="006D51B3" w:rsidRDefault="006D51B3" w:rsidP="006D51B3">
      <w:r>
        <w:t xml:space="preserve">            T-&gt;place = rtn;</w:t>
      </w:r>
    </w:p>
    <w:p w:rsidR="006D51B3" w:rsidRDefault="006D51B3" w:rsidP="006D51B3">
      <w:r>
        <w:t xml:space="preserve">        T-&gt;num = 1;</w:t>
      </w:r>
    </w:p>
    <w:p w:rsidR="006D51B3" w:rsidRDefault="006D51B3" w:rsidP="006D51B3">
      <w:r>
        <w:t xml:space="preserve">        T-&gt;width = T-&gt;type == </w:t>
      </w:r>
      <w:proofErr w:type="gramStart"/>
      <w:r>
        <w:t>CHAR ?</w:t>
      </w:r>
      <w:proofErr w:type="gramEnd"/>
      <w:r>
        <w:t xml:space="preserve"> </w:t>
      </w:r>
      <w:proofErr w:type="gramStart"/>
      <w:r>
        <w:t>1 :</w:t>
      </w:r>
      <w:proofErr w:type="gramEnd"/>
      <w:r>
        <w:t xml:space="preserve"> (T-&gt;type == INT ? </w:t>
      </w:r>
      <w:proofErr w:type="gramStart"/>
      <w:r>
        <w:t>4 :</w:t>
      </w:r>
      <w:proofErr w:type="gramEnd"/>
      <w:r>
        <w:t xml:space="preserve"> 8);</w:t>
      </w:r>
    </w:p>
    <w:p w:rsidR="006D51B3" w:rsidRDefault="006D51B3" w:rsidP="006D51B3">
      <w:r>
        <w:t xml:space="preserve">        break;</w:t>
      </w:r>
    </w:p>
    <w:p w:rsidR="006D51B3" w:rsidRDefault="006D51B3" w:rsidP="006D51B3">
      <w:r>
        <w:t xml:space="preserve">    }</w:t>
      </w:r>
    </w:p>
    <w:p w:rsidR="006D51B3" w:rsidRDefault="006D51B3" w:rsidP="006D51B3"/>
    <w:p w:rsidR="006D51B3" w:rsidRDefault="006D51B3" w:rsidP="006D51B3">
      <w:r>
        <w:lastRenderedPageBreak/>
        <w:t>}</w:t>
      </w:r>
    </w:p>
    <w:p w:rsidR="006D51B3" w:rsidRDefault="006D51B3" w:rsidP="006D51B3"/>
    <w:p w:rsidR="006D51B3" w:rsidRDefault="006D51B3" w:rsidP="006D51B3">
      <w:r>
        <w:t>int match_</w:t>
      </w:r>
      <w:proofErr w:type="gramStart"/>
      <w:r>
        <w:t>param(</w:t>
      </w:r>
      <w:proofErr w:type="gramEnd"/>
      <w:r>
        <w:t>int i, struct node *T)</w:t>
      </w:r>
    </w:p>
    <w:p w:rsidR="006D51B3" w:rsidRDefault="006D51B3" w:rsidP="006D51B3">
      <w:r>
        <w:t>{</w:t>
      </w:r>
    </w:p>
    <w:p w:rsidR="006D51B3" w:rsidRDefault="006D51B3" w:rsidP="006D51B3">
      <w:r>
        <w:t xml:space="preserve">    int j, num = symbolTable.symbols[i</w:t>
      </w:r>
      <w:proofErr w:type="gramStart"/>
      <w:r>
        <w:t>].paramnum</w:t>
      </w:r>
      <w:proofErr w:type="gramEnd"/>
      <w:r>
        <w:t>;</w:t>
      </w:r>
    </w:p>
    <w:p w:rsidR="006D51B3" w:rsidRDefault="006D51B3" w:rsidP="006D51B3">
      <w:r>
        <w:t xml:space="preserve">    int type1, type2;</w:t>
      </w:r>
    </w:p>
    <w:p w:rsidR="006D51B3" w:rsidRDefault="006D51B3" w:rsidP="006D51B3">
      <w:r>
        <w:t xml:space="preserve">    if (num == 0 &amp;&amp; T == NULL)</w:t>
      </w:r>
    </w:p>
    <w:p w:rsidR="006D51B3" w:rsidRDefault="006D51B3" w:rsidP="006D51B3">
      <w:r>
        <w:t xml:space="preserve">        return 1;</w:t>
      </w:r>
    </w:p>
    <w:p w:rsidR="006D51B3" w:rsidRDefault="006D51B3" w:rsidP="006D51B3">
      <w:r>
        <w:t xml:space="preserve">    for (j = 1; j &lt;= num; j++)</w:t>
      </w:r>
    </w:p>
    <w:p w:rsidR="006D51B3" w:rsidRDefault="006D51B3" w:rsidP="006D51B3">
      <w:r>
        <w:t xml:space="preserve">    {</w:t>
      </w:r>
    </w:p>
    <w:p w:rsidR="006D51B3" w:rsidRDefault="006D51B3" w:rsidP="006D51B3">
      <w:r>
        <w:t xml:space="preserve">        if </w:t>
      </w:r>
      <w:proofErr w:type="gramStart"/>
      <w:r>
        <w:t>(!T</w:t>
      </w:r>
      <w:proofErr w:type="gramEnd"/>
      <w:r>
        <w:t>)</w:t>
      </w:r>
    </w:p>
    <w:p w:rsidR="006D51B3" w:rsidRDefault="006D51B3" w:rsidP="006D51B3">
      <w:r>
        <w:t xml:space="preserve">        {</w:t>
      </w:r>
    </w:p>
    <w:p w:rsidR="006D51B3" w:rsidRDefault="006D51B3" w:rsidP="006D51B3">
      <w:r>
        <w:rPr>
          <w:rFonts w:hint="eastAsia"/>
        </w:rPr>
        <w:t xml:space="preserve">            semantic_error(T-&gt;pos, "", "</w:t>
      </w:r>
      <w:r>
        <w:rPr>
          <w:rFonts w:hint="eastAsia"/>
        </w:rPr>
        <w:t>函数调用参数不足</w:t>
      </w:r>
      <w:r>
        <w:rPr>
          <w:rFonts w:hint="eastAsia"/>
        </w:rPr>
        <w:t>");</w:t>
      </w:r>
    </w:p>
    <w:p w:rsidR="006D51B3" w:rsidRDefault="006D51B3" w:rsidP="006D51B3">
      <w:r>
        <w:t xml:space="preserve">            return 0;</w:t>
      </w:r>
    </w:p>
    <w:p w:rsidR="006D51B3" w:rsidRDefault="006D51B3" w:rsidP="006D51B3">
      <w:r>
        <w:t xml:space="preserve">        }</w:t>
      </w:r>
    </w:p>
    <w:p w:rsidR="006D51B3" w:rsidRDefault="006D51B3" w:rsidP="006D51B3">
      <w:r>
        <w:rPr>
          <w:rFonts w:hint="eastAsia"/>
        </w:rPr>
        <w:t xml:space="preserve">        type1 = symbolTable.symbols[i + j].type; //</w:t>
      </w:r>
      <w:r>
        <w:rPr>
          <w:rFonts w:hint="eastAsia"/>
        </w:rPr>
        <w:t>形参类型</w:t>
      </w:r>
    </w:p>
    <w:p w:rsidR="006D51B3" w:rsidRDefault="006D51B3" w:rsidP="006D51B3">
      <w:r>
        <w:t xml:space="preserve">        type2 = T-&gt;</w:t>
      </w:r>
      <w:proofErr w:type="gramStart"/>
      <w:r>
        <w:t>ptr[</w:t>
      </w:r>
      <w:proofErr w:type="gramEnd"/>
      <w:r>
        <w:t>0]-&gt;type;</w:t>
      </w:r>
    </w:p>
    <w:p w:rsidR="006D51B3" w:rsidRDefault="006D51B3" w:rsidP="006D51B3">
      <w:r>
        <w:t xml:space="preserve">        if (type</w:t>
      </w:r>
      <w:proofErr w:type="gramStart"/>
      <w:r>
        <w:t>1 !</w:t>
      </w:r>
      <w:proofErr w:type="gramEnd"/>
      <w:r>
        <w:t>= type2)</w:t>
      </w:r>
    </w:p>
    <w:p w:rsidR="006D51B3" w:rsidRDefault="006D51B3" w:rsidP="006D51B3">
      <w:r>
        <w:t xml:space="preserve">        {</w:t>
      </w:r>
    </w:p>
    <w:p w:rsidR="006D51B3" w:rsidRDefault="006D51B3" w:rsidP="006D51B3">
      <w:r>
        <w:rPr>
          <w:rFonts w:hint="eastAsia"/>
        </w:rPr>
        <w:t xml:space="preserve">            semantic_error(T-&gt;pos, "", "</w:t>
      </w:r>
      <w:r>
        <w:rPr>
          <w:rFonts w:hint="eastAsia"/>
        </w:rPr>
        <w:t>参数类型不匹配</w:t>
      </w:r>
      <w:r>
        <w:rPr>
          <w:rFonts w:hint="eastAsia"/>
        </w:rPr>
        <w:t>");</w:t>
      </w:r>
    </w:p>
    <w:p w:rsidR="006D51B3" w:rsidRDefault="006D51B3" w:rsidP="006D51B3">
      <w:r>
        <w:t xml:space="preserve">            return 0;</w:t>
      </w:r>
    </w:p>
    <w:p w:rsidR="006D51B3" w:rsidRDefault="006D51B3" w:rsidP="006D51B3">
      <w:r>
        <w:t xml:space="preserve">        }</w:t>
      </w:r>
    </w:p>
    <w:p w:rsidR="006D51B3" w:rsidRDefault="006D51B3" w:rsidP="006D51B3">
      <w:r>
        <w:t xml:space="preserve">        T = T-&gt;</w:t>
      </w:r>
      <w:proofErr w:type="gramStart"/>
      <w:r>
        <w:t>ptr[</w:t>
      </w:r>
      <w:proofErr w:type="gramEnd"/>
      <w:r>
        <w:t>1];</w:t>
      </w:r>
    </w:p>
    <w:p w:rsidR="006D51B3" w:rsidRDefault="006D51B3" w:rsidP="006D51B3">
      <w:r>
        <w:t xml:space="preserve">    }</w:t>
      </w:r>
    </w:p>
    <w:p w:rsidR="006D51B3" w:rsidRDefault="006D51B3" w:rsidP="006D51B3">
      <w:r>
        <w:t xml:space="preserve">    if (T)</w:t>
      </w:r>
    </w:p>
    <w:p w:rsidR="006D51B3" w:rsidRDefault="006D51B3" w:rsidP="006D51B3">
      <w:r>
        <w:rPr>
          <w:rFonts w:hint="eastAsia"/>
        </w:rPr>
        <w:t xml:space="preserve">    { //num</w:t>
      </w:r>
      <w:proofErr w:type="gramStart"/>
      <w:r>
        <w:rPr>
          <w:rFonts w:hint="eastAsia"/>
        </w:rPr>
        <w:t>个</w:t>
      </w:r>
      <w:proofErr w:type="gramEnd"/>
      <w:r>
        <w:rPr>
          <w:rFonts w:hint="eastAsia"/>
        </w:rPr>
        <w:t>参数已经匹配完，还有实参表达式</w:t>
      </w:r>
    </w:p>
    <w:p w:rsidR="006D51B3" w:rsidRDefault="006D51B3" w:rsidP="006D51B3">
      <w:r>
        <w:rPr>
          <w:rFonts w:hint="eastAsia"/>
        </w:rPr>
        <w:t xml:space="preserve">        semantic_error(T-&gt;pos, "", "</w:t>
      </w:r>
      <w:r>
        <w:rPr>
          <w:rFonts w:hint="eastAsia"/>
        </w:rPr>
        <w:t>函数调用参数冗余</w:t>
      </w:r>
      <w:r>
        <w:rPr>
          <w:rFonts w:hint="eastAsia"/>
        </w:rPr>
        <w:t>");</w:t>
      </w:r>
    </w:p>
    <w:p w:rsidR="006D51B3" w:rsidRDefault="006D51B3" w:rsidP="006D51B3">
      <w:r>
        <w:t xml:space="preserve">        return 0;</w:t>
      </w:r>
    </w:p>
    <w:p w:rsidR="006D51B3" w:rsidRDefault="006D51B3" w:rsidP="006D51B3">
      <w:r>
        <w:t xml:space="preserve">    }</w:t>
      </w:r>
    </w:p>
    <w:p w:rsidR="006D51B3" w:rsidRDefault="006D51B3" w:rsidP="006D51B3">
      <w:r>
        <w:t xml:space="preserve">    return 1;</w:t>
      </w:r>
    </w:p>
    <w:p w:rsidR="006D51B3" w:rsidRDefault="006D51B3" w:rsidP="006D51B3">
      <w:r>
        <w:t>}</w:t>
      </w:r>
    </w:p>
    <w:p w:rsidR="006D51B3" w:rsidRDefault="006D51B3" w:rsidP="006D51B3"/>
    <w:p w:rsidR="006D51B3" w:rsidRDefault="006D51B3" w:rsidP="006D51B3">
      <w:r>
        <w:t xml:space="preserve">void </w:t>
      </w:r>
      <w:proofErr w:type="gramStart"/>
      <w:r>
        <w:t>boolExp(</w:t>
      </w:r>
      <w:proofErr w:type="gramEnd"/>
      <w:r>
        <w:t>struct node *T)</w:t>
      </w:r>
    </w:p>
    <w:p w:rsidR="006D51B3" w:rsidRDefault="006D51B3" w:rsidP="006D51B3">
      <w:r>
        <w:rPr>
          <w:rFonts w:hint="eastAsia"/>
        </w:rPr>
        <w:t>{ //</w:t>
      </w:r>
      <w:r>
        <w:rPr>
          <w:rFonts w:hint="eastAsia"/>
        </w:rPr>
        <w:t>布尔表达式，参考文献</w:t>
      </w:r>
      <w:r>
        <w:rPr>
          <w:rFonts w:hint="eastAsia"/>
        </w:rPr>
        <w:t>[2]p84</w:t>
      </w:r>
      <w:r>
        <w:rPr>
          <w:rFonts w:hint="eastAsia"/>
        </w:rPr>
        <w:t>的思想</w:t>
      </w:r>
    </w:p>
    <w:p w:rsidR="006D51B3" w:rsidRDefault="006D51B3" w:rsidP="006D51B3">
      <w:r>
        <w:t xml:space="preserve">    struct opn opn1, opn2, result;</w:t>
      </w:r>
    </w:p>
    <w:p w:rsidR="006D51B3" w:rsidRDefault="006D51B3" w:rsidP="006D51B3">
      <w:r>
        <w:lastRenderedPageBreak/>
        <w:t xml:space="preserve">    int op;</w:t>
      </w:r>
    </w:p>
    <w:p w:rsidR="006D51B3" w:rsidRDefault="006D51B3" w:rsidP="006D51B3">
      <w:r>
        <w:t xml:space="preserve">    int rtn;</w:t>
      </w:r>
    </w:p>
    <w:p w:rsidR="006D51B3" w:rsidRDefault="006D51B3" w:rsidP="006D51B3">
      <w:r>
        <w:t xml:space="preserve">    if (T)</w:t>
      </w:r>
    </w:p>
    <w:p w:rsidR="006D51B3" w:rsidRDefault="006D51B3" w:rsidP="006D51B3">
      <w:r>
        <w:t xml:space="preserve">    {</w:t>
      </w:r>
    </w:p>
    <w:p w:rsidR="006D51B3" w:rsidRDefault="006D51B3" w:rsidP="006D51B3">
      <w:r>
        <w:t xml:space="preserve">        switch (T-&gt;kind)</w:t>
      </w:r>
    </w:p>
    <w:p w:rsidR="006D51B3" w:rsidRDefault="006D51B3" w:rsidP="006D51B3">
      <w:r>
        <w:t xml:space="preserve">        {</w:t>
      </w:r>
    </w:p>
    <w:p w:rsidR="006D51B3" w:rsidRDefault="006D51B3" w:rsidP="006D51B3">
      <w:r>
        <w:t xml:space="preserve">        case INT:</w:t>
      </w:r>
    </w:p>
    <w:p w:rsidR="006D51B3" w:rsidRDefault="006D51B3" w:rsidP="006D51B3">
      <w:r>
        <w:t xml:space="preserve">            if (T-&gt;type_</w:t>
      </w:r>
      <w:proofErr w:type="gramStart"/>
      <w:r>
        <w:t>int !</w:t>
      </w:r>
      <w:proofErr w:type="gramEnd"/>
      <w:r>
        <w:t>= 0)</w:t>
      </w:r>
    </w:p>
    <w:p w:rsidR="006D51B3" w:rsidRDefault="006D51B3" w:rsidP="006D51B3">
      <w:r>
        <w:t xml:space="preserve">                T-&gt;code = genGoto(T-&gt;Etrue);</w:t>
      </w:r>
    </w:p>
    <w:p w:rsidR="006D51B3" w:rsidRDefault="006D51B3" w:rsidP="006D51B3">
      <w:r>
        <w:t xml:space="preserve">            else</w:t>
      </w:r>
    </w:p>
    <w:p w:rsidR="006D51B3" w:rsidRDefault="006D51B3" w:rsidP="006D51B3">
      <w:r>
        <w:t xml:space="preserve">                T-&gt;code = genGoto(T-&gt;Efalse);</w:t>
      </w:r>
    </w:p>
    <w:p w:rsidR="006D51B3" w:rsidRDefault="006D51B3" w:rsidP="006D51B3">
      <w:r>
        <w:t xml:space="preserve">            T-&gt;width = 0;</w:t>
      </w:r>
    </w:p>
    <w:p w:rsidR="006D51B3" w:rsidRDefault="006D51B3" w:rsidP="006D51B3">
      <w:r>
        <w:t xml:space="preserve">            break;</w:t>
      </w:r>
    </w:p>
    <w:p w:rsidR="006D51B3" w:rsidRDefault="006D51B3" w:rsidP="006D51B3">
      <w:r>
        <w:t xml:space="preserve">        case FLOAT:</w:t>
      </w:r>
    </w:p>
    <w:p w:rsidR="006D51B3" w:rsidRDefault="006D51B3" w:rsidP="006D51B3">
      <w:r>
        <w:t xml:space="preserve">            if (T-&gt;type_</w:t>
      </w:r>
      <w:proofErr w:type="gramStart"/>
      <w:r>
        <w:t>float !</w:t>
      </w:r>
      <w:proofErr w:type="gramEnd"/>
      <w:r>
        <w:t>= 0.0)</w:t>
      </w:r>
    </w:p>
    <w:p w:rsidR="006D51B3" w:rsidRDefault="006D51B3" w:rsidP="006D51B3">
      <w:r>
        <w:t xml:space="preserve">                T-&gt;code = genGoto(T-&gt;Etrue);</w:t>
      </w:r>
    </w:p>
    <w:p w:rsidR="006D51B3" w:rsidRDefault="006D51B3" w:rsidP="006D51B3">
      <w:r>
        <w:t xml:space="preserve">            else</w:t>
      </w:r>
    </w:p>
    <w:p w:rsidR="006D51B3" w:rsidRDefault="006D51B3" w:rsidP="006D51B3">
      <w:r>
        <w:t xml:space="preserve">                T-&gt;code = genGoto(T-&gt;Efalse);</w:t>
      </w:r>
    </w:p>
    <w:p w:rsidR="006D51B3" w:rsidRDefault="006D51B3" w:rsidP="006D51B3">
      <w:r>
        <w:t xml:space="preserve">            T-&gt;width = 0;</w:t>
      </w:r>
    </w:p>
    <w:p w:rsidR="006D51B3" w:rsidRDefault="006D51B3" w:rsidP="006D51B3">
      <w:r>
        <w:t xml:space="preserve">            break;</w:t>
      </w:r>
    </w:p>
    <w:p w:rsidR="006D51B3" w:rsidRDefault="006D51B3" w:rsidP="006D51B3">
      <w:r>
        <w:t xml:space="preserve">        case CHAR:</w:t>
      </w:r>
    </w:p>
    <w:p w:rsidR="006D51B3" w:rsidRDefault="006D51B3" w:rsidP="006D51B3">
      <w:r>
        <w:t xml:space="preserve">            if (T-&gt;type_</w:t>
      </w:r>
      <w:proofErr w:type="gramStart"/>
      <w:r>
        <w:t>char !</w:t>
      </w:r>
      <w:proofErr w:type="gramEnd"/>
      <w:r>
        <w:t>= 0)</w:t>
      </w:r>
    </w:p>
    <w:p w:rsidR="006D51B3" w:rsidRDefault="006D51B3" w:rsidP="006D51B3">
      <w:r>
        <w:t xml:space="preserve">                T-&gt;code = genGoto(T-&gt;Etrue);</w:t>
      </w:r>
    </w:p>
    <w:p w:rsidR="006D51B3" w:rsidRDefault="006D51B3" w:rsidP="006D51B3">
      <w:r>
        <w:t xml:space="preserve">            else</w:t>
      </w:r>
    </w:p>
    <w:p w:rsidR="006D51B3" w:rsidRDefault="006D51B3" w:rsidP="006D51B3">
      <w:r>
        <w:t xml:space="preserve">                T-&gt;code = genGoto(T-&gt;Efalse);</w:t>
      </w:r>
    </w:p>
    <w:p w:rsidR="006D51B3" w:rsidRDefault="006D51B3" w:rsidP="006D51B3">
      <w:r>
        <w:t xml:space="preserve">            T-&gt;width = 0;</w:t>
      </w:r>
    </w:p>
    <w:p w:rsidR="006D51B3" w:rsidRDefault="006D51B3" w:rsidP="006D51B3">
      <w:r>
        <w:t xml:space="preserve">            break;</w:t>
      </w:r>
    </w:p>
    <w:p w:rsidR="006D51B3" w:rsidRDefault="006D51B3" w:rsidP="006D51B3">
      <w:r>
        <w:rPr>
          <w:rFonts w:hint="eastAsia"/>
        </w:rPr>
        <w:t xml:space="preserve">        case ID: //</w:t>
      </w:r>
      <w:r>
        <w:rPr>
          <w:rFonts w:hint="eastAsia"/>
        </w:rPr>
        <w:t>查符号表，获得符号表中的位置，类型送</w:t>
      </w:r>
      <w:r>
        <w:rPr>
          <w:rFonts w:hint="eastAsia"/>
        </w:rPr>
        <w:t>type</w:t>
      </w:r>
    </w:p>
    <w:p w:rsidR="006D51B3" w:rsidRDefault="006D51B3" w:rsidP="006D51B3">
      <w:r>
        <w:t xml:space="preserve">            rtn = searchSymbolTable(T-&gt;type_id);</w:t>
      </w:r>
    </w:p>
    <w:p w:rsidR="006D51B3" w:rsidRDefault="006D51B3" w:rsidP="006D51B3">
      <w:r>
        <w:t xml:space="preserve">            if (rtn == -1)</w:t>
      </w:r>
    </w:p>
    <w:p w:rsidR="006D51B3" w:rsidRDefault="006D51B3" w:rsidP="006D51B3">
      <w:r>
        <w:rPr>
          <w:rFonts w:hint="eastAsia"/>
        </w:rPr>
        <w:t xml:space="preserve">                semantic_error(T-&gt;pos, T-&gt;type_id, "</w:t>
      </w:r>
      <w:r>
        <w:rPr>
          <w:rFonts w:hint="eastAsia"/>
        </w:rPr>
        <w:t>变量未定义</w:t>
      </w:r>
      <w:r>
        <w:rPr>
          <w:rFonts w:hint="eastAsia"/>
        </w:rPr>
        <w:t>");</w:t>
      </w:r>
    </w:p>
    <w:p w:rsidR="006D51B3" w:rsidRDefault="006D51B3" w:rsidP="006D51B3">
      <w:r>
        <w:t xml:space="preserve">            if (symbolTable.symbols[rtn</w:t>
      </w:r>
      <w:proofErr w:type="gramStart"/>
      <w:r>
        <w:t>].flag</w:t>
      </w:r>
      <w:proofErr w:type="gramEnd"/>
      <w:r>
        <w:t xml:space="preserve"> == 'F')</w:t>
      </w:r>
    </w:p>
    <w:p w:rsidR="006D51B3" w:rsidRDefault="006D51B3" w:rsidP="006D51B3">
      <w:r>
        <w:rPr>
          <w:rFonts w:hint="eastAsia"/>
        </w:rPr>
        <w:t xml:space="preserve">                semantic_error(T-&gt;pos, T-&gt;type_id, "</w:t>
      </w:r>
      <w:r>
        <w:rPr>
          <w:rFonts w:hint="eastAsia"/>
        </w:rPr>
        <w:t>是函数名，类型不匹配</w:t>
      </w:r>
      <w:r>
        <w:rPr>
          <w:rFonts w:hint="eastAsia"/>
        </w:rPr>
        <w:t>");</w:t>
      </w:r>
    </w:p>
    <w:p w:rsidR="006D51B3" w:rsidRDefault="006D51B3" w:rsidP="006D51B3">
      <w:r>
        <w:t xml:space="preserve">            else</w:t>
      </w:r>
    </w:p>
    <w:p w:rsidR="006D51B3" w:rsidRDefault="006D51B3" w:rsidP="006D51B3">
      <w:r>
        <w:t xml:space="preserve">            {</w:t>
      </w:r>
    </w:p>
    <w:p w:rsidR="006D51B3" w:rsidRDefault="006D51B3" w:rsidP="006D51B3">
      <w:r>
        <w:lastRenderedPageBreak/>
        <w:t xml:space="preserve">                opn1.kind = ID;</w:t>
      </w:r>
    </w:p>
    <w:p w:rsidR="006D51B3" w:rsidRDefault="006D51B3" w:rsidP="006D51B3">
      <w:r>
        <w:t xml:space="preserve">                </w:t>
      </w:r>
      <w:proofErr w:type="gramStart"/>
      <w:r>
        <w:t>strcpy(</w:t>
      </w:r>
      <w:proofErr w:type="gramEnd"/>
      <w:r>
        <w:t>opn1.id, symbolTable.symbols[rtn].alias);</w:t>
      </w:r>
    </w:p>
    <w:p w:rsidR="006D51B3" w:rsidRDefault="006D51B3" w:rsidP="006D51B3">
      <w:r>
        <w:t xml:space="preserve">                opn1.offset = symbolTable.symbols[rtn</w:t>
      </w:r>
      <w:proofErr w:type="gramStart"/>
      <w:r>
        <w:t>].offset</w:t>
      </w:r>
      <w:proofErr w:type="gramEnd"/>
      <w:r>
        <w:t>;</w:t>
      </w:r>
    </w:p>
    <w:p w:rsidR="006D51B3" w:rsidRDefault="006D51B3" w:rsidP="006D51B3">
      <w:r>
        <w:t xml:space="preserve">                opn2.kind = INT;</w:t>
      </w:r>
    </w:p>
    <w:p w:rsidR="006D51B3" w:rsidRDefault="006D51B3" w:rsidP="006D51B3">
      <w:r>
        <w:t xml:space="preserve">                opn2.const_int = 0;</w:t>
      </w:r>
    </w:p>
    <w:p w:rsidR="006D51B3" w:rsidRDefault="006D51B3" w:rsidP="006D51B3">
      <w:r>
        <w:t xml:space="preserve">                </w:t>
      </w:r>
      <w:proofErr w:type="gramStart"/>
      <w:r>
        <w:t>result.kind</w:t>
      </w:r>
      <w:proofErr w:type="gramEnd"/>
      <w:r>
        <w:t xml:space="preserve"> = ID;</w:t>
      </w:r>
    </w:p>
    <w:p w:rsidR="006D51B3" w:rsidRDefault="006D51B3" w:rsidP="006D51B3">
      <w:r>
        <w:t xml:space="preserve">                </w:t>
      </w:r>
      <w:proofErr w:type="gramStart"/>
      <w:r>
        <w:t>strcpy(</w:t>
      </w:r>
      <w:proofErr w:type="gramEnd"/>
      <w:r>
        <w:t>result.id, T-&gt;Etrue);</w:t>
      </w:r>
    </w:p>
    <w:p w:rsidR="006D51B3" w:rsidRDefault="006D51B3" w:rsidP="006D51B3">
      <w:r>
        <w:t xml:space="preserve">                T-&gt;code = </w:t>
      </w:r>
      <w:proofErr w:type="gramStart"/>
      <w:r>
        <w:t>genIR(</w:t>
      </w:r>
      <w:proofErr w:type="gramEnd"/>
      <w:r>
        <w:t>NEQ, opn1, opn2, result);</w:t>
      </w:r>
    </w:p>
    <w:p w:rsidR="006D51B3" w:rsidRDefault="006D51B3" w:rsidP="006D51B3">
      <w:r>
        <w:t xml:space="preserve">                T-&gt;code = </w:t>
      </w:r>
      <w:proofErr w:type="gramStart"/>
      <w:r>
        <w:t>merge(</w:t>
      </w:r>
      <w:proofErr w:type="gramEnd"/>
      <w:r>
        <w:t>2, T-&gt;code, genGoto(T-&gt;Efalse));</w:t>
      </w:r>
    </w:p>
    <w:p w:rsidR="006D51B3" w:rsidRDefault="006D51B3" w:rsidP="006D51B3">
      <w:r>
        <w:t xml:space="preserve">            }</w:t>
      </w:r>
    </w:p>
    <w:p w:rsidR="006D51B3" w:rsidRDefault="006D51B3" w:rsidP="006D51B3">
      <w:r>
        <w:t xml:space="preserve">            T-&gt;width = 0;</w:t>
      </w:r>
    </w:p>
    <w:p w:rsidR="006D51B3" w:rsidRDefault="006D51B3" w:rsidP="006D51B3">
      <w:r>
        <w:t xml:space="preserve">            break;</w:t>
      </w:r>
    </w:p>
    <w:p w:rsidR="006D51B3" w:rsidRDefault="006D51B3" w:rsidP="006D51B3">
      <w:r>
        <w:rPr>
          <w:rFonts w:hint="eastAsia"/>
        </w:rPr>
        <w:t xml:space="preserve">        case RELOP: //</w:t>
      </w:r>
      <w:r>
        <w:rPr>
          <w:rFonts w:hint="eastAsia"/>
        </w:rPr>
        <w:t>处理关系运算表达式</w:t>
      </w:r>
      <w:r>
        <w:rPr>
          <w:rFonts w:hint="eastAsia"/>
        </w:rPr>
        <w:t>,2</w:t>
      </w:r>
      <w:r>
        <w:rPr>
          <w:rFonts w:hint="eastAsia"/>
        </w:rPr>
        <w:t>个操作数都按基本表达式处理</w:t>
      </w:r>
    </w:p>
    <w:p w:rsidR="006D51B3" w:rsidRDefault="006D51B3" w:rsidP="006D51B3">
      <w:r>
        <w:t xml:space="preserve">            T-&gt;</w:t>
      </w:r>
      <w:proofErr w:type="gramStart"/>
      <w:r>
        <w:t>ptr[</w:t>
      </w:r>
      <w:proofErr w:type="gramEnd"/>
      <w:r>
        <w:t>0]-&gt;offset = T-&gt;ptr[1]-&gt;offset = T-&gt;offset;</w:t>
      </w:r>
    </w:p>
    <w:p w:rsidR="006D51B3" w:rsidRDefault="006D51B3" w:rsidP="006D51B3">
      <w:r>
        <w:t xml:space="preserve">            Exp(T-&gt;</w:t>
      </w:r>
      <w:proofErr w:type="gramStart"/>
      <w:r>
        <w:t>ptr[</w:t>
      </w:r>
      <w:proofErr w:type="gramEnd"/>
      <w:r>
        <w:t>0]);</w:t>
      </w:r>
    </w:p>
    <w:p w:rsidR="006D51B3" w:rsidRDefault="006D51B3" w:rsidP="006D51B3">
      <w:r>
        <w:t xml:space="preserve">            T-&gt;width = T-&gt;</w:t>
      </w:r>
      <w:proofErr w:type="gramStart"/>
      <w:r>
        <w:t>ptr[</w:t>
      </w:r>
      <w:proofErr w:type="gramEnd"/>
      <w:r>
        <w:t>0]-&gt;width;</w:t>
      </w:r>
    </w:p>
    <w:p w:rsidR="006D51B3" w:rsidRDefault="006D51B3" w:rsidP="006D51B3">
      <w:r>
        <w:t xml:space="preserve">            Exp(T-&gt;</w:t>
      </w:r>
      <w:proofErr w:type="gramStart"/>
      <w:r>
        <w:t>ptr[</w:t>
      </w:r>
      <w:proofErr w:type="gramEnd"/>
      <w:r>
        <w:t>1]);</w:t>
      </w:r>
    </w:p>
    <w:p w:rsidR="006D51B3" w:rsidRDefault="006D51B3" w:rsidP="006D51B3">
      <w:r>
        <w:t xml:space="preserve">            if (T-&gt;width &lt; T-&gt;ptr[1]-&gt;width)</w:t>
      </w:r>
    </w:p>
    <w:p w:rsidR="006D51B3" w:rsidRDefault="006D51B3" w:rsidP="006D51B3">
      <w:r>
        <w:t xml:space="preserve">                T-&gt;width = T-&gt;</w:t>
      </w:r>
      <w:proofErr w:type="gramStart"/>
      <w:r>
        <w:t>ptr[</w:t>
      </w:r>
      <w:proofErr w:type="gramEnd"/>
      <w:r>
        <w:t>1]-&gt;width;</w:t>
      </w:r>
    </w:p>
    <w:p w:rsidR="006D51B3" w:rsidRDefault="006D51B3" w:rsidP="006D51B3">
      <w:r>
        <w:t xml:space="preserve">            opn1.kind = ID;</w:t>
      </w:r>
    </w:p>
    <w:p w:rsidR="006D51B3" w:rsidRDefault="006D51B3" w:rsidP="006D51B3">
      <w:r>
        <w:t xml:space="preserve">            </w:t>
      </w:r>
      <w:proofErr w:type="gramStart"/>
      <w:r>
        <w:t>strcpy(</w:t>
      </w:r>
      <w:proofErr w:type="gramEnd"/>
      <w:r>
        <w:t>opn1.id, symbolTable.symbols[T-&gt;ptr[0]-&gt;place].alias);</w:t>
      </w:r>
    </w:p>
    <w:p w:rsidR="006D51B3" w:rsidRDefault="006D51B3" w:rsidP="006D51B3">
      <w:r>
        <w:t xml:space="preserve">            opn1.offset = symbolTable.symbols[T-&gt;ptr[0]-&gt;place</w:t>
      </w:r>
      <w:proofErr w:type="gramStart"/>
      <w:r>
        <w:t>].offset</w:t>
      </w:r>
      <w:proofErr w:type="gramEnd"/>
      <w:r>
        <w:t>;</w:t>
      </w:r>
    </w:p>
    <w:p w:rsidR="006D51B3" w:rsidRDefault="006D51B3" w:rsidP="006D51B3">
      <w:r>
        <w:t xml:space="preserve">            opn2.kind = ID;</w:t>
      </w:r>
    </w:p>
    <w:p w:rsidR="006D51B3" w:rsidRDefault="006D51B3" w:rsidP="006D51B3">
      <w:r>
        <w:t xml:space="preserve">            </w:t>
      </w:r>
      <w:proofErr w:type="gramStart"/>
      <w:r>
        <w:t>strcpy(</w:t>
      </w:r>
      <w:proofErr w:type="gramEnd"/>
      <w:r>
        <w:t>opn2.id, symbolTable.symbols[T-&gt;ptr[1]-&gt;place].alias);</w:t>
      </w:r>
    </w:p>
    <w:p w:rsidR="006D51B3" w:rsidRDefault="006D51B3" w:rsidP="006D51B3">
      <w:r>
        <w:t xml:space="preserve">            opn2.offset = symbolTable.symbols[T-&gt;ptr[1]-&gt;place</w:t>
      </w:r>
      <w:proofErr w:type="gramStart"/>
      <w:r>
        <w:t>].offset</w:t>
      </w:r>
      <w:proofErr w:type="gramEnd"/>
      <w:r>
        <w:t>;</w:t>
      </w:r>
    </w:p>
    <w:p w:rsidR="006D51B3" w:rsidRDefault="006D51B3" w:rsidP="006D51B3">
      <w:r>
        <w:t xml:space="preserve">            </w:t>
      </w:r>
      <w:proofErr w:type="gramStart"/>
      <w:r>
        <w:t>result.kind</w:t>
      </w:r>
      <w:proofErr w:type="gramEnd"/>
      <w:r>
        <w:t xml:space="preserve"> = ID;</w:t>
      </w:r>
    </w:p>
    <w:p w:rsidR="006D51B3" w:rsidRDefault="006D51B3" w:rsidP="006D51B3">
      <w:r>
        <w:t xml:space="preserve">            </w:t>
      </w:r>
      <w:proofErr w:type="gramStart"/>
      <w:r>
        <w:t>strcpy(</w:t>
      </w:r>
      <w:proofErr w:type="gramEnd"/>
      <w:r>
        <w:t>result.id, T-&gt;Etrue);</w:t>
      </w:r>
    </w:p>
    <w:p w:rsidR="006D51B3" w:rsidRDefault="006D51B3" w:rsidP="006D51B3">
      <w:r>
        <w:t xml:space="preserve">            if (strcmp(T-&gt;type_id, "&lt;") == 0)</w:t>
      </w:r>
    </w:p>
    <w:p w:rsidR="006D51B3" w:rsidRDefault="006D51B3" w:rsidP="006D51B3">
      <w:r>
        <w:t xml:space="preserve">                op = JLT;</w:t>
      </w:r>
    </w:p>
    <w:p w:rsidR="006D51B3" w:rsidRDefault="006D51B3" w:rsidP="006D51B3">
      <w:r>
        <w:t xml:space="preserve">            else if (strcmp(T-&gt;type_id, "&lt;=") == 0)</w:t>
      </w:r>
    </w:p>
    <w:p w:rsidR="006D51B3" w:rsidRDefault="006D51B3" w:rsidP="006D51B3">
      <w:r>
        <w:t xml:space="preserve">                op = JLE;</w:t>
      </w:r>
    </w:p>
    <w:p w:rsidR="006D51B3" w:rsidRDefault="006D51B3" w:rsidP="006D51B3">
      <w:r>
        <w:t xml:space="preserve">            else if (strcmp(T-&gt;type_id, "&gt;") == 0)</w:t>
      </w:r>
    </w:p>
    <w:p w:rsidR="006D51B3" w:rsidRDefault="006D51B3" w:rsidP="006D51B3">
      <w:r>
        <w:t xml:space="preserve">                op = JGT;</w:t>
      </w:r>
    </w:p>
    <w:p w:rsidR="006D51B3" w:rsidRDefault="006D51B3" w:rsidP="006D51B3">
      <w:r>
        <w:t xml:space="preserve">            else if (strcmp(T-&gt;type_id, "&gt;=") == 0)</w:t>
      </w:r>
    </w:p>
    <w:p w:rsidR="006D51B3" w:rsidRDefault="006D51B3" w:rsidP="006D51B3">
      <w:r>
        <w:t xml:space="preserve">                op = JGE;</w:t>
      </w:r>
    </w:p>
    <w:p w:rsidR="006D51B3" w:rsidRDefault="006D51B3" w:rsidP="006D51B3">
      <w:r>
        <w:lastRenderedPageBreak/>
        <w:t xml:space="preserve">            else if (strcmp(T-&gt;type_id, "==") == 0)</w:t>
      </w:r>
    </w:p>
    <w:p w:rsidR="006D51B3" w:rsidRDefault="006D51B3" w:rsidP="006D51B3">
      <w:r>
        <w:t xml:space="preserve">                op = EQ;</w:t>
      </w:r>
    </w:p>
    <w:p w:rsidR="006D51B3" w:rsidRDefault="006D51B3" w:rsidP="006D51B3">
      <w:r>
        <w:t xml:space="preserve">            else if (strcmp(T-&gt;type_id, </w:t>
      </w:r>
      <w:proofErr w:type="gramStart"/>
      <w:r>
        <w:t>"!=</w:t>
      </w:r>
      <w:proofErr w:type="gramEnd"/>
      <w:r>
        <w:t>") == 0)</w:t>
      </w:r>
    </w:p>
    <w:p w:rsidR="006D51B3" w:rsidRDefault="006D51B3" w:rsidP="006D51B3">
      <w:r>
        <w:t xml:space="preserve">                op = NEQ;</w:t>
      </w:r>
    </w:p>
    <w:p w:rsidR="006D51B3" w:rsidRDefault="006D51B3" w:rsidP="006D51B3">
      <w:r>
        <w:t xml:space="preserve">            T-&gt;code = </w:t>
      </w:r>
      <w:proofErr w:type="gramStart"/>
      <w:r>
        <w:t>genIR(</w:t>
      </w:r>
      <w:proofErr w:type="gramEnd"/>
      <w:r>
        <w:t>op, opn1, opn2, result);</w:t>
      </w:r>
    </w:p>
    <w:p w:rsidR="006D51B3" w:rsidRDefault="006D51B3" w:rsidP="006D51B3">
      <w:r>
        <w:t xml:space="preserve">            T-&gt;code = </w:t>
      </w:r>
      <w:proofErr w:type="gramStart"/>
      <w:r>
        <w:t>merge(</w:t>
      </w:r>
      <w:proofErr w:type="gramEnd"/>
      <w:r>
        <w:t>4, T-&gt;ptr[0]-&gt;code, T-&gt;ptr[1]-&gt;code, T-&gt;code, genGoto(T-&gt;Efalse));</w:t>
      </w:r>
    </w:p>
    <w:p w:rsidR="006D51B3" w:rsidRDefault="006D51B3" w:rsidP="006D51B3">
      <w:r>
        <w:t xml:space="preserve">            break;</w:t>
      </w:r>
    </w:p>
    <w:p w:rsidR="006D51B3" w:rsidRDefault="006D51B3" w:rsidP="006D51B3">
      <w:r>
        <w:t xml:space="preserve">        case AND:</w:t>
      </w:r>
    </w:p>
    <w:p w:rsidR="006D51B3" w:rsidRDefault="006D51B3" w:rsidP="006D51B3">
      <w:r>
        <w:t xml:space="preserve">        case OR:</w:t>
      </w:r>
    </w:p>
    <w:p w:rsidR="006D51B3" w:rsidRDefault="006D51B3" w:rsidP="006D51B3">
      <w:r>
        <w:t xml:space="preserve">            if (T-&gt;kind == AND)</w:t>
      </w:r>
    </w:p>
    <w:p w:rsidR="006D51B3" w:rsidRDefault="006D51B3" w:rsidP="006D51B3">
      <w:r>
        <w:t xml:space="preserve">            {</w:t>
      </w:r>
    </w:p>
    <w:p w:rsidR="006D51B3" w:rsidRDefault="006D51B3" w:rsidP="006D51B3">
      <w:r>
        <w:t xml:space="preserve">                strcpy(T-&gt;</w:t>
      </w:r>
      <w:proofErr w:type="gramStart"/>
      <w:r>
        <w:t>ptr[</w:t>
      </w:r>
      <w:proofErr w:type="gramEnd"/>
      <w:r>
        <w:t>0]-&gt;Etrue, newLabel());</w:t>
      </w:r>
    </w:p>
    <w:p w:rsidR="006D51B3" w:rsidRDefault="006D51B3" w:rsidP="006D51B3">
      <w:r>
        <w:t xml:space="preserve">                strcpy(T-&gt;</w:t>
      </w:r>
      <w:proofErr w:type="gramStart"/>
      <w:r>
        <w:t>ptr[</w:t>
      </w:r>
      <w:proofErr w:type="gramEnd"/>
      <w:r>
        <w:t>0]-&gt;Efalse, T-&gt;Efalse);</w:t>
      </w:r>
    </w:p>
    <w:p w:rsidR="006D51B3" w:rsidRDefault="006D51B3" w:rsidP="006D51B3">
      <w:r>
        <w:t xml:space="preserve">            }</w:t>
      </w:r>
    </w:p>
    <w:p w:rsidR="006D51B3" w:rsidRDefault="006D51B3" w:rsidP="006D51B3">
      <w:r>
        <w:t xml:space="preserve">            else</w:t>
      </w:r>
    </w:p>
    <w:p w:rsidR="006D51B3" w:rsidRDefault="006D51B3" w:rsidP="006D51B3">
      <w:r>
        <w:t xml:space="preserve">            {</w:t>
      </w:r>
    </w:p>
    <w:p w:rsidR="006D51B3" w:rsidRDefault="006D51B3" w:rsidP="006D51B3">
      <w:r>
        <w:t xml:space="preserve">                strcpy(T-&gt;</w:t>
      </w:r>
      <w:proofErr w:type="gramStart"/>
      <w:r>
        <w:t>ptr[</w:t>
      </w:r>
      <w:proofErr w:type="gramEnd"/>
      <w:r>
        <w:t>0]-&gt;Etrue, T-&gt;Etrue);</w:t>
      </w:r>
    </w:p>
    <w:p w:rsidR="006D51B3" w:rsidRDefault="006D51B3" w:rsidP="006D51B3">
      <w:r>
        <w:t xml:space="preserve">                strcpy(T-&gt;</w:t>
      </w:r>
      <w:proofErr w:type="gramStart"/>
      <w:r>
        <w:t>ptr[</w:t>
      </w:r>
      <w:proofErr w:type="gramEnd"/>
      <w:r>
        <w:t>0]-&gt;Efalse, newLabel());</w:t>
      </w:r>
    </w:p>
    <w:p w:rsidR="006D51B3" w:rsidRDefault="006D51B3" w:rsidP="006D51B3">
      <w:r>
        <w:t xml:space="preserve">            }</w:t>
      </w:r>
    </w:p>
    <w:p w:rsidR="006D51B3" w:rsidRDefault="006D51B3" w:rsidP="006D51B3">
      <w:r>
        <w:t xml:space="preserve">            strcpy(T-&gt;</w:t>
      </w:r>
      <w:proofErr w:type="gramStart"/>
      <w:r>
        <w:t>ptr[</w:t>
      </w:r>
      <w:proofErr w:type="gramEnd"/>
      <w:r>
        <w:t>1]-&gt;Etrue, T-&gt;Etrue);</w:t>
      </w:r>
    </w:p>
    <w:p w:rsidR="006D51B3" w:rsidRDefault="006D51B3" w:rsidP="006D51B3">
      <w:r>
        <w:t xml:space="preserve">            strcpy(T-&gt;</w:t>
      </w:r>
      <w:proofErr w:type="gramStart"/>
      <w:r>
        <w:t>ptr[</w:t>
      </w:r>
      <w:proofErr w:type="gramEnd"/>
      <w:r>
        <w:t>1]-&gt;Efalse, T-&gt;Efalse);</w:t>
      </w:r>
    </w:p>
    <w:p w:rsidR="006D51B3" w:rsidRDefault="006D51B3" w:rsidP="006D51B3">
      <w:r>
        <w:t xml:space="preserve">            T-&gt;</w:t>
      </w:r>
      <w:proofErr w:type="gramStart"/>
      <w:r>
        <w:t>ptr[</w:t>
      </w:r>
      <w:proofErr w:type="gramEnd"/>
      <w:r>
        <w:t>0]-&gt;offset = T-&gt;ptr[1]-&gt;offset = T-&gt;offset;</w:t>
      </w:r>
    </w:p>
    <w:p w:rsidR="006D51B3" w:rsidRDefault="006D51B3" w:rsidP="006D51B3">
      <w:r>
        <w:t xml:space="preserve">            boolExp(T-&gt;</w:t>
      </w:r>
      <w:proofErr w:type="gramStart"/>
      <w:r>
        <w:t>ptr[</w:t>
      </w:r>
      <w:proofErr w:type="gramEnd"/>
      <w:r>
        <w:t>0]);</w:t>
      </w:r>
    </w:p>
    <w:p w:rsidR="006D51B3" w:rsidRDefault="006D51B3" w:rsidP="006D51B3">
      <w:r>
        <w:t xml:space="preserve">            T-&gt;width = T-&gt;</w:t>
      </w:r>
      <w:proofErr w:type="gramStart"/>
      <w:r>
        <w:t>ptr[</w:t>
      </w:r>
      <w:proofErr w:type="gramEnd"/>
      <w:r>
        <w:t>0]-&gt;width;</w:t>
      </w:r>
    </w:p>
    <w:p w:rsidR="006D51B3" w:rsidRDefault="006D51B3" w:rsidP="006D51B3">
      <w:r>
        <w:t xml:space="preserve">            boolExp(T-&gt;</w:t>
      </w:r>
      <w:proofErr w:type="gramStart"/>
      <w:r>
        <w:t>ptr[</w:t>
      </w:r>
      <w:proofErr w:type="gramEnd"/>
      <w:r>
        <w:t>1]);</w:t>
      </w:r>
    </w:p>
    <w:p w:rsidR="006D51B3" w:rsidRDefault="006D51B3" w:rsidP="006D51B3">
      <w:r>
        <w:t xml:space="preserve">            if (T-&gt;width &lt; T-&gt;ptr[1]-&gt;width)</w:t>
      </w:r>
    </w:p>
    <w:p w:rsidR="006D51B3" w:rsidRDefault="006D51B3" w:rsidP="006D51B3">
      <w:r>
        <w:t xml:space="preserve">                T-&gt;width = T-&gt;</w:t>
      </w:r>
      <w:proofErr w:type="gramStart"/>
      <w:r>
        <w:t>ptr[</w:t>
      </w:r>
      <w:proofErr w:type="gramEnd"/>
      <w:r>
        <w:t>1]-&gt;width;</w:t>
      </w:r>
    </w:p>
    <w:p w:rsidR="006D51B3" w:rsidRDefault="006D51B3" w:rsidP="006D51B3">
      <w:r>
        <w:t xml:space="preserve">            if (T-&gt;kind == AND)</w:t>
      </w:r>
    </w:p>
    <w:p w:rsidR="006D51B3" w:rsidRDefault="006D51B3" w:rsidP="006D51B3">
      <w:r>
        <w:t xml:space="preserve">                T-&gt;code = </w:t>
      </w:r>
      <w:proofErr w:type="gramStart"/>
      <w:r>
        <w:t>merge(</w:t>
      </w:r>
      <w:proofErr w:type="gramEnd"/>
      <w:r>
        <w:t>3, T-&gt;ptr[0]-&gt;code, genLabel(T-&gt;ptr[0]-&gt;Etrue), T-&gt;ptr[1]-&gt;code);</w:t>
      </w:r>
    </w:p>
    <w:p w:rsidR="006D51B3" w:rsidRDefault="006D51B3" w:rsidP="006D51B3">
      <w:r>
        <w:t xml:space="preserve">            else</w:t>
      </w:r>
    </w:p>
    <w:p w:rsidR="006D51B3" w:rsidRDefault="006D51B3" w:rsidP="006D51B3">
      <w:r>
        <w:t xml:space="preserve">                T-&gt;code = </w:t>
      </w:r>
      <w:proofErr w:type="gramStart"/>
      <w:r>
        <w:t>merge(</w:t>
      </w:r>
      <w:proofErr w:type="gramEnd"/>
      <w:r>
        <w:t>3, T-&gt;ptr[0]-&gt;code, genLabel(T-&gt;ptr[0]-&gt;Efalse), T-&gt;ptr[1]-&gt;code);</w:t>
      </w:r>
    </w:p>
    <w:p w:rsidR="006D51B3" w:rsidRDefault="006D51B3" w:rsidP="006D51B3">
      <w:r>
        <w:t xml:space="preserve">            break;</w:t>
      </w:r>
    </w:p>
    <w:p w:rsidR="006D51B3" w:rsidRDefault="006D51B3" w:rsidP="006D51B3">
      <w:r>
        <w:lastRenderedPageBreak/>
        <w:t xml:space="preserve">        case NOT:</w:t>
      </w:r>
    </w:p>
    <w:p w:rsidR="006D51B3" w:rsidRDefault="006D51B3" w:rsidP="006D51B3">
      <w:r>
        <w:t xml:space="preserve">            </w:t>
      </w:r>
      <w:proofErr w:type="gramStart"/>
      <w:r>
        <w:t>printf(</w:t>
      </w:r>
      <w:proofErr w:type="gramEnd"/>
      <w:r>
        <w:t>"NOT %s", T-&gt;type_id);</w:t>
      </w:r>
    </w:p>
    <w:p w:rsidR="006D51B3" w:rsidRDefault="006D51B3" w:rsidP="006D51B3">
      <w:r>
        <w:t xml:space="preserve">            if (T-&gt;type_</w:t>
      </w:r>
      <w:proofErr w:type="gramStart"/>
      <w:r>
        <w:t>id !</w:t>
      </w:r>
      <w:proofErr w:type="gramEnd"/>
      <w:r>
        <w:t>= "int" || T-&gt;ptr[0]-&gt;type_id != "float")</w:t>
      </w:r>
    </w:p>
    <w:p w:rsidR="006D51B3" w:rsidRDefault="006D51B3" w:rsidP="006D51B3">
      <w:r>
        <w:rPr>
          <w:rFonts w:hint="eastAsia"/>
        </w:rPr>
        <w:t xml:space="preserve">                semantic_error(T-&gt;pos, "</w:t>
      </w:r>
      <w:r>
        <w:rPr>
          <w:rFonts w:hint="eastAsia"/>
        </w:rPr>
        <w:t>按位取反</w:t>
      </w:r>
      <w:r>
        <w:rPr>
          <w:rFonts w:hint="eastAsia"/>
        </w:rPr>
        <w:t>", "</w:t>
      </w:r>
      <w:r>
        <w:rPr>
          <w:rFonts w:hint="eastAsia"/>
        </w:rPr>
        <w:t>参数类型错误</w:t>
      </w:r>
      <w:r>
        <w:rPr>
          <w:rFonts w:hint="eastAsia"/>
        </w:rPr>
        <w:t>");</w:t>
      </w:r>
    </w:p>
    <w:p w:rsidR="006D51B3" w:rsidRDefault="006D51B3" w:rsidP="006D51B3">
      <w:r>
        <w:t xml:space="preserve">            strcpy(T-&gt;</w:t>
      </w:r>
      <w:proofErr w:type="gramStart"/>
      <w:r>
        <w:t>ptr[</w:t>
      </w:r>
      <w:proofErr w:type="gramEnd"/>
      <w:r>
        <w:t>0]-&gt;Etrue, T-&gt;Efalse);</w:t>
      </w:r>
    </w:p>
    <w:p w:rsidR="006D51B3" w:rsidRDefault="006D51B3" w:rsidP="006D51B3">
      <w:r>
        <w:t xml:space="preserve">            strcpy(T-&gt;</w:t>
      </w:r>
      <w:proofErr w:type="gramStart"/>
      <w:r>
        <w:t>ptr[</w:t>
      </w:r>
      <w:proofErr w:type="gramEnd"/>
      <w:r>
        <w:t>0]-&gt;Efalse, T-&gt;Etrue);</w:t>
      </w:r>
    </w:p>
    <w:p w:rsidR="006D51B3" w:rsidRDefault="006D51B3" w:rsidP="006D51B3">
      <w:r>
        <w:t xml:space="preserve">            boolExp(T-&gt;</w:t>
      </w:r>
      <w:proofErr w:type="gramStart"/>
      <w:r>
        <w:t>ptr[</w:t>
      </w:r>
      <w:proofErr w:type="gramEnd"/>
      <w:r>
        <w:t>0]);</w:t>
      </w:r>
    </w:p>
    <w:p w:rsidR="006D51B3" w:rsidRDefault="006D51B3" w:rsidP="006D51B3">
      <w:r>
        <w:t xml:space="preserve">            T-&gt;code = T-&gt;</w:t>
      </w:r>
      <w:proofErr w:type="gramStart"/>
      <w:r>
        <w:t>ptr[</w:t>
      </w:r>
      <w:proofErr w:type="gramEnd"/>
      <w:r>
        <w:t>0]-&gt;code;</w:t>
      </w:r>
    </w:p>
    <w:p w:rsidR="006D51B3" w:rsidRDefault="006D51B3" w:rsidP="006D51B3">
      <w:r>
        <w:t xml:space="preserve">            break;</w:t>
      </w:r>
    </w:p>
    <w:p w:rsidR="006D51B3" w:rsidRDefault="006D51B3" w:rsidP="006D51B3">
      <w:r>
        <w:t xml:space="preserve">        }</w:t>
      </w:r>
    </w:p>
    <w:p w:rsidR="006D51B3" w:rsidRDefault="006D51B3" w:rsidP="006D51B3">
      <w:r>
        <w:t xml:space="preserve">    }</w:t>
      </w:r>
    </w:p>
    <w:p w:rsidR="006D51B3" w:rsidRDefault="006D51B3" w:rsidP="006D51B3">
      <w:r>
        <w:t>}</w:t>
      </w:r>
    </w:p>
    <w:p w:rsidR="006D51B3" w:rsidRDefault="006D51B3" w:rsidP="006D51B3"/>
    <w:p w:rsidR="006D51B3" w:rsidRDefault="006D51B3" w:rsidP="006D51B3">
      <w:r>
        <w:t xml:space="preserve">void </w:t>
      </w:r>
      <w:proofErr w:type="gramStart"/>
      <w:r>
        <w:t>Exp(</w:t>
      </w:r>
      <w:proofErr w:type="gramEnd"/>
      <w:r>
        <w:t>struct node *T)</w:t>
      </w:r>
    </w:p>
    <w:p w:rsidR="006D51B3" w:rsidRDefault="006D51B3" w:rsidP="006D51B3">
      <w:r>
        <w:rPr>
          <w:rFonts w:hint="eastAsia"/>
        </w:rPr>
        <w:t>{ //</w:t>
      </w:r>
      <w:r>
        <w:rPr>
          <w:rFonts w:hint="eastAsia"/>
        </w:rPr>
        <w:t>处理基本表达式，参考文献</w:t>
      </w:r>
      <w:r>
        <w:rPr>
          <w:rFonts w:hint="eastAsia"/>
        </w:rPr>
        <w:t>[2]p82</w:t>
      </w:r>
      <w:r>
        <w:rPr>
          <w:rFonts w:hint="eastAsia"/>
        </w:rPr>
        <w:t>的思想</w:t>
      </w:r>
    </w:p>
    <w:p w:rsidR="006D51B3" w:rsidRDefault="006D51B3" w:rsidP="006D51B3">
      <w:r>
        <w:t xml:space="preserve">    int rtn, num, width;</w:t>
      </w:r>
    </w:p>
    <w:p w:rsidR="006D51B3" w:rsidRDefault="006D51B3" w:rsidP="006D51B3">
      <w:r>
        <w:t xml:space="preserve">    struct node *T0;</w:t>
      </w:r>
    </w:p>
    <w:p w:rsidR="006D51B3" w:rsidRDefault="006D51B3" w:rsidP="006D51B3">
      <w:r>
        <w:t xml:space="preserve">    struct opn opn1, opn2, result;</w:t>
      </w:r>
    </w:p>
    <w:p w:rsidR="006D51B3" w:rsidRDefault="006D51B3" w:rsidP="006D51B3">
      <w:r>
        <w:t xml:space="preserve">    if (T)</w:t>
      </w:r>
    </w:p>
    <w:p w:rsidR="006D51B3" w:rsidRDefault="006D51B3" w:rsidP="006D51B3">
      <w:r>
        <w:t xml:space="preserve">    {</w:t>
      </w:r>
    </w:p>
    <w:p w:rsidR="006D51B3" w:rsidRDefault="006D51B3" w:rsidP="006D51B3">
      <w:r>
        <w:t xml:space="preserve">        switch (T-&gt;kind)</w:t>
      </w:r>
    </w:p>
    <w:p w:rsidR="006D51B3" w:rsidRDefault="006D51B3" w:rsidP="006D51B3">
      <w:r>
        <w:t xml:space="preserve">        {</w:t>
      </w:r>
    </w:p>
    <w:p w:rsidR="006D51B3" w:rsidRDefault="006D51B3" w:rsidP="006D51B3">
      <w:r>
        <w:rPr>
          <w:rFonts w:hint="eastAsia"/>
        </w:rPr>
        <w:t xml:space="preserve">        case ID: //</w:t>
      </w:r>
      <w:r>
        <w:rPr>
          <w:rFonts w:hint="eastAsia"/>
        </w:rPr>
        <w:t>查符号表，获得符号表中的位置，类型送</w:t>
      </w:r>
      <w:r>
        <w:rPr>
          <w:rFonts w:hint="eastAsia"/>
        </w:rPr>
        <w:t>type</w:t>
      </w:r>
    </w:p>
    <w:p w:rsidR="006D51B3" w:rsidRDefault="006D51B3" w:rsidP="006D51B3">
      <w:r>
        <w:t xml:space="preserve">            rtn = searchSymbolTable(T-&gt;type_id);</w:t>
      </w:r>
    </w:p>
    <w:p w:rsidR="006D51B3" w:rsidRDefault="006D51B3" w:rsidP="006D51B3">
      <w:r>
        <w:t xml:space="preserve">            if (rtn == -1)</w:t>
      </w:r>
    </w:p>
    <w:p w:rsidR="006D51B3" w:rsidRDefault="006D51B3" w:rsidP="006D51B3">
      <w:r>
        <w:rPr>
          <w:rFonts w:hint="eastAsia"/>
        </w:rPr>
        <w:t xml:space="preserve">                semantic_error(T-&gt;pos, T-&gt;type_id, "</w:t>
      </w:r>
      <w:r>
        <w:rPr>
          <w:rFonts w:hint="eastAsia"/>
        </w:rPr>
        <w:t>变量未定义</w:t>
      </w:r>
      <w:r>
        <w:rPr>
          <w:rFonts w:hint="eastAsia"/>
        </w:rPr>
        <w:t>");</w:t>
      </w:r>
    </w:p>
    <w:p w:rsidR="006D51B3" w:rsidRDefault="006D51B3" w:rsidP="006D51B3">
      <w:r>
        <w:t xml:space="preserve">            if (symbolTable.symbols[rtn</w:t>
      </w:r>
      <w:proofErr w:type="gramStart"/>
      <w:r>
        <w:t>].flag</w:t>
      </w:r>
      <w:proofErr w:type="gramEnd"/>
      <w:r>
        <w:t xml:space="preserve"> == 'F')</w:t>
      </w:r>
    </w:p>
    <w:p w:rsidR="006D51B3" w:rsidRDefault="006D51B3" w:rsidP="006D51B3">
      <w:r>
        <w:rPr>
          <w:rFonts w:hint="eastAsia"/>
        </w:rPr>
        <w:t xml:space="preserve">                semantic_error(T-&gt;pos, T-&gt;type_id, "</w:t>
      </w:r>
      <w:r>
        <w:rPr>
          <w:rFonts w:hint="eastAsia"/>
        </w:rPr>
        <w:t>是函数名，类型不匹配</w:t>
      </w:r>
      <w:r>
        <w:rPr>
          <w:rFonts w:hint="eastAsia"/>
        </w:rPr>
        <w:t>");</w:t>
      </w:r>
    </w:p>
    <w:p w:rsidR="006D51B3" w:rsidRDefault="006D51B3" w:rsidP="006D51B3">
      <w:r>
        <w:t xml:space="preserve">            if (symbolTable.symbols[rtn</w:t>
      </w:r>
      <w:proofErr w:type="gramStart"/>
      <w:r>
        <w:t>].flag</w:t>
      </w:r>
      <w:proofErr w:type="gramEnd"/>
      <w:r>
        <w:t xml:space="preserve"> == 'A')</w:t>
      </w:r>
    </w:p>
    <w:p w:rsidR="006D51B3" w:rsidRDefault="006D51B3" w:rsidP="006D51B3">
      <w:r>
        <w:rPr>
          <w:rFonts w:hint="eastAsia"/>
        </w:rPr>
        <w:t xml:space="preserve">                semantic_error(T-&gt;pos, T-&gt;type_id, "</w:t>
      </w:r>
      <w:r>
        <w:rPr>
          <w:rFonts w:hint="eastAsia"/>
        </w:rPr>
        <w:t>是数组名，类型不匹配</w:t>
      </w:r>
      <w:r>
        <w:rPr>
          <w:rFonts w:hint="eastAsia"/>
        </w:rPr>
        <w:t>");</w:t>
      </w:r>
    </w:p>
    <w:p w:rsidR="006D51B3" w:rsidRDefault="006D51B3" w:rsidP="006D51B3">
      <w:r>
        <w:t xml:space="preserve">            else</w:t>
      </w:r>
    </w:p>
    <w:p w:rsidR="006D51B3" w:rsidRDefault="006D51B3" w:rsidP="006D51B3">
      <w:r>
        <w:t xml:space="preserve">            {</w:t>
      </w:r>
    </w:p>
    <w:p w:rsidR="006D51B3" w:rsidRDefault="006D51B3" w:rsidP="006D51B3">
      <w:r>
        <w:rPr>
          <w:rFonts w:hint="eastAsia"/>
        </w:rPr>
        <w:t xml:space="preserve">                T-&gt;place = rtn; //</w:t>
      </w:r>
      <w:r>
        <w:rPr>
          <w:rFonts w:hint="eastAsia"/>
        </w:rPr>
        <w:t>结点保存变量在符号表中的位置</w:t>
      </w:r>
    </w:p>
    <w:p w:rsidR="006D51B3" w:rsidRDefault="006D51B3" w:rsidP="006D51B3">
      <w:r>
        <w:rPr>
          <w:rFonts w:hint="eastAsia"/>
        </w:rPr>
        <w:t xml:space="preserve">                // T-&gt;code = NULL; //</w:t>
      </w:r>
      <w:r>
        <w:rPr>
          <w:rFonts w:hint="eastAsia"/>
        </w:rPr>
        <w:t>标识符不需要生成</w:t>
      </w:r>
      <w:r>
        <w:rPr>
          <w:rFonts w:hint="eastAsia"/>
        </w:rPr>
        <w:t>TAC</w:t>
      </w:r>
    </w:p>
    <w:p w:rsidR="006D51B3" w:rsidRDefault="006D51B3" w:rsidP="006D51B3">
      <w:r>
        <w:t xml:space="preserve">                T-&gt;type = symbolTable.symbols[rtn</w:t>
      </w:r>
      <w:proofErr w:type="gramStart"/>
      <w:r>
        <w:t>].type</w:t>
      </w:r>
      <w:proofErr w:type="gramEnd"/>
      <w:r>
        <w:t>;</w:t>
      </w:r>
    </w:p>
    <w:p w:rsidR="006D51B3" w:rsidRDefault="006D51B3" w:rsidP="006D51B3">
      <w:r>
        <w:lastRenderedPageBreak/>
        <w:t xml:space="preserve">                T-&gt;offset = symbolTable.symbols[rtn</w:t>
      </w:r>
      <w:proofErr w:type="gramStart"/>
      <w:r>
        <w:t>].offset</w:t>
      </w:r>
      <w:proofErr w:type="gramEnd"/>
      <w:r>
        <w:t>;</w:t>
      </w:r>
    </w:p>
    <w:p w:rsidR="006D51B3" w:rsidRDefault="006D51B3" w:rsidP="006D51B3">
      <w:r>
        <w:rPr>
          <w:rFonts w:hint="eastAsia"/>
        </w:rPr>
        <w:t xml:space="preserve">                T-&gt;width = 0; //</w:t>
      </w:r>
      <w:r>
        <w:rPr>
          <w:rFonts w:hint="eastAsia"/>
        </w:rPr>
        <w:t>未再使用新单元</w:t>
      </w:r>
    </w:p>
    <w:p w:rsidR="006D51B3" w:rsidRDefault="006D51B3" w:rsidP="006D51B3">
      <w:r>
        <w:t xml:space="preserve">            }</w:t>
      </w:r>
    </w:p>
    <w:p w:rsidR="006D51B3" w:rsidRDefault="006D51B3" w:rsidP="006D51B3">
      <w:r>
        <w:t xml:space="preserve">            break;</w:t>
      </w:r>
    </w:p>
    <w:p w:rsidR="006D51B3" w:rsidRDefault="006D51B3" w:rsidP="006D51B3">
      <w:r>
        <w:rPr>
          <w:rFonts w:hint="eastAsia"/>
        </w:rPr>
        <w:t xml:space="preserve">        case ARRAY_DEF: //</w:t>
      </w:r>
      <w:r>
        <w:rPr>
          <w:rFonts w:hint="eastAsia"/>
        </w:rPr>
        <w:t>查符号表，获得符号表中的位置，类型送</w:t>
      </w:r>
      <w:r>
        <w:rPr>
          <w:rFonts w:hint="eastAsia"/>
        </w:rPr>
        <w:t>type</w:t>
      </w:r>
    </w:p>
    <w:p w:rsidR="006D51B3" w:rsidRDefault="006D51B3" w:rsidP="006D51B3">
      <w:r>
        <w:t xml:space="preserve">            rtn = searchSymbolTable(T-&gt;type_id);</w:t>
      </w:r>
    </w:p>
    <w:p w:rsidR="006D51B3" w:rsidRDefault="006D51B3" w:rsidP="006D51B3">
      <w:r>
        <w:t xml:space="preserve">            if (rtn == -1)</w:t>
      </w:r>
    </w:p>
    <w:p w:rsidR="006D51B3" w:rsidRDefault="006D51B3" w:rsidP="006D51B3">
      <w:r>
        <w:rPr>
          <w:rFonts w:hint="eastAsia"/>
        </w:rPr>
        <w:t xml:space="preserve">                semantic_error(T-&gt;pos, T-&gt;type_id, "</w:t>
      </w:r>
      <w:r>
        <w:rPr>
          <w:rFonts w:hint="eastAsia"/>
        </w:rPr>
        <w:t>变量未定义</w:t>
      </w:r>
      <w:r>
        <w:rPr>
          <w:rFonts w:hint="eastAsia"/>
        </w:rPr>
        <w:t>");</w:t>
      </w:r>
    </w:p>
    <w:p w:rsidR="006D51B3" w:rsidRDefault="006D51B3" w:rsidP="006D51B3">
      <w:r>
        <w:t xml:space="preserve">            if (symbolTable.symbols[rtn</w:t>
      </w:r>
      <w:proofErr w:type="gramStart"/>
      <w:r>
        <w:t>].flag</w:t>
      </w:r>
      <w:proofErr w:type="gramEnd"/>
      <w:r>
        <w:t xml:space="preserve"> == 'F')</w:t>
      </w:r>
    </w:p>
    <w:p w:rsidR="006D51B3" w:rsidRDefault="006D51B3" w:rsidP="006D51B3">
      <w:r>
        <w:rPr>
          <w:rFonts w:hint="eastAsia"/>
        </w:rPr>
        <w:t xml:space="preserve">                semantic_error(T-&gt;pos, T-&gt;type_id, "</w:t>
      </w:r>
      <w:r>
        <w:rPr>
          <w:rFonts w:hint="eastAsia"/>
        </w:rPr>
        <w:t>是函数名，类型不匹配</w:t>
      </w:r>
      <w:r>
        <w:rPr>
          <w:rFonts w:hint="eastAsia"/>
        </w:rPr>
        <w:t>");</w:t>
      </w:r>
    </w:p>
    <w:p w:rsidR="006D51B3" w:rsidRDefault="006D51B3" w:rsidP="006D51B3">
      <w:r>
        <w:t xml:space="preserve">            if (symbolTable.symbols[rtn</w:t>
      </w:r>
      <w:proofErr w:type="gramStart"/>
      <w:r>
        <w:t>].flag</w:t>
      </w:r>
      <w:proofErr w:type="gramEnd"/>
      <w:r>
        <w:t xml:space="preserve"> == 'V')</w:t>
      </w:r>
    </w:p>
    <w:p w:rsidR="006D51B3" w:rsidRDefault="006D51B3" w:rsidP="006D51B3">
      <w:r>
        <w:rPr>
          <w:rFonts w:hint="eastAsia"/>
        </w:rPr>
        <w:t xml:space="preserve">                semantic_error(T-&gt;pos, T-&gt;type_id, "</w:t>
      </w:r>
      <w:r>
        <w:rPr>
          <w:rFonts w:hint="eastAsia"/>
        </w:rPr>
        <w:t>是变量名，类型不匹配</w:t>
      </w:r>
      <w:r>
        <w:rPr>
          <w:rFonts w:hint="eastAsia"/>
        </w:rPr>
        <w:t>");</w:t>
      </w:r>
    </w:p>
    <w:p w:rsidR="006D51B3" w:rsidRDefault="006D51B3" w:rsidP="006D51B3">
      <w:r>
        <w:t xml:space="preserve">            else</w:t>
      </w:r>
    </w:p>
    <w:p w:rsidR="006D51B3" w:rsidRDefault="006D51B3" w:rsidP="006D51B3">
      <w:r>
        <w:t xml:space="preserve">            {</w:t>
      </w:r>
    </w:p>
    <w:p w:rsidR="006D51B3" w:rsidRDefault="006D51B3" w:rsidP="006D51B3">
      <w:r>
        <w:rPr>
          <w:rFonts w:hint="eastAsia"/>
        </w:rPr>
        <w:t xml:space="preserve">                T-&gt;place = rtn; //</w:t>
      </w:r>
      <w:r>
        <w:rPr>
          <w:rFonts w:hint="eastAsia"/>
        </w:rPr>
        <w:t>结点保存变量在符号表中的位置</w:t>
      </w:r>
    </w:p>
    <w:p w:rsidR="006D51B3" w:rsidRDefault="006D51B3" w:rsidP="006D51B3">
      <w:r>
        <w:rPr>
          <w:rFonts w:hint="eastAsia"/>
        </w:rPr>
        <w:t xml:space="preserve">                // T-&gt;code = NULL; //</w:t>
      </w:r>
      <w:r>
        <w:rPr>
          <w:rFonts w:hint="eastAsia"/>
        </w:rPr>
        <w:t>标识符不需要生成</w:t>
      </w:r>
      <w:r>
        <w:rPr>
          <w:rFonts w:hint="eastAsia"/>
        </w:rPr>
        <w:t>TAC</w:t>
      </w:r>
    </w:p>
    <w:p w:rsidR="006D51B3" w:rsidRDefault="006D51B3" w:rsidP="006D51B3">
      <w:r>
        <w:t xml:space="preserve">                T-&gt;type = symbolTable.symbols[rtn</w:t>
      </w:r>
      <w:proofErr w:type="gramStart"/>
      <w:r>
        <w:t>].type</w:t>
      </w:r>
      <w:proofErr w:type="gramEnd"/>
      <w:r>
        <w:t>;</w:t>
      </w:r>
    </w:p>
    <w:p w:rsidR="006D51B3" w:rsidRDefault="006D51B3" w:rsidP="006D51B3">
      <w:r>
        <w:t xml:space="preserve">                T-&gt;offset = symbolTable.symbols[rtn</w:t>
      </w:r>
      <w:proofErr w:type="gramStart"/>
      <w:r>
        <w:t>].offset</w:t>
      </w:r>
      <w:proofErr w:type="gramEnd"/>
      <w:r>
        <w:t>;</w:t>
      </w:r>
    </w:p>
    <w:p w:rsidR="006D51B3" w:rsidRDefault="006D51B3" w:rsidP="006D51B3">
      <w:r>
        <w:rPr>
          <w:rFonts w:hint="eastAsia"/>
        </w:rPr>
        <w:t xml:space="preserve">                T-&gt;width = 0; //</w:t>
      </w:r>
      <w:r>
        <w:rPr>
          <w:rFonts w:hint="eastAsia"/>
        </w:rPr>
        <w:t>未再使用新单元</w:t>
      </w:r>
    </w:p>
    <w:p w:rsidR="006D51B3" w:rsidRDefault="006D51B3" w:rsidP="006D51B3">
      <w:r>
        <w:t xml:space="preserve">            }</w:t>
      </w:r>
    </w:p>
    <w:p w:rsidR="006D51B3" w:rsidRDefault="006D51B3" w:rsidP="006D51B3">
      <w:r>
        <w:t xml:space="preserve">            break;</w:t>
      </w:r>
    </w:p>
    <w:p w:rsidR="006D51B3" w:rsidRDefault="006D51B3" w:rsidP="006D51B3">
      <w:r>
        <w:t xml:space="preserve">        case INT:</w:t>
      </w:r>
    </w:p>
    <w:p w:rsidR="006D51B3" w:rsidRDefault="006D51B3" w:rsidP="006D51B3">
      <w:r>
        <w:rPr>
          <w:rFonts w:hint="eastAsia"/>
        </w:rPr>
        <w:t xml:space="preserve">            T-&gt;place = fill_Temp(newTemp(), LEV, T-&gt;type, 'T', T-&gt;offset); //</w:t>
      </w:r>
      <w:r>
        <w:rPr>
          <w:rFonts w:hint="eastAsia"/>
        </w:rPr>
        <w:t>为整常量生成一个临时变量</w:t>
      </w:r>
    </w:p>
    <w:p w:rsidR="006D51B3" w:rsidRDefault="006D51B3" w:rsidP="006D51B3">
      <w:r>
        <w:t xml:space="preserve">            T-&gt;type = INT;</w:t>
      </w:r>
    </w:p>
    <w:p w:rsidR="006D51B3" w:rsidRDefault="006D51B3" w:rsidP="006D51B3">
      <w:r>
        <w:t xml:space="preserve">            T-&gt;width = 4;</w:t>
      </w:r>
    </w:p>
    <w:p w:rsidR="006D51B3" w:rsidRDefault="006D51B3" w:rsidP="006D51B3">
      <w:r>
        <w:t xml:space="preserve">            break;</w:t>
      </w:r>
    </w:p>
    <w:p w:rsidR="006D51B3" w:rsidRDefault="006D51B3" w:rsidP="006D51B3">
      <w:r>
        <w:t xml:space="preserve">        case FLOAT:</w:t>
      </w:r>
    </w:p>
    <w:p w:rsidR="006D51B3" w:rsidRDefault="006D51B3" w:rsidP="006D51B3">
      <w:r>
        <w:rPr>
          <w:rFonts w:hint="eastAsia"/>
        </w:rPr>
        <w:t xml:space="preserve">            T-&gt;place = fill_Temp(newTemp(), LEV, T-&gt;type, 'T', T-&gt;offset); //</w:t>
      </w:r>
      <w:r>
        <w:rPr>
          <w:rFonts w:hint="eastAsia"/>
        </w:rPr>
        <w:t>为浮点常量生成一个临时变量</w:t>
      </w:r>
    </w:p>
    <w:p w:rsidR="006D51B3" w:rsidRDefault="006D51B3" w:rsidP="006D51B3">
      <w:r>
        <w:t xml:space="preserve">            T-&gt;type = FLOAT;</w:t>
      </w:r>
    </w:p>
    <w:p w:rsidR="006D51B3" w:rsidRDefault="006D51B3" w:rsidP="006D51B3"/>
    <w:p w:rsidR="006D51B3" w:rsidRDefault="006D51B3" w:rsidP="006D51B3">
      <w:r>
        <w:t xml:space="preserve">            T-&gt;width = 8;</w:t>
      </w:r>
    </w:p>
    <w:p w:rsidR="006D51B3" w:rsidRDefault="006D51B3" w:rsidP="006D51B3">
      <w:r>
        <w:t xml:space="preserve">            break;</w:t>
      </w:r>
    </w:p>
    <w:p w:rsidR="006D51B3" w:rsidRDefault="006D51B3" w:rsidP="006D51B3">
      <w:r>
        <w:t xml:space="preserve">        case CHAR:</w:t>
      </w:r>
    </w:p>
    <w:p w:rsidR="006D51B3" w:rsidRDefault="006D51B3" w:rsidP="006D51B3">
      <w:r>
        <w:rPr>
          <w:rFonts w:hint="eastAsia"/>
        </w:rPr>
        <w:lastRenderedPageBreak/>
        <w:t xml:space="preserve">            T-&gt;place = fill_Temp(newTemp(), LEV, T-&gt;type, 'T', T-&gt;offset); //</w:t>
      </w:r>
      <w:r>
        <w:rPr>
          <w:rFonts w:hint="eastAsia"/>
        </w:rPr>
        <w:t>为浮点常量生成一个临时变量</w:t>
      </w:r>
    </w:p>
    <w:p w:rsidR="006D51B3" w:rsidRDefault="006D51B3" w:rsidP="006D51B3">
      <w:r>
        <w:t xml:space="preserve">            T-&gt;type = CHAR;</w:t>
      </w:r>
    </w:p>
    <w:p w:rsidR="006D51B3" w:rsidRDefault="006D51B3" w:rsidP="006D51B3">
      <w:r>
        <w:t xml:space="preserve">            T-&gt;width = 1;</w:t>
      </w:r>
    </w:p>
    <w:p w:rsidR="006D51B3" w:rsidRDefault="006D51B3" w:rsidP="006D51B3">
      <w:r>
        <w:t xml:space="preserve">            break;</w:t>
      </w:r>
    </w:p>
    <w:p w:rsidR="006D51B3" w:rsidRDefault="006D51B3" w:rsidP="006D51B3">
      <w:r>
        <w:t xml:space="preserve">        case ASSIGNOP:</w:t>
      </w:r>
    </w:p>
    <w:p w:rsidR="006D51B3" w:rsidRDefault="006D51B3" w:rsidP="006D51B3">
      <w:r>
        <w:t xml:space="preserve">            if (T-&gt;</w:t>
      </w:r>
      <w:proofErr w:type="gramStart"/>
      <w:r>
        <w:t>ptr[</w:t>
      </w:r>
      <w:proofErr w:type="gramEnd"/>
      <w:r>
        <w:t>0]-&gt;kind != ID)</w:t>
      </w:r>
    </w:p>
    <w:p w:rsidR="006D51B3" w:rsidRDefault="006D51B3" w:rsidP="006D51B3">
      <w:r>
        <w:t xml:space="preserve">            {</w:t>
      </w:r>
    </w:p>
    <w:p w:rsidR="006D51B3" w:rsidRDefault="006D51B3" w:rsidP="006D51B3">
      <w:r>
        <w:rPr>
          <w:rFonts w:hint="eastAsia"/>
        </w:rPr>
        <w:t xml:space="preserve">                semantic_error(T-&gt;pos, "", "</w:t>
      </w:r>
      <w:r>
        <w:rPr>
          <w:rFonts w:hint="eastAsia"/>
        </w:rPr>
        <w:t>赋值语句</w:t>
      </w:r>
      <w:proofErr w:type="gramStart"/>
      <w:r>
        <w:rPr>
          <w:rFonts w:hint="eastAsia"/>
        </w:rPr>
        <w:t>需要左值</w:t>
      </w:r>
      <w:proofErr w:type="gramEnd"/>
      <w:r>
        <w:rPr>
          <w:rFonts w:hint="eastAsia"/>
        </w:rPr>
        <w:t>");</w:t>
      </w:r>
    </w:p>
    <w:p w:rsidR="006D51B3" w:rsidRDefault="006D51B3" w:rsidP="006D51B3">
      <w:r>
        <w:t xml:space="preserve">            }</w:t>
      </w:r>
    </w:p>
    <w:p w:rsidR="006D51B3" w:rsidRDefault="006D51B3" w:rsidP="006D51B3">
      <w:r>
        <w:t xml:space="preserve">            else</w:t>
      </w:r>
    </w:p>
    <w:p w:rsidR="006D51B3" w:rsidRDefault="006D51B3" w:rsidP="006D51B3">
      <w:r>
        <w:t xml:space="preserve">            {</w:t>
      </w:r>
    </w:p>
    <w:p w:rsidR="006D51B3" w:rsidRDefault="006D51B3" w:rsidP="006D51B3">
      <w:r>
        <w:t xml:space="preserve">                if (T-&gt;</w:t>
      </w:r>
      <w:proofErr w:type="gramStart"/>
      <w:r>
        <w:t>ptr[</w:t>
      </w:r>
      <w:proofErr w:type="gramEnd"/>
      <w:r>
        <w:t>0]-&gt;type == ID)</w:t>
      </w:r>
    </w:p>
    <w:p w:rsidR="006D51B3" w:rsidRDefault="006D51B3" w:rsidP="006D51B3">
      <w:r>
        <w:t xml:space="preserve">                {</w:t>
      </w:r>
    </w:p>
    <w:p w:rsidR="006D51B3" w:rsidRDefault="006D51B3" w:rsidP="006D51B3">
      <w:r>
        <w:t xml:space="preserve">                    rtn = searchSymbolTable(T-&gt;ptr[0]-&gt;type_id);</w:t>
      </w:r>
    </w:p>
    <w:p w:rsidR="006D51B3" w:rsidRDefault="006D51B3" w:rsidP="006D51B3">
      <w:r>
        <w:t xml:space="preserve">                    if (rtn == -1)</w:t>
      </w:r>
    </w:p>
    <w:p w:rsidR="006D51B3" w:rsidRDefault="006D51B3" w:rsidP="006D51B3">
      <w:r>
        <w:t xml:space="preserve">                    {</w:t>
      </w:r>
    </w:p>
    <w:p w:rsidR="006D51B3" w:rsidRDefault="006D51B3" w:rsidP="006D51B3">
      <w:r>
        <w:rPr>
          <w:rFonts w:hint="eastAsia"/>
        </w:rPr>
        <w:t xml:space="preserve">                        semantic_error(T-&gt;pos, T-&gt;type_id, "</w:t>
      </w:r>
      <w:r>
        <w:rPr>
          <w:rFonts w:hint="eastAsia"/>
        </w:rPr>
        <w:t>变量未定义</w:t>
      </w:r>
      <w:r>
        <w:rPr>
          <w:rFonts w:hint="eastAsia"/>
        </w:rPr>
        <w:t>");</w:t>
      </w:r>
    </w:p>
    <w:p w:rsidR="006D51B3" w:rsidRDefault="006D51B3" w:rsidP="006D51B3">
      <w:r>
        <w:t xml:space="preserve">                        break;</w:t>
      </w:r>
    </w:p>
    <w:p w:rsidR="006D51B3" w:rsidRDefault="006D51B3" w:rsidP="006D51B3">
      <w:r>
        <w:t xml:space="preserve">                    }</w:t>
      </w:r>
    </w:p>
    <w:p w:rsidR="006D51B3" w:rsidRDefault="006D51B3" w:rsidP="006D51B3">
      <w:r>
        <w:t xml:space="preserve">                }</w:t>
      </w:r>
    </w:p>
    <w:p w:rsidR="006D51B3" w:rsidRDefault="006D51B3" w:rsidP="006D51B3">
      <w:r>
        <w:rPr>
          <w:rFonts w:hint="eastAsia"/>
        </w:rPr>
        <w:t xml:space="preserve">                Exp(T-&gt;ptr[0]); //</w:t>
      </w:r>
      <w:r>
        <w:rPr>
          <w:rFonts w:hint="eastAsia"/>
        </w:rPr>
        <w:t>处理左值，例中仅为变量</w:t>
      </w:r>
    </w:p>
    <w:p w:rsidR="006D51B3" w:rsidRDefault="006D51B3" w:rsidP="006D51B3">
      <w:r>
        <w:t xml:space="preserve">                T-&gt;</w:t>
      </w:r>
      <w:proofErr w:type="gramStart"/>
      <w:r>
        <w:t>ptr[</w:t>
      </w:r>
      <w:proofErr w:type="gramEnd"/>
      <w:r>
        <w:t>1]-&gt;offset = T-&gt;offset;</w:t>
      </w:r>
    </w:p>
    <w:p w:rsidR="006D51B3" w:rsidRDefault="006D51B3" w:rsidP="006D51B3">
      <w:r>
        <w:t xml:space="preserve">                Exp(T-&gt;</w:t>
      </w:r>
      <w:proofErr w:type="gramStart"/>
      <w:r>
        <w:t>ptr[</w:t>
      </w:r>
      <w:proofErr w:type="gramEnd"/>
      <w:r>
        <w:t>1]);</w:t>
      </w:r>
    </w:p>
    <w:p w:rsidR="006D51B3" w:rsidRDefault="006D51B3" w:rsidP="006D51B3">
      <w:r>
        <w:t xml:space="preserve">                if (T-&gt;</w:t>
      </w:r>
      <w:proofErr w:type="gramStart"/>
      <w:r>
        <w:t>ptr[</w:t>
      </w:r>
      <w:proofErr w:type="gramEnd"/>
      <w:r>
        <w:t>0]-&gt;type != T-&gt;ptr[1]-&gt;type)</w:t>
      </w:r>
    </w:p>
    <w:p w:rsidR="006D51B3" w:rsidRDefault="006D51B3" w:rsidP="006D51B3">
      <w:r>
        <w:t xml:space="preserve">                {</w:t>
      </w:r>
    </w:p>
    <w:p w:rsidR="006D51B3" w:rsidRDefault="006D51B3" w:rsidP="006D51B3">
      <w:r>
        <w:rPr>
          <w:rFonts w:hint="eastAsia"/>
        </w:rPr>
        <w:t xml:space="preserve">                    semantic_error(T-&gt;pos, "", "</w:t>
      </w:r>
      <w:r>
        <w:rPr>
          <w:rFonts w:hint="eastAsia"/>
        </w:rPr>
        <w:t>赋值号两边表达式类型不匹配</w:t>
      </w:r>
      <w:r>
        <w:rPr>
          <w:rFonts w:hint="eastAsia"/>
        </w:rPr>
        <w:t>");</w:t>
      </w:r>
    </w:p>
    <w:p w:rsidR="006D51B3" w:rsidRDefault="006D51B3" w:rsidP="006D51B3">
      <w:r>
        <w:t xml:space="preserve">                }</w:t>
      </w:r>
    </w:p>
    <w:p w:rsidR="006D51B3" w:rsidRDefault="006D51B3" w:rsidP="006D51B3">
      <w:r>
        <w:t xml:space="preserve">                T-&gt;type = T-&gt;</w:t>
      </w:r>
      <w:proofErr w:type="gramStart"/>
      <w:r>
        <w:t>ptr[</w:t>
      </w:r>
      <w:proofErr w:type="gramEnd"/>
      <w:r>
        <w:t>0]-&gt;type;</w:t>
      </w:r>
    </w:p>
    <w:p w:rsidR="006D51B3" w:rsidRDefault="006D51B3" w:rsidP="006D51B3">
      <w:r>
        <w:t xml:space="preserve">                T-&gt;width = T-&gt;</w:t>
      </w:r>
      <w:proofErr w:type="gramStart"/>
      <w:r>
        <w:t>ptr[</w:t>
      </w:r>
      <w:proofErr w:type="gramEnd"/>
      <w:r>
        <w:t>1]-&gt;width;</w:t>
      </w:r>
    </w:p>
    <w:p w:rsidR="006D51B3" w:rsidRDefault="006D51B3" w:rsidP="006D51B3">
      <w:r>
        <w:t xml:space="preserve">    </w:t>
      </w:r>
    </w:p>
    <w:p w:rsidR="006D51B3" w:rsidRDefault="006D51B3" w:rsidP="006D51B3">
      <w:r>
        <w:t xml:space="preserve">            }</w:t>
      </w:r>
    </w:p>
    <w:p w:rsidR="006D51B3" w:rsidRDefault="006D51B3" w:rsidP="006D51B3">
      <w:r>
        <w:t xml:space="preserve">            break;</w:t>
      </w:r>
    </w:p>
    <w:p w:rsidR="006D51B3" w:rsidRDefault="006D51B3" w:rsidP="006D51B3">
      <w:r>
        <w:t xml:space="preserve">        case AND:   </w:t>
      </w:r>
    </w:p>
    <w:p w:rsidR="006D51B3" w:rsidRDefault="006D51B3" w:rsidP="006D51B3">
      <w:r>
        <w:lastRenderedPageBreak/>
        <w:t xml:space="preserve">        case OR:    </w:t>
      </w:r>
    </w:p>
    <w:p w:rsidR="006D51B3" w:rsidRDefault="006D51B3" w:rsidP="006D51B3">
      <w:r>
        <w:t xml:space="preserve">        case RELOP: </w:t>
      </w:r>
    </w:p>
    <w:p w:rsidR="006D51B3" w:rsidRDefault="006D51B3" w:rsidP="006D51B3">
      <w:r>
        <w:t xml:space="preserve">            T-&gt;type = INT;</w:t>
      </w:r>
    </w:p>
    <w:p w:rsidR="006D51B3" w:rsidRDefault="006D51B3" w:rsidP="006D51B3">
      <w:r>
        <w:t xml:space="preserve">            T-&gt;</w:t>
      </w:r>
      <w:proofErr w:type="gramStart"/>
      <w:r>
        <w:t>ptr[</w:t>
      </w:r>
      <w:proofErr w:type="gramEnd"/>
      <w:r>
        <w:t>0]-&gt;offset = T-&gt;ptr[1]-&gt;offset = T-&gt;offset;</w:t>
      </w:r>
    </w:p>
    <w:p w:rsidR="006D51B3" w:rsidRDefault="006D51B3" w:rsidP="006D51B3">
      <w:r>
        <w:t xml:space="preserve">            Exp(T-&gt;</w:t>
      </w:r>
      <w:proofErr w:type="gramStart"/>
      <w:r>
        <w:t>ptr[</w:t>
      </w:r>
      <w:proofErr w:type="gramEnd"/>
      <w:r>
        <w:t>0]);</w:t>
      </w:r>
    </w:p>
    <w:p w:rsidR="006D51B3" w:rsidRDefault="006D51B3" w:rsidP="006D51B3">
      <w:r>
        <w:t xml:space="preserve">            Exp(T-&gt;</w:t>
      </w:r>
      <w:proofErr w:type="gramStart"/>
      <w:r>
        <w:t>ptr[</w:t>
      </w:r>
      <w:proofErr w:type="gramEnd"/>
      <w:r>
        <w:t>1]);</w:t>
      </w:r>
    </w:p>
    <w:p w:rsidR="006D51B3" w:rsidRDefault="006D51B3" w:rsidP="006D51B3">
      <w:r>
        <w:t xml:space="preserve">            break;</w:t>
      </w:r>
    </w:p>
    <w:p w:rsidR="006D51B3" w:rsidRDefault="006D51B3" w:rsidP="006D51B3">
      <w:r>
        <w:t xml:space="preserve">        case PLUS:</w:t>
      </w:r>
    </w:p>
    <w:p w:rsidR="006D51B3" w:rsidRDefault="006D51B3" w:rsidP="006D51B3">
      <w:r>
        <w:t xml:space="preserve">            T-&gt;</w:t>
      </w:r>
      <w:proofErr w:type="gramStart"/>
      <w:r>
        <w:t>ptr[</w:t>
      </w:r>
      <w:proofErr w:type="gramEnd"/>
      <w:r>
        <w:t>0]-&gt;offset = T-&gt;offset;</w:t>
      </w:r>
    </w:p>
    <w:p w:rsidR="006D51B3" w:rsidRDefault="006D51B3" w:rsidP="006D51B3">
      <w:r>
        <w:t xml:space="preserve">            Exp(T-&gt;</w:t>
      </w:r>
      <w:proofErr w:type="gramStart"/>
      <w:r>
        <w:t>ptr[</w:t>
      </w:r>
      <w:proofErr w:type="gramEnd"/>
      <w:r>
        <w:t>0]);</w:t>
      </w:r>
    </w:p>
    <w:p w:rsidR="006D51B3" w:rsidRDefault="006D51B3" w:rsidP="006D51B3">
      <w:r>
        <w:t xml:space="preserve">            T-&gt;</w:t>
      </w:r>
      <w:proofErr w:type="gramStart"/>
      <w:r>
        <w:t>ptr[</w:t>
      </w:r>
      <w:proofErr w:type="gramEnd"/>
      <w:r>
        <w:t>1]-&gt;offset = T-&gt;offset + T-&gt;ptr[0]-&gt;width;</w:t>
      </w:r>
    </w:p>
    <w:p w:rsidR="006D51B3" w:rsidRDefault="006D51B3" w:rsidP="006D51B3">
      <w:r>
        <w:t xml:space="preserve">            Exp(T-&gt;</w:t>
      </w:r>
      <w:proofErr w:type="gramStart"/>
      <w:r>
        <w:t>ptr[</w:t>
      </w:r>
      <w:proofErr w:type="gramEnd"/>
      <w:r>
        <w:t>1]);</w:t>
      </w:r>
    </w:p>
    <w:p w:rsidR="006D51B3" w:rsidRDefault="006D51B3" w:rsidP="006D51B3">
      <w:r>
        <w:rPr>
          <w:rFonts w:hint="eastAsia"/>
        </w:rPr>
        <w:t xml:space="preserve">            //</w:t>
      </w:r>
      <w:r>
        <w:rPr>
          <w:rFonts w:hint="eastAsia"/>
        </w:rPr>
        <w:t>判断</w:t>
      </w:r>
      <w:r>
        <w:rPr>
          <w:rFonts w:hint="eastAsia"/>
        </w:rPr>
        <w:t>T-&gt;ptr[0]</w:t>
      </w:r>
      <w:r>
        <w:rPr>
          <w:rFonts w:hint="eastAsia"/>
        </w:rPr>
        <w:t>，</w:t>
      </w:r>
      <w:r>
        <w:rPr>
          <w:rFonts w:hint="eastAsia"/>
        </w:rPr>
        <w:t>T-&gt;ptr[1]</w:t>
      </w:r>
      <w:r>
        <w:rPr>
          <w:rFonts w:hint="eastAsia"/>
        </w:rPr>
        <w:t>类型是否正确，可能根据运算符生成不同形式的代码，给</w:t>
      </w:r>
      <w:r>
        <w:rPr>
          <w:rFonts w:hint="eastAsia"/>
        </w:rPr>
        <w:t>T</w:t>
      </w:r>
      <w:r>
        <w:rPr>
          <w:rFonts w:hint="eastAsia"/>
        </w:rPr>
        <w:t>的</w:t>
      </w:r>
      <w:r>
        <w:rPr>
          <w:rFonts w:hint="eastAsia"/>
        </w:rPr>
        <w:t>type</w:t>
      </w:r>
      <w:r>
        <w:rPr>
          <w:rFonts w:hint="eastAsia"/>
        </w:rPr>
        <w:t>赋值</w:t>
      </w:r>
    </w:p>
    <w:p w:rsidR="006D51B3" w:rsidRDefault="006D51B3" w:rsidP="006D51B3">
      <w:r>
        <w:rPr>
          <w:rFonts w:hint="eastAsia"/>
        </w:rPr>
        <w:t xml:space="preserve">            //</w:t>
      </w:r>
      <w:r>
        <w:rPr>
          <w:rFonts w:hint="eastAsia"/>
        </w:rPr>
        <w:t>下面的类型属性计算，没有考虑错误处理情况</w:t>
      </w:r>
    </w:p>
    <w:p w:rsidR="006D51B3" w:rsidRDefault="006D51B3" w:rsidP="006D51B3">
      <w:r>
        <w:t xml:space="preserve">            if ((T-&gt;</w:t>
      </w:r>
      <w:proofErr w:type="gramStart"/>
      <w:r>
        <w:t>ptr[</w:t>
      </w:r>
      <w:proofErr w:type="gramEnd"/>
      <w:r>
        <w:t>0]-&gt;type == FLOAT &amp;&amp; T-&gt;ptr[1]-&gt;type == INT) || (T-&gt;ptr[0]-&gt;type == INT &amp;&amp; T-&gt;ptr[1]-&gt;type == FLOAT))</w:t>
      </w:r>
    </w:p>
    <w:p w:rsidR="006D51B3" w:rsidRDefault="006D51B3" w:rsidP="006D51B3">
      <w:r>
        <w:t xml:space="preserve">                T-&gt;type = FLOAT, T-&gt;width = T-&gt;</w:t>
      </w:r>
      <w:proofErr w:type="gramStart"/>
      <w:r>
        <w:t>ptr[</w:t>
      </w:r>
      <w:proofErr w:type="gramEnd"/>
      <w:r>
        <w:t>0]-&gt;width + T-&gt;ptr[1]-&gt;width + 4;</w:t>
      </w:r>
    </w:p>
    <w:p w:rsidR="006D51B3" w:rsidRDefault="006D51B3" w:rsidP="006D51B3">
      <w:r>
        <w:t xml:space="preserve">            else if (T-&gt;</w:t>
      </w:r>
      <w:proofErr w:type="gramStart"/>
      <w:r>
        <w:t>ptr[</w:t>
      </w:r>
      <w:proofErr w:type="gramEnd"/>
      <w:r>
        <w:t>0]-&gt;type == INT &amp;&amp; T-&gt;ptr[1]-&gt;type == INT)</w:t>
      </w:r>
    </w:p>
    <w:p w:rsidR="006D51B3" w:rsidRDefault="006D51B3" w:rsidP="006D51B3">
      <w:r>
        <w:t xml:space="preserve">                T-&gt;type = INT, T-&gt;width = T-&gt;</w:t>
      </w:r>
      <w:proofErr w:type="gramStart"/>
      <w:r>
        <w:t>ptr[</w:t>
      </w:r>
      <w:proofErr w:type="gramEnd"/>
      <w:r>
        <w:t>0]-&gt;width + T-&gt;ptr[1]-&gt;width + 2;</w:t>
      </w:r>
    </w:p>
    <w:p w:rsidR="006D51B3" w:rsidRDefault="006D51B3" w:rsidP="006D51B3">
      <w:r>
        <w:t xml:space="preserve">            else</w:t>
      </w:r>
    </w:p>
    <w:p w:rsidR="006D51B3" w:rsidRDefault="006D51B3" w:rsidP="006D51B3">
      <w:r>
        <w:rPr>
          <w:rFonts w:hint="eastAsia"/>
        </w:rPr>
        <w:t xml:space="preserve">                semantic_error(T-&gt;pos, "PLUS  ", "</w:t>
      </w:r>
      <w:r>
        <w:rPr>
          <w:rFonts w:hint="eastAsia"/>
        </w:rPr>
        <w:t>两加数类型不兼容</w:t>
      </w:r>
      <w:r>
        <w:rPr>
          <w:rFonts w:hint="eastAsia"/>
        </w:rPr>
        <w:t>");</w:t>
      </w:r>
    </w:p>
    <w:p w:rsidR="006D51B3" w:rsidRDefault="006D51B3" w:rsidP="006D51B3">
      <w:r>
        <w:t xml:space="preserve">            T-&gt;place = fill_Temp(</w:t>
      </w:r>
      <w:proofErr w:type="gramStart"/>
      <w:r>
        <w:t>newTemp(</w:t>
      </w:r>
      <w:proofErr w:type="gramEnd"/>
      <w:r>
        <w:t>), LEV, T-&gt;type, 'T', T-&gt;offset + T-&gt;ptr[0]-&gt;width + T-&gt;ptr[1]-&gt;width);</w:t>
      </w:r>
    </w:p>
    <w:p w:rsidR="006D51B3" w:rsidRDefault="006D51B3" w:rsidP="006D51B3">
      <w:r>
        <w:t xml:space="preserve">            T-&gt;width = T-&gt;</w:t>
      </w:r>
      <w:proofErr w:type="gramStart"/>
      <w:r>
        <w:t>ptr[</w:t>
      </w:r>
      <w:proofErr w:type="gramEnd"/>
      <w:r>
        <w:t xml:space="preserve">0]-&gt;width + T-&gt;ptr[1]-&gt;width + (T-&gt;type == CHAR ? </w:t>
      </w:r>
      <w:proofErr w:type="gramStart"/>
      <w:r>
        <w:t>1 :</w:t>
      </w:r>
      <w:proofErr w:type="gramEnd"/>
      <w:r>
        <w:t xml:space="preserve"> (T-&gt;type == INT ? </w:t>
      </w:r>
      <w:proofErr w:type="gramStart"/>
      <w:r>
        <w:t>4 :</w:t>
      </w:r>
      <w:proofErr w:type="gramEnd"/>
      <w:r>
        <w:t xml:space="preserve"> 8));</w:t>
      </w:r>
    </w:p>
    <w:p w:rsidR="006D51B3" w:rsidRDefault="006D51B3" w:rsidP="006D51B3">
      <w:r>
        <w:t xml:space="preserve">            break;</w:t>
      </w:r>
    </w:p>
    <w:p w:rsidR="006D51B3" w:rsidRDefault="006D51B3" w:rsidP="006D51B3">
      <w:r>
        <w:t xml:space="preserve">        case MINUS:</w:t>
      </w:r>
    </w:p>
    <w:p w:rsidR="006D51B3" w:rsidRDefault="006D51B3" w:rsidP="006D51B3">
      <w:r>
        <w:t xml:space="preserve">            T-&gt;</w:t>
      </w:r>
      <w:proofErr w:type="gramStart"/>
      <w:r>
        <w:t>ptr[</w:t>
      </w:r>
      <w:proofErr w:type="gramEnd"/>
      <w:r>
        <w:t>0]-&gt;offset = T-&gt;offset;</w:t>
      </w:r>
    </w:p>
    <w:p w:rsidR="006D51B3" w:rsidRDefault="006D51B3" w:rsidP="006D51B3">
      <w:r>
        <w:t xml:space="preserve">            Exp(T-&gt;</w:t>
      </w:r>
      <w:proofErr w:type="gramStart"/>
      <w:r>
        <w:t>ptr[</w:t>
      </w:r>
      <w:proofErr w:type="gramEnd"/>
      <w:r>
        <w:t>0]);</w:t>
      </w:r>
    </w:p>
    <w:p w:rsidR="006D51B3" w:rsidRDefault="006D51B3" w:rsidP="006D51B3">
      <w:r>
        <w:t xml:space="preserve">            T-&gt;</w:t>
      </w:r>
      <w:proofErr w:type="gramStart"/>
      <w:r>
        <w:t>ptr[</w:t>
      </w:r>
      <w:proofErr w:type="gramEnd"/>
      <w:r>
        <w:t>1]-&gt;offset = T-&gt;offset + T-&gt;ptr[0]-&gt;width;</w:t>
      </w:r>
    </w:p>
    <w:p w:rsidR="006D51B3" w:rsidRDefault="006D51B3" w:rsidP="006D51B3">
      <w:r>
        <w:t xml:space="preserve">            Exp(T-&gt;</w:t>
      </w:r>
      <w:proofErr w:type="gramStart"/>
      <w:r>
        <w:t>ptr[</w:t>
      </w:r>
      <w:proofErr w:type="gramEnd"/>
      <w:r>
        <w:t>1]);</w:t>
      </w:r>
    </w:p>
    <w:p w:rsidR="006D51B3" w:rsidRDefault="006D51B3" w:rsidP="006D51B3">
      <w:r>
        <w:rPr>
          <w:rFonts w:hint="eastAsia"/>
        </w:rPr>
        <w:t xml:space="preserve">            //</w:t>
      </w:r>
      <w:r>
        <w:rPr>
          <w:rFonts w:hint="eastAsia"/>
        </w:rPr>
        <w:t>判断</w:t>
      </w:r>
      <w:r>
        <w:rPr>
          <w:rFonts w:hint="eastAsia"/>
        </w:rPr>
        <w:t>T-&gt;ptr[0]</w:t>
      </w:r>
      <w:r>
        <w:rPr>
          <w:rFonts w:hint="eastAsia"/>
        </w:rPr>
        <w:t>，</w:t>
      </w:r>
      <w:r>
        <w:rPr>
          <w:rFonts w:hint="eastAsia"/>
        </w:rPr>
        <w:t>T-&gt;ptr[1]</w:t>
      </w:r>
      <w:r>
        <w:rPr>
          <w:rFonts w:hint="eastAsia"/>
        </w:rPr>
        <w:t>类型是否正确，可能根据运算符生成不同</w:t>
      </w:r>
      <w:r>
        <w:rPr>
          <w:rFonts w:hint="eastAsia"/>
        </w:rPr>
        <w:lastRenderedPageBreak/>
        <w:t>形式的代码，给</w:t>
      </w:r>
      <w:r>
        <w:rPr>
          <w:rFonts w:hint="eastAsia"/>
        </w:rPr>
        <w:t>T</w:t>
      </w:r>
      <w:r>
        <w:rPr>
          <w:rFonts w:hint="eastAsia"/>
        </w:rPr>
        <w:t>的</w:t>
      </w:r>
      <w:r>
        <w:rPr>
          <w:rFonts w:hint="eastAsia"/>
        </w:rPr>
        <w:t>type</w:t>
      </w:r>
      <w:r>
        <w:rPr>
          <w:rFonts w:hint="eastAsia"/>
        </w:rPr>
        <w:t>赋值</w:t>
      </w:r>
    </w:p>
    <w:p w:rsidR="006D51B3" w:rsidRDefault="006D51B3" w:rsidP="006D51B3">
      <w:r>
        <w:rPr>
          <w:rFonts w:hint="eastAsia"/>
        </w:rPr>
        <w:t xml:space="preserve">            //</w:t>
      </w:r>
      <w:r>
        <w:rPr>
          <w:rFonts w:hint="eastAsia"/>
        </w:rPr>
        <w:t>下面的类型属性计算，没有考虑错误处理情况</w:t>
      </w:r>
    </w:p>
    <w:p w:rsidR="006D51B3" w:rsidRDefault="006D51B3" w:rsidP="006D51B3">
      <w:r>
        <w:t xml:space="preserve">            if ((T-&gt;</w:t>
      </w:r>
      <w:proofErr w:type="gramStart"/>
      <w:r>
        <w:t>ptr[</w:t>
      </w:r>
      <w:proofErr w:type="gramEnd"/>
      <w:r>
        <w:t>0]-&gt;type == FLOAT &amp;&amp; T-&gt;ptr[1]-&gt;type == INT) || (T-&gt;ptr[0]-&gt;type == INT &amp;&amp; T-&gt;ptr[1]-&gt;type == FLOAT))</w:t>
      </w:r>
    </w:p>
    <w:p w:rsidR="006D51B3" w:rsidRDefault="006D51B3" w:rsidP="006D51B3">
      <w:r>
        <w:t xml:space="preserve">                T-&gt;type = FLOAT, T-&gt;width = T-&gt;</w:t>
      </w:r>
      <w:proofErr w:type="gramStart"/>
      <w:r>
        <w:t>ptr[</w:t>
      </w:r>
      <w:proofErr w:type="gramEnd"/>
      <w:r>
        <w:t>0]-&gt;width + T-&gt;ptr[1]-&gt;width + 4;</w:t>
      </w:r>
    </w:p>
    <w:p w:rsidR="006D51B3" w:rsidRDefault="006D51B3" w:rsidP="006D51B3">
      <w:r>
        <w:t xml:space="preserve">            else if (T-&gt;</w:t>
      </w:r>
      <w:proofErr w:type="gramStart"/>
      <w:r>
        <w:t>ptr[</w:t>
      </w:r>
      <w:proofErr w:type="gramEnd"/>
      <w:r>
        <w:t>0]-&gt;type == INT &amp;&amp; T-&gt;ptr[1]-&gt;type == INT)</w:t>
      </w:r>
    </w:p>
    <w:p w:rsidR="006D51B3" w:rsidRDefault="006D51B3" w:rsidP="006D51B3">
      <w:r>
        <w:t xml:space="preserve">                T-&gt;type = INT, T-&gt;width = T-&gt;</w:t>
      </w:r>
      <w:proofErr w:type="gramStart"/>
      <w:r>
        <w:t>ptr[</w:t>
      </w:r>
      <w:proofErr w:type="gramEnd"/>
      <w:r>
        <w:t>0]-&gt;width + T-&gt;ptr[1]-&gt;width + 2;</w:t>
      </w:r>
    </w:p>
    <w:p w:rsidR="006D51B3" w:rsidRDefault="006D51B3" w:rsidP="006D51B3">
      <w:r>
        <w:t xml:space="preserve">            else</w:t>
      </w:r>
    </w:p>
    <w:p w:rsidR="006D51B3" w:rsidRDefault="006D51B3" w:rsidP="006D51B3">
      <w:r>
        <w:rPr>
          <w:rFonts w:hint="eastAsia"/>
        </w:rPr>
        <w:t xml:space="preserve">                semantic_error(T-&gt;pos, "MINUS  ", "</w:t>
      </w:r>
      <w:r>
        <w:rPr>
          <w:rFonts w:hint="eastAsia"/>
        </w:rPr>
        <w:t>两减数类型不兼容</w:t>
      </w:r>
      <w:r>
        <w:rPr>
          <w:rFonts w:hint="eastAsia"/>
        </w:rPr>
        <w:t>");</w:t>
      </w:r>
    </w:p>
    <w:p w:rsidR="006D51B3" w:rsidRDefault="006D51B3" w:rsidP="006D51B3">
      <w:r>
        <w:t xml:space="preserve">            T-&gt;place = fill_Temp(</w:t>
      </w:r>
      <w:proofErr w:type="gramStart"/>
      <w:r>
        <w:t>newTemp(</w:t>
      </w:r>
      <w:proofErr w:type="gramEnd"/>
      <w:r>
        <w:t>), LEV, T-&gt;type, 'T', T-&gt;offset + T-&gt;ptr[0]-&gt;width + T-&gt;ptr[1]-&gt;width);</w:t>
      </w:r>
    </w:p>
    <w:p w:rsidR="006D51B3" w:rsidRDefault="006D51B3" w:rsidP="006D51B3">
      <w:r>
        <w:t xml:space="preserve">            T-&gt;width = T-&gt;</w:t>
      </w:r>
      <w:proofErr w:type="gramStart"/>
      <w:r>
        <w:t>ptr[</w:t>
      </w:r>
      <w:proofErr w:type="gramEnd"/>
      <w:r>
        <w:t xml:space="preserve">0]-&gt;width + T-&gt;ptr[1]-&gt;width + (T-&gt;type == CHAR ? </w:t>
      </w:r>
      <w:proofErr w:type="gramStart"/>
      <w:r>
        <w:t>1 :</w:t>
      </w:r>
      <w:proofErr w:type="gramEnd"/>
      <w:r>
        <w:t xml:space="preserve"> (T-&gt;type == INT ? </w:t>
      </w:r>
      <w:proofErr w:type="gramStart"/>
      <w:r>
        <w:t>4 :</w:t>
      </w:r>
      <w:proofErr w:type="gramEnd"/>
      <w:r>
        <w:t xml:space="preserve"> 8));</w:t>
      </w:r>
    </w:p>
    <w:p w:rsidR="006D51B3" w:rsidRDefault="006D51B3" w:rsidP="006D51B3">
      <w:r>
        <w:t xml:space="preserve">            break;</w:t>
      </w:r>
    </w:p>
    <w:p w:rsidR="006D51B3" w:rsidRDefault="006D51B3" w:rsidP="006D51B3">
      <w:r>
        <w:t xml:space="preserve">        case STAR:</w:t>
      </w:r>
    </w:p>
    <w:p w:rsidR="006D51B3" w:rsidRDefault="006D51B3" w:rsidP="006D51B3">
      <w:r>
        <w:t xml:space="preserve">            T-&gt;</w:t>
      </w:r>
      <w:proofErr w:type="gramStart"/>
      <w:r>
        <w:t>ptr[</w:t>
      </w:r>
      <w:proofErr w:type="gramEnd"/>
      <w:r>
        <w:t>0]-&gt;offset = T-&gt;offset;</w:t>
      </w:r>
    </w:p>
    <w:p w:rsidR="006D51B3" w:rsidRDefault="006D51B3" w:rsidP="006D51B3">
      <w:r>
        <w:t xml:space="preserve">            Exp(T-&gt;</w:t>
      </w:r>
      <w:proofErr w:type="gramStart"/>
      <w:r>
        <w:t>ptr[</w:t>
      </w:r>
      <w:proofErr w:type="gramEnd"/>
      <w:r>
        <w:t>0]);</w:t>
      </w:r>
    </w:p>
    <w:p w:rsidR="006D51B3" w:rsidRDefault="006D51B3" w:rsidP="006D51B3">
      <w:r>
        <w:t xml:space="preserve">            T-&gt;</w:t>
      </w:r>
      <w:proofErr w:type="gramStart"/>
      <w:r>
        <w:t>ptr[</w:t>
      </w:r>
      <w:proofErr w:type="gramEnd"/>
      <w:r>
        <w:t>1]-&gt;offset = T-&gt;offset + T-&gt;ptr[0]-&gt;width;</w:t>
      </w:r>
    </w:p>
    <w:p w:rsidR="006D51B3" w:rsidRDefault="006D51B3" w:rsidP="006D51B3">
      <w:r>
        <w:t xml:space="preserve">            Exp(T-&gt;</w:t>
      </w:r>
      <w:proofErr w:type="gramStart"/>
      <w:r>
        <w:t>ptr[</w:t>
      </w:r>
      <w:proofErr w:type="gramEnd"/>
      <w:r>
        <w:t>1]);</w:t>
      </w:r>
    </w:p>
    <w:p w:rsidR="006D51B3" w:rsidRDefault="006D51B3" w:rsidP="006D51B3">
      <w:r>
        <w:rPr>
          <w:rFonts w:hint="eastAsia"/>
        </w:rPr>
        <w:t xml:space="preserve">            //</w:t>
      </w:r>
      <w:r>
        <w:rPr>
          <w:rFonts w:hint="eastAsia"/>
        </w:rPr>
        <w:t>判断</w:t>
      </w:r>
      <w:r>
        <w:rPr>
          <w:rFonts w:hint="eastAsia"/>
        </w:rPr>
        <w:t>T-&gt;ptr[0]</w:t>
      </w:r>
      <w:r>
        <w:rPr>
          <w:rFonts w:hint="eastAsia"/>
        </w:rPr>
        <w:t>，</w:t>
      </w:r>
      <w:r>
        <w:rPr>
          <w:rFonts w:hint="eastAsia"/>
        </w:rPr>
        <w:t>T-&gt;ptr[1]</w:t>
      </w:r>
      <w:r>
        <w:rPr>
          <w:rFonts w:hint="eastAsia"/>
        </w:rPr>
        <w:t>类型是否正确，可能根据运算符生成不同形式的代码，给</w:t>
      </w:r>
      <w:r>
        <w:rPr>
          <w:rFonts w:hint="eastAsia"/>
        </w:rPr>
        <w:t>T</w:t>
      </w:r>
      <w:r>
        <w:rPr>
          <w:rFonts w:hint="eastAsia"/>
        </w:rPr>
        <w:t>的</w:t>
      </w:r>
      <w:r>
        <w:rPr>
          <w:rFonts w:hint="eastAsia"/>
        </w:rPr>
        <w:t>type</w:t>
      </w:r>
      <w:r>
        <w:rPr>
          <w:rFonts w:hint="eastAsia"/>
        </w:rPr>
        <w:t>赋值</w:t>
      </w:r>
    </w:p>
    <w:p w:rsidR="006D51B3" w:rsidRDefault="006D51B3" w:rsidP="006D51B3">
      <w:r>
        <w:rPr>
          <w:rFonts w:hint="eastAsia"/>
        </w:rPr>
        <w:t xml:space="preserve">            //</w:t>
      </w:r>
      <w:r>
        <w:rPr>
          <w:rFonts w:hint="eastAsia"/>
        </w:rPr>
        <w:t>下面的类型属性计算，没有考虑错误处理情况</w:t>
      </w:r>
    </w:p>
    <w:p w:rsidR="006D51B3" w:rsidRDefault="006D51B3" w:rsidP="006D51B3">
      <w:r>
        <w:t xml:space="preserve">            if ((T-&gt;</w:t>
      </w:r>
      <w:proofErr w:type="gramStart"/>
      <w:r>
        <w:t>ptr[</w:t>
      </w:r>
      <w:proofErr w:type="gramEnd"/>
      <w:r>
        <w:t>0]-&gt;type == FLOAT &amp;&amp; T-&gt;ptr[1]-&gt;type == INT) || (T-&gt;ptr[0]-&gt;type == INT &amp;&amp; T-&gt;ptr[1]-&gt;type == FLOAT))</w:t>
      </w:r>
    </w:p>
    <w:p w:rsidR="006D51B3" w:rsidRDefault="006D51B3" w:rsidP="006D51B3">
      <w:r>
        <w:t xml:space="preserve">                T-&gt;type = FLOAT, T-&gt;width = T-&gt;</w:t>
      </w:r>
      <w:proofErr w:type="gramStart"/>
      <w:r>
        <w:t>ptr[</w:t>
      </w:r>
      <w:proofErr w:type="gramEnd"/>
      <w:r>
        <w:t>0]-&gt;width + T-&gt;ptr[1]-&gt;width + 4;</w:t>
      </w:r>
    </w:p>
    <w:p w:rsidR="006D51B3" w:rsidRDefault="006D51B3" w:rsidP="006D51B3">
      <w:r>
        <w:t xml:space="preserve">            else if (T-&gt;</w:t>
      </w:r>
      <w:proofErr w:type="gramStart"/>
      <w:r>
        <w:t>ptr[</w:t>
      </w:r>
      <w:proofErr w:type="gramEnd"/>
      <w:r>
        <w:t>0]-&gt;type == INT &amp;&amp; T-&gt;ptr[1]-&gt;type == INT)</w:t>
      </w:r>
    </w:p>
    <w:p w:rsidR="006D51B3" w:rsidRDefault="006D51B3" w:rsidP="006D51B3">
      <w:r>
        <w:t xml:space="preserve">                T-&gt;type = INT, T-&gt;width = T-&gt;</w:t>
      </w:r>
      <w:proofErr w:type="gramStart"/>
      <w:r>
        <w:t>ptr[</w:t>
      </w:r>
      <w:proofErr w:type="gramEnd"/>
      <w:r>
        <w:t>0]-&gt;width + T-&gt;ptr[1]-&gt;width + 2;</w:t>
      </w:r>
    </w:p>
    <w:p w:rsidR="006D51B3" w:rsidRDefault="006D51B3" w:rsidP="006D51B3">
      <w:r>
        <w:t xml:space="preserve">            else</w:t>
      </w:r>
    </w:p>
    <w:p w:rsidR="006D51B3" w:rsidRDefault="006D51B3" w:rsidP="006D51B3">
      <w:r>
        <w:rPr>
          <w:rFonts w:hint="eastAsia"/>
        </w:rPr>
        <w:t xml:space="preserve">                semantic_error(T-&gt;pos, "STAR  ", "</w:t>
      </w:r>
      <w:r>
        <w:rPr>
          <w:rFonts w:hint="eastAsia"/>
        </w:rPr>
        <w:t>两乘数类型不兼容</w:t>
      </w:r>
      <w:r>
        <w:rPr>
          <w:rFonts w:hint="eastAsia"/>
        </w:rPr>
        <w:t>");</w:t>
      </w:r>
    </w:p>
    <w:p w:rsidR="006D51B3" w:rsidRDefault="006D51B3" w:rsidP="006D51B3">
      <w:r>
        <w:t xml:space="preserve">            T-&gt;place = fill_Temp(</w:t>
      </w:r>
      <w:proofErr w:type="gramStart"/>
      <w:r>
        <w:t>newTemp(</w:t>
      </w:r>
      <w:proofErr w:type="gramEnd"/>
      <w:r>
        <w:t>), LEV, T-&gt;type, 'T', T-&gt;offset + T-&gt;ptr[0]-&gt;width + T-&gt;ptr[1]-&gt;width);</w:t>
      </w:r>
    </w:p>
    <w:p w:rsidR="006D51B3" w:rsidRDefault="006D51B3" w:rsidP="006D51B3">
      <w:r>
        <w:lastRenderedPageBreak/>
        <w:t xml:space="preserve">            T-&gt;width = T-&gt;</w:t>
      </w:r>
      <w:proofErr w:type="gramStart"/>
      <w:r>
        <w:t>ptr[</w:t>
      </w:r>
      <w:proofErr w:type="gramEnd"/>
      <w:r>
        <w:t xml:space="preserve">0]-&gt;width + T-&gt;ptr[1]-&gt;width + (T-&gt;type == CHAR ? </w:t>
      </w:r>
      <w:proofErr w:type="gramStart"/>
      <w:r>
        <w:t>1 :</w:t>
      </w:r>
      <w:proofErr w:type="gramEnd"/>
      <w:r>
        <w:t xml:space="preserve"> (T-&gt;type == INT ? </w:t>
      </w:r>
      <w:proofErr w:type="gramStart"/>
      <w:r>
        <w:t>4 :</w:t>
      </w:r>
      <w:proofErr w:type="gramEnd"/>
      <w:r>
        <w:t xml:space="preserve"> 8));</w:t>
      </w:r>
    </w:p>
    <w:p w:rsidR="006D51B3" w:rsidRDefault="006D51B3" w:rsidP="006D51B3">
      <w:r>
        <w:t xml:space="preserve">            break;</w:t>
      </w:r>
    </w:p>
    <w:p w:rsidR="006D51B3" w:rsidRDefault="006D51B3" w:rsidP="006D51B3">
      <w:r>
        <w:t xml:space="preserve">        case DIV:</w:t>
      </w:r>
    </w:p>
    <w:p w:rsidR="006D51B3" w:rsidRDefault="006D51B3" w:rsidP="006D51B3">
      <w:r>
        <w:t xml:space="preserve">            T-&gt;</w:t>
      </w:r>
      <w:proofErr w:type="gramStart"/>
      <w:r>
        <w:t>ptr[</w:t>
      </w:r>
      <w:proofErr w:type="gramEnd"/>
      <w:r>
        <w:t>0]-&gt;offset = T-&gt;offset;</w:t>
      </w:r>
    </w:p>
    <w:p w:rsidR="006D51B3" w:rsidRDefault="006D51B3" w:rsidP="006D51B3">
      <w:r>
        <w:t xml:space="preserve">            Exp(T-&gt;</w:t>
      </w:r>
      <w:proofErr w:type="gramStart"/>
      <w:r>
        <w:t>ptr[</w:t>
      </w:r>
      <w:proofErr w:type="gramEnd"/>
      <w:r>
        <w:t>0]);</w:t>
      </w:r>
    </w:p>
    <w:p w:rsidR="006D51B3" w:rsidRDefault="006D51B3" w:rsidP="006D51B3">
      <w:r>
        <w:t xml:space="preserve">            T-&gt;</w:t>
      </w:r>
      <w:proofErr w:type="gramStart"/>
      <w:r>
        <w:t>ptr[</w:t>
      </w:r>
      <w:proofErr w:type="gramEnd"/>
      <w:r>
        <w:t>1]-&gt;offset = T-&gt;offset + T-&gt;ptr[0]-&gt;width;</w:t>
      </w:r>
    </w:p>
    <w:p w:rsidR="006D51B3" w:rsidRDefault="006D51B3" w:rsidP="006D51B3">
      <w:r>
        <w:t xml:space="preserve">            Exp(T-&gt;</w:t>
      </w:r>
      <w:proofErr w:type="gramStart"/>
      <w:r>
        <w:t>ptr[</w:t>
      </w:r>
      <w:proofErr w:type="gramEnd"/>
      <w:r>
        <w:t>1]);</w:t>
      </w:r>
    </w:p>
    <w:p w:rsidR="006D51B3" w:rsidRDefault="006D51B3" w:rsidP="006D51B3">
      <w:r>
        <w:rPr>
          <w:rFonts w:hint="eastAsia"/>
        </w:rPr>
        <w:t xml:space="preserve">            //</w:t>
      </w:r>
      <w:r>
        <w:rPr>
          <w:rFonts w:hint="eastAsia"/>
        </w:rPr>
        <w:t>判断</w:t>
      </w:r>
      <w:r>
        <w:rPr>
          <w:rFonts w:hint="eastAsia"/>
        </w:rPr>
        <w:t>T-&gt;ptr[0]</w:t>
      </w:r>
      <w:r>
        <w:rPr>
          <w:rFonts w:hint="eastAsia"/>
        </w:rPr>
        <w:t>，</w:t>
      </w:r>
      <w:r>
        <w:rPr>
          <w:rFonts w:hint="eastAsia"/>
        </w:rPr>
        <w:t>T-&gt;ptr[1]</w:t>
      </w:r>
      <w:r>
        <w:rPr>
          <w:rFonts w:hint="eastAsia"/>
        </w:rPr>
        <w:t>类型是否正确，可能根据运算符生成不同形式的代码，给</w:t>
      </w:r>
      <w:r>
        <w:rPr>
          <w:rFonts w:hint="eastAsia"/>
        </w:rPr>
        <w:t>T</w:t>
      </w:r>
      <w:r>
        <w:rPr>
          <w:rFonts w:hint="eastAsia"/>
        </w:rPr>
        <w:t>的</w:t>
      </w:r>
      <w:r>
        <w:rPr>
          <w:rFonts w:hint="eastAsia"/>
        </w:rPr>
        <w:t>type</w:t>
      </w:r>
      <w:r>
        <w:rPr>
          <w:rFonts w:hint="eastAsia"/>
        </w:rPr>
        <w:t>赋值</w:t>
      </w:r>
    </w:p>
    <w:p w:rsidR="006D51B3" w:rsidRDefault="006D51B3" w:rsidP="006D51B3">
      <w:r>
        <w:rPr>
          <w:rFonts w:hint="eastAsia"/>
        </w:rPr>
        <w:t xml:space="preserve">            //</w:t>
      </w:r>
      <w:r>
        <w:rPr>
          <w:rFonts w:hint="eastAsia"/>
        </w:rPr>
        <w:t>下面的类型属性计算，没有考虑错误处理情况</w:t>
      </w:r>
    </w:p>
    <w:p w:rsidR="006D51B3" w:rsidRDefault="006D51B3" w:rsidP="006D51B3">
      <w:r>
        <w:t xml:space="preserve">            if ((T-&gt;</w:t>
      </w:r>
      <w:proofErr w:type="gramStart"/>
      <w:r>
        <w:t>ptr[</w:t>
      </w:r>
      <w:proofErr w:type="gramEnd"/>
      <w:r>
        <w:t>0]-&gt;type == FLOAT &amp;&amp; T-&gt;ptr[1]-&gt;type == INT) || (T-&gt;ptr[0]-&gt;type == INT &amp;&amp; T-&gt;ptr[1]-&gt;type == FLOAT))</w:t>
      </w:r>
    </w:p>
    <w:p w:rsidR="006D51B3" w:rsidRDefault="006D51B3" w:rsidP="006D51B3">
      <w:r>
        <w:t xml:space="preserve">                T-&gt;type = FLOAT, T-&gt;width = T-&gt;</w:t>
      </w:r>
      <w:proofErr w:type="gramStart"/>
      <w:r>
        <w:t>ptr[</w:t>
      </w:r>
      <w:proofErr w:type="gramEnd"/>
      <w:r>
        <w:t>0]-&gt;width + T-&gt;ptr[1]-&gt;width + 4;</w:t>
      </w:r>
    </w:p>
    <w:p w:rsidR="006D51B3" w:rsidRDefault="006D51B3" w:rsidP="006D51B3">
      <w:r>
        <w:t xml:space="preserve">            else if (T-&gt;</w:t>
      </w:r>
      <w:proofErr w:type="gramStart"/>
      <w:r>
        <w:t>ptr[</w:t>
      </w:r>
      <w:proofErr w:type="gramEnd"/>
      <w:r>
        <w:t>0]-&gt;type == INT &amp;&amp; T-&gt;ptr[1]-&gt;type == INT)</w:t>
      </w:r>
    </w:p>
    <w:p w:rsidR="006D51B3" w:rsidRDefault="006D51B3" w:rsidP="006D51B3">
      <w:r>
        <w:t xml:space="preserve">                T-&gt;type = INT, T-&gt;width = T-&gt;</w:t>
      </w:r>
      <w:proofErr w:type="gramStart"/>
      <w:r>
        <w:t>ptr[</w:t>
      </w:r>
      <w:proofErr w:type="gramEnd"/>
      <w:r>
        <w:t>0]-&gt;width + T-&gt;ptr[1]-&gt;width + 2;</w:t>
      </w:r>
    </w:p>
    <w:p w:rsidR="006D51B3" w:rsidRDefault="006D51B3" w:rsidP="006D51B3">
      <w:r>
        <w:t xml:space="preserve">            else</w:t>
      </w:r>
    </w:p>
    <w:p w:rsidR="006D51B3" w:rsidRDefault="006D51B3" w:rsidP="006D51B3">
      <w:r>
        <w:rPr>
          <w:rFonts w:hint="eastAsia"/>
        </w:rPr>
        <w:t xml:space="preserve">                semantic_error(T-&gt;pos, "DIV  ", "</w:t>
      </w:r>
      <w:r>
        <w:rPr>
          <w:rFonts w:hint="eastAsia"/>
        </w:rPr>
        <w:t>两除数类型不兼容</w:t>
      </w:r>
      <w:r>
        <w:rPr>
          <w:rFonts w:hint="eastAsia"/>
        </w:rPr>
        <w:t>");</w:t>
      </w:r>
    </w:p>
    <w:p w:rsidR="006D51B3" w:rsidRDefault="006D51B3" w:rsidP="006D51B3">
      <w:r>
        <w:t xml:space="preserve">            T-&gt;place = fill_Temp(</w:t>
      </w:r>
      <w:proofErr w:type="gramStart"/>
      <w:r>
        <w:t>newTemp(</w:t>
      </w:r>
      <w:proofErr w:type="gramEnd"/>
      <w:r>
        <w:t>), LEV, T-&gt;type, 'T', T-&gt;offset + T-&gt;ptr[0]-&gt;width + T-&gt;ptr[1]-&gt;width);</w:t>
      </w:r>
    </w:p>
    <w:p w:rsidR="006D51B3" w:rsidRDefault="006D51B3" w:rsidP="006D51B3">
      <w:r>
        <w:t xml:space="preserve">            </w:t>
      </w:r>
    </w:p>
    <w:p w:rsidR="006D51B3" w:rsidRDefault="006D51B3" w:rsidP="006D51B3">
      <w:r>
        <w:t xml:space="preserve">            T-&gt;width = T-&gt;</w:t>
      </w:r>
      <w:proofErr w:type="gramStart"/>
      <w:r>
        <w:t>ptr[</w:t>
      </w:r>
      <w:proofErr w:type="gramEnd"/>
      <w:r>
        <w:t xml:space="preserve">0]-&gt;width + T-&gt;ptr[1]-&gt;width + (T-&gt;type == CHAR ? </w:t>
      </w:r>
      <w:proofErr w:type="gramStart"/>
      <w:r>
        <w:t>1 :</w:t>
      </w:r>
      <w:proofErr w:type="gramEnd"/>
      <w:r>
        <w:t xml:space="preserve"> (T-&gt;type == INT ? </w:t>
      </w:r>
      <w:proofErr w:type="gramStart"/>
      <w:r>
        <w:t>4 :</w:t>
      </w:r>
      <w:proofErr w:type="gramEnd"/>
      <w:r>
        <w:t xml:space="preserve"> 8));</w:t>
      </w:r>
    </w:p>
    <w:p w:rsidR="006D51B3" w:rsidRDefault="006D51B3" w:rsidP="006D51B3">
      <w:r>
        <w:t xml:space="preserve">            break;</w:t>
      </w:r>
    </w:p>
    <w:p w:rsidR="006D51B3" w:rsidRDefault="006D51B3" w:rsidP="006D51B3">
      <w:r>
        <w:t xml:space="preserve">        case NOT:</w:t>
      </w:r>
    </w:p>
    <w:p w:rsidR="006D51B3" w:rsidRDefault="006D51B3" w:rsidP="006D51B3">
      <w:r>
        <w:t xml:space="preserve">        case UMINUS:</w:t>
      </w:r>
    </w:p>
    <w:p w:rsidR="006D51B3" w:rsidRDefault="006D51B3" w:rsidP="006D51B3">
      <w:r>
        <w:rPr>
          <w:rFonts w:hint="eastAsia"/>
        </w:rPr>
        <w:t xml:space="preserve">        case FUNC_CALL: //</w:t>
      </w:r>
      <w:r>
        <w:rPr>
          <w:rFonts w:hint="eastAsia"/>
        </w:rPr>
        <w:t>根据</w:t>
      </w:r>
      <w:r>
        <w:rPr>
          <w:rFonts w:hint="eastAsia"/>
        </w:rPr>
        <w:t>T-&gt;type_id</w:t>
      </w:r>
      <w:r>
        <w:rPr>
          <w:rFonts w:hint="eastAsia"/>
        </w:rPr>
        <w:t>查出函数的定义，如果语言中增加了实验教材的</w:t>
      </w:r>
      <w:r>
        <w:rPr>
          <w:rFonts w:hint="eastAsia"/>
        </w:rPr>
        <w:t>read</w:t>
      </w:r>
      <w:r>
        <w:rPr>
          <w:rFonts w:hint="eastAsia"/>
        </w:rPr>
        <w:t>，</w:t>
      </w:r>
      <w:r>
        <w:rPr>
          <w:rFonts w:hint="eastAsia"/>
        </w:rPr>
        <w:t>write</w:t>
      </w:r>
      <w:r>
        <w:rPr>
          <w:rFonts w:hint="eastAsia"/>
        </w:rPr>
        <w:t>需要单独处理一下</w:t>
      </w:r>
    </w:p>
    <w:p w:rsidR="006D51B3" w:rsidRDefault="006D51B3" w:rsidP="006D51B3">
      <w:r>
        <w:t xml:space="preserve">            rtn = searchSymbolTable(T-&gt;type_id);</w:t>
      </w:r>
    </w:p>
    <w:p w:rsidR="006D51B3" w:rsidRDefault="006D51B3" w:rsidP="006D51B3">
      <w:r>
        <w:t xml:space="preserve">            if (rtn == -1)</w:t>
      </w:r>
    </w:p>
    <w:p w:rsidR="006D51B3" w:rsidRDefault="006D51B3" w:rsidP="006D51B3">
      <w:r>
        <w:t xml:space="preserve">            {</w:t>
      </w:r>
    </w:p>
    <w:p w:rsidR="006D51B3" w:rsidRDefault="006D51B3" w:rsidP="006D51B3">
      <w:r>
        <w:rPr>
          <w:rFonts w:hint="eastAsia"/>
        </w:rPr>
        <w:t xml:space="preserve">                semantic_error(T-&gt;pos, T-&gt;type_id, "</w:t>
      </w:r>
      <w:r>
        <w:rPr>
          <w:rFonts w:hint="eastAsia"/>
        </w:rPr>
        <w:t>函数未定义</w:t>
      </w:r>
      <w:r>
        <w:rPr>
          <w:rFonts w:hint="eastAsia"/>
        </w:rPr>
        <w:t>");</w:t>
      </w:r>
    </w:p>
    <w:p w:rsidR="006D51B3" w:rsidRDefault="006D51B3" w:rsidP="006D51B3">
      <w:r>
        <w:t xml:space="preserve">                break;</w:t>
      </w:r>
    </w:p>
    <w:p w:rsidR="006D51B3" w:rsidRDefault="006D51B3" w:rsidP="006D51B3">
      <w:r>
        <w:lastRenderedPageBreak/>
        <w:t xml:space="preserve">            }</w:t>
      </w:r>
    </w:p>
    <w:p w:rsidR="006D51B3" w:rsidRDefault="006D51B3" w:rsidP="006D51B3">
      <w:r>
        <w:t xml:space="preserve">            if (symbolTable.symbols[rtn</w:t>
      </w:r>
      <w:proofErr w:type="gramStart"/>
      <w:r>
        <w:t>].flag</w:t>
      </w:r>
      <w:proofErr w:type="gramEnd"/>
      <w:r>
        <w:t xml:space="preserve"> != 'F')</w:t>
      </w:r>
    </w:p>
    <w:p w:rsidR="006D51B3" w:rsidRDefault="006D51B3" w:rsidP="006D51B3">
      <w:r>
        <w:t xml:space="preserve">            {</w:t>
      </w:r>
    </w:p>
    <w:p w:rsidR="006D51B3" w:rsidRDefault="006D51B3" w:rsidP="006D51B3">
      <w:r>
        <w:rPr>
          <w:rFonts w:hint="eastAsia"/>
        </w:rPr>
        <w:t xml:space="preserve">                semantic_error(T-&gt;pos, T-&gt;type_id, "</w:t>
      </w:r>
      <w:r>
        <w:rPr>
          <w:rFonts w:hint="eastAsia"/>
        </w:rPr>
        <w:t>不是一个函数</w:t>
      </w:r>
      <w:r>
        <w:rPr>
          <w:rFonts w:hint="eastAsia"/>
        </w:rPr>
        <w:t>");</w:t>
      </w:r>
    </w:p>
    <w:p w:rsidR="006D51B3" w:rsidRDefault="006D51B3" w:rsidP="006D51B3">
      <w:r>
        <w:t xml:space="preserve">                break;</w:t>
      </w:r>
    </w:p>
    <w:p w:rsidR="006D51B3" w:rsidRDefault="006D51B3" w:rsidP="006D51B3">
      <w:r>
        <w:t xml:space="preserve">            }</w:t>
      </w:r>
    </w:p>
    <w:p w:rsidR="006D51B3" w:rsidRDefault="006D51B3" w:rsidP="006D51B3">
      <w:r>
        <w:t xml:space="preserve">            T-&gt;type = symbolTable.symbols[rtn</w:t>
      </w:r>
      <w:proofErr w:type="gramStart"/>
      <w:r>
        <w:t>].type</w:t>
      </w:r>
      <w:proofErr w:type="gramEnd"/>
      <w:r>
        <w:t>;</w:t>
      </w:r>
    </w:p>
    <w:p w:rsidR="006D51B3" w:rsidRDefault="006D51B3" w:rsidP="006D51B3">
      <w:r>
        <w:rPr>
          <w:rFonts w:hint="eastAsia"/>
        </w:rPr>
        <w:t xml:space="preserve">            width = T-&gt;type == </w:t>
      </w:r>
      <w:proofErr w:type="gramStart"/>
      <w:r>
        <w:rPr>
          <w:rFonts w:hint="eastAsia"/>
        </w:rPr>
        <w:t>CHAR ?</w:t>
      </w:r>
      <w:proofErr w:type="gramEnd"/>
      <w:r>
        <w:rPr>
          <w:rFonts w:hint="eastAsia"/>
        </w:rPr>
        <w:t xml:space="preserve"> </w:t>
      </w:r>
      <w:proofErr w:type="gramStart"/>
      <w:r>
        <w:rPr>
          <w:rFonts w:hint="eastAsia"/>
        </w:rPr>
        <w:t>1 :</w:t>
      </w:r>
      <w:proofErr w:type="gramEnd"/>
      <w:r>
        <w:rPr>
          <w:rFonts w:hint="eastAsia"/>
        </w:rPr>
        <w:t xml:space="preserve"> (T-&gt;type == INT ? 4 : 8); //</w:t>
      </w:r>
      <w:r>
        <w:rPr>
          <w:rFonts w:hint="eastAsia"/>
        </w:rPr>
        <w:t>存放函数返回值的单数字节数</w:t>
      </w:r>
    </w:p>
    <w:p w:rsidR="006D51B3" w:rsidRDefault="006D51B3" w:rsidP="006D51B3">
      <w:r>
        <w:t xml:space="preserve">            if (T-&gt;</w:t>
      </w:r>
      <w:proofErr w:type="gramStart"/>
      <w:r>
        <w:t>ptr[</w:t>
      </w:r>
      <w:proofErr w:type="gramEnd"/>
      <w:r>
        <w:t>0])</w:t>
      </w:r>
    </w:p>
    <w:p w:rsidR="006D51B3" w:rsidRDefault="006D51B3" w:rsidP="006D51B3">
      <w:r>
        <w:t xml:space="preserve">            {</w:t>
      </w:r>
    </w:p>
    <w:p w:rsidR="006D51B3" w:rsidRDefault="006D51B3" w:rsidP="006D51B3">
      <w:r>
        <w:t xml:space="preserve">                T-&gt;</w:t>
      </w:r>
      <w:proofErr w:type="gramStart"/>
      <w:r>
        <w:t>ptr[</w:t>
      </w:r>
      <w:proofErr w:type="gramEnd"/>
      <w:r>
        <w:t>0]-&gt;offset = T-&gt;offset;</w:t>
      </w:r>
    </w:p>
    <w:p w:rsidR="006D51B3" w:rsidRDefault="006D51B3" w:rsidP="006D51B3">
      <w:r>
        <w:rPr>
          <w:rFonts w:hint="eastAsia"/>
        </w:rPr>
        <w:t xml:space="preserve">                Exp(T-&gt;ptr[0]);                      //</w:t>
      </w:r>
      <w:r>
        <w:rPr>
          <w:rFonts w:hint="eastAsia"/>
        </w:rPr>
        <w:t>处理所有实参表达式求值，及类型</w:t>
      </w:r>
    </w:p>
    <w:p w:rsidR="006D51B3" w:rsidRDefault="006D51B3" w:rsidP="006D51B3">
      <w:r>
        <w:rPr>
          <w:rFonts w:hint="eastAsia"/>
        </w:rPr>
        <w:t xml:space="preserve">                T-&gt;width = T-&gt;ptr[0]-&gt;width + width; //</w:t>
      </w:r>
      <w:r>
        <w:rPr>
          <w:rFonts w:hint="eastAsia"/>
        </w:rPr>
        <w:t>累加上计算实参使用临时变量的单元数</w:t>
      </w:r>
    </w:p>
    <w:p w:rsidR="006D51B3" w:rsidRDefault="006D51B3" w:rsidP="006D51B3">
      <w:r>
        <w:t xml:space="preserve">                // T-&gt;code = T-&gt;</w:t>
      </w:r>
      <w:proofErr w:type="gramStart"/>
      <w:r>
        <w:t>ptr[</w:t>
      </w:r>
      <w:proofErr w:type="gramEnd"/>
      <w:r>
        <w:t>0]-&gt;code;</w:t>
      </w:r>
    </w:p>
    <w:p w:rsidR="006D51B3" w:rsidRDefault="006D51B3" w:rsidP="006D51B3">
      <w:r>
        <w:t xml:space="preserve">            }</w:t>
      </w:r>
    </w:p>
    <w:p w:rsidR="006D51B3" w:rsidRDefault="006D51B3" w:rsidP="006D51B3">
      <w:r>
        <w:t xml:space="preserve">            else</w:t>
      </w:r>
    </w:p>
    <w:p w:rsidR="006D51B3" w:rsidRDefault="006D51B3" w:rsidP="006D51B3">
      <w:r>
        <w:t xml:space="preserve">            {</w:t>
      </w:r>
    </w:p>
    <w:p w:rsidR="006D51B3" w:rsidRDefault="006D51B3" w:rsidP="006D51B3">
      <w:r>
        <w:t xml:space="preserve">                T-&gt;width = width;</w:t>
      </w:r>
    </w:p>
    <w:p w:rsidR="006D51B3" w:rsidRDefault="006D51B3" w:rsidP="006D51B3">
      <w:r>
        <w:t xml:space="preserve">                // T-&gt;code = NULL;</w:t>
      </w:r>
    </w:p>
    <w:p w:rsidR="006D51B3" w:rsidRDefault="006D51B3" w:rsidP="006D51B3">
      <w:r>
        <w:t xml:space="preserve">            }</w:t>
      </w:r>
    </w:p>
    <w:p w:rsidR="006D51B3" w:rsidRDefault="006D51B3" w:rsidP="006D51B3">
      <w:r>
        <w:rPr>
          <w:rFonts w:hint="eastAsia"/>
        </w:rPr>
        <w:t xml:space="preserve">            match_param(rtn, T-&gt;ptr[0]); //</w:t>
      </w:r>
      <w:r>
        <w:rPr>
          <w:rFonts w:hint="eastAsia"/>
        </w:rPr>
        <w:t>处理所以参数的匹配</w:t>
      </w:r>
    </w:p>
    <w:p w:rsidR="006D51B3" w:rsidRDefault="006D51B3" w:rsidP="006D51B3">
      <w:r>
        <w:rPr>
          <w:rFonts w:hint="eastAsia"/>
        </w:rPr>
        <w:t xml:space="preserve">            //</w:t>
      </w:r>
      <w:r>
        <w:rPr>
          <w:rFonts w:hint="eastAsia"/>
        </w:rPr>
        <w:t>处理参数列表的中间代码</w:t>
      </w:r>
    </w:p>
    <w:p w:rsidR="006D51B3" w:rsidRDefault="006D51B3" w:rsidP="006D51B3">
      <w:r>
        <w:t xml:space="preserve">            T0 = T-&gt;</w:t>
      </w:r>
      <w:proofErr w:type="gramStart"/>
      <w:r>
        <w:t>ptr[</w:t>
      </w:r>
      <w:proofErr w:type="gramEnd"/>
      <w:r>
        <w:t>0];</w:t>
      </w:r>
    </w:p>
    <w:p w:rsidR="006D51B3" w:rsidRDefault="006D51B3" w:rsidP="006D51B3">
      <w:r>
        <w:t xml:space="preserve">            while (T0)</w:t>
      </w:r>
    </w:p>
    <w:p w:rsidR="006D51B3" w:rsidRDefault="006D51B3" w:rsidP="006D51B3">
      <w:r>
        <w:t xml:space="preserve">            {</w:t>
      </w:r>
    </w:p>
    <w:p w:rsidR="006D51B3" w:rsidRDefault="006D51B3" w:rsidP="006D51B3">
      <w:r>
        <w:t xml:space="preserve">                </w:t>
      </w:r>
      <w:proofErr w:type="gramStart"/>
      <w:r>
        <w:t>result.kind</w:t>
      </w:r>
      <w:proofErr w:type="gramEnd"/>
      <w:r>
        <w:t xml:space="preserve"> = ID;</w:t>
      </w:r>
    </w:p>
    <w:p w:rsidR="006D51B3" w:rsidRDefault="006D51B3" w:rsidP="006D51B3">
      <w:r>
        <w:t xml:space="preserve">                </w:t>
      </w:r>
      <w:proofErr w:type="gramStart"/>
      <w:r>
        <w:t>strcpy(</w:t>
      </w:r>
      <w:proofErr w:type="gramEnd"/>
      <w:r>
        <w:t>result.id, symbolTable.symbols[T0-&gt;ptr[0]-&gt;place].alias);</w:t>
      </w:r>
    </w:p>
    <w:p w:rsidR="006D51B3" w:rsidRDefault="006D51B3" w:rsidP="006D51B3">
      <w:r>
        <w:t xml:space="preserve">                </w:t>
      </w:r>
      <w:proofErr w:type="gramStart"/>
      <w:r>
        <w:t>result.offset</w:t>
      </w:r>
      <w:proofErr w:type="gramEnd"/>
      <w:r>
        <w:t xml:space="preserve"> = symbolTable.symbols[T0-&gt;ptr[0]-&gt;place].offset;</w:t>
      </w:r>
    </w:p>
    <w:p w:rsidR="006D51B3" w:rsidRDefault="006D51B3" w:rsidP="006D51B3">
      <w:r>
        <w:t xml:space="preserve">                // T-&gt;code = </w:t>
      </w:r>
      <w:proofErr w:type="gramStart"/>
      <w:r>
        <w:t>merge(</w:t>
      </w:r>
      <w:proofErr w:type="gramEnd"/>
      <w:r>
        <w:t>2, T-&gt;code, genIR(ARG, opn1, opn2, result));</w:t>
      </w:r>
    </w:p>
    <w:p w:rsidR="006D51B3" w:rsidRDefault="006D51B3" w:rsidP="006D51B3">
      <w:r>
        <w:t xml:space="preserve">                T0 = T0-&gt;</w:t>
      </w:r>
      <w:proofErr w:type="gramStart"/>
      <w:r>
        <w:t>ptr[</w:t>
      </w:r>
      <w:proofErr w:type="gramEnd"/>
      <w:r>
        <w:t>1];</w:t>
      </w:r>
    </w:p>
    <w:p w:rsidR="006D51B3" w:rsidRDefault="006D51B3" w:rsidP="006D51B3">
      <w:r>
        <w:t xml:space="preserve">            }</w:t>
      </w:r>
    </w:p>
    <w:p w:rsidR="006D51B3" w:rsidRDefault="006D51B3" w:rsidP="006D51B3">
      <w:r>
        <w:t xml:space="preserve">            T-&gt;place = fill_Temp(</w:t>
      </w:r>
      <w:proofErr w:type="gramStart"/>
      <w:r>
        <w:t>newTemp(</w:t>
      </w:r>
      <w:proofErr w:type="gramEnd"/>
      <w:r>
        <w:t xml:space="preserve">), LEV, T-&gt;type, 'T', T-&gt;offset + </w:t>
      </w:r>
      <w:r>
        <w:lastRenderedPageBreak/>
        <w:t>T-&gt;width - width);</w:t>
      </w:r>
    </w:p>
    <w:p w:rsidR="006D51B3" w:rsidRDefault="006D51B3" w:rsidP="006D51B3">
      <w:r>
        <w:t xml:space="preserve">            // opn1.kind = ID;</w:t>
      </w:r>
    </w:p>
    <w:p w:rsidR="006D51B3" w:rsidRDefault="006D51B3" w:rsidP="006D51B3">
      <w:r>
        <w:rPr>
          <w:rFonts w:hint="eastAsia"/>
        </w:rPr>
        <w:t xml:space="preserve">            // strcpy(opn1.id, T-&gt;type_id); //</w:t>
      </w:r>
      <w:r>
        <w:rPr>
          <w:rFonts w:hint="eastAsia"/>
        </w:rPr>
        <w:t>保存函数名</w:t>
      </w:r>
    </w:p>
    <w:p w:rsidR="006D51B3" w:rsidRDefault="006D51B3" w:rsidP="006D51B3">
      <w:r>
        <w:rPr>
          <w:rFonts w:hint="eastAsia"/>
        </w:rPr>
        <w:t xml:space="preserve">            // opn1.offset = rtn;           //</w:t>
      </w:r>
      <w:r>
        <w:rPr>
          <w:rFonts w:hint="eastAsia"/>
        </w:rPr>
        <w:t>这里</w:t>
      </w:r>
      <w:r>
        <w:rPr>
          <w:rFonts w:hint="eastAsia"/>
        </w:rPr>
        <w:t>offset</w:t>
      </w:r>
      <w:r>
        <w:rPr>
          <w:rFonts w:hint="eastAsia"/>
        </w:rPr>
        <w:t>用以保存函数定义入口</w:t>
      </w:r>
      <w:r>
        <w:rPr>
          <w:rFonts w:hint="eastAsia"/>
        </w:rPr>
        <w:t>,</w:t>
      </w:r>
      <w:r>
        <w:rPr>
          <w:rFonts w:hint="eastAsia"/>
        </w:rPr>
        <w:t>在目标代码生成时，能获取相应信息</w:t>
      </w:r>
    </w:p>
    <w:p w:rsidR="006D51B3" w:rsidRDefault="006D51B3" w:rsidP="006D51B3">
      <w:r>
        <w:t xml:space="preserve">            // </w:t>
      </w:r>
      <w:proofErr w:type="gramStart"/>
      <w:r>
        <w:t>result.kind</w:t>
      </w:r>
      <w:proofErr w:type="gramEnd"/>
      <w:r>
        <w:t xml:space="preserve"> = ID;</w:t>
      </w:r>
    </w:p>
    <w:p w:rsidR="006D51B3" w:rsidRDefault="006D51B3" w:rsidP="006D51B3">
      <w:r>
        <w:t xml:space="preserve">            // </w:t>
      </w:r>
      <w:proofErr w:type="gramStart"/>
      <w:r>
        <w:t>strcpy(</w:t>
      </w:r>
      <w:proofErr w:type="gramEnd"/>
      <w:r>
        <w:t>result.id, symbolTable.symbols[T-&gt;place].alias);</w:t>
      </w:r>
    </w:p>
    <w:p w:rsidR="006D51B3" w:rsidRDefault="006D51B3" w:rsidP="006D51B3">
      <w:r>
        <w:t xml:space="preserve">            // </w:t>
      </w:r>
      <w:proofErr w:type="gramStart"/>
      <w:r>
        <w:t>result.offset</w:t>
      </w:r>
      <w:proofErr w:type="gramEnd"/>
      <w:r>
        <w:t xml:space="preserve"> = symbolTable.symbols[T-&gt;place].offset;</w:t>
      </w:r>
    </w:p>
    <w:p w:rsidR="006D51B3" w:rsidRDefault="006D51B3" w:rsidP="006D51B3">
      <w:r>
        <w:rPr>
          <w:rFonts w:hint="eastAsia"/>
        </w:rPr>
        <w:t xml:space="preserve">            // T-&gt;code = merge(2, T-&gt;code, genIR(CALL, opn1, opn2, result)); //</w:t>
      </w:r>
      <w:r>
        <w:rPr>
          <w:rFonts w:hint="eastAsia"/>
        </w:rPr>
        <w:t>生成函数调用中间代码</w:t>
      </w:r>
    </w:p>
    <w:p w:rsidR="006D51B3" w:rsidRDefault="006D51B3" w:rsidP="006D51B3">
      <w:r>
        <w:t xml:space="preserve">            break;</w:t>
      </w:r>
    </w:p>
    <w:p w:rsidR="006D51B3" w:rsidRDefault="006D51B3" w:rsidP="006D51B3">
      <w:r>
        <w:rPr>
          <w:rFonts w:hint="eastAsia"/>
        </w:rPr>
        <w:t xml:space="preserve">        case ARGS: //</w:t>
      </w:r>
      <w:r>
        <w:rPr>
          <w:rFonts w:hint="eastAsia"/>
        </w:rPr>
        <w:t>此处仅处理各实参表达式的求值的代码序列，不生成</w:t>
      </w:r>
      <w:r>
        <w:rPr>
          <w:rFonts w:hint="eastAsia"/>
        </w:rPr>
        <w:t>ARG</w:t>
      </w:r>
      <w:r>
        <w:rPr>
          <w:rFonts w:hint="eastAsia"/>
        </w:rPr>
        <w:t>的实参系列</w:t>
      </w:r>
    </w:p>
    <w:p w:rsidR="006D51B3" w:rsidRDefault="006D51B3" w:rsidP="006D51B3">
      <w:r>
        <w:t xml:space="preserve">            T-&gt;</w:t>
      </w:r>
      <w:proofErr w:type="gramStart"/>
      <w:r>
        <w:t>ptr[</w:t>
      </w:r>
      <w:proofErr w:type="gramEnd"/>
      <w:r>
        <w:t>0]-&gt;offset = T-&gt;offset;</w:t>
      </w:r>
    </w:p>
    <w:p w:rsidR="006D51B3" w:rsidRDefault="006D51B3" w:rsidP="006D51B3">
      <w:r>
        <w:t xml:space="preserve">            Exp(T-&gt;</w:t>
      </w:r>
      <w:proofErr w:type="gramStart"/>
      <w:r>
        <w:t>ptr[</w:t>
      </w:r>
      <w:proofErr w:type="gramEnd"/>
      <w:r>
        <w:t>0]);</w:t>
      </w:r>
    </w:p>
    <w:p w:rsidR="006D51B3" w:rsidRDefault="006D51B3" w:rsidP="006D51B3">
      <w:r>
        <w:t xml:space="preserve">            T-&gt;width = T-&gt;</w:t>
      </w:r>
      <w:proofErr w:type="gramStart"/>
      <w:r>
        <w:t>ptr[</w:t>
      </w:r>
      <w:proofErr w:type="gramEnd"/>
      <w:r>
        <w:t>0]-&gt;width;</w:t>
      </w:r>
    </w:p>
    <w:p w:rsidR="006D51B3" w:rsidRDefault="006D51B3" w:rsidP="006D51B3">
      <w:r>
        <w:t xml:space="preserve">            // T-&gt;code = T-&gt;</w:t>
      </w:r>
      <w:proofErr w:type="gramStart"/>
      <w:r>
        <w:t>ptr[</w:t>
      </w:r>
      <w:proofErr w:type="gramEnd"/>
      <w:r>
        <w:t>0]-&gt;code;</w:t>
      </w:r>
    </w:p>
    <w:p w:rsidR="006D51B3" w:rsidRDefault="006D51B3" w:rsidP="006D51B3">
      <w:r>
        <w:t xml:space="preserve">            if (T-&gt;</w:t>
      </w:r>
      <w:proofErr w:type="gramStart"/>
      <w:r>
        <w:t>ptr[</w:t>
      </w:r>
      <w:proofErr w:type="gramEnd"/>
      <w:r>
        <w:t>1])</w:t>
      </w:r>
    </w:p>
    <w:p w:rsidR="006D51B3" w:rsidRDefault="006D51B3" w:rsidP="006D51B3">
      <w:r>
        <w:t xml:space="preserve">            {</w:t>
      </w:r>
    </w:p>
    <w:p w:rsidR="006D51B3" w:rsidRDefault="006D51B3" w:rsidP="006D51B3">
      <w:r>
        <w:t xml:space="preserve">                T-&gt;</w:t>
      </w:r>
      <w:proofErr w:type="gramStart"/>
      <w:r>
        <w:t>ptr[</w:t>
      </w:r>
      <w:proofErr w:type="gramEnd"/>
      <w:r>
        <w:t>1]-&gt;offset = T-&gt;offset + T-&gt;ptr[0]-&gt;width;</w:t>
      </w:r>
    </w:p>
    <w:p w:rsidR="006D51B3" w:rsidRDefault="006D51B3" w:rsidP="006D51B3">
      <w:r>
        <w:t xml:space="preserve">                Exp(T-&gt;</w:t>
      </w:r>
      <w:proofErr w:type="gramStart"/>
      <w:r>
        <w:t>ptr[</w:t>
      </w:r>
      <w:proofErr w:type="gramEnd"/>
      <w:r>
        <w:t>1]);</w:t>
      </w:r>
    </w:p>
    <w:p w:rsidR="006D51B3" w:rsidRDefault="006D51B3" w:rsidP="006D51B3">
      <w:r>
        <w:t xml:space="preserve">                T-&gt;width += T-&gt;</w:t>
      </w:r>
      <w:proofErr w:type="gramStart"/>
      <w:r>
        <w:t>ptr[</w:t>
      </w:r>
      <w:proofErr w:type="gramEnd"/>
      <w:r>
        <w:t>1]-&gt;width;</w:t>
      </w:r>
    </w:p>
    <w:p w:rsidR="006D51B3" w:rsidRDefault="006D51B3" w:rsidP="006D51B3">
      <w:r>
        <w:t xml:space="preserve">                // T-&gt;code = </w:t>
      </w:r>
      <w:proofErr w:type="gramStart"/>
      <w:r>
        <w:t>merge(</w:t>
      </w:r>
      <w:proofErr w:type="gramEnd"/>
      <w:r>
        <w:t>2, T-&gt;code, T-&gt;ptr[1]-&gt;code);</w:t>
      </w:r>
    </w:p>
    <w:p w:rsidR="006D51B3" w:rsidRDefault="006D51B3" w:rsidP="006D51B3">
      <w:r>
        <w:t xml:space="preserve">            }</w:t>
      </w:r>
    </w:p>
    <w:p w:rsidR="006D51B3" w:rsidRDefault="006D51B3" w:rsidP="006D51B3">
      <w:r>
        <w:t xml:space="preserve">            break;</w:t>
      </w:r>
    </w:p>
    <w:p w:rsidR="006D51B3" w:rsidRDefault="006D51B3" w:rsidP="006D51B3">
      <w:r>
        <w:t xml:space="preserve">        }</w:t>
      </w:r>
    </w:p>
    <w:p w:rsidR="006D51B3" w:rsidRDefault="006D51B3" w:rsidP="006D51B3">
      <w:r>
        <w:t xml:space="preserve">    }</w:t>
      </w:r>
    </w:p>
    <w:p w:rsidR="006D51B3" w:rsidRDefault="006D51B3" w:rsidP="006D51B3">
      <w:r>
        <w:t>}</w:t>
      </w:r>
    </w:p>
    <w:p w:rsidR="006D51B3" w:rsidRDefault="006D51B3" w:rsidP="006D51B3"/>
    <w:p w:rsidR="006D51B3" w:rsidRDefault="006D51B3" w:rsidP="006D51B3">
      <w:r>
        <w:rPr>
          <w:rFonts w:hint="eastAsia"/>
        </w:rPr>
        <w:t>//</w:t>
      </w:r>
      <w:r>
        <w:rPr>
          <w:rFonts w:hint="eastAsia"/>
        </w:rPr>
        <w:t>对抽象语法树</w:t>
      </w:r>
      <w:proofErr w:type="gramStart"/>
      <w:r>
        <w:rPr>
          <w:rFonts w:hint="eastAsia"/>
        </w:rPr>
        <w:t>的先根遍历</w:t>
      </w:r>
      <w:proofErr w:type="gramEnd"/>
      <w:r>
        <w:rPr>
          <w:rFonts w:hint="eastAsia"/>
        </w:rPr>
        <w:t>,</w:t>
      </w:r>
      <w:r>
        <w:rPr>
          <w:rFonts w:hint="eastAsia"/>
        </w:rPr>
        <w:t>按</w:t>
      </w:r>
      <w:r>
        <w:rPr>
          <w:rFonts w:hint="eastAsia"/>
        </w:rPr>
        <w:t>display</w:t>
      </w:r>
      <w:r>
        <w:rPr>
          <w:rFonts w:hint="eastAsia"/>
        </w:rPr>
        <w:t>的控制结构修改完成符号表管理和语义检查和</w:t>
      </w:r>
      <w:r>
        <w:rPr>
          <w:rFonts w:hint="eastAsia"/>
        </w:rPr>
        <w:t>TAC</w:t>
      </w:r>
      <w:r>
        <w:rPr>
          <w:rFonts w:hint="eastAsia"/>
        </w:rPr>
        <w:t>生成（语句部分）</w:t>
      </w:r>
    </w:p>
    <w:p w:rsidR="006D51B3" w:rsidRDefault="006D51B3" w:rsidP="006D51B3">
      <w:r>
        <w:t>void semantic_</w:t>
      </w:r>
      <w:proofErr w:type="gramStart"/>
      <w:r>
        <w:t>Analysis(</w:t>
      </w:r>
      <w:proofErr w:type="gramEnd"/>
      <w:r>
        <w:t>struct node *T)</w:t>
      </w:r>
    </w:p>
    <w:p w:rsidR="006D51B3" w:rsidRDefault="006D51B3" w:rsidP="006D51B3">
      <w:r>
        <w:t>{</w:t>
      </w:r>
    </w:p>
    <w:p w:rsidR="006D51B3" w:rsidRDefault="006D51B3" w:rsidP="006D51B3">
      <w:r>
        <w:t xml:space="preserve">    int rtn, num, width;</w:t>
      </w:r>
    </w:p>
    <w:p w:rsidR="006D51B3" w:rsidRDefault="006D51B3" w:rsidP="006D51B3">
      <w:r>
        <w:t xml:space="preserve">    struct node *T0;</w:t>
      </w:r>
    </w:p>
    <w:p w:rsidR="006D51B3" w:rsidRDefault="006D51B3" w:rsidP="006D51B3">
      <w:r>
        <w:lastRenderedPageBreak/>
        <w:t xml:space="preserve">    struct opn opn1, opn2, result;</w:t>
      </w:r>
    </w:p>
    <w:p w:rsidR="006D51B3" w:rsidRDefault="006D51B3" w:rsidP="006D51B3">
      <w:r>
        <w:t xml:space="preserve">    if (T)</w:t>
      </w:r>
    </w:p>
    <w:p w:rsidR="006D51B3" w:rsidRDefault="006D51B3" w:rsidP="006D51B3">
      <w:r>
        <w:t xml:space="preserve">    {</w:t>
      </w:r>
    </w:p>
    <w:p w:rsidR="006D51B3" w:rsidRDefault="006D51B3" w:rsidP="006D51B3">
      <w:r>
        <w:t xml:space="preserve">        switch (T-&gt;kind)</w:t>
      </w:r>
    </w:p>
    <w:p w:rsidR="006D51B3" w:rsidRDefault="006D51B3" w:rsidP="006D51B3">
      <w:r>
        <w:t xml:space="preserve">        {</w:t>
      </w:r>
    </w:p>
    <w:p w:rsidR="006D51B3" w:rsidRDefault="006D51B3" w:rsidP="006D51B3">
      <w:r>
        <w:t xml:space="preserve">        case EXT_DEF_LIST:</w:t>
      </w:r>
    </w:p>
    <w:p w:rsidR="006D51B3" w:rsidRDefault="006D51B3" w:rsidP="006D51B3">
      <w:r>
        <w:t xml:space="preserve">            if </w:t>
      </w:r>
      <w:proofErr w:type="gramStart"/>
      <w:r>
        <w:t>(!T</w:t>
      </w:r>
      <w:proofErr w:type="gramEnd"/>
      <w:r>
        <w:t>-&gt;ptr[0])</w:t>
      </w:r>
    </w:p>
    <w:p w:rsidR="006D51B3" w:rsidRDefault="006D51B3" w:rsidP="006D51B3">
      <w:r>
        <w:t xml:space="preserve">                break;</w:t>
      </w:r>
    </w:p>
    <w:p w:rsidR="006D51B3" w:rsidRDefault="006D51B3" w:rsidP="006D51B3">
      <w:r>
        <w:t xml:space="preserve">            T-&gt;</w:t>
      </w:r>
      <w:proofErr w:type="gramStart"/>
      <w:r>
        <w:t>ptr[</w:t>
      </w:r>
      <w:proofErr w:type="gramEnd"/>
      <w:r>
        <w:t>0]-&gt;offset = T-&gt;offset;</w:t>
      </w:r>
    </w:p>
    <w:p w:rsidR="006D51B3" w:rsidRDefault="006D51B3" w:rsidP="006D51B3">
      <w:r>
        <w:rPr>
          <w:rFonts w:hint="eastAsia"/>
        </w:rPr>
        <w:t xml:space="preserve">            semantic_Analysis(T-&gt;ptr[0]); //</w:t>
      </w:r>
      <w:r>
        <w:rPr>
          <w:rFonts w:hint="eastAsia"/>
        </w:rPr>
        <w:t>访问外部定义列表中的第一个</w:t>
      </w:r>
    </w:p>
    <w:p w:rsidR="006D51B3" w:rsidRDefault="006D51B3" w:rsidP="006D51B3">
      <w:r>
        <w:t xml:space="preserve">            // T-&gt;code = T-&gt;</w:t>
      </w:r>
      <w:proofErr w:type="gramStart"/>
      <w:r>
        <w:t>ptr[</w:t>
      </w:r>
      <w:proofErr w:type="gramEnd"/>
      <w:r>
        <w:t>0]-&gt;code;</w:t>
      </w:r>
    </w:p>
    <w:p w:rsidR="006D51B3" w:rsidRDefault="006D51B3" w:rsidP="006D51B3">
      <w:r>
        <w:t xml:space="preserve">            if (T-&gt;</w:t>
      </w:r>
      <w:proofErr w:type="gramStart"/>
      <w:r>
        <w:t>ptr[</w:t>
      </w:r>
      <w:proofErr w:type="gramEnd"/>
      <w:r>
        <w:t>1])</w:t>
      </w:r>
    </w:p>
    <w:p w:rsidR="006D51B3" w:rsidRDefault="006D51B3" w:rsidP="006D51B3">
      <w:r>
        <w:t xml:space="preserve">            {</w:t>
      </w:r>
    </w:p>
    <w:p w:rsidR="006D51B3" w:rsidRDefault="006D51B3" w:rsidP="006D51B3">
      <w:r>
        <w:t xml:space="preserve">                T-&gt;</w:t>
      </w:r>
      <w:proofErr w:type="gramStart"/>
      <w:r>
        <w:t>ptr[</w:t>
      </w:r>
      <w:proofErr w:type="gramEnd"/>
      <w:r>
        <w:t>1]-&gt;offset = T-&gt;ptr[0]-&gt;offset + T-&gt;ptr[0]-&gt;width;</w:t>
      </w:r>
    </w:p>
    <w:p w:rsidR="006D51B3" w:rsidRDefault="006D51B3" w:rsidP="006D51B3">
      <w:r>
        <w:rPr>
          <w:rFonts w:hint="eastAsia"/>
        </w:rPr>
        <w:t xml:space="preserve">                semantic_Analysis(T-&gt;ptr[1]); //</w:t>
      </w:r>
      <w:r>
        <w:rPr>
          <w:rFonts w:hint="eastAsia"/>
        </w:rPr>
        <w:t>访问该外部定义列表中的其它外部定义</w:t>
      </w:r>
    </w:p>
    <w:p w:rsidR="006D51B3" w:rsidRDefault="006D51B3" w:rsidP="006D51B3">
      <w:r>
        <w:t xml:space="preserve">                // T-&gt;code = </w:t>
      </w:r>
      <w:proofErr w:type="gramStart"/>
      <w:r>
        <w:t>merge(</w:t>
      </w:r>
      <w:proofErr w:type="gramEnd"/>
      <w:r>
        <w:t>2, T-&gt;code, T-&gt;ptr[1]-&gt;code);</w:t>
      </w:r>
    </w:p>
    <w:p w:rsidR="006D51B3" w:rsidRDefault="006D51B3" w:rsidP="006D51B3">
      <w:r>
        <w:t xml:space="preserve">            }</w:t>
      </w:r>
    </w:p>
    <w:p w:rsidR="006D51B3" w:rsidRDefault="006D51B3" w:rsidP="006D51B3">
      <w:r>
        <w:t xml:space="preserve">            break;</w:t>
      </w:r>
    </w:p>
    <w:p w:rsidR="006D51B3" w:rsidRDefault="006D51B3" w:rsidP="006D51B3">
      <w:r>
        <w:rPr>
          <w:rFonts w:hint="eastAsia"/>
        </w:rPr>
        <w:t xml:space="preserve">        case EXT_VAR_DEF: //</w:t>
      </w:r>
      <w:r>
        <w:rPr>
          <w:rFonts w:hint="eastAsia"/>
        </w:rPr>
        <w:t>处理外部说明</w:t>
      </w:r>
      <w:r>
        <w:rPr>
          <w:rFonts w:hint="eastAsia"/>
        </w:rPr>
        <w:t>,</w:t>
      </w:r>
      <w:r>
        <w:rPr>
          <w:rFonts w:hint="eastAsia"/>
        </w:rPr>
        <w:t>将第一个孩子</w:t>
      </w:r>
      <w:r>
        <w:rPr>
          <w:rFonts w:hint="eastAsia"/>
        </w:rPr>
        <w:t>(TYPE</w:t>
      </w:r>
      <w:r>
        <w:rPr>
          <w:rFonts w:hint="eastAsia"/>
        </w:rPr>
        <w:t>结点</w:t>
      </w:r>
      <w:r>
        <w:rPr>
          <w:rFonts w:hint="eastAsia"/>
        </w:rPr>
        <w:t>)</w:t>
      </w:r>
      <w:r>
        <w:rPr>
          <w:rFonts w:hint="eastAsia"/>
        </w:rPr>
        <w:t>中的类型送到第二个孩子的类型域</w:t>
      </w:r>
    </w:p>
    <w:p w:rsidR="006D51B3" w:rsidRDefault="006D51B3" w:rsidP="006D51B3">
      <w:r>
        <w:t xml:space="preserve">            if </w:t>
      </w:r>
      <w:proofErr w:type="gramStart"/>
      <w:r>
        <w:t>(!strcmp</w:t>
      </w:r>
      <w:proofErr w:type="gramEnd"/>
      <w:r>
        <w:t>(T-&gt;ptr[0]-&gt;type_id, "int"))</w:t>
      </w:r>
    </w:p>
    <w:p w:rsidR="006D51B3" w:rsidRDefault="006D51B3" w:rsidP="006D51B3">
      <w:r>
        <w:t xml:space="preserve">                T-&gt;type = T-&gt;</w:t>
      </w:r>
      <w:proofErr w:type="gramStart"/>
      <w:r>
        <w:t>ptr[</w:t>
      </w:r>
      <w:proofErr w:type="gramEnd"/>
      <w:r>
        <w:t>1]-&gt;type = INT;</w:t>
      </w:r>
    </w:p>
    <w:p w:rsidR="006D51B3" w:rsidRDefault="006D51B3" w:rsidP="006D51B3">
      <w:r>
        <w:t xml:space="preserve">            else if </w:t>
      </w:r>
      <w:proofErr w:type="gramStart"/>
      <w:r>
        <w:t>(!strcmp</w:t>
      </w:r>
      <w:proofErr w:type="gramEnd"/>
      <w:r>
        <w:t>(T-&gt;ptr[0]-&gt;type_id, "float"))</w:t>
      </w:r>
    </w:p>
    <w:p w:rsidR="006D51B3" w:rsidRDefault="006D51B3" w:rsidP="006D51B3">
      <w:r>
        <w:t xml:space="preserve">                T-&gt;type = T-&gt;</w:t>
      </w:r>
      <w:proofErr w:type="gramStart"/>
      <w:r>
        <w:t>ptr[</w:t>
      </w:r>
      <w:proofErr w:type="gramEnd"/>
      <w:r>
        <w:t>1]-&gt;type = FLOAT;</w:t>
      </w:r>
    </w:p>
    <w:p w:rsidR="006D51B3" w:rsidRDefault="006D51B3" w:rsidP="006D51B3">
      <w:r>
        <w:t xml:space="preserve">            else</w:t>
      </w:r>
    </w:p>
    <w:p w:rsidR="006D51B3" w:rsidRDefault="006D51B3" w:rsidP="006D51B3">
      <w:r>
        <w:t xml:space="preserve">                T-&gt;type = T-&gt;</w:t>
      </w:r>
      <w:proofErr w:type="gramStart"/>
      <w:r>
        <w:t>ptr[</w:t>
      </w:r>
      <w:proofErr w:type="gramEnd"/>
      <w:r>
        <w:t>1]-&gt;type = CHAR;</w:t>
      </w:r>
    </w:p>
    <w:p w:rsidR="006D51B3" w:rsidRDefault="006D51B3" w:rsidP="006D51B3">
      <w:r>
        <w:rPr>
          <w:rFonts w:hint="eastAsia"/>
        </w:rPr>
        <w:t xml:space="preserve">            T-&gt;ptr[1]-&gt;offset = T-&gt;offset;                                                //</w:t>
      </w:r>
      <w:r>
        <w:rPr>
          <w:rFonts w:hint="eastAsia"/>
        </w:rPr>
        <w:t>这个外部变量的偏移量向下传递</w:t>
      </w:r>
    </w:p>
    <w:p w:rsidR="006D51B3" w:rsidRDefault="006D51B3" w:rsidP="006D51B3">
      <w:r>
        <w:rPr>
          <w:rFonts w:hint="eastAsia"/>
        </w:rPr>
        <w:t xml:space="preserve">            T-&gt;</w:t>
      </w:r>
      <w:proofErr w:type="gramStart"/>
      <w:r>
        <w:rPr>
          <w:rFonts w:hint="eastAsia"/>
        </w:rPr>
        <w:t>ptr[</w:t>
      </w:r>
      <w:proofErr w:type="gramEnd"/>
      <w:r>
        <w:rPr>
          <w:rFonts w:hint="eastAsia"/>
        </w:rPr>
        <w:t xml:space="preserve">1]-&gt;width = T-&gt;type == CHAR ? </w:t>
      </w:r>
      <w:proofErr w:type="gramStart"/>
      <w:r>
        <w:rPr>
          <w:rFonts w:hint="eastAsia"/>
        </w:rPr>
        <w:t>1 :</w:t>
      </w:r>
      <w:proofErr w:type="gramEnd"/>
      <w:r>
        <w:rPr>
          <w:rFonts w:hint="eastAsia"/>
        </w:rPr>
        <w:t xml:space="preserve"> (T-&gt;type == INT ? 4 : 8);            //</w:t>
      </w:r>
      <w:r>
        <w:rPr>
          <w:rFonts w:hint="eastAsia"/>
        </w:rPr>
        <w:t>将一个变量的宽度向下传递</w:t>
      </w:r>
    </w:p>
    <w:p w:rsidR="006D51B3" w:rsidRDefault="006D51B3" w:rsidP="006D51B3">
      <w:r>
        <w:rPr>
          <w:rFonts w:hint="eastAsia"/>
        </w:rPr>
        <w:t xml:space="preserve">            ext_var_list(T-&gt;ptr[1]);                                                      //</w:t>
      </w:r>
      <w:r>
        <w:rPr>
          <w:rFonts w:hint="eastAsia"/>
        </w:rPr>
        <w:t>处理外部变量说明中的标识符序列</w:t>
      </w:r>
    </w:p>
    <w:p w:rsidR="006D51B3" w:rsidRDefault="006D51B3" w:rsidP="006D51B3">
      <w:r>
        <w:rPr>
          <w:rFonts w:hint="eastAsia"/>
        </w:rPr>
        <w:t xml:space="preserve">            T-&gt;width = (T-&gt;type == </w:t>
      </w:r>
      <w:proofErr w:type="gramStart"/>
      <w:r>
        <w:rPr>
          <w:rFonts w:hint="eastAsia"/>
        </w:rPr>
        <w:t>CHAR ?</w:t>
      </w:r>
      <w:proofErr w:type="gramEnd"/>
      <w:r>
        <w:rPr>
          <w:rFonts w:hint="eastAsia"/>
        </w:rPr>
        <w:t xml:space="preserve"> </w:t>
      </w:r>
      <w:proofErr w:type="gramStart"/>
      <w:r>
        <w:rPr>
          <w:rFonts w:hint="eastAsia"/>
        </w:rPr>
        <w:t>1 :</w:t>
      </w:r>
      <w:proofErr w:type="gramEnd"/>
      <w:r>
        <w:rPr>
          <w:rFonts w:hint="eastAsia"/>
        </w:rPr>
        <w:t xml:space="preserve"> (T-&gt;type == INT ? 4 : 8)) * T-&gt;ptr[1]-&gt;num; //</w:t>
      </w:r>
      <w:r>
        <w:rPr>
          <w:rFonts w:hint="eastAsia"/>
        </w:rPr>
        <w:t>计算这个外部变量说明的宽度</w:t>
      </w:r>
    </w:p>
    <w:p w:rsidR="006D51B3" w:rsidRDefault="006D51B3" w:rsidP="006D51B3">
      <w:r>
        <w:rPr>
          <w:rFonts w:hint="eastAsia"/>
        </w:rPr>
        <w:lastRenderedPageBreak/>
        <w:t xml:space="preserve">            // T-&gt;code = NULL;                                                               //</w:t>
      </w:r>
      <w:r>
        <w:rPr>
          <w:rFonts w:hint="eastAsia"/>
        </w:rPr>
        <w:t>这里假定外部变量不支持初始化</w:t>
      </w:r>
    </w:p>
    <w:p w:rsidR="006D51B3" w:rsidRDefault="006D51B3" w:rsidP="006D51B3">
      <w:r>
        <w:t xml:space="preserve">            break;</w:t>
      </w:r>
    </w:p>
    <w:p w:rsidR="006D51B3" w:rsidRDefault="006D51B3" w:rsidP="006D51B3">
      <w:r>
        <w:t xml:space="preserve">        case FUNC_DEF:</w:t>
      </w:r>
    </w:p>
    <w:p w:rsidR="006D51B3" w:rsidRDefault="006D51B3" w:rsidP="006D51B3">
      <w:r>
        <w:rPr>
          <w:rFonts w:hint="eastAsia"/>
        </w:rPr>
        <w:t xml:space="preserve">            if </w:t>
      </w:r>
      <w:proofErr w:type="gramStart"/>
      <w:r>
        <w:rPr>
          <w:rFonts w:hint="eastAsia"/>
        </w:rPr>
        <w:t>(!strcmp</w:t>
      </w:r>
      <w:proofErr w:type="gramEnd"/>
      <w:r>
        <w:rPr>
          <w:rFonts w:hint="eastAsia"/>
        </w:rPr>
        <w:t>(T-&gt;ptr[0]-&gt;type_id, "int")) //</w:t>
      </w:r>
      <w:r>
        <w:rPr>
          <w:rFonts w:hint="eastAsia"/>
        </w:rPr>
        <w:t>获取函数返回类型送到含函数名、参数的结点</w:t>
      </w:r>
    </w:p>
    <w:p w:rsidR="006D51B3" w:rsidRDefault="006D51B3" w:rsidP="006D51B3">
      <w:r>
        <w:t xml:space="preserve">                T-&gt;</w:t>
      </w:r>
      <w:proofErr w:type="gramStart"/>
      <w:r>
        <w:t>ptr[</w:t>
      </w:r>
      <w:proofErr w:type="gramEnd"/>
      <w:r>
        <w:t>1]-&gt;type = INT;</w:t>
      </w:r>
    </w:p>
    <w:p w:rsidR="006D51B3" w:rsidRDefault="006D51B3" w:rsidP="006D51B3">
      <w:r>
        <w:t xml:space="preserve">            else if </w:t>
      </w:r>
      <w:proofErr w:type="gramStart"/>
      <w:r>
        <w:t>(!strcmp</w:t>
      </w:r>
      <w:proofErr w:type="gramEnd"/>
      <w:r>
        <w:t>(T-&gt;ptr[0]-&gt;type_id, "float"))</w:t>
      </w:r>
    </w:p>
    <w:p w:rsidR="006D51B3" w:rsidRDefault="006D51B3" w:rsidP="006D51B3">
      <w:r>
        <w:t xml:space="preserve">                T-&gt;</w:t>
      </w:r>
      <w:proofErr w:type="gramStart"/>
      <w:r>
        <w:t>ptr[</w:t>
      </w:r>
      <w:proofErr w:type="gramEnd"/>
      <w:r>
        <w:t>1]-&gt;type = FLOAT;</w:t>
      </w:r>
    </w:p>
    <w:p w:rsidR="006D51B3" w:rsidRDefault="006D51B3" w:rsidP="006D51B3">
      <w:r>
        <w:t xml:space="preserve">            else</w:t>
      </w:r>
    </w:p>
    <w:p w:rsidR="006D51B3" w:rsidRDefault="006D51B3" w:rsidP="006D51B3">
      <w:r>
        <w:t xml:space="preserve">                T-&gt;</w:t>
      </w:r>
      <w:proofErr w:type="gramStart"/>
      <w:r>
        <w:t>ptr[</w:t>
      </w:r>
      <w:proofErr w:type="gramEnd"/>
      <w:r>
        <w:t>1]-&gt;type = CHAR;</w:t>
      </w:r>
    </w:p>
    <w:p w:rsidR="006D51B3" w:rsidRDefault="006D51B3" w:rsidP="006D51B3">
      <w:r>
        <w:rPr>
          <w:rFonts w:hint="eastAsia"/>
        </w:rPr>
        <w:t xml:space="preserve">            T-&gt;width = 0;                  //</w:t>
      </w:r>
      <w:r>
        <w:rPr>
          <w:rFonts w:hint="eastAsia"/>
        </w:rPr>
        <w:t>函数的宽度设置为</w:t>
      </w:r>
      <w:r>
        <w:rPr>
          <w:rFonts w:hint="eastAsia"/>
        </w:rPr>
        <w:t>0</w:t>
      </w:r>
      <w:r>
        <w:rPr>
          <w:rFonts w:hint="eastAsia"/>
        </w:rPr>
        <w:t>，不会对外部变量的地址分配产生影响</w:t>
      </w:r>
    </w:p>
    <w:p w:rsidR="006D51B3" w:rsidRDefault="006D51B3" w:rsidP="006D51B3">
      <w:r>
        <w:rPr>
          <w:rFonts w:hint="eastAsia"/>
        </w:rPr>
        <w:t xml:space="preserve">            T-&gt;offset = DX;                //</w:t>
      </w:r>
      <w:r>
        <w:rPr>
          <w:rFonts w:hint="eastAsia"/>
        </w:rPr>
        <w:t>设置局部变量在活动记录中的偏移量初值</w:t>
      </w:r>
    </w:p>
    <w:p w:rsidR="006D51B3" w:rsidRDefault="006D51B3" w:rsidP="006D51B3">
      <w:r>
        <w:rPr>
          <w:rFonts w:hint="eastAsia"/>
        </w:rPr>
        <w:t xml:space="preserve">            semantic_Analysis(T-&gt;ptr[1]);  //</w:t>
      </w:r>
      <w:r>
        <w:rPr>
          <w:rFonts w:hint="eastAsia"/>
        </w:rPr>
        <w:t>处理函数名和参数结点部分，这里不考虑用寄存器传递参数</w:t>
      </w:r>
    </w:p>
    <w:p w:rsidR="006D51B3" w:rsidRDefault="006D51B3" w:rsidP="006D51B3">
      <w:r>
        <w:rPr>
          <w:rFonts w:hint="eastAsia"/>
        </w:rPr>
        <w:t xml:space="preserve">            T-&gt;offset += T-&gt;ptr[1]-&gt;width; //</w:t>
      </w:r>
      <w:r>
        <w:rPr>
          <w:rFonts w:hint="eastAsia"/>
        </w:rPr>
        <w:t>用形参单元宽度修改函数局部变量的起始偏移量</w:t>
      </w:r>
    </w:p>
    <w:p w:rsidR="006D51B3" w:rsidRDefault="006D51B3" w:rsidP="006D51B3">
      <w:r>
        <w:t xml:space="preserve">            T-&gt;</w:t>
      </w:r>
      <w:proofErr w:type="gramStart"/>
      <w:r>
        <w:t>ptr[</w:t>
      </w:r>
      <w:proofErr w:type="gramEnd"/>
      <w:r>
        <w:t>2]-&gt;offset = T-&gt;offset;</w:t>
      </w:r>
    </w:p>
    <w:p w:rsidR="006D51B3" w:rsidRDefault="006D51B3" w:rsidP="006D51B3">
      <w:r>
        <w:rPr>
          <w:rFonts w:hint="eastAsia"/>
        </w:rPr>
        <w:t xml:space="preserve">            strcpy(T-&gt;ptr[2]-&gt;Snext, newLabel()); //</w:t>
      </w:r>
      <w:r>
        <w:rPr>
          <w:rFonts w:hint="eastAsia"/>
        </w:rPr>
        <w:t>函数体语句执行结束后的位置属性</w:t>
      </w:r>
    </w:p>
    <w:p w:rsidR="006D51B3" w:rsidRDefault="006D51B3" w:rsidP="006D51B3">
      <w:r>
        <w:rPr>
          <w:rFonts w:hint="eastAsia"/>
        </w:rPr>
        <w:t xml:space="preserve">            semantic_Analysis(T-&gt;ptr[2]);         //</w:t>
      </w:r>
      <w:r>
        <w:rPr>
          <w:rFonts w:hint="eastAsia"/>
        </w:rPr>
        <w:t>处理函数体结点</w:t>
      </w:r>
    </w:p>
    <w:p w:rsidR="006D51B3" w:rsidRDefault="006D51B3" w:rsidP="006D51B3">
      <w:r>
        <w:rPr>
          <w:rFonts w:hint="eastAsia"/>
        </w:rPr>
        <w:t xml:space="preserve">            //</w:t>
      </w:r>
      <w:r>
        <w:rPr>
          <w:rFonts w:hint="eastAsia"/>
        </w:rPr>
        <w:t>计算活动记录大小</w:t>
      </w:r>
      <w:r>
        <w:rPr>
          <w:rFonts w:hint="eastAsia"/>
        </w:rPr>
        <w:t>,</w:t>
      </w:r>
      <w:r>
        <w:rPr>
          <w:rFonts w:hint="eastAsia"/>
        </w:rPr>
        <w:t>这里</w:t>
      </w:r>
      <w:r>
        <w:rPr>
          <w:rFonts w:hint="eastAsia"/>
        </w:rPr>
        <w:t>offset</w:t>
      </w:r>
      <w:r>
        <w:rPr>
          <w:rFonts w:hint="eastAsia"/>
        </w:rPr>
        <w:t>属性存放的是活动记录大小，不是偏移</w:t>
      </w:r>
    </w:p>
    <w:p w:rsidR="006D51B3" w:rsidRDefault="006D51B3" w:rsidP="006D51B3">
      <w:r>
        <w:t xml:space="preserve">            symbolTable.symbols[T-&gt;ptr[1]-&gt;place</w:t>
      </w:r>
      <w:proofErr w:type="gramStart"/>
      <w:r>
        <w:t>].offset</w:t>
      </w:r>
      <w:proofErr w:type="gramEnd"/>
      <w:r>
        <w:t xml:space="preserve"> = T-&gt;offset + T-&gt;ptr[2]-&gt;width;</w:t>
      </w:r>
    </w:p>
    <w:p w:rsidR="006D51B3" w:rsidRDefault="006D51B3" w:rsidP="006D51B3">
      <w:r>
        <w:rPr>
          <w:rFonts w:hint="eastAsia"/>
        </w:rPr>
        <w:t xml:space="preserve">            // T-&gt;code = merge(3, T-&gt;ptr[1]-&gt;code, T-&gt;ptr[2]-&gt;code, genLabel(T-&gt;ptr[2]-&gt;Snext)); //</w:t>
      </w:r>
      <w:r>
        <w:rPr>
          <w:rFonts w:hint="eastAsia"/>
        </w:rPr>
        <w:t>函数体的代码作为函数的代码</w:t>
      </w:r>
    </w:p>
    <w:p w:rsidR="006D51B3" w:rsidRDefault="006D51B3" w:rsidP="006D51B3">
      <w:r>
        <w:t xml:space="preserve">            break;</w:t>
      </w:r>
    </w:p>
    <w:p w:rsidR="006D51B3" w:rsidRDefault="006D51B3" w:rsidP="006D51B3">
      <w:r>
        <w:rPr>
          <w:rFonts w:hint="eastAsia"/>
        </w:rPr>
        <w:t xml:space="preserve">        case FUNC_DEC:                                                           //</w:t>
      </w:r>
      <w:r>
        <w:rPr>
          <w:rFonts w:hint="eastAsia"/>
        </w:rPr>
        <w:t>根据返回类型，函数名填写符号表</w:t>
      </w:r>
    </w:p>
    <w:p w:rsidR="006D51B3" w:rsidRDefault="006D51B3" w:rsidP="006D51B3">
      <w:r>
        <w:rPr>
          <w:rFonts w:hint="eastAsia"/>
        </w:rPr>
        <w:t xml:space="preserve">            rtn = fillSymbolTable(T-&gt;type_id, newAlias(), LEV, T-&gt;type, 'F', 0); //</w:t>
      </w:r>
      <w:r>
        <w:rPr>
          <w:rFonts w:hint="eastAsia"/>
        </w:rPr>
        <w:t>函数不在数据区中分配单元，偏移量为</w:t>
      </w:r>
      <w:r>
        <w:rPr>
          <w:rFonts w:hint="eastAsia"/>
        </w:rPr>
        <w:t>0</w:t>
      </w:r>
    </w:p>
    <w:p w:rsidR="006D51B3" w:rsidRDefault="006D51B3" w:rsidP="006D51B3">
      <w:r>
        <w:t xml:space="preserve">            if (rtn == -1)</w:t>
      </w:r>
    </w:p>
    <w:p w:rsidR="006D51B3" w:rsidRDefault="006D51B3" w:rsidP="006D51B3">
      <w:r>
        <w:lastRenderedPageBreak/>
        <w:t xml:space="preserve">            {</w:t>
      </w:r>
    </w:p>
    <w:p w:rsidR="006D51B3" w:rsidRDefault="006D51B3" w:rsidP="006D51B3">
      <w:r>
        <w:rPr>
          <w:rFonts w:hint="eastAsia"/>
        </w:rPr>
        <w:t xml:space="preserve">                semantic_error(T-&gt;pos, T-&gt;type_id, "</w:t>
      </w:r>
      <w:r>
        <w:rPr>
          <w:rFonts w:hint="eastAsia"/>
        </w:rPr>
        <w:t>函数重复定义</w:t>
      </w:r>
      <w:r>
        <w:rPr>
          <w:rFonts w:hint="eastAsia"/>
        </w:rPr>
        <w:t>");</w:t>
      </w:r>
    </w:p>
    <w:p w:rsidR="006D51B3" w:rsidRDefault="006D51B3" w:rsidP="006D51B3">
      <w:r>
        <w:t xml:space="preserve">                break;</w:t>
      </w:r>
    </w:p>
    <w:p w:rsidR="006D51B3" w:rsidRDefault="006D51B3" w:rsidP="006D51B3">
      <w:r>
        <w:t xml:space="preserve">            }</w:t>
      </w:r>
    </w:p>
    <w:p w:rsidR="006D51B3" w:rsidRDefault="006D51B3" w:rsidP="006D51B3">
      <w:r>
        <w:t xml:space="preserve">            else</w:t>
      </w:r>
    </w:p>
    <w:p w:rsidR="006D51B3" w:rsidRDefault="006D51B3" w:rsidP="006D51B3">
      <w:r>
        <w:t xml:space="preserve">                T-&gt;place = rtn;</w:t>
      </w:r>
    </w:p>
    <w:p w:rsidR="006D51B3" w:rsidRDefault="006D51B3" w:rsidP="006D51B3">
      <w:r>
        <w:t xml:space="preserve">            </w:t>
      </w:r>
      <w:proofErr w:type="gramStart"/>
      <w:r>
        <w:t>result.kind</w:t>
      </w:r>
      <w:proofErr w:type="gramEnd"/>
      <w:r>
        <w:t xml:space="preserve"> = ID;</w:t>
      </w:r>
    </w:p>
    <w:p w:rsidR="006D51B3" w:rsidRDefault="006D51B3" w:rsidP="006D51B3">
      <w:r>
        <w:t xml:space="preserve">            </w:t>
      </w:r>
      <w:proofErr w:type="gramStart"/>
      <w:r>
        <w:t>strcpy(</w:t>
      </w:r>
      <w:proofErr w:type="gramEnd"/>
      <w:r>
        <w:t>result.id, T-&gt;type_id);</w:t>
      </w:r>
    </w:p>
    <w:p w:rsidR="006D51B3" w:rsidRDefault="006D51B3" w:rsidP="006D51B3">
      <w:r>
        <w:t xml:space="preserve">            </w:t>
      </w:r>
      <w:proofErr w:type="gramStart"/>
      <w:r>
        <w:t>result.offset</w:t>
      </w:r>
      <w:proofErr w:type="gramEnd"/>
      <w:r>
        <w:t xml:space="preserve"> = rtn;</w:t>
      </w:r>
    </w:p>
    <w:p w:rsidR="006D51B3" w:rsidRDefault="006D51B3" w:rsidP="006D51B3">
      <w:r>
        <w:rPr>
          <w:rFonts w:hint="eastAsia"/>
        </w:rPr>
        <w:t xml:space="preserve">            // T-&gt;code = genIR(FUNCTION, opn1, opn2, result); //</w:t>
      </w:r>
      <w:r>
        <w:rPr>
          <w:rFonts w:hint="eastAsia"/>
        </w:rPr>
        <w:t>生成中间代码：</w:t>
      </w:r>
      <w:r>
        <w:rPr>
          <w:rFonts w:hint="eastAsia"/>
        </w:rPr>
        <w:t xml:space="preserve">FUNCTION </w:t>
      </w:r>
      <w:r>
        <w:rPr>
          <w:rFonts w:hint="eastAsia"/>
        </w:rPr>
        <w:t>函数名</w:t>
      </w:r>
    </w:p>
    <w:p w:rsidR="006D51B3" w:rsidRDefault="006D51B3" w:rsidP="006D51B3">
      <w:r>
        <w:rPr>
          <w:rFonts w:hint="eastAsia"/>
        </w:rPr>
        <w:t xml:space="preserve">            T-&gt;offset = DX;                                //</w:t>
      </w:r>
      <w:r>
        <w:rPr>
          <w:rFonts w:hint="eastAsia"/>
        </w:rPr>
        <w:t>设置形式参数在活动记录中的偏移量初值</w:t>
      </w:r>
    </w:p>
    <w:p w:rsidR="006D51B3" w:rsidRDefault="006D51B3" w:rsidP="006D51B3">
      <w:r>
        <w:t xml:space="preserve">            if (T-&gt;</w:t>
      </w:r>
      <w:proofErr w:type="gramStart"/>
      <w:r>
        <w:t>ptr[</w:t>
      </w:r>
      <w:proofErr w:type="gramEnd"/>
      <w:r>
        <w:t>0])</w:t>
      </w:r>
    </w:p>
    <w:p w:rsidR="006D51B3" w:rsidRDefault="006D51B3" w:rsidP="006D51B3">
      <w:r>
        <w:rPr>
          <w:rFonts w:hint="eastAsia"/>
        </w:rPr>
        <w:t xml:space="preserve">            { //</w:t>
      </w:r>
      <w:r>
        <w:rPr>
          <w:rFonts w:hint="eastAsia"/>
        </w:rPr>
        <w:t>判断是否有参数</w:t>
      </w:r>
    </w:p>
    <w:p w:rsidR="006D51B3" w:rsidRDefault="006D51B3" w:rsidP="006D51B3">
      <w:r>
        <w:t xml:space="preserve">                T-&gt;</w:t>
      </w:r>
      <w:proofErr w:type="gramStart"/>
      <w:r>
        <w:t>ptr[</w:t>
      </w:r>
      <w:proofErr w:type="gramEnd"/>
      <w:r>
        <w:t>0]-&gt;offset = T-&gt;offset;</w:t>
      </w:r>
    </w:p>
    <w:p w:rsidR="006D51B3" w:rsidRDefault="006D51B3" w:rsidP="006D51B3">
      <w:r>
        <w:rPr>
          <w:rFonts w:hint="eastAsia"/>
        </w:rPr>
        <w:t xml:space="preserve">                semantic_Analysis(T-&gt;ptr[0]); //</w:t>
      </w:r>
      <w:r>
        <w:rPr>
          <w:rFonts w:hint="eastAsia"/>
        </w:rPr>
        <w:t>处理函数参数列表</w:t>
      </w:r>
    </w:p>
    <w:p w:rsidR="006D51B3" w:rsidRDefault="006D51B3" w:rsidP="006D51B3">
      <w:r>
        <w:t xml:space="preserve">                T-&gt;width = T-&gt;</w:t>
      </w:r>
      <w:proofErr w:type="gramStart"/>
      <w:r>
        <w:t>ptr[</w:t>
      </w:r>
      <w:proofErr w:type="gramEnd"/>
      <w:r>
        <w:t>0]-&gt;width;</w:t>
      </w:r>
    </w:p>
    <w:p w:rsidR="006D51B3" w:rsidRDefault="006D51B3" w:rsidP="006D51B3">
      <w:r>
        <w:t xml:space="preserve">                symbolTable.symbols[rtn</w:t>
      </w:r>
      <w:proofErr w:type="gramStart"/>
      <w:r>
        <w:t>].paramnum</w:t>
      </w:r>
      <w:proofErr w:type="gramEnd"/>
      <w:r>
        <w:t xml:space="preserve"> = T-&gt;ptr[0]-&gt;num;</w:t>
      </w:r>
    </w:p>
    <w:p w:rsidR="006D51B3" w:rsidRDefault="006D51B3" w:rsidP="006D51B3">
      <w:r>
        <w:rPr>
          <w:rFonts w:hint="eastAsia"/>
        </w:rPr>
        <w:t xml:space="preserve">                // T-&gt;code = merge(2, T-&gt;code, T-&gt;ptr[0]-&gt;code); //</w:t>
      </w:r>
      <w:r>
        <w:rPr>
          <w:rFonts w:hint="eastAsia"/>
        </w:rPr>
        <w:t>连接函数名和参数代码序列</w:t>
      </w:r>
    </w:p>
    <w:p w:rsidR="006D51B3" w:rsidRDefault="006D51B3" w:rsidP="006D51B3">
      <w:r>
        <w:t xml:space="preserve">            }</w:t>
      </w:r>
    </w:p>
    <w:p w:rsidR="006D51B3" w:rsidRDefault="006D51B3" w:rsidP="006D51B3">
      <w:r>
        <w:t xml:space="preserve">            else</w:t>
      </w:r>
    </w:p>
    <w:p w:rsidR="006D51B3" w:rsidRDefault="006D51B3" w:rsidP="006D51B3">
      <w:r>
        <w:t xml:space="preserve">                symbolTable.symbols[rtn</w:t>
      </w:r>
      <w:proofErr w:type="gramStart"/>
      <w:r>
        <w:t>].paramnum</w:t>
      </w:r>
      <w:proofErr w:type="gramEnd"/>
      <w:r>
        <w:t xml:space="preserve"> = 0, T-&gt;width = 0;</w:t>
      </w:r>
    </w:p>
    <w:p w:rsidR="006D51B3" w:rsidRDefault="006D51B3" w:rsidP="006D51B3">
      <w:r>
        <w:t xml:space="preserve">            break;</w:t>
      </w:r>
    </w:p>
    <w:p w:rsidR="006D51B3" w:rsidRDefault="006D51B3" w:rsidP="006D51B3">
      <w:r>
        <w:rPr>
          <w:rFonts w:hint="eastAsia"/>
        </w:rPr>
        <w:t xml:space="preserve">        case PARAM_LIST: //</w:t>
      </w:r>
      <w:r>
        <w:rPr>
          <w:rFonts w:hint="eastAsia"/>
        </w:rPr>
        <w:t>处理函数形式参数列表</w:t>
      </w:r>
    </w:p>
    <w:p w:rsidR="006D51B3" w:rsidRDefault="006D51B3" w:rsidP="006D51B3">
      <w:r>
        <w:t xml:space="preserve">            T-&gt;</w:t>
      </w:r>
      <w:proofErr w:type="gramStart"/>
      <w:r>
        <w:t>ptr[</w:t>
      </w:r>
      <w:proofErr w:type="gramEnd"/>
      <w:r>
        <w:t>0]-&gt;offset = T-&gt;offset;</w:t>
      </w:r>
    </w:p>
    <w:p w:rsidR="006D51B3" w:rsidRDefault="006D51B3" w:rsidP="006D51B3">
      <w:r>
        <w:t xml:space="preserve">            semantic_Analysis(T-&gt;</w:t>
      </w:r>
      <w:proofErr w:type="gramStart"/>
      <w:r>
        <w:t>ptr[</w:t>
      </w:r>
      <w:proofErr w:type="gramEnd"/>
      <w:r>
        <w:t>0]);</w:t>
      </w:r>
    </w:p>
    <w:p w:rsidR="006D51B3" w:rsidRDefault="006D51B3" w:rsidP="006D51B3">
      <w:r>
        <w:t xml:space="preserve">            if (T-&gt;</w:t>
      </w:r>
      <w:proofErr w:type="gramStart"/>
      <w:r>
        <w:t>ptr[</w:t>
      </w:r>
      <w:proofErr w:type="gramEnd"/>
      <w:r>
        <w:t>1])</w:t>
      </w:r>
    </w:p>
    <w:p w:rsidR="006D51B3" w:rsidRDefault="006D51B3" w:rsidP="006D51B3">
      <w:r>
        <w:t xml:space="preserve">            {</w:t>
      </w:r>
    </w:p>
    <w:p w:rsidR="006D51B3" w:rsidRDefault="006D51B3" w:rsidP="006D51B3">
      <w:r>
        <w:t xml:space="preserve">                T-&gt;</w:t>
      </w:r>
      <w:proofErr w:type="gramStart"/>
      <w:r>
        <w:t>ptr[</w:t>
      </w:r>
      <w:proofErr w:type="gramEnd"/>
      <w:r>
        <w:t>1]-&gt;offset = T-&gt;offset + T-&gt;ptr[0]-&gt;width;</w:t>
      </w:r>
    </w:p>
    <w:p w:rsidR="006D51B3" w:rsidRDefault="006D51B3" w:rsidP="006D51B3">
      <w:r>
        <w:t xml:space="preserve">                semantic_Analysis(T-&gt;</w:t>
      </w:r>
      <w:proofErr w:type="gramStart"/>
      <w:r>
        <w:t>ptr[</w:t>
      </w:r>
      <w:proofErr w:type="gramEnd"/>
      <w:r>
        <w:t>1]);</w:t>
      </w:r>
    </w:p>
    <w:p w:rsidR="006D51B3" w:rsidRDefault="006D51B3" w:rsidP="006D51B3">
      <w:r>
        <w:rPr>
          <w:rFonts w:hint="eastAsia"/>
        </w:rPr>
        <w:t xml:space="preserve">                T-&gt;num = T-&gt;ptr[0]-&gt;num + T-&gt;ptr[1]-&gt;num;             //</w:t>
      </w:r>
      <w:r>
        <w:rPr>
          <w:rFonts w:hint="eastAsia"/>
        </w:rPr>
        <w:t>统计参数个数</w:t>
      </w:r>
    </w:p>
    <w:p w:rsidR="006D51B3" w:rsidRDefault="006D51B3" w:rsidP="006D51B3">
      <w:r>
        <w:rPr>
          <w:rFonts w:hint="eastAsia"/>
        </w:rPr>
        <w:t xml:space="preserve">                T-&gt;width = T-&gt;ptr[0]-&gt;width + T-&gt;ptr[1]-&gt;width;       //</w:t>
      </w:r>
      <w:r>
        <w:rPr>
          <w:rFonts w:hint="eastAsia"/>
        </w:rPr>
        <w:t>累加</w:t>
      </w:r>
      <w:r>
        <w:rPr>
          <w:rFonts w:hint="eastAsia"/>
        </w:rPr>
        <w:lastRenderedPageBreak/>
        <w:t>参数单元宽度</w:t>
      </w:r>
    </w:p>
    <w:p w:rsidR="006D51B3" w:rsidRDefault="006D51B3" w:rsidP="006D51B3">
      <w:r>
        <w:rPr>
          <w:rFonts w:hint="eastAsia"/>
        </w:rPr>
        <w:t xml:space="preserve">                // T-&gt;code = merge(2, T-&gt;ptr[0]-&gt;code, T-&gt;ptr[1]-&gt;code); //</w:t>
      </w:r>
      <w:r>
        <w:rPr>
          <w:rFonts w:hint="eastAsia"/>
        </w:rPr>
        <w:t>连接参数代码</w:t>
      </w:r>
    </w:p>
    <w:p w:rsidR="006D51B3" w:rsidRDefault="006D51B3" w:rsidP="006D51B3">
      <w:r>
        <w:t xml:space="preserve">            }</w:t>
      </w:r>
    </w:p>
    <w:p w:rsidR="006D51B3" w:rsidRDefault="006D51B3" w:rsidP="006D51B3">
      <w:r>
        <w:t xml:space="preserve">            else</w:t>
      </w:r>
    </w:p>
    <w:p w:rsidR="006D51B3" w:rsidRDefault="006D51B3" w:rsidP="006D51B3">
      <w:r>
        <w:t xml:space="preserve">            {</w:t>
      </w:r>
    </w:p>
    <w:p w:rsidR="006D51B3" w:rsidRDefault="006D51B3" w:rsidP="006D51B3">
      <w:r>
        <w:t xml:space="preserve">                T-&gt;num = T-&gt;</w:t>
      </w:r>
      <w:proofErr w:type="gramStart"/>
      <w:r>
        <w:t>ptr[</w:t>
      </w:r>
      <w:proofErr w:type="gramEnd"/>
      <w:r>
        <w:t>0]-&gt;num;</w:t>
      </w:r>
    </w:p>
    <w:p w:rsidR="006D51B3" w:rsidRDefault="006D51B3" w:rsidP="006D51B3">
      <w:r>
        <w:t xml:space="preserve">                T-&gt;width = T-&gt;</w:t>
      </w:r>
      <w:proofErr w:type="gramStart"/>
      <w:r>
        <w:t>ptr[</w:t>
      </w:r>
      <w:proofErr w:type="gramEnd"/>
      <w:r>
        <w:t>0]-&gt;width;</w:t>
      </w:r>
    </w:p>
    <w:p w:rsidR="006D51B3" w:rsidRDefault="006D51B3" w:rsidP="006D51B3">
      <w:r>
        <w:t xml:space="preserve">                // T-&gt;code = T-&gt;</w:t>
      </w:r>
      <w:proofErr w:type="gramStart"/>
      <w:r>
        <w:t>ptr[</w:t>
      </w:r>
      <w:proofErr w:type="gramEnd"/>
      <w:r>
        <w:t>0]-&gt;code;</w:t>
      </w:r>
    </w:p>
    <w:p w:rsidR="006D51B3" w:rsidRDefault="006D51B3" w:rsidP="006D51B3">
      <w:r>
        <w:t xml:space="preserve">            }</w:t>
      </w:r>
    </w:p>
    <w:p w:rsidR="006D51B3" w:rsidRDefault="006D51B3" w:rsidP="006D51B3">
      <w:r>
        <w:t xml:space="preserve">            break;</w:t>
      </w:r>
    </w:p>
    <w:p w:rsidR="006D51B3" w:rsidRDefault="006D51B3" w:rsidP="006D51B3">
      <w:r>
        <w:t xml:space="preserve">        case PARAM_DEC:</w:t>
      </w:r>
    </w:p>
    <w:p w:rsidR="006D51B3" w:rsidRDefault="006D51B3" w:rsidP="006D51B3">
      <w:r>
        <w:t xml:space="preserve">            rtn = fillSymbolTable(T-&gt;</w:t>
      </w:r>
      <w:proofErr w:type="gramStart"/>
      <w:r>
        <w:t>ptr[</w:t>
      </w:r>
      <w:proofErr w:type="gramEnd"/>
      <w:r>
        <w:t>1]-&gt;type_id, newAlias(), 1, T-&gt;ptr[0]-&gt;type, 'P', T-&gt;offset);</w:t>
      </w:r>
    </w:p>
    <w:p w:rsidR="006D51B3" w:rsidRDefault="006D51B3" w:rsidP="006D51B3">
      <w:r>
        <w:t xml:space="preserve">            if (rtn == -1)</w:t>
      </w:r>
    </w:p>
    <w:p w:rsidR="006D51B3" w:rsidRDefault="006D51B3" w:rsidP="006D51B3">
      <w:r>
        <w:rPr>
          <w:rFonts w:hint="eastAsia"/>
        </w:rPr>
        <w:t xml:space="preserve">                semantic_error(T-&gt;ptr[1]-&gt;pos, T-&gt;ptr[1]-&gt;type_id, "</w:t>
      </w:r>
      <w:r>
        <w:rPr>
          <w:rFonts w:hint="eastAsia"/>
        </w:rPr>
        <w:t>参数名重复定义</w:t>
      </w:r>
      <w:r>
        <w:rPr>
          <w:rFonts w:hint="eastAsia"/>
        </w:rPr>
        <w:t>");</w:t>
      </w:r>
    </w:p>
    <w:p w:rsidR="006D51B3" w:rsidRDefault="006D51B3" w:rsidP="006D51B3">
      <w:r>
        <w:t xml:space="preserve">            else</w:t>
      </w:r>
    </w:p>
    <w:p w:rsidR="006D51B3" w:rsidRDefault="006D51B3" w:rsidP="006D51B3">
      <w:r>
        <w:t xml:space="preserve">                T-&gt;</w:t>
      </w:r>
      <w:proofErr w:type="gramStart"/>
      <w:r>
        <w:t>ptr[</w:t>
      </w:r>
      <w:proofErr w:type="gramEnd"/>
      <w:r>
        <w:t>1]-&gt;place = rtn;</w:t>
      </w:r>
    </w:p>
    <w:p w:rsidR="006D51B3" w:rsidRDefault="006D51B3" w:rsidP="006D51B3">
      <w:r>
        <w:rPr>
          <w:rFonts w:hint="eastAsia"/>
        </w:rPr>
        <w:t xml:space="preserve">            T-&gt;num = 1;                                                        //</w:t>
      </w:r>
      <w:r>
        <w:rPr>
          <w:rFonts w:hint="eastAsia"/>
        </w:rPr>
        <w:t>参数个数计算的初始值</w:t>
      </w:r>
    </w:p>
    <w:p w:rsidR="006D51B3" w:rsidRDefault="006D51B3" w:rsidP="006D51B3">
      <w:r>
        <w:rPr>
          <w:rFonts w:hint="eastAsia"/>
        </w:rPr>
        <w:t xml:space="preserve">            T-&gt;width = T-&gt;</w:t>
      </w:r>
      <w:proofErr w:type="gramStart"/>
      <w:r>
        <w:rPr>
          <w:rFonts w:hint="eastAsia"/>
        </w:rPr>
        <w:t>ptr[</w:t>
      </w:r>
      <w:proofErr w:type="gramEnd"/>
      <w:r>
        <w:rPr>
          <w:rFonts w:hint="eastAsia"/>
        </w:rPr>
        <w:t xml:space="preserve">0]-&gt;type == CHAR ? </w:t>
      </w:r>
      <w:proofErr w:type="gramStart"/>
      <w:r>
        <w:rPr>
          <w:rFonts w:hint="eastAsia"/>
        </w:rPr>
        <w:t>1 :</w:t>
      </w:r>
      <w:proofErr w:type="gramEnd"/>
      <w:r>
        <w:rPr>
          <w:rFonts w:hint="eastAsia"/>
        </w:rPr>
        <w:t xml:space="preserve"> (T-&gt;type == INT ? 4 : 8); //</w:t>
      </w:r>
      <w:r>
        <w:rPr>
          <w:rFonts w:hint="eastAsia"/>
        </w:rPr>
        <w:t>参数宽度</w:t>
      </w:r>
    </w:p>
    <w:p w:rsidR="006D51B3" w:rsidRDefault="006D51B3" w:rsidP="006D51B3">
      <w:r>
        <w:t xml:space="preserve">            </w:t>
      </w:r>
      <w:proofErr w:type="gramStart"/>
      <w:r>
        <w:t>result.kind</w:t>
      </w:r>
      <w:proofErr w:type="gramEnd"/>
      <w:r>
        <w:t xml:space="preserve"> = ID;</w:t>
      </w:r>
    </w:p>
    <w:p w:rsidR="006D51B3" w:rsidRDefault="006D51B3" w:rsidP="006D51B3">
      <w:r>
        <w:t xml:space="preserve">            </w:t>
      </w:r>
      <w:proofErr w:type="gramStart"/>
      <w:r>
        <w:t>strcpy(</w:t>
      </w:r>
      <w:proofErr w:type="gramEnd"/>
      <w:r>
        <w:t>result.id, symbolTable.symbols[rtn].alias);</w:t>
      </w:r>
    </w:p>
    <w:p w:rsidR="006D51B3" w:rsidRDefault="006D51B3" w:rsidP="006D51B3">
      <w:r>
        <w:t xml:space="preserve">            </w:t>
      </w:r>
      <w:proofErr w:type="gramStart"/>
      <w:r>
        <w:t>result.offset</w:t>
      </w:r>
      <w:proofErr w:type="gramEnd"/>
      <w:r>
        <w:t xml:space="preserve"> = T-&gt;offset;</w:t>
      </w:r>
    </w:p>
    <w:p w:rsidR="006D51B3" w:rsidRDefault="006D51B3" w:rsidP="006D51B3">
      <w:r>
        <w:rPr>
          <w:rFonts w:hint="eastAsia"/>
        </w:rPr>
        <w:t xml:space="preserve">            // T-&gt;code = genIR(PARAM, opn1, opn2, result); //</w:t>
      </w:r>
      <w:r>
        <w:rPr>
          <w:rFonts w:hint="eastAsia"/>
        </w:rPr>
        <w:t>生成：</w:t>
      </w:r>
      <w:r>
        <w:rPr>
          <w:rFonts w:hint="eastAsia"/>
        </w:rPr>
        <w:t xml:space="preserve">FUNCTION </w:t>
      </w:r>
      <w:r>
        <w:rPr>
          <w:rFonts w:hint="eastAsia"/>
        </w:rPr>
        <w:t>函数名</w:t>
      </w:r>
    </w:p>
    <w:p w:rsidR="006D51B3" w:rsidRDefault="006D51B3" w:rsidP="006D51B3">
      <w:r>
        <w:t xml:space="preserve">            break;</w:t>
      </w:r>
    </w:p>
    <w:p w:rsidR="006D51B3" w:rsidRDefault="006D51B3" w:rsidP="006D51B3">
      <w:r>
        <w:t xml:space="preserve">        case COMP_STM:</w:t>
      </w:r>
    </w:p>
    <w:p w:rsidR="006D51B3" w:rsidRDefault="006D51B3" w:rsidP="006D51B3">
      <w:r>
        <w:t xml:space="preserve">            LEV++;</w:t>
      </w:r>
    </w:p>
    <w:p w:rsidR="006D51B3" w:rsidRDefault="006D51B3" w:rsidP="006D51B3">
      <w:r>
        <w:rPr>
          <w:rFonts w:hint="eastAsia"/>
        </w:rPr>
        <w:t xml:space="preserve">            //</w:t>
      </w:r>
      <w:r>
        <w:rPr>
          <w:rFonts w:hint="eastAsia"/>
        </w:rPr>
        <w:t>设置层号加</w:t>
      </w:r>
      <w:r>
        <w:rPr>
          <w:rFonts w:hint="eastAsia"/>
        </w:rPr>
        <w:t>1</w:t>
      </w:r>
      <w:r>
        <w:rPr>
          <w:rFonts w:hint="eastAsia"/>
        </w:rPr>
        <w:t>，并且保存该层局部变量在符号表中的起始位置在</w:t>
      </w:r>
      <w:r>
        <w:rPr>
          <w:rFonts w:hint="eastAsia"/>
        </w:rPr>
        <w:t>symbol_scope_TX</w:t>
      </w:r>
    </w:p>
    <w:p w:rsidR="006D51B3" w:rsidRDefault="006D51B3" w:rsidP="006D51B3">
      <w:r>
        <w:t xml:space="preserve">            symbol_scope_</w:t>
      </w:r>
      <w:proofErr w:type="gramStart"/>
      <w:r>
        <w:t>TX.TX</w:t>
      </w:r>
      <w:proofErr w:type="gramEnd"/>
      <w:r>
        <w:t>[symbol_scope_TX.top++] = symbolTable.index;</w:t>
      </w:r>
    </w:p>
    <w:p w:rsidR="006D51B3" w:rsidRDefault="006D51B3" w:rsidP="006D51B3">
      <w:r>
        <w:t xml:space="preserve">            T-&gt;width = 0;</w:t>
      </w:r>
    </w:p>
    <w:p w:rsidR="006D51B3" w:rsidRDefault="006D51B3" w:rsidP="006D51B3">
      <w:r>
        <w:lastRenderedPageBreak/>
        <w:t xml:space="preserve">            // T-&gt;code = NULL;</w:t>
      </w:r>
    </w:p>
    <w:p w:rsidR="006D51B3" w:rsidRDefault="006D51B3" w:rsidP="006D51B3">
      <w:r>
        <w:t xml:space="preserve">            if (T-&gt;</w:t>
      </w:r>
      <w:proofErr w:type="gramStart"/>
      <w:r>
        <w:t>ptr[</w:t>
      </w:r>
      <w:proofErr w:type="gramEnd"/>
      <w:r>
        <w:t>0])</w:t>
      </w:r>
    </w:p>
    <w:p w:rsidR="006D51B3" w:rsidRDefault="006D51B3" w:rsidP="006D51B3">
      <w:r>
        <w:t xml:space="preserve">            {</w:t>
      </w:r>
    </w:p>
    <w:p w:rsidR="006D51B3" w:rsidRDefault="006D51B3" w:rsidP="006D51B3">
      <w:r>
        <w:t xml:space="preserve">                T-&gt;</w:t>
      </w:r>
      <w:proofErr w:type="gramStart"/>
      <w:r>
        <w:t>ptr[</w:t>
      </w:r>
      <w:proofErr w:type="gramEnd"/>
      <w:r>
        <w:t>0]-&gt;offset = T-&gt;offset;</w:t>
      </w:r>
    </w:p>
    <w:p w:rsidR="006D51B3" w:rsidRDefault="006D51B3" w:rsidP="006D51B3">
      <w:r>
        <w:rPr>
          <w:rFonts w:hint="eastAsia"/>
        </w:rPr>
        <w:t xml:space="preserve">                semantic_Analysis(T-&gt;ptr[0]); //</w:t>
      </w:r>
      <w:r>
        <w:rPr>
          <w:rFonts w:hint="eastAsia"/>
        </w:rPr>
        <w:t>处理该层的局部变量</w:t>
      </w:r>
      <w:r>
        <w:rPr>
          <w:rFonts w:hint="eastAsia"/>
        </w:rPr>
        <w:t>DEF_LIST</w:t>
      </w:r>
    </w:p>
    <w:p w:rsidR="006D51B3" w:rsidRDefault="006D51B3" w:rsidP="006D51B3">
      <w:r>
        <w:t xml:space="preserve">                T-&gt;width += T-&gt;</w:t>
      </w:r>
      <w:proofErr w:type="gramStart"/>
      <w:r>
        <w:t>ptr[</w:t>
      </w:r>
      <w:proofErr w:type="gramEnd"/>
      <w:r>
        <w:t>0]-&gt;width;</w:t>
      </w:r>
    </w:p>
    <w:p w:rsidR="006D51B3" w:rsidRDefault="006D51B3" w:rsidP="006D51B3">
      <w:r>
        <w:t xml:space="preserve">                // T-&gt;code = T-&gt;</w:t>
      </w:r>
      <w:proofErr w:type="gramStart"/>
      <w:r>
        <w:t>ptr[</w:t>
      </w:r>
      <w:proofErr w:type="gramEnd"/>
      <w:r>
        <w:t>0]-&gt;code;</w:t>
      </w:r>
    </w:p>
    <w:p w:rsidR="006D51B3" w:rsidRDefault="006D51B3" w:rsidP="006D51B3">
      <w:r>
        <w:t xml:space="preserve">            }</w:t>
      </w:r>
    </w:p>
    <w:p w:rsidR="006D51B3" w:rsidRDefault="006D51B3" w:rsidP="006D51B3">
      <w:r>
        <w:t xml:space="preserve">            if (T-&gt;</w:t>
      </w:r>
      <w:proofErr w:type="gramStart"/>
      <w:r>
        <w:t>ptr[</w:t>
      </w:r>
      <w:proofErr w:type="gramEnd"/>
      <w:r>
        <w:t>1])</w:t>
      </w:r>
    </w:p>
    <w:p w:rsidR="006D51B3" w:rsidRDefault="006D51B3" w:rsidP="006D51B3">
      <w:r>
        <w:t xml:space="preserve">            {</w:t>
      </w:r>
    </w:p>
    <w:p w:rsidR="006D51B3" w:rsidRDefault="006D51B3" w:rsidP="006D51B3">
      <w:r>
        <w:t xml:space="preserve">                T-&gt;</w:t>
      </w:r>
      <w:proofErr w:type="gramStart"/>
      <w:r>
        <w:t>ptr[</w:t>
      </w:r>
      <w:proofErr w:type="gramEnd"/>
      <w:r>
        <w:t>1]-&gt;offset = T-&gt;offset + T-&gt;width;</w:t>
      </w:r>
    </w:p>
    <w:p w:rsidR="006D51B3" w:rsidRDefault="006D51B3" w:rsidP="006D51B3">
      <w:r>
        <w:rPr>
          <w:rFonts w:hint="eastAsia"/>
        </w:rPr>
        <w:t xml:space="preserve">                strcpy(T-&gt;ptr[1]-&gt;Snext, T-&gt;Snext); //S.next</w:t>
      </w:r>
      <w:r>
        <w:rPr>
          <w:rFonts w:hint="eastAsia"/>
        </w:rPr>
        <w:t>属性向下传递</w:t>
      </w:r>
    </w:p>
    <w:p w:rsidR="006D51B3" w:rsidRDefault="006D51B3" w:rsidP="006D51B3">
      <w:r>
        <w:rPr>
          <w:rFonts w:hint="eastAsia"/>
        </w:rPr>
        <w:t xml:space="preserve">                semantic_Analysis(T-&gt;ptr[1]);       //</w:t>
      </w:r>
      <w:r>
        <w:rPr>
          <w:rFonts w:hint="eastAsia"/>
        </w:rPr>
        <w:t>处理复合语句的语句序列</w:t>
      </w:r>
    </w:p>
    <w:p w:rsidR="006D51B3" w:rsidRDefault="006D51B3" w:rsidP="006D51B3">
      <w:r>
        <w:t xml:space="preserve">                T-&gt;width += T-&gt;</w:t>
      </w:r>
      <w:proofErr w:type="gramStart"/>
      <w:r>
        <w:t>ptr[</w:t>
      </w:r>
      <w:proofErr w:type="gramEnd"/>
      <w:r>
        <w:t>1]-&gt;width;</w:t>
      </w:r>
    </w:p>
    <w:p w:rsidR="006D51B3" w:rsidRDefault="006D51B3" w:rsidP="006D51B3">
      <w:r>
        <w:t xml:space="preserve">                // T-&gt;code = </w:t>
      </w:r>
      <w:proofErr w:type="gramStart"/>
      <w:r>
        <w:t>merge(</w:t>
      </w:r>
      <w:proofErr w:type="gramEnd"/>
      <w:r>
        <w:t>2, T-&gt;code, T-&gt;ptr[1]-&gt;code);</w:t>
      </w:r>
    </w:p>
    <w:p w:rsidR="006D51B3" w:rsidRDefault="006D51B3" w:rsidP="006D51B3">
      <w:r>
        <w:t xml:space="preserve">            }</w:t>
      </w:r>
    </w:p>
    <w:p w:rsidR="006D51B3" w:rsidRDefault="006D51B3" w:rsidP="006D51B3">
      <w:r>
        <w:rPr>
          <w:rFonts w:hint="eastAsia"/>
        </w:rPr>
        <w:t xml:space="preserve">            prn_symbol();                                                  //c</w:t>
      </w:r>
      <w:r>
        <w:rPr>
          <w:rFonts w:hint="eastAsia"/>
        </w:rPr>
        <w:t>在退出一个符合语句前显示的符号表</w:t>
      </w:r>
    </w:p>
    <w:p w:rsidR="006D51B3" w:rsidRDefault="006D51B3" w:rsidP="006D51B3">
      <w:r>
        <w:rPr>
          <w:rFonts w:hint="eastAsia"/>
        </w:rPr>
        <w:t xml:space="preserve">            LEV--;                                                         //</w:t>
      </w:r>
      <w:r>
        <w:rPr>
          <w:rFonts w:hint="eastAsia"/>
        </w:rPr>
        <w:t>出复合语句，层号减</w:t>
      </w:r>
      <w:r>
        <w:rPr>
          <w:rFonts w:hint="eastAsia"/>
        </w:rPr>
        <w:t>1</w:t>
      </w:r>
    </w:p>
    <w:p w:rsidR="006D51B3" w:rsidRDefault="006D51B3" w:rsidP="006D51B3">
      <w:r>
        <w:rPr>
          <w:rFonts w:hint="eastAsia"/>
        </w:rPr>
        <w:t xml:space="preserve">            symbolTable.index = symbol_scope_TX.TX[--symbol_scope_TX.top]; //</w:t>
      </w:r>
      <w:r>
        <w:rPr>
          <w:rFonts w:hint="eastAsia"/>
        </w:rPr>
        <w:t>删除该作用域中的符号</w:t>
      </w:r>
    </w:p>
    <w:p w:rsidR="006D51B3" w:rsidRDefault="006D51B3" w:rsidP="006D51B3">
      <w:r>
        <w:t xml:space="preserve">            break;</w:t>
      </w:r>
    </w:p>
    <w:p w:rsidR="006D51B3" w:rsidRDefault="006D51B3" w:rsidP="006D51B3">
      <w:r>
        <w:t xml:space="preserve">        case DEF_LIST:</w:t>
      </w:r>
    </w:p>
    <w:p w:rsidR="006D51B3" w:rsidRDefault="006D51B3" w:rsidP="006D51B3">
      <w:r>
        <w:t xml:space="preserve">            // T-&gt;code = NULL;</w:t>
      </w:r>
    </w:p>
    <w:p w:rsidR="006D51B3" w:rsidRDefault="006D51B3" w:rsidP="006D51B3">
      <w:r>
        <w:t xml:space="preserve">            if (T-&gt;</w:t>
      </w:r>
      <w:proofErr w:type="gramStart"/>
      <w:r>
        <w:t>ptr[</w:t>
      </w:r>
      <w:proofErr w:type="gramEnd"/>
      <w:r>
        <w:t>0])</w:t>
      </w:r>
    </w:p>
    <w:p w:rsidR="006D51B3" w:rsidRDefault="006D51B3" w:rsidP="006D51B3">
      <w:r>
        <w:t xml:space="preserve">            {</w:t>
      </w:r>
    </w:p>
    <w:p w:rsidR="006D51B3" w:rsidRDefault="006D51B3" w:rsidP="006D51B3">
      <w:r>
        <w:t xml:space="preserve">                T-&gt;</w:t>
      </w:r>
      <w:proofErr w:type="gramStart"/>
      <w:r>
        <w:t>ptr[</w:t>
      </w:r>
      <w:proofErr w:type="gramEnd"/>
      <w:r>
        <w:t>0]-&gt;offset = T-&gt;offset;</w:t>
      </w:r>
    </w:p>
    <w:p w:rsidR="006D51B3" w:rsidRDefault="006D51B3" w:rsidP="006D51B3">
      <w:r>
        <w:rPr>
          <w:rFonts w:hint="eastAsia"/>
        </w:rPr>
        <w:t xml:space="preserve">                semantic_Analysis(T-&gt;ptr[0]); //</w:t>
      </w:r>
      <w:r>
        <w:rPr>
          <w:rFonts w:hint="eastAsia"/>
        </w:rPr>
        <w:t>处理一个局部变量定义</w:t>
      </w:r>
    </w:p>
    <w:p w:rsidR="006D51B3" w:rsidRDefault="006D51B3" w:rsidP="006D51B3">
      <w:r>
        <w:t xml:space="preserve">                // T-&gt;code = T-&gt;</w:t>
      </w:r>
      <w:proofErr w:type="gramStart"/>
      <w:r>
        <w:t>ptr[</w:t>
      </w:r>
      <w:proofErr w:type="gramEnd"/>
      <w:r>
        <w:t>0]-&gt;code;</w:t>
      </w:r>
    </w:p>
    <w:p w:rsidR="006D51B3" w:rsidRDefault="006D51B3" w:rsidP="006D51B3">
      <w:r>
        <w:t xml:space="preserve">                T-&gt;width = T-&gt;</w:t>
      </w:r>
      <w:proofErr w:type="gramStart"/>
      <w:r>
        <w:t>ptr[</w:t>
      </w:r>
      <w:proofErr w:type="gramEnd"/>
      <w:r>
        <w:t>0]-&gt;width;</w:t>
      </w:r>
    </w:p>
    <w:p w:rsidR="006D51B3" w:rsidRDefault="006D51B3" w:rsidP="006D51B3">
      <w:r>
        <w:t xml:space="preserve">            }</w:t>
      </w:r>
    </w:p>
    <w:p w:rsidR="006D51B3" w:rsidRDefault="006D51B3" w:rsidP="006D51B3">
      <w:r>
        <w:t xml:space="preserve">            if (T-&gt;</w:t>
      </w:r>
      <w:proofErr w:type="gramStart"/>
      <w:r>
        <w:t>ptr[</w:t>
      </w:r>
      <w:proofErr w:type="gramEnd"/>
      <w:r>
        <w:t>1])</w:t>
      </w:r>
    </w:p>
    <w:p w:rsidR="006D51B3" w:rsidRDefault="006D51B3" w:rsidP="006D51B3">
      <w:r>
        <w:t xml:space="preserve">            {</w:t>
      </w:r>
    </w:p>
    <w:p w:rsidR="006D51B3" w:rsidRDefault="006D51B3" w:rsidP="006D51B3">
      <w:r>
        <w:lastRenderedPageBreak/>
        <w:t xml:space="preserve">                T-&gt;</w:t>
      </w:r>
      <w:proofErr w:type="gramStart"/>
      <w:r>
        <w:t>ptr[</w:t>
      </w:r>
      <w:proofErr w:type="gramEnd"/>
      <w:r>
        <w:t>1]-&gt;offset = T-&gt;offset + T-&gt;ptr[0]-&gt;width;</w:t>
      </w:r>
    </w:p>
    <w:p w:rsidR="006D51B3" w:rsidRDefault="006D51B3" w:rsidP="006D51B3">
      <w:r>
        <w:rPr>
          <w:rFonts w:hint="eastAsia"/>
        </w:rPr>
        <w:t xml:space="preserve">                semantic_Analysis(T-&gt;ptr[1]); //</w:t>
      </w:r>
      <w:r>
        <w:rPr>
          <w:rFonts w:hint="eastAsia"/>
        </w:rPr>
        <w:t>处理剩下的局部变量定义</w:t>
      </w:r>
    </w:p>
    <w:p w:rsidR="006D51B3" w:rsidRDefault="006D51B3" w:rsidP="006D51B3">
      <w:r>
        <w:t xml:space="preserve">                // T-&gt;code = </w:t>
      </w:r>
      <w:proofErr w:type="gramStart"/>
      <w:r>
        <w:t>merge(</w:t>
      </w:r>
      <w:proofErr w:type="gramEnd"/>
      <w:r>
        <w:t>2, T-&gt;code, T-&gt;ptr[1]-&gt;code);</w:t>
      </w:r>
    </w:p>
    <w:p w:rsidR="006D51B3" w:rsidRDefault="006D51B3" w:rsidP="006D51B3">
      <w:r>
        <w:t xml:space="preserve">                T-&gt;width += T-&gt;</w:t>
      </w:r>
      <w:proofErr w:type="gramStart"/>
      <w:r>
        <w:t>ptr[</w:t>
      </w:r>
      <w:proofErr w:type="gramEnd"/>
      <w:r>
        <w:t>1]-&gt;width;</w:t>
      </w:r>
    </w:p>
    <w:p w:rsidR="006D51B3" w:rsidRDefault="006D51B3" w:rsidP="006D51B3">
      <w:r>
        <w:t xml:space="preserve">            }</w:t>
      </w:r>
    </w:p>
    <w:p w:rsidR="006D51B3" w:rsidRDefault="006D51B3" w:rsidP="006D51B3">
      <w:r>
        <w:t xml:space="preserve">            break;</w:t>
      </w:r>
    </w:p>
    <w:p w:rsidR="006D51B3" w:rsidRDefault="006D51B3" w:rsidP="006D51B3">
      <w:r>
        <w:rPr>
          <w:rFonts w:hint="eastAsia"/>
        </w:rPr>
        <w:t xml:space="preserve">        case VAR_DEF: //</w:t>
      </w:r>
      <w:r>
        <w:rPr>
          <w:rFonts w:hint="eastAsia"/>
        </w:rPr>
        <w:t>处理一个局部变量定义</w:t>
      </w:r>
      <w:r>
        <w:rPr>
          <w:rFonts w:hint="eastAsia"/>
        </w:rPr>
        <w:t>,</w:t>
      </w:r>
      <w:r>
        <w:rPr>
          <w:rFonts w:hint="eastAsia"/>
        </w:rPr>
        <w:t>将第一个孩子</w:t>
      </w:r>
      <w:r>
        <w:rPr>
          <w:rFonts w:hint="eastAsia"/>
        </w:rPr>
        <w:t>(TYPE</w:t>
      </w:r>
      <w:r>
        <w:rPr>
          <w:rFonts w:hint="eastAsia"/>
        </w:rPr>
        <w:t>结点</w:t>
      </w:r>
      <w:r>
        <w:rPr>
          <w:rFonts w:hint="eastAsia"/>
        </w:rPr>
        <w:t>)</w:t>
      </w:r>
      <w:r>
        <w:rPr>
          <w:rFonts w:hint="eastAsia"/>
        </w:rPr>
        <w:t>中的类型送到第二个孩子的类型域</w:t>
      </w:r>
    </w:p>
    <w:p w:rsidR="006D51B3" w:rsidRDefault="006D51B3" w:rsidP="006D51B3">
      <w:r>
        <w:rPr>
          <w:rFonts w:hint="eastAsia"/>
        </w:rPr>
        <w:t xml:space="preserve">                      //</w:t>
      </w:r>
      <w:r>
        <w:rPr>
          <w:rFonts w:hint="eastAsia"/>
        </w:rPr>
        <w:t>类似于上面的外部变量</w:t>
      </w:r>
      <w:r>
        <w:rPr>
          <w:rFonts w:hint="eastAsia"/>
        </w:rPr>
        <w:t>EXT_VAR_DEF</w:t>
      </w:r>
      <w:r>
        <w:rPr>
          <w:rFonts w:hint="eastAsia"/>
        </w:rPr>
        <w:t>，换了一种处理方法</w:t>
      </w:r>
    </w:p>
    <w:p w:rsidR="006D51B3" w:rsidRDefault="006D51B3" w:rsidP="006D51B3">
      <w:r>
        <w:t xml:space="preserve">            // T-&gt;code = NULL;</w:t>
      </w:r>
    </w:p>
    <w:p w:rsidR="006D51B3" w:rsidRDefault="006D51B3" w:rsidP="006D51B3">
      <w:r>
        <w:rPr>
          <w:rFonts w:hint="eastAsia"/>
        </w:rPr>
        <w:t xml:space="preserve">            if </w:t>
      </w:r>
      <w:proofErr w:type="gramStart"/>
      <w:r>
        <w:rPr>
          <w:rFonts w:hint="eastAsia"/>
        </w:rPr>
        <w:t>(!strcmp</w:t>
      </w:r>
      <w:proofErr w:type="gramEnd"/>
      <w:r>
        <w:rPr>
          <w:rFonts w:hint="eastAsia"/>
        </w:rPr>
        <w:t>(T-&gt;ptr[0]-&gt;type_id, "int")) //</w:t>
      </w:r>
      <w:r>
        <w:rPr>
          <w:rFonts w:hint="eastAsia"/>
        </w:rPr>
        <w:t>确定变量序列各变量类型</w:t>
      </w:r>
    </w:p>
    <w:p w:rsidR="006D51B3" w:rsidRDefault="006D51B3" w:rsidP="006D51B3">
      <w:r>
        <w:t xml:space="preserve">                T-&gt;</w:t>
      </w:r>
      <w:proofErr w:type="gramStart"/>
      <w:r>
        <w:t>ptr[</w:t>
      </w:r>
      <w:proofErr w:type="gramEnd"/>
      <w:r>
        <w:t>1]-&gt;type = INT;</w:t>
      </w:r>
    </w:p>
    <w:p w:rsidR="006D51B3" w:rsidRDefault="006D51B3" w:rsidP="006D51B3">
      <w:r>
        <w:t xml:space="preserve">            else if </w:t>
      </w:r>
      <w:proofErr w:type="gramStart"/>
      <w:r>
        <w:t>(!strcmp</w:t>
      </w:r>
      <w:proofErr w:type="gramEnd"/>
      <w:r>
        <w:t>(T-&gt;ptr[0]-&gt;type_id, "float"))</w:t>
      </w:r>
    </w:p>
    <w:p w:rsidR="006D51B3" w:rsidRDefault="006D51B3" w:rsidP="006D51B3">
      <w:r>
        <w:t xml:space="preserve">                T-&gt;</w:t>
      </w:r>
      <w:proofErr w:type="gramStart"/>
      <w:r>
        <w:t>ptr[</w:t>
      </w:r>
      <w:proofErr w:type="gramEnd"/>
      <w:r>
        <w:t>1]-&gt;type = FLOAT;</w:t>
      </w:r>
    </w:p>
    <w:p w:rsidR="006D51B3" w:rsidRDefault="006D51B3" w:rsidP="006D51B3">
      <w:r>
        <w:t xml:space="preserve">            else</w:t>
      </w:r>
    </w:p>
    <w:p w:rsidR="006D51B3" w:rsidRDefault="006D51B3" w:rsidP="006D51B3">
      <w:r>
        <w:t xml:space="preserve">                T-&gt;</w:t>
      </w:r>
      <w:proofErr w:type="gramStart"/>
      <w:r>
        <w:t>ptr[</w:t>
      </w:r>
      <w:proofErr w:type="gramEnd"/>
      <w:r>
        <w:t>1]-&gt;type = CHAR;</w:t>
      </w:r>
    </w:p>
    <w:p w:rsidR="006D51B3" w:rsidRDefault="006D51B3" w:rsidP="006D51B3">
      <w:r>
        <w:rPr>
          <w:rFonts w:hint="eastAsia"/>
        </w:rPr>
        <w:t xml:space="preserve">            T0 = T-&gt;ptr[1]; //T0</w:t>
      </w:r>
      <w:r>
        <w:rPr>
          <w:rFonts w:hint="eastAsia"/>
        </w:rPr>
        <w:t>为变量名列表子树根指针，对</w:t>
      </w:r>
      <w:r>
        <w:rPr>
          <w:rFonts w:hint="eastAsia"/>
        </w:rPr>
        <w:t>ID</w:t>
      </w:r>
      <w:r>
        <w:rPr>
          <w:rFonts w:hint="eastAsia"/>
        </w:rPr>
        <w:t>、</w:t>
      </w:r>
      <w:r>
        <w:rPr>
          <w:rFonts w:hint="eastAsia"/>
        </w:rPr>
        <w:t>ASSIGNOP</w:t>
      </w:r>
      <w:r>
        <w:rPr>
          <w:rFonts w:hint="eastAsia"/>
        </w:rPr>
        <w:t>类结点在登记到符号表，作为局部变量</w:t>
      </w:r>
    </w:p>
    <w:p w:rsidR="006D51B3" w:rsidRDefault="006D51B3" w:rsidP="006D51B3">
      <w:r>
        <w:t xml:space="preserve">            num = 0;</w:t>
      </w:r>
    </w:p>
    <w:p w:rsidR="006D51B3" w:rsidRDefault="006D51B3" w:rsidP="006D51B3">
      <w:r>
        <w:t xml:space="preserve">            T0-&gt;offset = T-&gt;offset;</w:t>
      </w:r>
    </w:p>
    <w:p w:rsidR="006D51B3" w:rsidRDefault="006D51B3" w:rsidP="006D51B3">
      <w:r>
        <w:t xml:space="preserve">            T-&gt;width = 0;</w:t>
      </w:r>
    </w:p>
    <w:p w:rsidR="006D51B3" w:rsidRDefault="006D51B3" w:rsidP="006D51B3">
      <w:r>
        <w:rPr>
          <w:rFonts w:hint="eastAsia"/>
        </w:rPr>
        <w:t xml:space="preserve">            width = T-&gt;</w:t>
      </w:r>
      <w:proofErr w:type="gramStart"/>
      <w:r>
        <w:rPr>
          <w:rFonts w:hint="eastAsia"/>
        </w:rPr>
        <w:t>ptr[</w:t>
      </w:r>
      <w:proofErr w:type="gramEnd"/>
      <w:r>
        <w:rPr>
          <w:rFonts w:hint="eastAsia"/>
        </w:rPr>
        <w:t xml:space="preserve">1]-&gt;type == CHAR ? </w:t>
      </w:r>
      <w:proofErr w:type="gramStart"/>
      <w:r>
        <w:rPr>
          <w:rFonts w:hint="eastAsia"/>
        </w:rPr>
        <w:t>1 :</w:t>
      </w:r>
      <w:proofErr w:type="gramEnd"/>
      <w:r>
        <w:rPr>
          <w:rFonts w:hint="eastAsia"/>
        </w:rPr>
        <w:t xml:space="preserve"> (T-&gt;type == INT ? 4 : 8); //</w:t>
      </w:r>
      <w:r>
        <w:rPr>
          <w:rFonts w:hint="eastAsia"/>
        </w:rPr>
        <w:t>一个变量宽度</w:t>
      </w:r>
    </w:p>
    <w:p w:rsidR="006D51B3" w:rsidRDefault="006D51B3" w:rsidP="006D51B3">
      <w:r>
        <w:t xml:space="preserve">            while (T0)</w:t>
      </w:r>
    </w:p>
    <w:p w:rsidR="006D51B3" w:rsidRDefault="006D51B3" w:rsidP="006D51B3">
      <w:r>
        <w:rPr>
          <w:rFonts w:hint="eastAsia"/>
        </w:rPr>
        <w:t xml:space="preserve">            { //</w:t>
      </w:r>
      <w:r>
        <w:rPr>
          <w:rFonts w:hint="eastAsia"/>
        </w:rPr>
        <w:t>处理所以</w:t>
      </w:r>
      <w:r>
        <w:rPr>
          <w:rFonts w:hint="eastAsia"/>
        </w:rPr>
        <w:t>DEC_LIST</w:t>
      </w:r>
      <w:r>
        <w:rPr>
          <w:rFonts w:hint="eastAsia"/>
        </w:rPr>
        <w:t>结点</w:t>
      </w:r>
    </w:p>
    <w:p w:rsidR="006D51B3" w:rsidRDefault="006D51B3" w:rsidP="006D51B3">
      <w:r>
        <w:t xml:space="preserve">                num++;</w:t>
      </w:r>
    </w:p>
    <w:p w:rsidR="006D51B3" w:rsidRDefault="006D51B3" w:rsidP="006D51B3">
      <w:r>
        <w:rPr>
          <w:rFonts w:hint="eastAsia"/>
        </w:rPr>
        <w:t xml:space="preserve">                T0-&gt;ptr[0]-&gt;type = T0-&gt;type; //</w:t>
      </w:r>
      <w:r>
        <w:rPr>
          <w:rFonts w:hint="eastAsia"/>
        </w:rPr>
        <w:t>类型属性向下传递</w:t>
      </w:r>
    </w:p>
    <w:p w:rsidR="006D51B3" w:rsidRDefault="006D51B3" w:rsidP="006D51B3">
      <w:r>
        <w:t xml:space="preserve">                if (T0-&gt;</w:t>
      </w:r>
      <w:proofErr w:type="gramStart"/>
      <w:r>
        <w:t>ptr[</w:t>
      </w:r>
      <w:proofErr w:type="gramEnd"/>
      <w:r>
        <w:t>1])</w:t>
      </w:r>
    </w:p>
    <w:p w:rsidR="006D51B3" w:rsidRDefault="006D51B3" w:rsidP="006D51B3">
      <w:r>
        <w:t xml:space="preserve">                    T0-&gt;</w:t>
      </w:r>
      <w:proofErr w:type="gramStart"/>
      <w:r>
        <w:t>ptr[</w:t>
      </w:r>
      <w:proofErr w:type="gramEnd"/>
      <w:r>
        <w:t>1]-&gt;type = T0-&gt;type;</w:t>
      </w:r>
    </w:p>
    <w:p w:rsidR="006D51B3" w:rsidRDefault="006D51B3" w:rsidP="006D51B3">
      <w:r>
        <w:rPr>
          <w:rFonts w:hint="eastAsia"/>
        </w:rPr>
        <w:t xml:space="preserve">                T0-&gt;ptr[0]-&gt;offset = T0-&gt;offset; //</w:t>
      </w:r>
      <w:r>
        <w:rPr>
          <w:rFonts w:hint="eastAsia"/>
        </w:rPr>
        <w:t>类型属性向下传递</w:t>
      </w:r>
    </w:p>
    <w:p w:rsidR="006D51B3" w:rsidRDefault="006D51B3" w:rsidP="006D51B3">
      <w:r>
        <w:t xml:space="preserve">                if (T0-&gt;</w:t>
      </w:r>
      <w:proofErr w:type="gramStart"/>
      <w:r>
        <w:t>ptr[</w:t>
      </w:r>
      <w:proofErr w:type="gramEnd"/>
      <w:r>
        <w:t>1])</w:t>
      </w:r>
    </w:p>
    <w:p w:rsidR="006D51B3" w:rsidRDefault="006D51B3" w:rsidP="006D51B3">
      <w:r>
        <w:t xml:space="preserve">                    T0-&gt;</w:t>
      </w:r>
      <w:proofErr w:type="gramStart"/>
      <w:r>
        <w:t>ptr[</w:t>
      </w:r>
      <w:proofErr w:type="gramEnd"/>
      <w:r>
        <w:t>1]-&gt;offset = T0-&gt;offset + width;</w:t>
      </w:r>
    </w:p>
    <w:p w:rsidR="006D51B3" w:rsidRDefault="006D51B3" w:rsidP="006D51B3">
      <w:r>
        <w:t xml:space="preserve">                if (T0-&gt;</w:t>
      </w:r>
      <w:proofErr w:type="gramStart"/>
      <w:r>
        <w:t>ptr[</w:t>
      </w:r>
      <w:proofErr w:type="gramEnd"/>
      <w:r>
        <w:t>0]-&gt;kind == ID)</w:t>
      </w:r>
    </w:p>
    <w:p w:rsidR="006D51B3" w:rsidRDefault="006D51B3" w:rsidP="006D51B3">
      <w:r>
        <w:t xml:space="preserve">                {</w:t>
      </w:r>
    </w:p>
    <w:p w:rsidR="006D51B3" w:rsidRDefault="006D51B3" w:rsidP="006D51B3">
      <w:r>
        <w:rPr>
          <w:rFonts w:hint="eastAsia"/>
        </w:rPr>
        <w:lastRenderedPageBreak/>
        <w:t xml:space="preserve">                    rtn = fillSymbolTable(T0-&gt;ptr[0]-&gt;type_id, newAlias(), LEV, T0-&gt;ptr[0]-&gt;type, 'V', T-&gt;offset + T-&gt;width); //</w:t>
      </w:r>
      <w:r>
        <w:rPr>
          <w:rFonts w:hint="eastAsia"/>
        </w:rPr>
        <w:t>此处</w:t>
      </w:r>
      <w:proofErr w:type="gramStart"/>
      <w:r>
        <w:rPr>
          <w:rFonts w:hint="eastAsia"/>
        </w:rPr>
        <w:t>偏移量未计算</w:t>
      </w:r>
      <w:proofErr w:type="gramEnd"/>
      <w:r>
        <w:rPr>
          <w:rFonts w:hint="eastAsia"/>
        </w:rPr>
        <w:t>，暂时为</w:t>
      </w:r>
      <w:r>
        <w:rPr>
          <w:rFonts w:hint="eastAsia"/>
        </w:rPr>
        <w:t>0</w:t>
      </w:r>
    </w:p>
    <w:p w:rsidR="006D51B3" w:rsidRDefault="006D51B3" w:rsidP="006D51B3">
      <w:r>
        <w:t xml:space="preserve">                    if (rtn == -1)</w:t>
      </w:r>
    </w:p>
    <w:p w:rsidR="006D51B3" w:rsidRDefault="006D51B3" w:rsidP="006D51B3">
      <w:r>
        <w:rPr>
          <w:rFonts w:hint="eastAsia"/>
        </w:rPr>
        <w:t xml:space="preserve">                        semantic_error(T0-&gt;ptr[0]-&gt;pos, T0-&gt;ptr[0]-&gt;type_id, "</w:t>
      </w:r>
      <w:r>
        <w:rPr>
          <w:rFonts w:hint="eastAsia"/>
        </w:rPr>
        <w:t>变量重复定义</w:t>
      </w:r>
      <w:r>
        <w:rPr>
          <w:rFonts w:hint="eastAsia"/>
        </w:rPr>
        <w:t>");</w:t>
      </w:r>
    </w:p>
    <w:p w:rsidR="006D51B3" w:rsidRDefault="006D51B3" w:rsidP="006D51B3">
      <w:r>
        <w:t xml:space="preserve">                    else</w:t>
      </w:r>
    </w:p>
    <w:p w:rsidR="006D51B3" w:rsidRDefault="006D51B3" w:rsidP="006D51B3">
      <w:r>
        <w:t xml:space="preserve">                        T0-&gt;</w:t>
      </w:r>
      <w:proofErr w:type="gramStart"/>
      <w:r>
        <w:t>ptr[</w:t>
      </w:r>
      <w:proofErr w:type="gramEnd"/>
      <w:r>
        <w:t>0]-&gt;place = rtn;</w:t>
      </w:r>
    </w:p>
    <w:p w:rsidR="006D51B3" w:rsidRDefault="006D51B3" w:rsidP="006D51B3">
      <w:r>
        <w:t xml:space="preserve">                    T-&gt;width += width;</w:t>
      </w:r>
    </w:p>
    <w:p w:rsidR="006D51B3" w:rsidRDefault="006D51B3" w:rsidP="006D51B3">
      <w:r>
        <w:t xml:space="preserve">                }</w:t>
      </w:r>
    </w:p>
    <w:p w:rsidR="006D51B3" w:rsidRDefault="006D51B3" w:rsidP="006D51B3">
      <w:r>
        <w:t xml:space="preserve">                if (T0-&gt;</w:t>
      </w:r>
      <w:proofErr w:type="gramStart"/>
      <w:r>
        <w:t>ptr[</w:t>
      </w:r>
      <w:proofErr w:type="gramEnd"/>
      <w:r>
        <w:t>0]-&gt;kind == ARRAY_DEF)</w:t>
      </w:r>
    </w:p>
    <w:p w:rsidR="006D51B3" w:rsidRDefault="006D51B3" w:rsidP="006D51B3">
      <w:r>
        <w:t xml:space="preserve">                {</w:t>
      </w:r>
    </w:p>
    <w:p w:rsidR="006D51B3" w:rsidRDefault="006D51B3" w:rsidP="006D51B3">
      <w:r>
        <w:rPr>
          <w:rFonts w:hint="eastAsia"/>
        </w:rPr>
        <w:t xml:space="preserve">                    rtn = fillSymbolTable(T0-&gt;ptr[0]-&gt;type_id, newAlias(), LEV, T0-&gt;ptr[0]-&gt;type, 'A', T-&gt;offset + T-&gt;width); //</w:t>
      </w:r>
      <w:r>
        <w:rPr>
          <w:rFonts w:hint="eastAsia"/>
        </w:rPr>
        <w:t>此处</w:t>
      </w:r>
      <w:proofErr w:type="gramStart"/>
      <w:r>
        <w:rPr>
          <w:rFonts w:hint="eastAsia"/>
        </w:rPr>
        <w:t>偏移量未计算</w:t>
      </w:r>
      <w:proofErr w:type="gramEnd"/>
      <w:r>
        <w:rPr>
          <w:rFonts w:hint="eastAsia"/>
        </w:rPr>
        <w:t>，暂时为</w:t>
      </w:r>
      <w:r>
        <w:rPr>
          <w:rFonts w:hint="eastAsia"/>
        </w:rPr>
        <w:t>0</w:t>
      </w:r>
    </w:p>
    <w:p w:rsidR="006D51B3" w:rsidRDefault="006D51B3" w:rsidP="006D51B3">
      <w:r>
        <w:t xml:space="preserve">                    if (rtn == -1)</w:t>
      </w:r>
    </w:p>
    <w:p w:rsidR="006D51B3" w:rsidRDefault="006D51B3" w:rsidP="006D51B3">
      <w:r>
        <w:rPr>
          <w:rFonts w:hint="eastAsia"/>
        </w:rPr>
        <w:t xml:space="preserve">                        semantic_error(T0-&gt;ptr[0]-&gt;pos, T0-&gt;ptr[0]-&gt;type_id, "</w:t>
      </w:r>
      <w:r>
        <w:rPr>
          <w:rFonts w:hint="eastAsia"/>
        </w:rPr>
        <w:t>数组</w:t>
      </w:r>
      <w:proofErr w:type="gramStart"/>
      <w:r>
        <w:rPr>
          <w:rFonts w:hint="eastAsia"/>
        </w:rPr>
        <w:t>变量变量</w:t>
      </w:r>
      <w:proofErr w:type="gramEnd"/>
      <w:r>
        <w:rPr>
          <w:rFonts w:hint="eastAsia"/>
        </w:rPr>
        <w:t>重复定义</w:t>
      </w:r>
      <w:r>
        <w:rPr>
          <w:rFonts w:hint="eastAsia"/>
        </w:rPr>
        <w:t>");</w:t>
      </w:r>
    </w:p>
    <w:p w:rsidR="006D51B3" w:rsidRDefault="006D51B3" w:rsidP="006D51B3">
      <w:r>
        <w:t xml:space="preserve">                    else</w:t>
      </w:r>
    </w:p>
    <w:p w:rsidR="006D51B3" w:rsidRDefault="006D51B3" w:rsidP="006D51B3">
      <w:r>
        <w:t xml:space="preserve">                        T0-&gt;</w:t>
      </w:r>
      <w:proofErr w:type="gramStart"/>
      <w:r>
        <w:t>ptr[</w:t>
      </w:r>
      <w:proofErr w:type="gramEnd"/>
      <w:r>
        <w:t>0]-&gt;place = rtn;</w:t>
      </w:r>
    </w:p>
    <w:p w:rsidR="006D51B3" w:rsidRDefault="006D51B3" w:rsidP="006D51B3">
      <w:r>
        <w:t xml:space="preserve">                    T-&gt;width += width;</w:t>
      </w:r>
    </w:p>
    <w:p w:rsidR="006D51B3" w:rsidRDefault="006D51B3" w:rsidP="006D51B3">
      <w:r>
        <w:t xml:space="preserve">                }</w:t>
      </w:r>
    </w:p>
    <w:p w:rsidR="006D51B3" w:rsidRDefault="006D51B3" w:rsidP="006D51B3">
      <w:r>
        <w:t xml:space="preserve">                else if (T0-&gt;</w:t>
      </w:r>
      <w:proofErr w:type="gramStart"/>
      <w:r>
        <w:t>ptr[</w:t>
      </w:r>
      <w:proofErr w:type="gramEnd"/>
      <w:r>
        <w:t>0]-&gt;kind == ASSIGNOP)</w:t>
      </w:r>
    </w:p>
    <w:p w:rsidR="006D51B3" w:rsidRDefault="006D51B3" w:rsidP="006D51B3">
      <w:r>
        <w:t xml:space="preserve">                {</w:t>
      </w:r>
    </w:p>
    <w:p w:rsidR="006D51B3" w:rsidRDefault="006D51B3" w:rsidP="006D51B3">
      <w:r>
        <w:rPr>
          <w:rFonts w:hint="eastAsia"/>
        </w:rPr>
        <w:t xml:space="preserve">                    rtn = fillSymbolTable(T0-&gt;ptr[0]-&gt;ptr[0]-&gt;type_id, newAlias(), LEV, T0-&gt;ptr[0]-&gt;type, 'V', T-&gt;offset + T-&gt;width); //</w:t>
      </w:r>
      <w:r>
        <w:rPr>
          <w:rFonts w:hint="eastAsia"/>
        </w:rPr>
        <w:t>此处</w:t>
      </w:r>
      <w:proofErr w:type="gramStart"/>
      <w:r>
        <w:rPr>
          <w:rFonts w:hint="eastAsia"/>
        </w:rPr>
        <w:t>偏移量未计算</w:t>
      </w:r>
      <w:proofErr w:type="gramEnd"/>
      <w:r>
        <w:rPr>
          <w:rFonts w:hint="eastAsia"/>
        </w:rPr>
        <w:t>，暂时为</w:t>
      </w:r>
      <w:r>
        <w:rPr>
          <w:rFonts w:hint="eastAsia"/>
        </w:rPr>
        <w:t>0</w:t>
      </w:r>
    </w:p>
    <w:p w:rsidR="006D51B3" w:rsidRDefault="006D51B3" w:rsidP="006D51B3">
      <w:r>
        <w:t xml:space="preserve">                    if (rtn == -1)</w:t>
      </w:r>
    </w:p>
    <w:p w:rsidR="006D51B3" w:rsidRDefault="006D51B3" w:rsidP="006D51B3">
      <w:r>
        <w:rPr>
          <w:rFonts w:hint="eastAsia"/>
        </w:rPr>
        <w:t xml:space="preserve">                        semantic_error(T0-&gt;ptr[0]-&gt;ptr[0]-&gt;pos, T0-&gt;ptr[0]-&gt;ptr[0]-&gt;type_id, "</w:t>
      </w:r>
      <w:r>
        <w:rPr>
          <w:rFonts w:hint="eastAsia"/>
        </w:rPr>
        <w:t>变量重复定义</w:t>
      </w:r>
      <w:r>
        <w:rPr>
          <w:rFonts w:hint="eastAsia"/>
        </w:rPr>
        <w:t>");</w:t>
      </w:r>
    </w:p>
    <w:p w:rsidR="006D51B3" w:rsidRDefault="006D51B3" w:rsidP="006D51B3">
      <w:r>
        <w:t xml:space="preserve">                    else</w:t>
      </w:r>
    </w:p>
    <w:p w:rsidR="006D51B3" w:rsidRDefault="006D51B3" w:rsidP="006D51B3">
      <w:r>
        <w:t xml:space="preserve">                    {</w:t>
      </w:r>
    </w:p>
    <w:p w:rsidR="006D51B3" w:rsidRDefault="006D51B3" w:rsidP="006D51B3">
      <w:r>
        <w:t xml:space="preserve">                        T0-&gt;</w:t>
      </w:r>
      <w:proofErr w:type="gramStart"/>
      <w:r>
        <w:t>ptr[</w:t>
      </w:r>
      <w:proofErr w:type="gramEnd"/>
      <w:r>
        <w:t>0]-&gt;place = rtn;</w:t>
      </w:r>
    </w:p>
    <w:p w:rsidR="006D51B3" w:rsidRDefault="006D51B3" w:rsidP="006D51B3">
      <w:r>
        <w:t xml:space="preserve">                        T0-&gt;ptr[0]-&gt;</w:t>
      </w:r>
      <w:proofErr w:type="gramStart"/>
      <w:r>
        <w:t>ptr[</w:t>
      </w:r>
      <w:proofErr w:type="gramEnd"/>
      <w:r>
        <w:t>1]-&gt;offset = T-&gt;offset + T-&gt;width + width;</w:t>
      </w:r>
    </w:p>
    <w:p w:rsidR="006D51B3" w:rsidRDefault="006D51B3" w:rsidP="006D51B3">
      <w:r>
        <w:t xml:space="preserve">                        Exp(T0-&gt;ptr[0]-&gt;</w:t>
      </w:r>
      <w:proofErr w:type="gramStart"/>
      <w:r>
        <w:t>ptr[</w:t>
      </w:r>
      <w:proofErr w:type="gramEnd"/>
      <w:r>
        <w:t>1]);</w:t>
      </w:r>
    </w:p>
    <w:p w:rsidR="006D51B3" w:rsidRDefault="006D51B3" w:rsidP="006D51B3">
      <w:r>
        <w:t xml:space="preserve">                        opn1.kind = ID;</w:t>
      </w:r>
    </w:p>
    <w:p w:rsidR="006D51B3" w:rsidRDefault="006D51B3" w:rsidP="006D51B3">
      <w:r>
        <w:lastRenderedPageBreak/>
        <w:t xml:space="preserve">                        </w:t>
      </w:r>
      <w:proofErr w:type="gramStart"/>
      <w:r>
        <w:t>strcpy(</w:t>
      </w:r>
      <w:proofErr w:type="gramEnd"/>
      <w:r>
        <w:t>opn1.id, symbolTable.symbols[T0-&gt;ptr[0]-&gt;ptr[1]-&gt;place].alias);</w:t>
      </w:r>
    </w:p>
    <w:p w:rsidR="006D51B3" w:rsidRDefault="006D51B3" w:rsidP="006D51B3">
      <w:r>
        <w:t xml:space="preserve">                        </w:t>
      </w:r>
      <w:proofErr w:type="gramStart"/>
      <w:r>
        <w:t>result.kind</w:t>
      </w:r>
      <w:proofErr w:type="gramEnd"/>
      <w:r>
        <w:t xml:space="preserve"> = ID;</w:t>
      </w:r>
    </w:p>
    <w:p w:rsidR="006D51B3" w:rsidRDefault="006D51B3" w:rsidP="006D51B3">
      <w:r>
        <w:t xml:space="preserve">                        </w:t>
      </w:r>
      <w:proofErr w:type="gramStart"/>
      <w:r>
        <w:t>strcpy(</w:t>
      </w:r>
      <w:proofErr w:type="gramEnd"/>
      <w:r>
        <w:t>result.id, symbolTable.symbols[T0-&gt;ptr[0]-&gt;place].alias);</w:t>
      </w:r>
    </w:p>
    <w:p w:rsidR="006D51B3" w:rsidRDefault="006D51B3" w:rsidP="006D51B3">
      <w:r>
        <w:t xml:space="preserve">                        // T-&gt;code = </w:t>
      </w:r>
      <w:proofErr w:type="gramStart"/>
      <w:r>
        <w:t>merge(</w:t>
      </w:r>
      <w:proofErr w:type="gramEnd"/>
      <w:r>
        <w:t>3, T-&gt;code, T0-&gt;ptr[0]-&gt;ptr[1]-&gt;code, genIR(ASSIGNOP, opn1, opn2, result));</w:t>
      </w:r>
    </w:p>
    <w:p w:rsidR="006D51B3" w:rsidRDefault="006D51B3" w:rsidP="006D51B3">
      <w:r>
        <w:t xml:space="preserve">                    }</w:t>
      </w:r>
    </w:p>
    <w:p w:rsidR="006D51B3" w:rsidRDefault="006D51B3" w:rsidP="006D51B3">
      <w:r>
        <w:t xml:space="preserve">                    T-&gt;width += width + T0-&gt;ptr[0]-&gt;</w:t>
      </w:r>
      <w:proofErr w:type="gramStart"/>
      <w:r>
        <w:t>ptr[</w:t>
      </w:r>
      <w:proofErr w:type="gramEnd"/>
      <w:r>
        <w:t>1]-&gt;width;</w:t>
      </w:r>
    </w:p>
    <w:p w:rsidR="006D51B3" w:rsidRDefault="006D51B3" w:rsidP="006D51B3">
      <w:r>
        <w:t xml:space="preserve">                }</w:t>
      </w:r>
    </w:p>
    <w:p w:rsidR="006D51B3" w:rsidRDefault="006D51B3" w:rsidP="006D51B3">
      <w:r>
        <w:t xml:space="preserve">                T0 = T0-&gt;</w:t>
      </w:r>
      <w:proofErr w:type="gramStart"/>
      <w:r>
        <w:t>ptr[</w:t>
      </w:r>
      <w:proofErr w:type="gramEnd"/>
      <w:r>
        <w:t>1];</w:t>
      </w:r>
    </w:p>
    <w:p w:rsidR="006D51B3" w:rsidRDefault="006D51B3" w:rsidP="006D51B3">
      <w:r>
        <w:t xml:space="preserve">            }</w:t>
      </w:r>
    </w:p>
    <w:p w:rsidR="006D51B3" w:rsidRDefault="006D51B3" w:rsidP="006D51B3">
      <w:r>
        <w:t xml:space="preserve">            break;</w:t>
      </w:r>
    </w:p>
    <w:p w:rsidR="006D51B3" w:rsidRDefault="006D51B3" w:rsidP="006D51B3">
      <w:r>
        <w:t xml:space="preserve">        case STM_LIST:</w:t>
      </w:r>
    </w:p>
    <w:p w:rsidR="006D51B3" w:rsidRDefault="006D51B3" w:rsidP="006D51B3">
      <w:r>
        <w:t xml:space="preserve">            if </w:t>
      </w:r>
      <w:proofErr w:type="gramStart"/>
      <w:r>
        <w:t>(!T</w:t>
      </w:r>
      <w:proofErr w:type="gramEnd"/>
      <w:r>
        <w:t>-&gt;ptr[0])</w:t>
      </w:r>
    </w:p>
    <w:p w:rsidR="006D51B3" w:rsidRDefault="006D51B3" w:rsidP="006D51B3">
      <w:r>
        <w:t xml:space="preserve">            {</w:t>
      </w:r>
    </w:p>
    <w:p w:rsidR="006D51B3" w:rsidRDefault="006D51B3" w:rsidP="006D51B3">
      <w:r>
        <w:t xml:space="preserve">                // T-&gt;code = NULL;</w:t>
      </w:r>
    </w:p>
    <w:p w:rsidR="006D51B3" w:rsidRDefault="006D51B3" w:rsidP="006D51B3">
      <w:r>
        <w:t xml:space="preserve">                T-&gt;width = 0;</w:t>
      </w:r>
    </w:p>
    <w:p w:rsidR="006D51B3" w:rsidRDefault="006D51B3" w:rsidP="006D51B3">
      <w:r>
        <w:t xml:space="preserve">                break;</w:t>
      </w:r>
    </w:p>
    <w:p w:rsidR="006D51B3" w:rsidRDefault="006D51B3" w:rsidP="006D51B3">
      <w:r>
        <w:rPr>
          <w:rFonts w:hint="eastAsia"/>
        </w:rPr>
        <w:t xml:space="preserve">            }              //</w:t>
      </w:r>
      <w:r>
        <w:rPr>
          <w:rFonts w:hint="eastAsia"/>
        </w:rPr>
        <w:t>空语句序列</w:t>
      </w:r>
    </w:p>
    <w:p w:rsidR="006D51B3" w:rsidRDefault="006D51B3" w:rsidP="006D51B3">
      <w:r>
        <w:rPr>
          <w:rFonts w:hint="eastAsia"/>
        </w:rPr>
        <w:t xml:space="preserve">            if (T-&gt;ptr[1]) //2</w:t>
      </w:r>
      <w:r>
        <w:rPr>
          <w:rFonts w:hint="eastAsia"/>
        </w:rPr>
        <w:t>条以上语句连接，生成新标号作为第一条语句结束后到达的位置</w:t>
      </w:r>
    </w:p>
    <w:p w:rsidR="006D51B3" w:rsidRDefault="006D51B3" w:rsidP="006D51B3">
      <w:r>
        <w:t xml:space="preserve">                strcpy(T-&gt;</w:t>
      </w:r>
      <w:proofErr w:type="gramStart"/>
      <w:r>
        <w:t>ptr[</w:t>
      </w:r>
      <w:proofErr w:type="gramEnd"/>
      <w:r>
        <w:t>0]-&gt;Snext, newLabel());</w:t>
      </w:r>
    </w:p>
    <w:p w:rsidR="006D51B3" w:rsidRDefault="006D51B3" w:rsidP="006D51B3">
      <w:r>
        <w:rPr>
          <w:rFonts w:hint="eastAsia"/>
        </w:rPr>
        <w:t xml:space="preserve">            else //</w:t>
      </w:r>
      <w:r>
        <w:rPr>
          <w:rFonts w:hint="eastAsia"/>
        </w:rPr>
        <w:t>语句序列仅有一条语句，</w:t>
      </w:r>
      <w:r>
        <w:rPr>
          <w:rFonts w:hint="eastAsia"/>
        </w:rPr>
        <w:t>S.next</w:t>
      </w:r>
      <w:r>
        <w:rPr>
          <w:rFonts w:hint="eastAsia"/>
        </w:rPr>
        <w:t>属性向下传递</w:t>
      </w:r>
    </w:p>
    <w:p w:rsidR="006D51B3" w:rsidRDefault="006D51B3" w:rsidP="006D51B3">
      <w:r>
        <w:t xml:space="preserve">                strcpy(T-&gt;</w:t>
      </w:r>
      <w:proofErr w:type="gramStart"/>
      <w:r>
        <w:t>ptr[</w:t>
      </w:r>
      <w:proofErr w:type="gramEnd"/>
      <w:r>
        <w:t>0]-&gt;Snext, T-&gt;Snext);</w:t>
      </w:r>
    </w:p>
    <w:p w:rsidR="006D51B3" w:rsidRDefault="006D51B3" w:rsidP="006D51B3">
      <w:r>
        <w:t xml:space="preserve">            T-&gt;</w:t>
      </w:r>
      <w:proofErr w:type="gramStart"/>
      <w:r>
        <w:t>ptr[</w:t>
      </w:r>
      <w:proofErr w:type="gramEnd"/>
      <w:r>
        <w:t>0]-&gt;offset = T-&gt;offset;</w:t>
      </w:r>
    </w:p>
    <w:p w:rsidR="006D51B3" w:rsidRDefault="006D51B3" w:rsidP="006D51B3">
      <w:r>
        <w:t xml:space="preserve">            semantic_Analysis(T-&gt;</w:t>
      </w:r>
      <w:proofErr w:type="gramStart"/>
      <w:r>
        <w:t>ptr[</w:t>
      </w:r>
      <w:proofErr w:type="gramEnd"/>
      <w:r>
        <w:t>0]);</w:t>
      </w:r>
    </w:p>
    <w:p w:rsidR="006D51B3" w:rsidRDefault="006D51B3" w:rsidP="006D51B3">
      <w:r>
        <w:t xml:space="preserve">            // T-&gt;code = T-&gt;</w:t>
      </w:r>
      <w:proofErr w:type="gramStart"/>
      <w:r>
        <w:t>ptr[</w:t>
      </w:r>
      <w:proofErr w:type="gramEnd"/>
      <w:r>
        <w:t>0]-&gt;code;</w:t>
      </w:r>
    </w:p>
    <w:p w:rsidR="006D51B3" w:rsidRDefault="006D51B3" w:rsidP="006D51B3">
      <w:r>
        <w:t xml:space="preserve">            T-&gt;width = T-&gt;</w:t>
      </w:r>
      <w:proofErr w:type="gramStart"/>
      <w:r>
        <w:t>ptr[</w:t>
      </w:r>
      <w:proofErr w:type="gramEnd"/>
      <w:r>
        <w:t>0]-&gt;width;</w:t>
      </w:r>
    </w:p>
    <w:p w:rsidR="006D51B3" w:rsidRDefault="006D51B3" w:rsidP="006D51B3">
      <w:r>
        <w:t xml:space="preserve">            if (T-&gt;</w:t>
      </w:r>
      <w:proofErr w:type="gramStart"/>
      <w:r>
        <w:t>ptr[</w:t>
      </w:r>
      <w:proofErr w:type="gramEnd"/>
      <w:r>
        <w:t>1])</w:t>
      </w:r>
    </w:p>
    <w:p w:rsidR="006D51B3" w:rsidRDefault="006D51B3" w:rsidP="006D51B3">
      <w:r>
        <w:rPr>
          <w:rFonts w:hint="eastAsia"/>
        </w:rPr>
        <w:t xml:space="preserve">            { //2</w:t>
      </w:r>
      <w:r>
        <w:rPr>
          <w:rFonts w:hint="eastAsia"/>
        </w:rPr>
        <w:t>条以上语句连接</w:t>
      </w:r>
      <w:r>
        <w:rPr>
          <w:rFonts w:hint="eastAsia"/>
        </w:rPr>
        <w:t>,S.next</w:t>
      </w:r>
      <w:r>
        <w:rPr>
          <w:rFonts w:hint="eastAsia"/>
        </w:rPr>
        <w:t>属性向下传递</w:t>
      </w:r>
    </w:p>
    <w:p w:rsidR="006D51B3" w:rsidRDefault="006D51B3" w:rsidP="006D51B3">
      <w:r>
        <w:t xml:space="preserve">                strcpy(T-&gt;</w:t>
      </w:r>
      <w:proofErr w:type="gramStart"/>
      <w:r>
        <w:t>ptr[</w:t>
      </w:r>
      <w:proofErr w:type="gramEnd"/>
      <w:r>
        <w:t>1]-&gt;Snext, T-&gt;Snext);</w:t>
      </w:r>
    </w:p>
    <w:p w:rsidR="006D51B3" w:rsidRDefault="006D51B3" w:rsidP="006D51B3">
      <w:r>
        <w:rPr>
          <w:rFonts w:hint="eastAsia"/>
        </w:rPr>
        <w:t xml:space="preserve">                T-&gt;ptr[1]-&gt;offset = T-&gt;offset; //</w:t>
      </w:r>
      <w:r>
        <w:rPr>
          <w:rFonts w:hint="eastAsia"/>
        </w:rPr>
        <w:t>顺序结构共享单元方式</w:t>
      </w:r>
    </w:p>
    <w:p w:rsidR="006D51B3" w:rsidRDefault="006D51B3" w:rsidP="006D51B3">
      <w:r>
        <w:t xml:space="preserve">                semantic_Analysis(T-&gt;</w:t>
      </w:r>
      <w:proofErr w:type="gramStart"/>
      <w:r>
        <w:t>ptr[</w:t>
      </w:r>
      <w:proofErr w:type="gramEnd"/>
      <w:r>
        <w:t>1]);</w:t>
      </w:r>
    </w:p>
    <w:p w:rsidR="006D51B3" w:rsidRDefault="006D51B3" w:rsidP="006D51B3">
      <w:r>
        <w:rPr>
          <w:rFonts w:hint="eastAsia"/>
        </w:rPr>
        <w:t xml:space="preserve">                //</w:t>
      </w:r>
      <w:r>
        <w:rPr>
          <w:rFonts w:hint="eastAsia"/>
        </w:rPr>
        <w:t>序列中第</w:t>
      </w:r>
      <w:r>
        <w:rPr>
          <w:rFonts w:hint="eastAsia"/>
        </w:rPr>
        <w:t>1</w:t>
      </w:r>
      <w:r>
        <w:rPr>
          <w:rFonts w:hint="eastAsia"/>
        </w:rPr>
        <w:t>条为表达式语句，返回语句，复合语句时，第</w:t>
      </w:r>
      <w:r>
        <w:rPr>
          <w:rFonts w:hint="eastAsia"/>
        </w:rPr>
        <w:t>2</w:t>
      </w:r>
      <w:r>
        <w:rPr>
          <w:rFonts w:hint="eastAsia"/>
        </w:rPr>
        <w:lastRenderedPageBreak/>
        <w:t>条前不需要标号</w:t>
      </w:r>
    </w:p>
    <w:p w:rsidR="006D51B3" w:rsidRDefault="006D51B3" w:rsidP="006D51B3">
      <w:r>
        <w:t xml:space="preserve">                // if (T-&gt;</w:t>
      </w:r>
      <w:proofErr w:type="gramStart"/>
      <w:r>
        <w:t>ptr[</w:t>
      </w:r>
      <w:proofErr w:type="gramEnd"/>
      <w:r>
        <w:t>0]-&gt;kind == RETURN || T-&gt;ptr[0]-&gt;kind == EXP_STMT || T-&gt;ptr[0]-&gt;kind == COMP_STM)</w:t>
      </w:r>
    </w:p>
    <w:p w:rsidR="006D51B3" w:rsidRDefault="006D51B3" w:rsidP="006D51B3">
      <w:r>
        <w:t xml:space="preserve">                //     T-&gt;code = </w:t>
      </w:r>
      <w:proofErr w:type="gramStart"/>
      <w:r>
        <w:t>merge(</w:t>
      </w:r>
      <w:proofErr w:type="gramEnd"/>
      <w:r>
        <w:t>2, T-&gt;code, T-&gt;ptr[1]-&gt;code);</w:t>
      </w:r>
    </w:p>
    <w:p w:rsidR="006D51B3" w:rsidRDefault="006D51B3" w:rsidP="006D51B3">
      <w:r>
        <w:t xml:space="preserve">                // else</w:t>
      </w:r>
    </w:p>
    <w:p w:rsidR="006D51B3" w:rsidRDefault="006D51B3" w:rsidP="006D51B3">
      <w:r>
        <w:t xml:space="preserve">                //     T-&gt;code = </w:t>
      </w:r>
      <w:proofErr w:type="gramStart"/>
      <w:r>
        <w:t>merge(</w:t>
      </w:r>
      <w:proofErr w:type="gramEnd"/>
      <w:r>
        <w:t>3, T-&gt;code, genLabel(T-&gt;ptr[0]-&gt;Snext), T-&gt;ptr[1]-&gt;code);</w:t>
      </w:r>
    </w:p>
    <w:p w:rsidR="006D51B3" w:rsidRDefault="006D51B3" w:rsidP="006D51B3">
      <w:r>
        <w:t xml:space="preserve">                if (T-&gt;</w:t>
      </w:r>
      <w:proofErr w:type="gramStart"/>
      <w:r>
        <w:t>ptr[</w:t>
      </w:r>
      <w:proofErr w:type="gramEnd"/>
      <w:r>
        <w:t>1]-&gt;width &gt; T-&gt;width)</w:t>
      </w:r>
    </w:p>
    <w:p w:rsidR="006D51B3" w:rsidRDefault="006D51B3" w:rsidP="006D51B3">
      <w:r>
        <w:rPr>
          <w:rFonts w:hint="eastAsia"/>
        </w:rPr>
        <w:t xml:space="preserve">                    T-&gt;width = T-&gt;ptr[1]-&gt;width; //</w:t>
      </w:r>
      <w:r>
        <w:rPr>
          <w:rFonts w:hint="eastAsia"/>
        </w:rPr>
        <w:t>顺序结构共享单元方式</w:t>
      </w:r>
    </w:p>
    <w:p w:rsidR="006D51B3" w:rsidRDefault="006D51B3" w:rsidP="006D51B3">
      <w:r>
        <w:t xml:space="preserve">            }</w:t>
      </w:r>
    </w:p>
    <w:p w:rsidR="006D51B3" w:rsidRDefault="006D51B3" w:rsidP="006D51B3">
      <w:r>
        <w:t xml:space="preserve">            break;</w:t>
      </w:r>
    </w:p>
    <w:p w:rsidR="006D51B3" w:rsidRDefault="006D51B3" w:rsidP="006D51B3">
      <w:r>
        <w:t xml:space="preserve">        case IF_THEN:</w:t>
      </w:r>
    </w:p>
    <w:p w:rsidR="006D51B3" w:rsidRDefault="006D51B3" w:rsidP="006D51B3">
      <w:r>
        <w:rPr>
          <w:rFonts w:hint="eastAsia"/>
        </w:rPr>
        <w:t xml:space="preserve">            strcpy(T-&gt;ptr[0]-&gt;Etrue, newLabel()); //</w:t>
      </w:r>
      <w:r>
        <w:rPr>
          <w:rFonts w:hint="eastAsia"/>
        </w:rPr>
        <w:t>设置条件语句真假转移位置</w:t>
      </w:r>
    </w:p>
    <w:p w:rsidR="006D51B3" w:rsidRDefault="006D51B3" w:rsidP="006D51B3">
      <w:r>
        <w:t xml:space="preserve">            strcpy(T-&gt;</w:t>
      </w:r>
      <w:proofErr w:type="gramStart"/>
      <w:r>
        <w:t>ptr[</w:t>
      </w:r>
      <w:proofErr w:type="gramEnd"/>
      <w:r>
        <w:t>0]-&gt;Efalse, T-&gt;Snext);</w:t>
      </w:r>
    </w:p>
    <w:p w:rsidR="006D51B3" w:rsidRDefault="006D51B3" w:rsidP="006D51B3">
      <w:r>
        <w:t xml:space="preserve">            T-&gt;</w:t>
      </w:r>
      <w:proofErr w:type="gramStart"/>
      <w:r>
        <w:t>ptr[</w:t>
      </w:r>
      <w:proofErr w:type="gramEnd"/>
      <w:r>
        <w:t>0]-&gt;offset = T-&gt;ptr[1]-&gt;offset = T-&gt;offset;</w:t>
      </w:r>
    </w:p>
    <w:p w:rsidR="006D51B3" w:rsidRDefault="006D51B3" w:rsidP="006D51B3">
      <w:r>
        <w:t xml:space="preserve">            boolExp(T-&gt;</w:t>
      </w:r>
      <w:proofErr w:type="gramStart"/>
      <w:r>
        <w:t>ptr[</w:t>
      </w:r>
      <w:proofErr w:type="gramEnd"/>
      <w:r>
        <w:t>0]);</w:t>
      </w:r>
    </w:p>
    <w:p w:rsidR="006D51B3" w:rsidRDefault="006D51B3" w:rsidP="006D51B3">
      <w:r>
        <w:t xml:space="preserve">            T-&gt;width = T-&gt;</w:t>
      </w:r>
      <w:proofErr w:type="gramStart"/>
      <w:r>
        <w:t>ptr[</w:t>
      </w:r>
      <w:proofErr w:type="gramEnd"/>
      <w:r>
        <w:t>0]-&gt;width;</w:t>
      </w:r>
    </w:p>
    <w:p w:rsidR="006D51B3" w:rsidRDefault="006D51B3" w:rsidP="006D51B3">
      <w:r>
        <w:t xml:space="preserve">            strcpy(T-&gt;</w:t>
      </w:r>
      <w:proofErr w:type="gramStart"/>
      <w:r>
        <w:t>ptr[</w:t>
      </w:r>
      <w:proofErr w:type="gramEnd"/>
      <w:r>
        <w:t>1]-&gt;Snext, T-&gt;Snext);</w:t>
      </w:r>
    </w:p>
    <w:p w:rsidR="006D51B3" w:rsidRDefault="006D51B3" w:rsidP="006D51B3">
      <w:r>
        <w:rPr>
          <w:rFonts w:hint="eastAsia"/>
        </w:rPr>
        <w:t xml:space="preserve">            semantic_Analysis(T-&gt;ptr[1]); //if</w:t>
      </w:r>
      <w:r>
        <w:rPr>
          <w:rFonts w:hint="eastAsia"/>
        </w:rPr>
        <w:t>子句</w:t>
      </w:r>
    </w:p>
    <w:p w:rsidR="006D51B3" w:rsidRDefault="006D51B3" w:rsidP="006D51B3">
      <w:r>
        <w:t xml:space="preserve">            if (T-&gt;width &lt; T-&gt;ptr[1]-&gt;width)</w:t>
      </w:r>
    </w:p>
    <w:p w:rsidR="006D51B3" w:rsidRDefault="006D51B3" w:rsidP="006D51B3">
      <w:r>
        <w:t xml:space="preserve">                T-&gt;width = T-&gt;</w:t>
      </w:r>
      <w:proofErr w:type="gramStart"/>
      <w:r>
        <w:t>ptr[</w:t>
      </w:r>
      <w:proofErr w:type="gramEnd"/>
      <w:r>
        <w:t>1]-&gt;width;</w:t>
      </w:r>
    </w:p>
    <w:p w:rsidR="006D51B3" w:rsidRDefault="006D51B3" w:rsidP="006D51B3">
      <w:r>
        <w:t xml:space="preserve">            // T-&gt;code = </w:t>
      </w:r>
      <w:proofErr w:type="gramStart"/>
      <w:r>
        <w:t>merge(</w:t>
      </w:r>
      <w:proofErr w:type="gramEnd"/>
      <w:r>
        <w:t>3, T-&gt;ptr[0]-&gt;code, genLabel(T-&gt;ptr[0]-&gt;Etrue), T-&gt;ptr[1]-&gt;code);</w:t>
      </w:r>
    </w:p>
    <w:p w:rsidR="006D51B3" w:rsidRDefault="006D51B3" w:rsidP="006D51B3">
      <w:r>
        <w:rPr>
          <w:rFonts w:hint="eastAsia"/>
        </w:rPr>
        <w:t xml:space="preserve">            break; //</w:t>
      </w:r>
      <w:r>
        <w:rPr>
          <w:rFonts w:hint="eastAsia"/>
        </w:rPr>
        <w:t>控制语句都还没有处理</w:t>
      </w:r>
      <w:r>
        <w:rPr>
          <w:rFonts w:hint="eastAsia"/>
        </w:rPr>
        <w:t>offset</w:t>
      </w:r>
      <w:r>
        <w:rPr>
          <w:rFonts w:hint="eastAsia"/>
        </w:rPr>
        <w:t>和</w:t>
      </w:r>
      <w:r>
        <w:rPr>
          <w:rFonts w:hint="eastAsia"/>
        </w:rPr>
        <w:t>width</w:t>
      </w:r>
      <w:r>
        <w:rPr>
          <w:rFonts w:hint="eastAsia"/>
        </w:rPr>
        <w:t>属性</w:t>
      </w:r>
    </w:p>
    <w:p w:rsidR="006D51B3" w:rsidRDefault="006D51B3" w:rsidP="006D51B3">
      <w:r>
        <w:t xml:space="preserve">        case IF_THEN_ELSE:</w:t>
      </w:r>
    </w:p>
    <w:p w:rsidR="006D51B3" w:rsidRDefault="006D51B3" w:rsidP="006D51B3">
      <w:r>
        <w:rPr>
          <w:rFonts w:hint="eastAsia"/>
        </w:rPr>
        <w:t xml:space="preserve">            strcpy(T-&gt;ptr[0]-&gt;Etrue, newLabel()); //</w:t>
      </w:r>
      <w:r>
        <w:rPr>
          <w:rFonts w:hint="eastAsia"/>
        </w:rPr>
        <w:t>设置条件语句真假转移位置</w:t>
      </w:r>
    </w:p>
    <w:p w:rsidR="006D51B3" w:rsidRDefault="006D51B3" w:rsidP="006D51B3">
      <w:r>
        <w:t xml:space="preserve">            strcpy(T-&gt;</w:t>
      </w:r>
      <w:proofErr w:type="gramStart"/>
      <w:r>
        <w:t>ptr[</w:t>
      </w:r>
      <w:proofErr w:type="gramEnd"/>
      <w:r>
        <w:t>0]-&gt;Efalse, newLabel());</w:t>
      </w:r>
    </w:p>
    <w:p w:rsidR="006D51B3" w:rsidRDefault="006D51B3" w:rsidP="006D51B3">
      <w:r>
        <w:t xml:space="preserve">            T-&gt;</w:t>
      </w:r>
      <w:proofErr w:type="gramStart"/>
      <w:r>
        <w:t>ptr[</w:t>
      </w:r>
      <w:proofErr w:type="gramEnd"/>
      <w:r>
        <w:t>0]-&gt;offset = T-&gt;ptr[1]-&gt;offset = T-&gt;ptr[2]-&gt;offset = T-&gt;offset;</w:t>
      </w:r>
    </w:p>
    <w:p w:rsidR="006D51B3" w:rsidRDefault="006D51B3" w:rsidP="006D51B3">
      <w:r>
        <w:rPr>
          <w:rFonts w:hint="eastAsia"/>
        </w:rPr>
        <w:t xml:space="preserve">            boolExp(T-&gt;ptr[0]); //</w:t>
      </w:r>
      <w:r>
        <w:rPr>
          <w:rFonts w:hint="eastAsia"/>
        </w:rPr>
        <w:t>条件，要单独按短路代码处理</w:t>
      </w:r>
    </w:p>
    <w:p w:rsidR="006D51B3" w:rsidRDefault="006D51B3" w:rsidP="006D51B3">
      <w:r>
        <w:t xml:space="preserve">            T-&gt;width = T-&gt;</w:t>
      </w:r>
      <w:proofErr w:type="gramStart"/>
      <w:r>
        <w:t>ptr[</w:t>
      </w:r>
      <w:proofErr w:type="gramEnd"/>
      <w:r>
        <w:t>0]-&gt;width;</w:t>
      </w:r>
    </w:p>
    <w:p w:rsidR="006D51B3" w:rsidRDefault="006D51B3" w:rsidP="006D51B3">
      <w:r>
        <w:t xml:space="preserve">            strcpy(T-&gt;</w:t>
      </w:r>
      <w:proofErr w:type="gramStart"/>
      <w:r>
        <w:t>ptr[</w:t>
      </w:r>
      <w:proofErr w:type="gramEnd"/>
      <w:r>
        <w:t>1]-&gt;Snext, T-&gt;Snext);</w:t>
      </w:r>
    </w:p>
    <w:p w:rsidR="006D51B3" w:rsidRDefault="006D51B3" w:rsidP="006D51B3">
      <w:r>
        <w:rPr>
          <w:rFonts w:hint="eastAsia"/>
        </w:rPr>
        <w:t xml:space="preserve">            semantic_Analysis(T-&gt;ptr[1]); //if</w:t>
      </w:r>
      <w:r>
        <w:rPr>
          <w:rFonts w:hint="eastAsia"/>
        </w:rPr>
        <w:t>子句</w:t>
      </w:r>
    </w:p>
    <w:p w:rsidR="006D51B3" w:rsidRDefault="006D51B3" w:rsidP="006D51B3">
      <w:r>
        <w:t xml:space="preserve">            if (T-&gt;width &lt; T-&gt;ptr[1]-&gt;width)</w:t>
      </w:r>
    </w:p>
    <w:p w:rsidR="006D51B3" w:rsidRDefault="006D51B3" w:rsidP="006D51B3">
      <w:r>
        <w:t xml:space="preserve">                T-&gt;width = T-&gt;</w:t>
      </w:r>
      <w:proofErr w:type="gramStart"/>
      <w:r>
        <w:t>ptr[</w:t>
      </w:r>
      <w:proofErr w:type="gramEnd"/>
      <w:r>
        <w:t>1]-&gt;width;</w:t>
      </w:r>
    </w:p>
    <w:p w:rsidR="006D51B3" w:rsidRDefault="006D51B3" w:rsidP="006D51B3">
      <w:r>
        <w:t xml:space="preserve">            strcpy(T-&gt;</w:t>
      </w:r>
      <w:proofErr w:type="gramStart"/>
      <w:r>
        <w:t>ptr[</w:t>
      </w:r>
      <w:proofErr w:type="gramEnd"/>
      <w:r>
        <w:t>2]-&gt;Snext, T-&gt;Snext);</w:t>
      </w:r>
    </w:p>
    <w:p w:rsidR="006D51B3" w:rsidRDefault="006D51B3" w:rsidP="006D51B3">
      <w:r>
        <w:rPr>
          <w:rFonts w:hint="eastAsia"/>
        </w:rPr>
        <w:lastRenderedPageBreak/>
        <w:t xml:space="preserve">            semantic_Analysis(T-&gt;ptr[2]); //else</w:t>
      </w:r>
      <w:r>
        <w:rPr>
          <w:rFonts w:hint="eastAsia"/>
        </w:rPr>
        <w:t>子句</w:t>
      </w:r>
    </w:p>
    <w:p w:rsidR="006D51B3" w:rsidRDefault="006D51B3" w:rsidP="006D51B3">
      <w:r>
        <w:t xml:space="preserve">            if (T-&gt;width &lt; T-&gt;ptr[2]-&gt;width)</w:t>
      </w:r>
    </w:p>
    <w:p w:rsidR="006D51B3" w:rsidRDefault="006D51B3" w:rsidP="006D51B3">
      <w:r>
        <w:t xml:space="preserve">                T-&gt;width = T-&gt;</w:t>
      </w:r>
      <w:proofErr w:type="gramStart"/>
      <w:r>
        <w:t>ptr[</w:t>
      </w:r>
      <w:proofErr w:type="gramEnd"/>
      <w:r>
        <w:t>2]-&gt;width;</w:t>
      </w:r>
    </w:p>
    <w:p w:rsidR="006D51B3" w:rsidRDefault="006D51B3" w:rsidP="006D51B3">
      <w:r>
        <w:t xml:space="preserve">            // T-&gt;code = </w:t>
      </w:r>
      <w:proofErr w:type="gramStart"/>
      <w:r>
        <w:t>merge(</w:t>
      </w:r>
      <w:proofErr w:type="gramEnd"/>
      <w:r>
        <w:t>6, T-&gt;ptr[0]-&gt;code, genLabel(T-&gt;ptr[0]-&gt;Etrue), T-&gt;ptr[1]-&gt;code,</w:t>
      </w:r>
    </w:p>
    <w:p w:rsidR="006D51B3" w:rsidRDefault="006D51B3" w:rsidP="006D51B3">
      <w:r>
        <w:t xml:space="preserve">            //                 genGoto(T-&gt;Snext), genLabel(T-&gt;ptr[0]-&gt;Efalse), T-&gt;ptr[2]-&gt;code);</w:t>
      </w:r>
    </w:p>
    <w:p w:rsidR="006D51B3" w:rsidRDefault="006D51B3" w:rsidP="006D51B3">
      <w:r>
        <w:t xml:space="preserve">            break;</w:t>
      </w:r>
    </w:p>
    <w:p w:rsidR="006D51B3" w:rsidRDefault="006D51B3" w:rsidP="006D51B3">
      <w:r>
        <w:t xml:space="preserve">        case WHILE:</w:t>
      </w:r>
    </w:p>
    <w:p w:rsidR="006D51B3" w:rsidRDefault="006D51B3" w:rsidP="006D51B3">
      <w:r>
        <w:rPr>
          <w:rFonts w:hint="eastAsia"/>
        </w:rPr>
        <w:t xml:space="preserve">            strcpy(T-&gt;ptr[0]-&gt;Etrue, newLabel()); //</w:t>
      </w:r>
      <w:r>
        <w:rPr>
          <w:rFonts w:hint="eastAsia"/>
        </w:rPr>
        <w:t>子结点继承属性的计算</w:t>
      </w:r>
    </w:p>
    <w:p w:rsidR="006D51B3" w:rsidRDefault="006D51B3" w:rsidP="006D51B3">
      <w:r>
        <w:t xml:space="preserve">            strcpy(T-&gt;</w:t>
      </w:r>
      <w:proofErr w:type="gramStart"/>
      <w:r>
        <w:t>ptr[</w:t>
      </w:r>
      <w:proofErr w:type="gramEnd"/>
      <w:r>
        <w:t>0]-&gt;Efalse, T-&gt;Snext);</w:t>
      </w:r>
    </w:p>
    <w:p w:rsidR="006D51B3" w:rsidRDefault="006D51B3" w:rsidP="006D51B3">
      <w:r>
        <w:t xml:space="preserve">            T-&gt;</w:t>
      </w:r>
      <w:proofErr w:type="gramStart"/>
      <w:r>
        <w:t>ptr[</w:t>
      </w:r>
      <w:proofErr w:type="gramEnd"/>
      <w:r>
        <w:t>0]-&gt;offset = T-&gt;ptr[1]-&gt;offset = T-&gt;offset;</w:t>
      </w:r>
    </w:p>
    <w:p w:rsidR="006D51B3" w:rsidRDefault="006D51B3" w:rsidP="006D51B3">
      <w:r>
        <w:rPr>
          <w:rFonts w:hint="eastAsia"/>
        </w:rPr>
        <w:t xml:space="preserve">            boolExp(T-&gt;ptr[0]); //</w:t>
      </w:r>
      <w:r>
        <w:rPr>
          <w:rFonts w:hint="eastAsia"/>
        </w:rPr>
        <w:t>循环条件，要单独按短路代码处理</w:t>
      </w:r>
    </w:p>
    <w:p w:rsidR="006D51B3" w:rsidRDefault="006D51B3" w:rsidP="006D51B3">
      <w:r>
        <w:t xml:space="preserve">            T-&gt;width = T-&gt;</w:t>
      </w:r>
      <w:proofErr w:type="gramStart"/>
      <w:r>
        <w:t>ptr[</w:t>
      </w:r>
      <w:proofErr w:type="gramEnd"/>
      <w:r>
        <w:t>0]-&gt;width;</w:t>
      </w:r>
    </w:p>
    <w:p w:rsidR="006D51B3" w:rsidRDefault="006D51B3" w:rsidP="006D51B3">
      <w:r>
        <w:t xml:space="preserve">            strcpy(T-&gt;</w:t>
      </w:r>
      <w:proofErr w:type="gramStart"/>
      <w:r>
        <w:t>ptr[</w:t>
      </w:r>
      <w:proofErr w:type="gramEnd"/>
      <w:r>
        <w:t>1]-&gt;Snext, newLabel());</w:t>
      </w:r>
    </w:p>
    <w:p w:rsidR="006D51B3" w:rsidRDefault="006D51B3" w:rsidP="006D51B3">
      <w:r>
        <w:rPr>
          <w:rFonts w:hint="eastAsia"/>
        </w:rPr>
        <w:t xml:space="preserve">            semantic_Analysis(T-&gt;ptr[1]); //</w:t>
      </w:r>
      <w:r>
        <w:rPr>
          <w:rFonts w:hint="eastAsia"/>
        </w:rPr>
        <w:t>循环体</w:t>
      </w:r>
    </w:p>
    <w:p w:rsidR="006D51B3" w:rsidRDefault="006D51B3" w:rsidP="006D51B3">
      <w:r>
        <w:t xml:space="preserve">            if (T-&gt;width &lt; T-&gt;ptr[1]-&gt;width)</w:t>
      </w:r>
    </w:p>
    <w:p w:rsidR="006D51B3" w:rsidRDefault="006D51B3" w:rsidP="006D51B3">
      <w:r>
        <w:t xml:space="preserve">                T-&gt;width = T-&gt;</w:t>
      </w:r>
      <w:proofErr w:type="gramStart"/>
      <w:r>
        <w:t>ptr[</w:t>
      </w:r>
      <w:proofErr w:type="gramEnd"/>
      <w:r>
        <w:t>1]-&gt;width;</w:t>
      </w:r>
    </w:p>
    <w:p w:rsidR="006D51B3" w:rsidRDefault="006D51B3" w:rsidP="006D51B3">
      <w:r>
        <w:t xml:space="preserve">            // T-&gt;code = </w:t>
      </w:r>
      <w:proofErr w:type="gramStart"/>
      <w:r>
        <w:t>merge(</w:t>
      </w:r>
      <w:proofErr w:type="gramEnd"/>
      <w:r>
        <w:t>5, genLabel(T-&gt;ptr[1]-&gt;Snext), T-&gt;ptr[0]-&gt;code,</w:t>
      </w:r>
    </w:p>
    <w:p w:rsidR="006D51B3" w:rsidRDefault="006D51B3" w:rsidP="006D51B3">
      <w:r>
        <w:t xml:space="preserve">            //                 genLabel(T-&gt;ptr[0]-&gt;Etrue), T-&gt;</w:t>
      </w:r>
      <w:proofErr w:type="gramStart"/>
      <w:r>
        <w:t>ptr[</w:t>
      </w:r>
      <w:proofErr w:type="gramEnd"/>
      <w:r>
        <w:t>1]-&gt;code, genGoto(T-&gt;ptr[1]-&gt;Snext));</w:t>
      </w:r>
    </w:p>
    <w:p w:rsidR="006D51B3" w:rsidRDefault="006D51B3" w:rsidP="006D51B3">
      <w:r>
        <w:t xml:space="preserve">            break;</w:t>
      </w:r>
    </w:p>
    <w:p w:rsidR="006D51B3" w:rsidRDefault="006D51B3" w:rsidP="006D51B3">
      <w:r>
        <w:t xml:space="preserve">        case EXP_STMT:</w:t>
      </w:r>
    </w:p>
    <w:p w:rsidR="006D51B3" w:rsidRDefault="006D51B3" w:rsidP="006D51B3">
      <w:r>
        <w:t xml:space="preserve">            T-&gt;</w:t>
      </w:r>
      <w:proofErr w:type="gramStart"/>
      <w:r>
        <w:t>ptr[</w:t>
      </w:r>
      <w:proofErr w:type="gramEnd"/>
      <w:r>
        <w:t>0]-&gt;offset = T-&gt;offset;</w:t>
      </w:r>
    </w:p>
    <w:p w:rsidR="006D51B3" w:rsidRDefault="006D51B3" w:rsidP="006D51B3">
      <w:r>
        <w:t xml:space="preserve">            semantic_Analysis(T-&gt;</w:t>
      </w:r>
      <w:proofErr w:type="gramStart"/>
      <w:r>
        <w:t>ptr[</w:t>
      </w:r>
      <w:proofErr w:type="gramEnd"/>
      <w:r>
        <w:t>0]);</w:t>
      </w:r>
    </w:p>
    <w:p w:rsidR="006D51B3" w:rsidRDefault="006D51B3" w:rsidP="006D51B3">
      <w:r>
        <w:t xml:space="preserve">            // T-&gt;code = T-&gt;</w:t>
      </w:r>
      <w:proofErr w:type="gramStart"/>
      <w:r>
        <w:t>ptr[</w:t>
      </w:r>
      <w:proofErr w:type="gramEnd"/>
      <w:r>
        <w:t>0]-&gt;code;</w:t>
      </w:r>
    </w:p>
    <w:p w:rsidR="006D51B3" w:rsidRDefault="006D51B3" w:rsidP="006D51B3">
      <w:r>
        <w:t xml:space="preserve">            T-&gt;width = T-&gt;</w:t>
      </w:r>
      <w:proofErr w:type="gramStart"/>
      <w:r>
        <w:t>ptr[</w:t>
      </w:r>
      <w:proofErr w:type="gramEnd"/>
      <w:r>
        <w:t>0]-&gt;width;</w:t>
      </w:r>
    </w:p>
    <w:p w:rsidR="006D51B3" w:rsidRDefault="006D51B3" w:rsidP="006D51B3">
      <w:r>
        <w:t xml:space="preserve">            break;</w:t>
      </w:r>
    </w:p>
    <w:p w:rsidR="006D51B3" w:rsidRDefault="006D51B3" w:rsidP="006D51B3">
      <w:r>
        <w:t xml:space="preserve">        case RETURN:</w:t>
      </w:r>
    </w:p>
    <w:p w:rsidR="006D51B3" w:rsidRDefault="006D51B3" w:rsidP="006D51B3">
      <w:r>
        <w:t xml:space="preserve">            if (T-&gt;</w:t>
      </w:r>
      <w:proofErr w:type="gramStart"/>
      <w:r>
        <w:t>ptr[</w:t>
      </w:r>
      <w:proofErr w:type="gramEnd"/>
      <w:r>
        <w:t>0])</w:t>
      </w:r>
    </w:p>
    <w:p w:rsidR="006D51B3" w:rsidRDefault="006D51B3" w:rsidP="006D51B3">
      <w:r>
        <w:t xml:space="preserve">            {</w:t>
      </w:r>
    </w:p>
    <w:p w:rsidR="006D51B3" w:rsidRDefault="006D51B3" w:rsidP="006D51B3">
      <w:r>
        <w:t xml:space="preserve">                T-&gt;</w:t>
      </w:r>
      <w:proofErr w:type="gramStart"/>
      <w:r>
        <w:t>ptr[</w:t>
      </w:r>
      <w:proofErr w:type="gramEnd"/>
      <w:r>
        <w:t>0]-&gt;offset = T-&gt;offset;</w:t>
      </w:r>
    </w:p>
    <w:p w:rsidR="006D51B3" w:rsidRDefault="006D51B3" w:rsidP="006D51B3">
      <w:r>
        <w:t xml:space="preserve">                Exp(T-&gt;</w:t>
      </w:r>
      <w:proofErr w:type="gramStart"/>
      <w:r>
        <w:t>ptr[</w:t>
      </w:r>
      <w:proofErr w:type="gramEnd"/>
      <w:r>
        <w:t>0]);</w:t>
      </w:r>
    </w:p>
    <w:p w:rsidR="006D51B3" w:rsidRDefault="006D51B3" w:rsidP="006D51B3">
      <w:r>
        <w:t xml:space="preserve">                num = symbolTable.index;</w:t>
      </w:r>
    </w:p>
    <w:p w:rsidR="006D51B3" w:rsidRDefault="006D51B3" w:rsidP="006D51B3">
      <w:r>
        <w:t xml:space="preserve">                do</w:t>
      </w:r>
    </w:p>
    <w:p w:rsidR="006D51B3" w:rsidRDefault="006D51B3" w:rsidP="006D51B3">
      <w:r>
        <w:lastRenderedPageBreak/>
        <w:t xml:space="preserve">                    num--;</w:t>
      </w:r>
    </w:p>
    <w:p w:rsidR="006D51B3" w:rsidRDefault="006D51B3" w:rsidP="006D51B3">
      <w:r>
        <w:t xml:space="preserve">                while (symbolTable.symbols[num</w:t>
      </w:r>
      <w:proofErr w:type="gramStart"/>
      <w:r>
        <w:t>].flag</w:t>
      </w:r>
      <w:proofErr w:type="gramEnd"/>
      <w:r>
        <w:t xml:space="preserve"> != 'F');</w:t>
      </w:r>
    </w:p>
    <w:p w:rsidR="006D51B3" w:rsidRDefault="006D51B3" w:rsidP="006D51B3">
      <w:r>
        <w:t xml:space="preserve">                if (T-&gt;</w:t>
      </w:r>
      <w:proofErr w:type="gramStart"/>
      <w:r>
        <w:t>ptr[</w:t>
      </w:r>
      <w:proofErr w:type="gramEnd"/>
      <w:r>
        <w:t>0]-&gt;type != symbolTable.symbols[num].type)</w:t>
      </w:r>
    </w:p>
    <w:p w:rsidR="006D51B3" w:rsidRDefault="006D51B3" w:rsidP="006D51B3">
      <w:r>
        <w:t xml:space="preserve">                {</w:t>
      </w:r>
    </w:p>
    <w:p w:rsidR="006D51B3" w:rsidRDefault="006D51B3" w:rsidP="006D51B3">
      <w:r>
        <w:rPr>
          <w:rFonts w:hint="eastAsia"/>
        </w:rPr>
        <w:t xml:space="preserve">                    semantic_error(T-&gt;pos, "</w:t>
      </w:r>
      <w:r>
        <w:rPr>
          <w:rFonts w:hint="eastAsia"/>
        </w:rPr>
        <w:t>返回</w:t>
      </w:r>
      <w:proofErr w:type="gramStart"/>
      <w:r>
        <w:rPr>
          <w:rFonts w:hint="eastAsia"/>
        </w:rPr>
        <w:t>值类型</w:t>
      </w:r>
      <w:proofErr w:type="gramEnd"/>
      <w:r>
        <w:rPr>
          <w:rFonts w:hint="eastAsia"/>
        </w:rPr>
        <w:t>错误</w:t>
      </w:r>
      <w:r>
        <w:rPr>
          <w:rFonts w:hint="eastAsia"/>
        </w:rPr>
        <w:t>", "");</w:t>
      </w:r>
    </w:p>
    <w:p w:rsidR="006D51B3" w:rsidRDefault="006D51B3" w:rsidP="006D51B3">
      <w:r>
        <w:t xml:space="preserve">                    T-&gt;width = 0;</w:t>
      </w:r>
    </w:p>
    <w:p w:rsidR="006D51B3" w:rsidRDefault="006D51B3" w:rsidP="006D51B3">
      <w:r>
        <w:t xml:space="preserve">                    // T-&gt;code = NULL;</w:t>
      </w:r>
    </w:p>
    <w:p w:rsidR="006D51B3" w:rsidRDefault="006D51B3" w:rsidP="006D51B3">
      <w:r>
        <w:t xml:space="preserve">                    break;</w:t>
      </w:r>
    </w:p>
    <w:p w:rsidR="006D51B3" w:rsidRDefault="006D51B3" w:rsidP="006D51B3">
      <w:r>
        <w:t xml:space="preserve">                }</w:t>
      </w:r>
    </w:p>
    <w:p w:rsidR="006D51B3" w:rsidRDefault="006D51B3" w:rsidP="006D51B3">
      <w:r>
        <w:t xml:space="preserve">                T-&gt;width = T-&gt;</w:t>
      </w:r>
      <w:proofErr w:type="gramStart"/>
      <w:r>
        <w:t>ptr[</w:t>
      </w:r>
      <w:proofErr w:type="gramEnd"/>
      <w:r>
        <w:t>0]-&gt;width;</w:t>
      </w:r>
    </w:p>
    <w:p w:rsidR="006D51B3" w:rsidRDefault="006D51B3" w:rsidP="006D51B3">
      <w:r>
        <w:t xml:space="preserve">                </w:t>
      </w:r>
      <w:proofErr w:type="gramStart"/>
      <w:r>
        <w:t>result.kind</w:t>
      </w:r>
      <w:proofErr w:type="gramEnd"/>
      <w:r>
        <w:t xml:space="preserve"> = ID;</w:t>
      </w:r>
    </w:p>
    <w:p w:rsidR="006D51B3" w:rsidRDefault="006D51B3" w:rsidP="006D51B3">
      <w:r>
        <w:t xml:space="preserve">                </w:t>
      </w:r>
      <w:proofErr w:type="gramStart"/>
      <w:r>
        <w:t>strcpy(</w:t>
      </w:r>
      <w:proofErr w:type="gramEnd"/>
      <w:r>
        <w:t>result.id, symbolTable.symbols[T-&gt;ptr[0]-&gt;place].alias);</w:t>
      </w:r>
    </w:p>
    <w:p w:rsidR="006D51B3" w:rsidRDefault="006D51B3" w:rsidP="006D51B3">
      <w:r>
        <w:t xml:space="preserve">                </w:t>
      </w:r>
      <w:proofErr w:type="gramStart"/>
      <w:r>
        <w:t>result.offset</w:t>
      </w:r>
      <w:proofErr w:type="gramEnd"/>
      <w:r>
        <w:t xml:space="preserve"> = symbolTable.symbols[T-&gt;ptr[0]-&gt;place].offset;</w:t>
      </w:r>
    </w:p>
    <w:p w:rsidR="006D51B3" w:rsidRDefault="006D51B3" w:rsidP="006D51B3">
      <w:r>
        <w:t xml:space="preserve">                // T-&gt;code = </w:t>
      </w:r>
      <w:proofErr w:type="gramStart"/>
      <w:r>
        <w:t>merge(</w:t>
      </w:r>
      <w:proofErr w:type="gramEnd"/>
      <w:r>
        <w:t>2, T-&gt;ptr[0]-&gt;code, genIR(RETURN, opn1, opn2, result));</w:t>
      </w:r>
    </w:p>
    <w:p w:rsidR="006D51B3" w:rsidRDefault="006D51B3" w:rsidP="006D51B3">
      <w:r>
        <w:t xml:space="preserve">            }</w:t>
      </w:r>
    </w:p>
    <w:p w:rsidR="006D51B3" w:rsidRDefault="006D51B3" w:rsidP="006D51B3">
      <w:r>
        <w:t xml:space="preserve">            else</w:t>
      </w:r>
    </w:p>
    <w:p w:rsidR="006D51B3" w:rsidRDefault="006D51B3" w:rsidP="006D51B3">
      <w:r>
        <w:t xml:space="preserve">            {</w:t>
      </w:r>
    </w:p>
    <w:p w:rsidR="006D51B3" w:rsidRDefault="006D51B3" w:rsidP="006D51B3">
      <w:r>
        <w:t xml:space="preserve">                T-&gt;width = 0;</w:t>
      </w:r>
    </w:p>
    <w:p w:rsidR="006D51B3" w:rsidRDefault="006D51B3" w:rsidP="006D51B3">
      <w:r>
        <w:t xml:space="preserve">                </w:t>
      </w:r>
      <w:proofErr w:type="gramStart"/>
      <w:r>
        <w:t>result.kind</w:t>
      </w:r>
      <w:proofErr w:type="gramEnd"/>
      <w:r>
        <w:t xml:space="preserve"> = 0;</w:t>
      </w:r>
    </w:p>
    <w:p w:rsidR="006D51B3" w:rsidRDefault="006D51B3" w:rsidP="006D51B3">
      <w:r>
        <w:t xml:space="preserve">                // T-&gt;code = </w:t>
      </w:r>
      <w:proofErr w:type="gramStart"/>
      <w:r>
        <w:t>genIR(</w:t>
      </w:r>
      <w:proofErr w:type="gramEnd"/>
      <w:r>
        <w:t>RETURN, opn1, opn2, result);</w:t>
      </w:r>
    </w:p>
    <w:p w:rsidR="006D51B3" w:rsidRDefault="006D51B3" w:rsidP="006D51B3">
      <w:r>
        <w:t xml:space="preserve">            }</w:t>
      </w:r>
    </w:p>
    <w:p w:rsidR="006D51B3" w:rsidRDefault="006D51B3" w:rsidP="006D51B3">
      <w:r>
        <w:t xml:space="preserve">            break;</w:t>
      </w:r>
    </w:p>
    <w:p w:rsidR="006D51B3" w:rsidRDefault="006D51B3" w:rsidP="006D51B3">
      <w:r>
        <w:t xml:space="preserve">        case ID:</w:t>
      </w:r>
    </w:p>
    <w:p w:rsidR="006D51B3" w:rsidRDefault="006D51B3" w:rsidP="006D51B3">
      <w:r>
        <w:t xml:space="preserve">        case ARRAY_DEF:</w:t>
      </w:r>
    </w:p>
    <w:p w:rsidR="006D51B3" w:rsidRDefault="006D51B3" w:rsidP="006D51B3">
      <w:r>
        <w:t xml:space="preserve">        case INT:</w:t>
      </w:r>
    </w:p>
    <w:p w:rsidR="006D51B3" w:rsidRDefault="006D51B3" w:rsidP="006D51B3">
      <w:r>
        <w:t xml:space="preserve">        case FLOAT:</w:t>
      </w:r>
    </w:p>
    <w:p w:rsidR="006D51B3" w:rsidRDefault="006D51B3" w:rsidP="006D51B3">
      <w:r>
        <w:t xml:space="preserve">        case ASSIGNOP:</w:t>
      </w:r>
    </w:p>
    <w:p w:rsidR="006D51B3" w:rsidRDefault="006D51B3" w:rsidP="006D51B3">
      <w:r>
        <w:t xml:space="preserve">        case AND:</w:t>
      </w:r>
    </w:p>
    <w:p w:rsidR="006D51B3" w:rsidRDefault="006D51B3" w:rsidP="006D51B3">
      <w:r>
        <w:t xml:space="preserve">        case OR:</w:t>
      </w:r>
    </w:p>
    <w:p w:rsidR="006D51B3" w:rsidRDefault="006D51B3" w:rsidP="006D51B3">
      <w:r>
        <w:t xml:space="preserve">        case RELOP:</w:t>
      </w:r>
    </w:p>
    <w:p w:rsidR="006D51B3" w:rsidRDefault="006D51B3" w:rsidP="006D51B3">
      <w:r>
        <w:t xml:space="preserve">        case PLUS:</w:t>
      </w:r>
    </w:p>
    <w:p w:rsidR="006D51B3" w:rsidRDefault="006D51B3" w:rsidP="006D51B3">
      <w:r>
        <w:t xml:space="preserve">        case MINUS:</w:t>
      </w:r>
    </w:p>
    <w:p w:rsidR="006D51B3" w:rsidRDefault="006D51B3" w:rsidP="006D51B3">
      <w:r>
        <w:t xml:space="preserve">        case STAR:</w:t>
      </w:r>
    </w:p>
    <w:p w:rsidR="006D51B3" w:rsidRDefault="006D51B3" w:rsidP="006D51B3">
      <w:r>
        <w:t xml:space="preserve">        case DIV:</w:t>
      </w:r>
    </w:p>
    <w:p w:rsidR="006D51B3" w:rsidRDefault="006D51B3" w:rsidP="006D51B3">
      <w:r>
        <w:lastRenderedPageBreak/>
        <w:t xml:space="preserve">        case NOT:</w:t>
      </w:r>
    </w:p>
    <w:p w:rsidR="006D51B3" w:rsidRDefault="006D51B3" w:rsidP="006D51B3">
      <w:r>
        <w:t xml:space="preserve">        case UMINUS:</w:t>
      </w:r>
    </w:p>
    <w:p w:rsidR="006D51B3" w:rsidRDefault="006D51B3" w:rsidP="006D51B3">
      <w:r>
        <w:t xml:space="preserve">        case FUNC_CALL:</w:t>
      </w:r>
    </w:p>
    <w:p w:rsidR="006D51B3" w:rsidRDefault="006D51B3" w:rsidP="006D51B3">
      <w:r>
        <w:rPr>
          <w:rFonts w:hint="eastAsia"/>
        </w:rPr>
        <w:t xml:space="preserve">            Exp(T); //</w:t>
      </w:r>
      <w:r>
        <w:rPr>
          <w:rFonts w:hint="eastAsia"/>
        </w:rPr>
        <w:t>处理基本表达式</w:t>
      </w:r>
    </w:p>
    <w:p w:rsidR="006D51B3" w:rsidRDefault="006D51B3" w:rsidP="006D51B3">
      <w:r>
        <w:t xml:space="preserve">            break;</w:t>
      </w:r>
    </w:p>
    <w:p w:rsidR="006D51B3" w:rsidRDefault="006D51B3" w:rsidP="006D51B3">
      <w:r>
        <w:t xml:space="preserve">        }</w:t>
      </w:r>
    </w:p>
    <w:p w:rsidR="006D51B3" w:rsidRDefault="006D51B3" w:rsidP="006D51B3">
      <w:r>
        <w:t xml:space="preserve">    }</w:t>
      </w:r>
    </w:p>
    <w:p w:rsidR="006D51B3" w:rsidRDefault="006D51B3" w:rsidP="006D51B3">
      <w:r>
        <w:t>}</w:t>
      </w:r>
    </w:p>
    <w:p w:rsidR="006D51B3" w:rsidRDefault="006D51B3" w:rsidP="006D51B3"/>
    <w:p w:rsidR="006D51B3" w:rsidRDefault="006D51B3" w:rsidP="006D51B3">
      <w:r>
        <w:t>void semantic_Analysis0(struct node *T)</w:t>
      </w:r>
    </w:p>
    <w:p w:rsidR="006D51B3" w:rsidRDefault="006D51B3" w:rsidP="006D51B3">
      <w:r>
        <w:t>{</w:t>
      </w:r>
    </w:p>
    <w:p w:rsidR="006D51B3" w:rsidRDefault="006D51B3" w:rsidP="006D51B3">
      <w:r>
        <w:t xml:space="preserve">    symbolTable.index = 0;</w:t>
      </w:r>
    </w:p>
    <w:p w:rsidR="006D51B3" w:rsidRDefault="006D51B3" w:rsidP="006D51B3">
      <w:r>
        <w:t xml:space="preserve">  /</w:t>
      </w:r>
      <w:proofErr w:type="gramStart"/>
      <w:r>
        <w:t>*  fillSymbolTable</w:t>
      </w:r>
      <w:proofErr w:type="gramEnd"/>
      <w:r>
        <w:t>("read", "", 0, INT, 'F', 4);</w:t>
      </w:r>
    </w:p>
    <w:p w:rsidR="006D51B3" w:rsidRDefault="006D51B3" w:rsidP="006D51B3">
      <w:r>
        <w:rPr>
          <w:rFonts w:hint="eastAsia"/>
        </w:rPr>
        <w:t xml:space="preserve">    symbolTable.symbols[0].paramnum = 0; //read</w:t>
      </w:r>
      <w:r>
        <w:rPr>
          <w:rFonts w:hint="eastAsia"/>
        </w:rPr>
        <w:t>的形参个数</w:t>
      </w:r>
    </w:p>
    <w:p w:rsidR="006D51B3" w:rsidRDefault="006D51B3" w:rsidP="006D51B3">
      <w:r>
        <w:t xml:space="preserve">    </w:t>
      </w:r>
      <w:proofErr w:type="gramStart"/>
      <w:r>
        <w:t>fillSymbolTable(</w:t>
      </w:r>
      <w:proofErr w:type="gramEnd"/>
      <w:r>
        <w:t>"x", "", 1, INT, 'P', 12);</w:t>
      </w:r>
    </w:p>
    <w:p w:rsidR="006D51B3" w:rsidRDefault="006D51B3" w:rsidP="006D51B3">
      <w:r>
        <w:t xml:space="preserve">    </w:t>
      </w:r>
      <w:proofErr w:type="gramStart"/>
      <w:r>
        <w:t>fillSymbolTable(</w:t>
      </w:r>
      <w:proofErr w:type="gramEnd"/>
      <w:r>
        <w:t>"write", "", 0, INT, 'F', 4);</w:t>
      </w:r>
    </w:p>
    <w:p w:rsidR="006D51B3" w:rsidRDefault="006D51B3" w:rsidP="006D51B3">
      <w:r>
        <w:t xml:space="preserve">    symbolTable.symbols[2</w:t>
      </w:r>
      <w:proofErr w:type="gramStart"/>
      <w:r>
        <w:t>].paramnum</w:t>
      </w:r>
      <w:proofErr w:type="gramEnd"/>
      <w:r>
        <w:t xml:space="preserve"> = 1;*/</w:t>
      </w:r>
    </w:p>
    <w:p w:rsidR="006D51B3" w:rsidRDefault="006D51B3" w:rsidP="006D51B3">
      <w:r>
        <w:rPr>
          <w:rFonts w:hint="eastAsia"/>
        </w:rPr>
        <w:t xml:space="preserve">    symbol_scope_TX.TX[0] = 0; //</w:t>
      </w:r>
      <w:r>
        <w:rPr>
          <w:rFonts w:hint="eastAsia"/>
        </w:rPr>
        <w:t>外部变量在符号表中的起始序号为</w:t>
      </w:r>
      <w:r>
        <w:rPr>
          <w:rFonts w:hint="eastAsia"/>
        </w:rPr>
        <w:t>0</w:t>
      </w:r>
    </w:p>
    <w:p w:rsidR="006D51B3" w:rsidRDefault="006D51B3" w:rsidP="006D51B3">
      <w:r>
        <w:t xml:space="preserve">    symbol_scope_TX.top = 1;</w:t>
      </w:r>
    </w:p>
    <w:p w:rsidR="006D51B3" w:rsidRDefault="006D51B3" w:rsidP="006D51B3">
      <w:r>
        <w:rPr>
          <w:rFonts w:hint="eastAsia"/>
        </w:rPr>
        <w:t xml:space="preserve">    T-&gt;offset = 0; //</w:t>
      </w:r>
      <w:r>
        <w:rPr>
          <w:rFonts w:hint="eastAsia"/>
        </w:rPr>
        <w:t>外部变量在数据区的偏移量</w:t>
      </w:r>
    </w:p>
    <w:p w:rsidR="006D51B3" w:rsidRDefault="006D51B3" w:rsidP="006D51B3">
      <w:r>
        <w:t xml:space="preserve">    semantic_Analysis(T);</w:t>
      </w:r>
    </w:p>
    <w:p w:rsidR="006D51B3" w:rsidRDefault="006D51B3" w:rsidP="006D51B3">
      <w:r>
        <w:t>}</w:t>
      </w:r>
    </w:p>
    <w:p w:rsidR="00805AE5" w:rsidRDefault="00805AE5" w:rsidP="00805AE5">
      <w:pPr>
        <w:ind w:firstLineChars="200" w:firstLine="602"/>
        <w:outlineLvl w:val="0"/>
        <w:rPr>
          <w:rFonts w:ascii="宋体" w:hAnsi="宋体"/>
          <w:b/>
          <w:sz w:val="30"/>
          <w:szCs w:val="30"/>
        </w:rPr>
      </w:pPr>
    </w:p>
    <w:p w:rsidR="00805AE5" w:rsidRDefault="00805AE5" w:rsidP="00805AE5">
      <w:pPr>
        <w:ind w:firstLineChars="200" w:firstLine="602"/>
        <w:outlineLvl w:val="0"/>
        <w:rPr>
          <w:rFonts w:ascii="宋体" w:hAnsi="宋体"/>
          <w:b/>
          <w:sz w:val="30"/>
          <w:szCs w:val="30"/>
        </w:rPr>
      </w:pPr>
    </w:p>
    <w:p w:rsidR="00805AE5" w:rsidRDefault="00805AE5" w:rsidP="00764C77">
      <w:pPr>
        <w:outlineLvl w:val="0"/>
        <w:rPr>
          <w:rFonts w:ascii="宋体" w:hAnsi="宋体"/>
          <w:b/>
          <w:sz w:val="30"/>
          <w:szCs w:val="30"/>
        </w:rPr>
      </w:pPr>
    </w:p>
    <w:p w:rsidR="00805AE5" w:rsidRDefault="00805AE5" w:rsidP="00805AE5">
      <w:pPr>
        <w:ind w:firstLineChars="200" w:firstLine="602"/>
        <w:outlineLvl w:val="0"/>
        <w:rPr>
          <w:rFonts w:ascii="宋体" w:hAnsi="宋体"/>
          <w:b/>
          <w:sz w:val="30"/>
          <w:szCs w:val="30"/>
        </w:rPr>
      </w:pPr>
    </w:p>
    <w:p w:rsidR="00805AE5" w:rsidRDefault="00805AE5" w:rsidP="00805AE5">
      <w:pPr>
        <w:ind w:firstLineChars="200" w:firstLine="602"/>
        <w:outlineLvl w:val="0"/>
        <w:rPr>
          <w:rFonts w:ascii="宋体" w:hAnsi="宋体"/>
          <w:b/>
          <w:sz w:val="30"/>
          <w:szCs w:val="30"/>
        </w:rPr>
      </w:pPr>
    </w:p>
    <w:p w:rsidR="00805AE5" w:rsidRDefault="00805AE5" w:rsidP="00805AE5">
      <w:pPr>
        <w:ind w:firstLineChars="200" w:firstLine="602"/>
        <w:outlineLvl w:val="0"/>
        <w:rPr>
          <w:rFonts w:ascii="宋体" w:hAnsi="宋体"/>
          <w:b/>
          <w:sz w:val="30"/>
          <w:szCs w:val="30"/>
        </w:rPr>
      </w:pPr>
    </w:p>
    <w:p w:rsidR="00805AE5" w:rsidRDefault="00805AE5" w:rsidP="00764C77">
      <w:pPr>
        <w:outlineLvl w:val="0"/>
        <w:rPr>
          <w:rFonts w:ascii="宋体" w:hAnsi="宋体"/>
          <w:b/>
          <w:sz w:val="30"/>
          <w:szCs w:val="30"/>
        </w:rPr>
      </w:pPr>
    </w:p>
    <w:p w:rsidR="00805AE5" w:rsidRDefault="00805AE5" w:rsidP="00764C77">
      <w:pPr>
        <w:outlineLvl w:val="0"/>
        <w:rPr>
          <w:rFonts w:ascii="宋体" w:hAnsi="宋体"/>
          <w:b/>
          <w:sz w:val="30"/>
          <w:szCs w:val="30"/>
        </w:rPr>
      </w:pPr>
    </w:p>
    <w:p w:rsidR="00805AE5" w:rsidRDefault="00805AE5" w:rsidP="00805AE5">
      <w:pPr>
        <w:ind w:firstLineChars="200" w:firstLine="602"/>
        <w:outlineLvl w:val="0"/>
        <w:rPr>
          <w:rFonts w:ascii="宋体" w:hAnsi="宋体"/>
          <w:b/>
          <w:sz w:val="30"/>
          <w:szCs w:val="30"/>
        </w:rPr>
      </w:pPr>
      <w:bookmarkStart w:id="41" w:name="_Toc11578187"/>
      <w:r>
        <w:rPr>
          <w:rFonts w:ascii="宋体" w:hAnsi="宋体" w:hint="eastAsia"/>
          <w:b/>
          <w:sz w:val="30"/>
          <w:szCs w:val="30"/>
        </w:rPr>
        <w:lastRenderedPageBreak/>
        <w:t>附录</w:t>
      </w:r>
      <w:proofErr w:type="gramStart"/>
      <w:r>
        <w:rPr>
          <w:rFonts w:ascii="宋体" w:hAnsi="宋体" w:hint="eastAsia"/>
          <w:b/>
          <w:sz w:val="30"/>
          <w:szCs w:val="30"/>
        </w:rPr>
        <w:t>一</w:t>
      </w:r>
      <w:proofErr w:type="gramEnd"/>
      <w:r w:rsidR="008C2D06">
        <w:rPr>
          <w:rFonts w:ascii="宋体" w:hAnsi="宋体" w:hint="eastAsia"/>
          <w:b/>
          <w:sz w:val="30"/>
          <w:szCs w:val="30"/>
        </w:rPr>
        <w:t xml:space="preserve"> GNU</w:t>
      </w:r>
      <w:r w:rsidR="008C2D06">
        <w:rPr>
          <w:rFonts w:ascii="宋体" w:hAnsi="宋体"/>
          <w:b/>
          <w:sz w:val="30"/>
          <w:szCs w:val="30"/>
        </w:rPr>
        <w:t xml:space="preserve"> </w:t>
      </w:r>
      <w:r w:rsidR="008C2D06">
        <w:rPr>
          <w:rFonts w:ascii="宋体" w:hAnsi="宋体" w:hint="eastAsia"/>
          <w:b/>
          <w:sz w:val="30"/>
          <w:szCs w:val="30"/>
        </w:rPr>
        <w:t>Flex</w:t>
      </w:r>
      <w:r w:rsidR="008C2D06">
        <w:rPr>
          <w:rFonts w:ascii="宋体" w:hAnsi="宋体"/>
          <w:b/>
          <w:sz w:val="30"/>
          <w:szCs w:val="30"/>
        </w:rPr>
        <w:t xml:space="preserve"> </w:t>
      </w:r>
      <w:r w:rsidR="008C2D06">
        <w:rPr>
          <w:rFonts w:ascii="宋体" w:hAnsi="宋体" w:hint="eastAsia"/>
          <w:b/>
          <w:sz w:val="30"/>
          <w:szCs w:val="30"/>
        </w:rPr>
        <w:t>工具说明</w:t>
      </w:r>
      <w:bookmarkEnd w:id="41"/>
    </w:p>
    <w:p w:rsidR="008C2D06" w:rsidRDefault="008C2D06" w:rsidP="008C2D06">
      <w:r>
        <w:tab/>
      </w:r>
    </w:p>
    <w:p w:rsidR="008C2D06" w:rsidRDefault="008C2D06" w:rsidP="008C2D06">
      <w:r>
        <w:rPr>
          <w:rFonts w:hint="eastAsia"/>
        </w:rPr>
        <w:t>使用工具</w:t>
      </w:r>
      <w:r>
        <w:rPr>
          <w:rFonts w:hint="eastAsia"/>
        </w:rPr>
        <w:t>Flex</w:t>
      </w:r>
      <w:r>
        <w:rPr>
          <w:rFonts w:hint="eastAsia"/>
        </w:rPr>
        <w:t>生成词法分析程序时，按照其规定的格式，生成一个</w:t>
      </w:r>
      <w:r>
        <w:rPr>
          <w:rFonts w:hint="eastAsia"/>
        </w:rPr>
        <w:t>Flex</w:t>
      </w:r>
      <w:r>
        <w:rPr>
          <w:rFonts w:hint="eastAsia"/>
        </w:rPr>
        <w:t>文件，</w:t>
      </w:r>
      <w:r>
        <w:rPr>
          <w:rFonts w:hint="eastAsia"/>
        </w:rPr>
        <w:t>Flex</w:t>
      </w:r>
      <w:r>
        <w:rPr>
          <w:rFonts w:hint="eastAsia"/>
        </w:rPr>
        <w:t>的文件扩展名为</w:t>
      </w:r>
      <w:r>
        <w:rPr>
          <w:rFonts w:hint="eastAsia"/>
        </w:rPr>
        <w:t>.l</w:t>
      </w:r>
      <w:r>
        <w:rPr>
          <w:rFonts w:hint="eastAsia"/>
        </w:rPr>
        <w:t>的文本文件，假定为</w:t>
      </w:r>
      <w:r>
        <w:rPr>
          <w:rFonts w:hint="eastAsia"/>
        </w:rPr>
        <w:t>lex.l</w:t>
      </w:r>
      <w:r>
        <w:rPr>
          <w:rFonts w:hint="eastAsia"/>
        </w:rPr>
        <w:t>，其格式为：</w:t>
      </w:r>
    </w:p>
    <w:p w:rsidR="008C2D06" w:rsidRDefault="008C2D06" w:rsidP="008C2D06">
      <w:r>
        <w:rPr>
          <w:rFonts w:hint="eastAsia"/>
        </w:rPr>
        <w:t xml:space="preserve">     </w:t>
      </w:r>
      <w:r>
        <w:rPr>
          <w:rFonts w:hint="eastAsia"/>
        </w:rPr>
        <w:t>定义部分</w:t>
      </w:r>
      <w:r>
        <w:rPr>
          <w:rFonts w:hint="eastAsia"/>
        </w:rPr>
        <w:t xml:space="preserve"> </w:t>
      </w:r>
    </w:p>
    <w:p w:rsidR="008C2D06" w:rsidRDefault="008C2D06" w:rsidP="008C2D06">
      <w:r>
        <w:t>%%</w:t>
      </w:r>
    </w:p>
    <w:p w:rsidR="008C2D06" w:rsidRDefault="008C2D06" w:rsidP="008C2D06">
      <w:r>
        <w:rPr>
          <w:rFonts w:hint="eastAsia"/>
        </w:rPr>
        <w:t xml:space="preserve">      </w:t>
      </w:r>
      <w:r>
        <w:rPr>
          <w:rFonts w:hint="eastAsia"/>
        </w:rPr>
        <w:t>规则部分</w:t>
      </w:r>
      <w:r>
        <w:rPr>
          <w:rFonts w:hint="eastAsia"/>
        </w:rPr>
        <w:t xml:space="preserve"> </w:t>
      </w:r>
    </w:p>
    <w:p w:rsidR="008C2D06" w:rsidRDefault="008C2D06" w:rsidP="008C2D06">
      <w:r>
        <w:t>%%</w:t>
      </w:r>
    </w:p>
    <w:p w:rsidR="008C2D06" w:rsidRDefault="008C2D06" w:rsidP="008C2D06">
      <w:r>
        <w:rPr>
          <w:rFonts w:hint="eastAsia"/>
        </w:rPr>
        <w:t xml:space="preserve">      </w:t>
      </w:r>
      <w:r>
        <w:rPr>
          <w:rFonts w:hint="eastAsia"/>
        </w:rPr>
        <w:t>用户子程序部分</w:t>
      </w:r>
      <w:r>
        <w:rPr>
          <w:rFonts w:hint="eastAsia"/>
        </w:rPr>
        <w:t xml:space="preserve"> </w:t>
      </w:r>
    </w:p>
    <w:p w:rsidR="008C2D06" w:rsidRDefault="008C2D06" w:rsidP="008C2D06">
      <w:r>
        <w:rPr>
          <w:rFonts w:hint="eastAsia"/>
        </w:rPr>
        <w:tab/>
      </w:r>
      <w:r>
        <w:rPr>
          <w:rFonts w:hint="eastAsia"/>
        </w:rPr>
        <w:t>这里被</w:t>
      </w:r>
      <w:r>
        <w:rPr>
          <w:rFonts w:hint="eastAsia"/>
        </w:rPr>
        <w:t>%%</w:t>
      </w:r>
      <w:r>
        <w:rPr>
          <w:rFonts w:hint="eastAsia"/>
        </w:rPr>
        <w:t>分隔开的三个部分都是可选的，没有辅助过程时，第</w:t>
      </w:r>
      <w:r>
        <w:rPr>
          <w:rFonts w:hint="eastAsia"/>
        </w:rPr>
        <w:t>2</w:t>
      </w:r>
      <w:r>
        <w:rPr>
          <w:rFonts w:hint="eastAsia"/>
        </w:rPr>
        <w:t>个</w:t>
      </w:r>
      <w:r>
        <w:rPr>
          <w:rFonts w:hint="eastAsia"/>
        </w:rPr>
        <w:t>%%</w:t>
      </w:r>
      <w:r>
        <w:rPr>
          <w:rFonts w:hint="eastAsia"/>
        </w:rPr>
        <w:t>可以省略。</w:t>
      </w:r>
    </w:p>
    <w:p w:rsidR="008C2D06" w:rsidRDefault="008C2D06" w:rsidP="008C2D06">
      <w:r>
        <w:rPr>
          <w:rFonts w:hint="eastAsia"/>
        </w:rPr>
        <w:tab/>
      </w:r>
      <w:r>
        <w:rPr>
          <w:rFonts w:hint="eastAsia"/>
        </w:rPr>
        <w:t>第一个部分为定义部分，其中可以有一个</w:t>
      </w:r>
      <w:r>
        <w:rPr>
          <w:rFonts w:hint="eastAsia"/>
        </w:rPr>
        <w:t xml:space="preserve">%{ </w:t>
      </w:r>
      <w:r>
        <w:rPr>
          <w:rFonts w:hint="eastAsia"/>
        </w:rPr>
        <w:t>到</w:t>
      </w:r>
      <w:r>
        <w:rPr>
          <w:rFonts w:hint="eastAsia"/>
        </w:rPr>
        <w:t>%}</w:t>
      </w:r>
      <w:r>
        <w:rPr>
          <w:rFonts w:hint="eastAsia"/>
        </w:rPr>
        <w:t>的区间部分，主要包含</w:t>
      </w:r>
      <w:r>
        <w:rPr>
          <w:rFonts w:hint="eastAsia"/>
        </w:rPr>
        <w:t>c</w:t>
      </w:r>
      <w:r>
        <w:rPr>
          <w:rFonts w:hint="eastAsia"/>
        </w:rPr>
        <w:t>语言的一些宏定义，如文件包含、宏名定义，以及一些变量和类型的定义和声明。会直接被复制到词法分析器源程序</w:t>
      </w:r>
      <w:r>
        <w:rPr>
          <w:rFonts w:hint="eastAsia"/>
        </w:rPr>
        <w:t>lex.yy.c</w:t>
      </w:r>
      <w:r>
        <w:rPr>
          <w:rFonts w:hint="eastAsia"/>
        </w:rPr>
        <w:t>中。</w:t>
      </w:r>
      <w:r>
        <w:rPr>
          <w:rFonts w:hint="eastAsia"/>
        </w:rPr>
        <w:t xml:space="preserve">%{ </w:t>
      </w:r>
      <w:r>
        <w:rPr>
          <w:rFonts w:hint="eastAsia"/>
        </w:rPr>
        <w:t>到</w:t>
      </w:r>
      <w:r>
        <w:rPr>
          <w:rFonts w:hint="eastAsia"/>
        </w:rPr>
        <w:t>%}</w:t>
      </w:r>
      <w:r>
        <w:rPr>
          <w:rFonts w:hint="eastAsia"/>
        </w:rPr>
        <w:t>之外的部分是一些正规式宏名的定义，这些宏名在后面的规则部分会用到。</w:t>
      </w:r>
    </w:p>
    <w:p w:rsidR="008C2D06" w:rsidRDefault="008C2D06" w:rsidP="008C2D06">
      <w:r>
        <w:rPr>
          <w:rFonts w:hint="eastAsia"/>
        </w:rPr>
        <w:tab/>
      </w:r>
      <w:r>
        <w:rPr>
          <w:rFonts w:hint="eastAsia"/>
        </w:rPr>
        <w:t>第二个部分为规则部分，</w:t>
      </w:r>
      <w:proofErr w:type="gramStart"/>
      <w:r>
        <w:rPr>
          <w:rFonts w:hint="eastAsia"/>
        </w:rPr>
        <w:t>一</w:t>
      </w:r>
      <w:proofErr w:type="gramEnd"/>
      <w:r>
        <w:rPr>
          <w:rFonts w:hint="eastAsia"/>
        </w:rPr>
        <w:t>条规则的组成为：</w:t>
      </w:r>
    </w:p>
    <w:p w:rsidR="008C2D06" w:rsidRDefault="008C2D06" w:rsidP="008C2D06">
      <w:r>
        <w:rPr>
          <w:rFonts w:hint="eastAsia"/>
        </w:rPr>
        <w:tab/>
      </w:r>
      <w:r>
        <w:rPr>
          <w:rFonts w:hint="eastAsia"/>
        </w:rPr>
        <w:tab/>
      </w:r>
      <w:r>
        <w:rPr>
          <w:rFonts w:hint="eastAsia"/>
        </w:rPr>
        <w:t>正规表达式</w:t>
      </w:r>
      <w:r>
        <w:rPr>
          <w:rFonts w:hint="eastAsia"/>
        </w:rPr>
        <w:t xml:space="preserve">    </w:t>
      </w:r>
      <w:r>
        <w:rPr>
          <w:rFonts w:hint="eastAsia"/>
        </w:rPr>
        <w:t>动作</w:t>
      </w:r>
    </w:p>
    <w:p w:rsidR="008C2D06" w:rsidRDefault="008C2D06" w:rsidP="008C2D06">
      <w:r>
        <w:rPr>
          <w:rFonts w:hint="eastAsia"/>
        </w:rPr>
        <w:tab/>
      </w:r>
      <w:r>
        <w:rPr>
          <w:rFonts w:hint="eastAsia"/>
        </w:rPr>
        <w:t>表示词法分析器一旦识别出正规表达式所对应的单词，就执行动作所对应的操作，返回单词的种类码。在这里可写代码显示（种类编码，单词的自身值），观察词法分析每次识别出来的单词，作为实验检查的依据。</w:t>
      </w:r>
    </w:p>
    <w:p w:rsidR="008C2D06" w:rsidRDefault="008C2D06" w:rsidP="008C2D06">
      <w:r>
        <w:rPr>
          <w:rFonts w:hint="eastAsia"/>
        </w:rPr>
        <w:tab/>
      </w:r>
      <w:r>
        <w:rPr>
          <w:rFonts w:hint="eastAsia"/>
        </w:rPr>
        <w:t>词法分析器识别出一个单词后，将该单词对应的字符串保存在</w:t>
      </w:r>
      <w:r>
        <w:rPr>
          <w:rFonts w:hint="eastAsia"/>
        </w:rPr>
        <w:t>yytext</w:t>
      </w:r>
      <w:r>
        <w:rPr>
          <w:rFonts w:hint="eastAsia"/>
        </w:rPr>
        <w:t>中，其长度为</w:t>
      </w:r>
      <w:r>
        <w:rPr>
          <w:rFonts w:hint="eastAsia"/>
        </w:rPr>
        <w:t>yyleng</w:t>
      </w:r>
      <w:r>
        <w:rPr>
          <w:rFonts w:hint="eastAsia"/>
        </w:rPr>
        <w:t>，</w:t>
      </w:r>
    </w:p>
    <w:p w:rsidR="008C2D06" w:rsidRDefault="008C2D06" w:rsidP="008C2D06">
      <w:r>
        <w:rPr>
          <w:rFonts w:hint="eastAsia"/>
        </w:rPr>
        <w:tab/>
      </w:r>
      <w:r>
        <w:rPr>
          <w:rFonts w:hint="eastAsia"/>
        </w:rPr>
        <w:t>第三个部分为用户子程序部分，这部分代码会原封不动的被复制到词法分析器源程序</w:t>
      </w:r>
      <w:r>
        <w:rPr>
          <w:rFonts w:hint="eastAsia"/>
        </w:rPr>
        <w:t>lex.yy.c</w:t>
      </w:r>
      <w:r>
        <w:rPr>
          <w:rFonts w:hint="eastAsia"/>
        </w:rPr>
        <w:t>中。</w:t>
      </w:r>
    </w:p>
    <w:p w:rsidR="00805AE5" w:rsidRDefault="008C2D06" w:rsidP="008C2D06">
      <w:r>
        <w:rPr>
          <w:rFonts w:hint="eastAsia"/>
        </w:rPr>
        <w:tab/>
      </w:r>
    </w:p>
    <w:p w:rsidR="00805AE5" w:rsidRDefault="00805AE5" w:rsidP="00805AE5"/>
    <w:p w:rsidR="00805AE5" w:rsidRDefault="00805AE5" w:rsidP="00805AE5"/>
    <w:p w:rsidR="00805AE5" w:rsidRDefault="00805AE5" w:rsidP="00805AE5"/>
    <w:p w:rsidR="00805AE5" w:rsidRDefault="00805AE5" w:rsidP="00805AE5"/>
    <w:p w:rsidR="00805AE5" w:rsidRDefault="00805AE5" w:rsidP="00805AE5"/>
    <w:p w:rsidR="00805AE5" w:rsidRDefault="00805AE5" w:rsidP="00805AE5"/>
    <w:p w:rsidR="00805AE5" w:rsidRDefault="00805AE5" w:rsidP="00805AE5"/>
    <w:p w:rsidR="00805AE5" w:rsidRDefault="00805AE5" w:rsidP="00805AE5"/>
    <w:p w:rsidR="00805AE5" w:rsidRDefault="00805AE5" w:rsidP="00805AE5"/>
    <w:p w:rsidR="00805AE5" w:rsidRDefault="00805AE5" w:rsidP="00805AE5"/>
    <w:p w:rsidR="001D5E49" w:rsidRPr="00306A6C" w:rsidRDefault="00805AE5" w:rsidP="00306A6C">
      <w:pPr>
        <w:ind w:firstLineChars="200" w:firstLine="602"/>
        <w:outlineLvl w:val="0"/>
        <w:rPr>
          <w:rFonts w:ascii="宋体" w:hAnsi="宋体"/>
          <w:b/>
          <w:sz w:val="30"/>
          <w:szCs w:val="30"/>
        </w:rPr>
      </w:pPr>
      <w:bookmarkStart w:id="42" w:name="_Toc11578188"/>
      <w:r>
        <w:rPr>
          <w:rFonts w:ascii="宋体" w:hAnsi="宋体" w:hint="eastAsia"/>
          <w:b/>
          <w:sz w:val="30"/>
          <w:szCs w:val="30"/>
        </w:rPr>
        <w:lastRenderedPageBreak/>
        <w:t>附录二</w:t>
      </w:r>
      <w:r w:rsidR="00306A6C">
        <w:rPr>
          <w:rFonts w:ascii="宋体" w:hAnsi="宋体" w:hint="eastAsia"/>
          <w:b/>
          <w:sz w:val="30"/>
          <w:szCs w:val="30"/>
        </w:rPr>
        <w:t xml:space="preserve"> GNU</w:t>
      </w:r>
      <w:r w:rsidR="00306A6C">
        <w:rPr>
          <w:rFonts w:ascii="宋体" w:hAnsi="宋体"/>
          <w:b/>
          <w:sz w:val="30"/>
          <w:szCs w:val="30"/>
        </w:rPr>
        <w:t xml:space="preserve"> </w:t>
      </w:r>
      <w:r w:rsidR="00306A6C">
        <w:rPr>
          <w:rFonts w:ascii="宋体" w:hAnsi="宋体" w:hint="eastAsia"/>
          <w:b/>
          <w:sz w:val="30"/>
          <w:szCs w:val="30"/>
        </w:rPr>
        <w:t>Bison</w:t>
      </w:r>
      <w:r w:rsidR="00306A6C">
        <w:rPr>
          <w:rFonts w:ascii="宋体" w:hAnsi="宋体"/>
          <w:b/>
          <w:sz w:val="30"/>
          <w:szCs w:val="30"/>
        </w:rPr>
        <w:t xml:space="preserve"> </w:t>
      </w:r>
      <w:r w:rsidR="00306A6C">
        <w:rPr>
          <w:rFonts w:ascii="宋体" w:hAnsi="宋体" w:hint="eastAsia"/>
          <w:b/>
          <w:sz w:val="30"/>
          <w:szCs w:val="30"/>
        </w:rPr>
        <w:t>工具说明</w:t>
      </w:r>
      <w:bookmarkEnd w:id="42"/>
    </w:p>
    <w:p w:rsidR="001D5E49" w:rsidRDefault="001D5E49" w:rsidP="001D5E49">
      <w:r>
        <w:rPr>
          <w:rFonts w:hint="eastAsia"/>
        </w:rPr>
        <w:t>使用工具</w:t>
      </w:r>
      <w:r>
        <w:rPr>
          <w:rFonts w:hint="eastAsia"/>
        </w:rPr>
        <w:t>Bison</w:t>
      </w:r>
      <w:r>
        <w:rPr>
          <w:rFonts w:hint="eastAsia"/>
        </w:rPr>
        <w:t>生成语法分析程序时，其格式为：</w:t>
      </w:r>
    </w:p>
    <w:p w:rsidR="001D5E49" w:rsidRDefault="001D5E49" w:rsidP="001D5E49">
      <w:r>
        <w:tab/>
        <w:t>%{</w:t>
      </w:r>
    </w:p>
    <w:p w:rsidR="001D5E49" w:rsidRDefault="001D5E49" w:rsidP="001D5E49">
      <w:r>
        <w:rPr>
          <w:rFonts w:hint="eastAsia"/>
        </w:rPr>
        <w:tab/>
      </w:r>
      <w:r>
        <w:rPr>
          <w:rFonts w:hint="eastAsia"/>
        </w:rPr>
        <w:t>声明部分</w:t>
      </w:r>
    </w:p>
    <w:p w:rsidR="001D5E49" w:rsidRDefault="001D5E49" w:rsidP="001D5E49">
      <w:r>
        <w:t>%}</w:t>
      </w:r>
    </w:p>
    <w:p w:rsidR="001D5E49" w:rsidRDefault="001D5E49" w:rsidP="001D5E49">
      <w:r>
        <w:rPr>
          <w:rFonts w:hint="eastAsia"/>
        </w:rPr>
        <w:t xml:space="preserve">   </w:t>
      </w:r>
      <w:r>
        <w:rPr>
          <w:rFonts w:hint="eastAsia"/>
        </w:rPr>
        <w:t>辅助定义部分</w:t>
      </w:r>
      <w:r>
        <w:rPr>
          <w:rFonts w:hint="eastAsia"/>
        </w:rPr>
        <w:t xml:space="preserve"> </w:t>
      </w:r>
    </w:p>
    <w:p w:rsidR="001D5E49" w:rsidRDefault="001D5E49" w:rsidP="001D5E49">
      <w:r>
        <w:t>%%</w:t>
      </w:r>
    </w:p>
    <w:p w:rsidR="001D5E49" w:rsidRDefault="001D5E49" w:rsidP="001D5E49">
      <w:r>
        <w:rPr>
          <w:rFonts w:hint="eastAsia"/>
        </w:rPr>
        <w:t xml:space="preserve">   </w:t>
      </w:r>
      <w:r>
        <w:rPr>
          <w:rFonts w:hint="eastAsia"/>
        </w:rPr>
        <w:t>规则部分</w:t>
      </w:r>
      <w:r>
        <w:rPr>
          <w:rFonts w:hint="eastAsia"/>
        </w:rPr>
        <w:t xml:space="preserve"> </w:t>
      </w:r>
    </w:p>
    <w:p w:rsidR="001D5E49" w:rsidRDefault="001D5E49" w:rsidP="001D5E49">
      <w:r>
        <w:t>%%</w:t>
      </w:r>
    </w:p>
    <w:p w:rsidR="001D5E49" w:rsidRDefault="001D5E49" w:rsidP="001D5E49">
      <w:r>
        <w:rPr>
          <w:rFonts w:hint="eastAsia"/>
        </w:rPr>
        <w:t xml:space="preserve">   </w:t>
      </w:r>
      <w:r>
        <w:rPr>
          <w:rFonts w:hint="eastAsia"/>
        </w:rPr>
        <w:t>用户函数部分</w:t>
      </w:r>
    </w:p>
    <w:p w:rsidR="001D5E49" w:rsidRDefault="001D5E49" w:rsidP="001D5E49">
      <w:r>
        <w:rPr>
          <w:rFonts w:hint="eastAsia"/>
        </w:rPr>
        <w:t>声明部分：</w:t>
      </w:r>
    </w:p>
    <w:p w:rsidR="001D5E49" w:rsidRDefault="001D5E49" w:rsidP="001D5E49">
      <w:r>
        <w:rPr>
          <w:rFonts w:hint="eastAsia"/>
        </w:rPr>
        <w:t>%{</w:t>
      </w:r>
      <w:r>
        <w:rPr>
          <w:rFonts w:hint="eastAsia"/>
        </w:rPr>
        <w:t>到</w:t>
      </w:r>
      <w:r>
        <w:rPr>
          <w:rFonts w:hint="eastAsia"/>
        </w:rPr>
        <w:t>%}</w:t>
      </w:r>
      <w:r>
        <w:rPr>
          <w:rFonts w:hint="eastAsia"/>
        </w:rPr>
        <w:t>间的声明部分内容包含语法分析中需要的头文件包含，宏定义和全局变量的定义等，这部分会直接被复制到语法分析的</w:t>
      </w:r>
      <w:r>
        <w:rPr>
          <w:rFonts w:hint="eastAsia"/>
        </w:rPr>
        <w:t>C</w:t>
      </w:r>
      <w:r>
        <w:rPr>
          <w:rFonts w:hint="eastAsia"/>
        </w:rPr>
        <w:t>语言源程序中。</w:t>
      </w:r>
    </w:p>
    <w:p w:rsidR="001D5E49" w:rsidRDefault="001D5E49" w:rsidP="001D5E49">
      <w:r>
        <w:rPr>
          <w:rFonts w:hint="eastAsia"/>
        </w:rPr>
        <w:t>辅助定义部分：</w:t>
      </w:r>
    </w:p>
    <w:p w:rsidR="001D5E49" w:rsidRDefault="001D5E49" w:rsidP="001D5E49">
      <w:r>
        <w:rPr>
          <w:rFonts w:hint="eastAsia"/>
        </w:rPr>
        <w:t>在实验中要用到的几个主要内容有：</w:t>
      </w:r>
    </w:p>
    <w:p w:rsidR="001D5E49" w:rsidRDefault="001D5E49" w:rsidP="001D5E49">
      <w:r>
        <w:rPr>
          <w:rFonts w:hint="eastAsia"/>
        </w:rPr>
        <w:t>（</w:t>
      </w:r>
      <w:r>
        <w:rPr>
          <w:rFonts w:hint="eastAsia"/>
        </w:rPr>
        <w:t>1</w:t>
      </w:r>
      <w:r>
        <w:rPr>
          <w:rFonts w:hint="eastAsia"/>
        </w:rPr>
        <w:t>）语义值的类型定义，</w:t>
      </w:r>
      <w:r>
        <w:rPr>
          <w:rFonts w:hint="eastAsia"/>
        </w:rPr>
        <w:t>mini-c</w:t>
      </w:r>
      <w:r>
        <w:rPr>
          <w:rFonts w:hint="eastAsia"/>
        </w:rPr>
        <w:t>的文法中，有终结符，如</w:t>
      </w:r>
      <w:r>
        <w:rPr>
          <w:rFonts w:hint="eastAsia"/>
        </w:rPr>
        <w:t>ID</w:t>
      </w:r>
      <w:r>
        <w:rPr>
          <w:rFonts w:hint="eastAsia"/>
        </w:rPr>
        <w:t>表示的标识符，</w:t>
      </w:r>
      <w:r>
        <w:rPr>
          <w:rFonts w:hint="eastAsia"/>
        </w:rPr>
        <w:t>INT</w:t>
      </w:r>
      <w:r>
        <w:rPr>
          <w:rFonts w:hint="eastAsia"/>
        </w:rPr>
        <w:t>表示的整常数，</w:t>
      </w:r>
      <w:r>
        <w:rPr>
          <w:rFonts w:hint="eastAsia"/>
        </w:rPr>
        <w:t>IF</w:t>
      </w:r>
      <w:r>
        <w:rPr>
          <w:rFonts w:hint="eastAsia"/>
        </w:rPr>
        <w:t>表示关键字</w:t>
      </w:r>
      <w:r>
        <w:rPr>
          <w:rFonts w:hint="eastAsia"/>
        </w:rPr>
        <w:t>if</w:t>
      </w:r>
      <w:r>
        <w:rPr>
          <w:rFonts w:hint="eastAsia"/>
        </w:rPr>
        <w:t>，</w:t>
      </w:r>
      <w:r>
        <w:rPr>
          <w:rFonts w:hint="eastAsia"/>
        </w:rPr>
        <w:t>WHILE</w:t>
      </w:r>
      <w:r>
        <w:rPr>
          <w:rFonts w:hint="eastAsia"/>
        </w:rPr>
        <w:t>表示关键字</w:t>
      </w:r>
      <w:r>
        <w:rPr>
          <w:rFonts w:hint="eastAsia"/>
        </w:rPr>
        <w:t>while</w:t>
      </w:r>
      <w:r>
        <w:rPr>
          <w:rFonts w:hint="eastAsia"/>
        </w:rPr>
        <w:t>等；同时也有非终结符，如</w:t>
      </w:r>
      <w:r>
        <w:rPr>
          <w:rFonts w:hint="eastAsia"/>
        </w:rPr>
        <w:t>ExtDefList</w:t>
      </w:r>
      <w:r>
        <w:rPr>
          <w:rFonts w:hint="eastAsia"/>
        </w:rPr>
        <w:t>表示外部定义列表，</w:t>
      </w:r>
      <w:r>
        <w:rPr>
          <w:rFonts w:hint="eastAsia"/>
        </w:rPr>
        <w:t>CompSt</w:t>
      </w:r>
      <w:r>
        <w:rPr>
          <w:rFonts w:hint="eastAsia"/>
        </w:rPr>
        <w:t>表示复合语句等。每个符号（终结符和非终结符）都会有一个属性值，这个值的类型默认为整型。实际运用中，值得类型会有些差异，如</w:t>
      </w:r>
      <w:r>
        <w:rPr>
          <w:rFonts w:hint="eastAsia"/>
        </w:rPr>
        <w:t>ID</w:t>
      </w:r>
      <w:r>
        <w:rPr>
          <w:rFonts w:hint="eastAsia"/>
        </w:rPr>
        <w:t>的属性</w:t>
      </w:r>
      <w:proofErr w:type="gramStart"/>
      <w:r>
        <w:rPr>
          <w:rFonts w:hint="eastAsia"/>
        </w:rPr>
        <w:t>值类型</w:t>
      </w:r>
      <w:proofErr w:type="gramEnd"/>
      <w:r>
        <w:rPr>
          <w:rFonts w:hint="eastAsia"/>
        </w:rPr>
        <w:t>是一个字符串，</w:t>
      </w:r>
      <w:r>
        <w:rPr>
          <w:rFonts w:hint="eastAsia"/>
        </w:rPr>
        <w:t>INT</w:t>
      </w:r>
      <w:r>
        <w:rPr>
          <w:rFonts w:hint="eastAsia"/>
        </w:rPr>
        <w:t>的属性</w:t>
      </w:r>
      <w:proofErr w:type="gramStart"/>
      <w:r>
        <w:rPr>
          <w:rFonts w:hint="eastAsia"/>
        </w:rPr>
        <w:t>值类型</w:t>
      </w:r>
      <w:proofErr w:type="gramEnd"/>
      <w:r>
        <w:rPr>
          <w:rFonts w:hint="eastAsia"/>
        </w:rPr>
        <w:t>是整型。在下一节会介绍，语法分析时，需要建立抽象语法树，这时</w:t>
      </w:r>
      <w:r>
        <w:rPr>
          <w:rFonts w:hint="eastAsia"/>
        </w:rPr>
        <w:t>ExtDefList</w:t>
      </w:r>
      <w:r>
        <w:rPr>
          <w:rFonts w:hint="eastAsia"/>
        </w:rPr>
        <w:t>的属性</w:t>
      </w:r>
      <w:proofErr w:type="gramStart"/>
      <w:r>
        <w:rPr>
          <w:rFonts w:hint="eastAsia"/>
        </w:rPr>
        <w:t>值类型会</w:t>
      </w:r>
      <w:proofErr w:type="gramEnd"/>
      <w:r>
        <w:rPr>
          <w:rFonts w:hint="eastAsia"/>
        </w:rPr>
        <w:t>是树结点（结构类型）的指针。这样各种符号就会对应不同类型，这时可以用联合将这多种类型统一起来：</w:t>
      </w:r>
    </w:p>
    <w:p w:rsidR="001D5E49" w:rsidRDefault="001D5E49" w:rsidP="001D5E49">
      <w:r>
        <w:t>%union {</w:t>
      </w:r>
    </w:p>
    <w:p w:rsidR="001D5E49" w:rsidRDefault="001D5E49" w:rsidP="001D5E49">
      <w:r>
        <w:tab/>
        <w:t>. . . . . .</w:t>
      </w:r>
    </w:p>
    <w:p w:rsidR="001D5E49" w:rsidRDefault="001D5E49" w:rsidP="001D5E49">
      <w:r>
        <w:tab/>
        <w:t>}</w:t>
      </w:r>
    </w:p>
    <w:p w:rsidR="001D5E49" w:rsidRDefault="001D5E49" w:rsidP="001D5E49">
      <w:r>
        <w:rPr>
          <w:rFonts w:hint="eastAsia"/>
        </w:rPr>
        <w:tab/>
      </w:r>
      <w:r>
        <w:rPr>
          <w:rFonts w:hint="eastAsia"/>
        </w:rPr>
        <w:t>将所有符号的属性</w:t>
      </w:r>
      <w:proofErr w:type="gramStart"/>
      <w:r>
        <w:rPr>
          <w:rFonts w:hint="eastAsia"/>
        </w:rPr>
        <w:t>值类型</w:t>
      </w:r>
      <w:proofErr w:type="gramEnd"/>
      <w:r>
        <w:rPr>
          <w:rFonts w:hint="eastAsia"/>
        </w:rPr>
        <w:t>用联合的方式统一起来后，某个符号的属性值就是联合中的一个成员的值。</w:t>
      </w:r>
    </w:p>
    <w:p w:rsidR="001D5E49" w:rsidRDefault="001D5E49" w:rsidP="001D5E49">
      <w:r>
        <w:rPr>
          <w:rFonts w:hint="eastAsia"/>
        </w:rPr>
        <w:t>（</w:t>
      </w:r>
      <w:r>
        <w:rPr>
          <w:rFonts w:hint="eastAsia"/>
        </w:rPr>
        <w:t>2</w:t>
      </w:r>
      <w:r>
        <w:rPr>
          <w:rFonts w:hint="eastAsia"/>
        </w:rPr>
        <w:t>）终结符定义，在</w:t>
      </w:r>
      <w:r>
        <w:rPr>
          <w:rFonts w:hint="eastAsia"/>
        </w:rPr>
        <w:t>Flex</w:t>
      </w:r>
      <w:r>
        <w:rPr>
          <w:rFonts w:hint="eastAsia"/>
        </w:rPr>
        <w:t>和</w:t>
      </w:r>
      <w:r>
        <w:rPr>
          <w:rFonts w:hint="eastAsia"/>
        </w:rPr>
        <w:t>Bison</w:t>
      </w:r>
      <w:r>
        <w:rPr>
          <w:rFonts w:hint="eastAsia"/>
        </w:rPr>
        <w:t>联合使用时，</w:t>
      </w:r>
      <w:r>
        <w:rPr>
          <w:rFonts w:hint="eastAsia"/>
        </w:rPr>
        <w:t>parser.y</w:t>
      </w:r>
      <w:r>
        <w:rPr>
          <w:rFonts w:hint="eastAsia"/>
        </w:rPr>
        <w:t>如何使用</w:t>
      </w:r>
      <w:r>
        <w:rPr>
          <w:rFonts w:hint="eastAsia"/>
        </w:rPr>
        <w:t>lex.l</w:t>
      </w:r>
      <w:r>
        <w:rPr>
          <w:rFonts w:hint="eastAsia"/>
        </w:rPr>
        <w:t>中识别出的单词的种类码？这时需要做的是在</w:t>
      </w:r>
      <w:r>
        <w:rPr>
          <w:rFonts w:hint="eastAsia"/>
        </w:rPr>
        <w:t>parser.y</w:t>
      </w:r>
      <w:r>
        <w:rPr>
          <w:rFonts w:hint="eastAsia"/>
        </w:rPr>
        <w:t>中的</w:t>
      </w:r>
      <w:r>
        <w:rPr>
          <w:rFonts w:hint="eastAsia"/>
        </w:rPr>
        <w:t>%token</w:t>
      </w:r>
      <w:r>
        <w:rPr>
          <w:rFonts w:hint="eastAsia"/>
        </w:rPr>
        <w:t>后面罗列出所有终结符</w:t>
      </w:r>
      <w:r>
        <w:rPr>
          <w:rFonts w:hint="eastAsia"/>
        </w:rPr>
        <w:t>(</w:t>
      </w:r>
      <w:r>
        <w:rPr>
          <w:rFonts w:hint="eastAsia"/>
        </w:rPr>
        <w:t>单词</w:t>
      </w:r>
      <w:r>
        <w:rPr>
          <w:rFonts w:hint="eastAsia"/>
        </w:rPr>
        <w:t>)</w:t>
      </w:r>
      <w:r>
        <w:rPr>
          <w:rFonts w:hint="eastAsia"/>
        </w:rPr>
        <w:t>的种类码标识符，如：</w:t>
      </w:r>
    </w:p>
    <w:p w:rsidR="001D5E49" w:rsidRDefault="001D5E49" w:rsidP="001D5E49">
      <w:r>
        <w:rPr>
          <w:rFonts w:hint="eastAsia"/>
        </w:rPr>
        <w:tab/>
        <w:t>%token   ID</w:t>
      </w:r>
      <w:r>
        <w:rPr>
          <w:rFonts w:hint="eastAsia"/>
        </w:rPr>
        <w:t>，</w:t>
      </w:r>
      <w:r>
        <w:rPr>
          <w:rFonts w:hint="eastAsia"/>
        </w:rPr>
        <w:t>INT</w:t>
      </w:r>
      <w:r>
        <w:rPr>
          <w:rFonts w:hint="eastAsia"/>
        </w:rPr>
        <w:t>，</w:t>
      </w:r>
      <w:r>
        <w:rPr>
          <w:rFonts w:hint="eastAsia"/>
        </w:rPr>
        <w:t>IF</w:t>
      </w:r>
      <w:r>
        <w:rPr>
          <w:rFonts w:hint="eastAsia"/>
        </w:rPr>
        <w:t>，</w:t>
      </w:r>
      <w:r>
        <w:rPr>
          <w:rFonts w:hint="eastAsia"/>
        </w:rPr>
        <w:t>ELSE</w:t>
      </w:r>
      <w:r>
        <w:rPr>
          <w:rFonts w:hint="eastAsia"/>
        </w:rPr>
        <w:t>，</w:t>
      </w:r>
      <w:r>
        <w:rPr>
          <w:rFonts w:hint="eastAsia"/>
        </w:rPr>
        <w:t>WHILE</w:t>
      </w:r>
    </w:p>
    <w:p w:rsidR="001D5E49" w:rsidRDefault="001D5E49" w:rsidP="001D5E49">
      <w:r>
        <w:rPr>
          <w:rFonts w:hint="eastAsia"/>
        </w:rPr>
        <w:tab/>
      </w:r>
      <w:r>
        <w:rPr>
          <w:rFonts w:hint="eastAsia"/>
        </w:rPr>
        <w:t>这样就完成了定义终结符</w:t>
      </w:r>
      <w:r>
        <w:rPr>
          <w:rFonts w:hint="eastAsia"/>
        </w:rPr>
        <w:t>ID</w:t>
      </w:r>
      <w:r>
        <w:rPr>
          <w:rFonts w:hint="eastAsia"/>
        </w:rPr>
        <w:t>、</w:t>
      </w:r>
      <w:r>
        <w:rPr>
          <w:rFonts w:hint="eastAsia"/>
        </w:rPr>
        <w:t>INT</w:t>
      </w:r>
      <w:r>
        <w:rPr>
          <w:rFonts w:hint="eastAsia"/>
        </w:rPr>
        <w:t>、</w:t>
      </w:r>
      <w:r>
        <w:rPr>
          <w:rFonts w:hint="eastAsia"/>
        </w:rPr>
        <w:t>IF</w:t>
      </w:r>
      <w:r>
        <w:rPr>
          <w:rFonts w:hint="eastAsia"/>
        </w:rPr>
        <w:t>、</w:t>
      </w:r>
      <w:r>
        <w:rPr>
          <w:rFonts w:hint="eastAsia"/>
        </w:rPr>
        <w:t>ELSE</w:t>
      </w:r>
      <w:r>
        <w:rPr>
          <w:rFonts w:hint="eastAsia"/>
        </w:rPr>
        <w:t>、</w:t>
      </w:r>
      <w:r>
        <w:rPr>
          <w:rFonts w:hint="eastAsia"/>
        </w:rPr>
        <w:t>WHILE</w:t>
      </w:r>
      <w:r>
        <w:rPr>
          <w:rFonts w:hint="eastAsia"/>
        </w:rPr>
        <w:t>。接着可使用命令：</w:t>
      </w:r>
      <w:r>
        <w:rPr>
          <w:rFonts w:hint="eastAsia"/>
        </w:rPr>
        <w:t xml:space="preserve">bison -d  parser.y  </w:t>
      </w:r>
      <w:r>
        <w:rPr>
          <w:rFonts w:hint="eastAsia"/>
        </w:rPr>
        <w:t>对语法分析的</w:t>
      </w:r>
      <w:r>
        <w:rPr>
          <w:rFonts w:hint="eastAsia"/>
        </w:rPr>
        <w:t>Bison</w:t>
      </w:r>
      <w:r>
        <w:rPr>
          <w:rFonts w:hint="eastAsia"/>
        </w:rPr>
        <w:t>文件</w:t>
      </w:r>
      <w:r>
        <w:rPr>
          <w:rFonts w:hint="eastAsia"/>
        </w:rPr>
        <w:t>parser.y</w:t>
      </w:r>
      <w:r>
        <w:rPr>
          <w:rFonts w:hint="eastAsia"/>
        </w:rPr>
        <w:t>进行翻译，当使用参数</w:t>
      </w:r>
      <w:r>
        <w:rPr>
          <w:rFonts w:hint="eastAsia"/>
        </w:rPr>
        <w:t>-d</w:t>
      </w:r>
      <w:r>
        <w:rPr>
          <w:rFonts w:hint="eastAsia"/>
        </w:rPr>
        <w:t>时，除了会生成语法分析器的</w:t>
      </w:r>
      <w:r>
        <w:rPr>
          <w:rFonts w:hint="eastAsia"/>
        </w:rPr>
        <w:t>c</w:t>
      </w:r>
      <w:r>
        <w:rPr>
          <w:rFonts w:hint="eastAsia"/>
        </w:rPr>
        <w:t>语言源程序文件</w:t>
      </w:r>
      <w:r>
        <w:rPr>
          <w:rFonts w:hint="eastAsia"/>
        </w:rPr>
        <w:t>parser.tab.c</w:t>
      </w:r>
      <w:r>
        <w:rPr>
          <w:rFonts w:hint="eastAsia"/>
        </w:rPr>
        <w:t>外，还会生成一个头文件</w:t>
      </w:r>
      <w:r>
        <w:rPr>
          <w:rFonts w:hint="eastAsia"/>
        </w:rPr>
        <w:lastRenderedPageBreak/>
        <w:t>parser.tab.h</w:t>
      </w:r>
      <w:r>
        <w:rPr>
          <w:rFonts w:hint="eastAsia"/>
        </w:rPr>
        <w:t>，在该头文件中，将所有的这些终结符作为枚举常量，从</w:t>
      </w:r>
      <w:r>
        <w:rPr>
          <w:rFonts w:hint="eastAsia"/>
        </w:rPr>
        <w:t>258</w:t>
      </w:r>
      <w:r>
        <w:rPr>
          <w:rFonts w:hint="eastAsia"/>
        </w:rPr>
        <w:t>开始，顺序编号。这样在</w:t>
      </w:r>
      <w:r>
        <w:rPr>
          <w:rFonts w:hint="eastAsia"/>
        </w:rPr>
        <w:t>lex.l</w:t>
      </w:r>
      <w:r>
        <w:rPr>
          <w:rFonts w:hint="eastAsia"/>
        </w:rPr>
        <w:t>中，使用宏命令</w:t>
      </w:r>
      <w:r>
        <w:rPr>
          <w:rFonts w:hint="eastAsia"/>
        </w:rPr>
        <w:t xml:space="preserve"> #include </w:t>
      </w:r>
      <w:r>
        <w:rPr>
          <w:rFonts w:hint="eastAsia"/>
        </w:rPr>
        <w:t>“</w:t>
      </w:r>
      <w:r>
        <w:rPr>
          <w:rFonts w:hint="eastAsia"/>
        </w:rPr>
        <w:t>parser.tab.h</w:t>
      </w:r>
      <w:r>
        <w:rPr>
          <w:rFonts w:hint="eastAsia"/>
        </w:rPr>
        <w:t>”，就可以使用这些枚举常量作为终结符（单词）的种类码返回给语法分析程序，语法分析程序接收到这个种类码后，就完成了读取一个单词。</w:t>
      </w:r>
    </w:p>
    <w:p w:rsidR="001D5E49" w:rsidRDefault="001D5E49" w:rsidP="001D5E49">
      <w:r>
        <w:rPr>
          <w:rFonts w:hint="eastAsia"/>
        </w:rPr>
        <w:t>（</w:t>
      </w:r>
      <w:r>
        <w:rPr>
          <w:rFonts w:hint="eastAsia"/>
        </w:rPr>
        <w:t>3</w:t>
      </w:r>
      <w:r>
        <w:rPr>
          <w:rFonts w:hint="eastAsia"/>
        </w:rPr>
        <w:t>）非终结符的属性</w:t>
      </w:r>
      <w:proofErr w:type="gramStart"/>
      <w:r>
        <w:rPr>
          <w:rFonts w:hint="eastAsia"/>
        </w:rPr>
        <w:t>值类型</w:t>
      </w:r>
      <w:proofErr w:type="gramEnd"/>
      <w:r>
        <w:rPr>
          <w:rFonts w:hint="eastAsia"/>
        </w:rPr>
        <w:t>说明，对于非终结符，如果需要完成语义计算时，会涉及到非终结符的属性值类型，这个类型来源于（</w:t>
      </w:r>
      <w:r>
        <w:rPr>
          <w:rFonts w:hint="eastAsia"/>
        </w:rPr>
        <w:t>1</w:t>
      </w:r>
      <w:r>
        <w:rPr>
          <w:rFonts w:hint="eastAsia"/>
        </w:rPr>
        <w:t>）中联合的某个成员，可使用格式：</w:t>
      </w:r>
      <w:r>
        <w:rPr>
          <w:rFonts w:hint="eastAsia"/>
        </w:rPr>
        <w:t>%type &lt;union</w:t>
      </w:r>
      <w:r>
        <w:rPr>
          <w:rFonts w:hint="eastAsia"/>
        </w:rPr>
        <w:t>的成员名</w:t>
      </w:r>
      <w:r>
        <w:rPr>
          <w:rFonts w:hint="eastAsia"/>
        </w:rPr>
        <w:t xml:space="preserve">&gt;  </w:t>
      </w:r>
      <w:r>
        <w:rPr>
          <w:rFonts w:hint="eastAsia"/>
        </w:rPr>
        <w:t>非终结符。例如</w:t>
      </w:r>
      <w:r>
        <w:rPr>
          <w:rFonts w:hint="eastAsia"/>
        </w:rPr>
        <w:t>parser.y</w:t>
      </w:r>
      <w:r>
        <w:rPr>
          <w:rFonts w:hint="eastAsia"/>
        </w:rPr>
        <w:t>中的：</w:t>
      </w:r>
    </w:p>
    <w:p w:rsidR="001D5E49" w:rsidRDefault="001D5E49" w:rsidP="001D5E49">
      <w:r>
        <w:tab/>
        <w:t>%</w:t>
      </w:r>
      <w:proofErr w:type="gramStart"/>
      <w:r>
        <w:t>type  &lt;</w:t>
      </w:r>
      <w:proofErr w:type="gramEnd"/>
      <w:r>
        <w:t>ptr&gt; program ExtDefList</w:t>
      </w:r>
    </w:p>
    <w:p w:rsidR="001D5E49" w:rsidRDefault="001D5E49" w:rsidP="001D5E49">
      <w:r>
        <w:rPr>
          <w:rFonts w:hint="eastAsia"/>
        </w:rPr>
        <w:tab/>
      </w:r>
      <w:r>
        <w:rPr>
          <w:rFonts w:hint="eastAsia"/>
        </w:rPr>
        <w:t>这表示非终结符</w:t>
      </w:r>
      <w:r>
        <w:rPr>
          <w:rFonts w:hint="eastAsia"/>
        </w:rPr>
        <w:t>ExtDefList</w:t>
      </w:r>
      <w:r>
        <w:rPr>
          <w:rFonts w:hint="eastAsia"/>
        </w:rPr>
        <w:t>属性值的类型对应联合中成员</w:t>
      </w:r>
      <w:r>
        <w:rPr>
          <w:rFonts w:hint="eastAsia"/>
        </w:rPr>
        <w:t>ptr</w:t>
      </w:r>
      <w:r>
        <w:rPr>
          <w:rFonts w:hint="eastAsia"/>
        </w:rPr>
        <w:t>的类型，在本实验中对应一个树结点的指针。</w:t>
      </w:r>
    </w:p>
    <w:p w:rsidR="001D5E49" w:rsidRDefault="001D5E49" w:rsidP="001D5E49">
      <w:r>
        <w:rPr>
          <w:rFonts w:hint="eastAsia"/>
        </w:rPr>
        <w:t>（</w:t>
      </w:r>
      <w:r>
        <w:rPr>
          <w:rFonts w:hint="eastAsia"/>
        </w:rPr>
        <w:t>4</w:t>
      </w:r>
      <w:r>
        <w:rPr>
          <w:rFonts w:hint="eastAsia"/>
        </w:rPr>
        <w:t>）优先级与结合性定义。对</w:t>
      </w:r>
      <w:r>
        <w:rPr>
          <w:rFonts w:hint="eastAsia"/>
        </w:rPr>
        <w:t>Bison</w:t>
      </w:r>
      <w:r>
        <w:rPr>
          <w:rFonts w:hint="eastAsia"/>
        </w:rPr>
        <w:t>文件进行翻译，得到语法分析分析程序的源程序时，通常会出现报错，大部分是移进和归约</w:t>
      </w:r>
      <w:r>
        <w:rPr>
          <w:rFonts w:hint="eastAsia"/>
        </w:rPr>
        <w:t>(shift/reduce)</w:t>
      </w:r>
      <w:r>
        <w:rPr>
          <w:rFonts w:hint="eastAsia"/>
        </w:rPr>
        <w:t>，归约和归约</w:t>
      </w:r>
      <w:r>
        <w:rPr>
          <w:rFonts w:hint="eastAsia"/>
        </w:rPr>
        <w:t>(reduce /reduce)</w:t>
      </w:r>
      <w:r>
        <w:rPr>
          <w:rFonts w:hint="eastAsia"/>
        </w:rPr>
        <w:t>的冲突类的错误。为了改正这些错误，需要了解到底什么地方发生错误，这是，需要在翻译命令中，加上一个参数</w:t>
      </w:r>
      <w:r>
        <w:rPr>
          <w:rFonts w:hint="eastAsia"/>
        </w:rPr>
        <w:t>-v</w:t>
      </w:r>
      <w:r>
        <w:rPr>
          <w:rFonts w:hint="eastAsia"/>
        </w:rPr>
        <w:t>，即命令为：</w:t>
      </w:r>
      <w:r>
        <w:rPr>
          <w:rFonts w:hint="eastAsia"/>
        </w:rPr>
        <w:t xml:space="preserve"> </w:t>
      </w:r>
      <w:r>
        <w:rPr>
          <w:rFonts w:hint="eastAsia"/>
        </w:rPr>
        <w:t>：</w:t>
      </w:r>
      <w:r>
        <w:rPr>
          <w:rFonts w:hint="eastAsia"/>
        </w:rPr>
        <w:t xml:space="preserve">bison -d -v parser.y  </w:t>
      </w:r>
      <w:r>
        <w:rPr>
          <w:rFonts w:hint="eastAsia"/>
        </w:rPr>
        <w:t>这时，会生成一个文件</w:t>
      </w:r>
      <w:r>
        <w:rPr>
          <w:rFonts w:hint="eastAsia"/>
        </w:rPr>
        <w:t>parser.output</w:t>
      </w:r>
      <w:r>
        <w:rPr>
          <w:rFonts w:hint="eastAsia"/>
        </w:rPr>
        <w:t>。打开该文件，开始几行说明（</w:t>
      </w:r>
      <w:r>
        <w:rPr>
          <w:rFonts w:hint="eastAsia"/>
        </w:rPr>
        <w:t>LALR</w:t>
      </w:r>
      <w:r>
        <w:rPr>
          <w:rFonts w:hint="eastAsia"/>
        </w:rPr>
        <w:t>（</w:t>
      </w:r>
      <w:r>
        <w:rPr>
          <w:rFonts w:hint="eastAsia"/>
        </w:rPr>
        <w:t>1</w:t>
      </w:r>
      <w:r>
        <w:rPr>
          <w:rFonts w:hint="eastAsia"/>
        </w:rPr>
        <w:t>）分析法）哪几个状态有多少</w:t>
      </w:r>
      <w:proofErr w:type="gramStart"/>
      <w:r>
        <w:rPr>
          <w:rFonts w:hint="eastAsia"/>
        </w:rPr>
        <w:t>个冲突项</w:t>
      </w:r>
      <w:proofErr w:type="gramEnd"/>
      <w:r>
        <w:rPr>
          <w:rFonts w:hint="eastAsia"/>
        </w:rPr>
        <w:t>，再根据这个说明中的状态序号去查看对应的状态进行分析、解决错误，常见的错误一般都能通过单词优先级的设定解决，例如对表达式</w:t>
      </w:r>
      <w:r>
        <w:rPr>
          <w:rFonts w:hint="eastAsia"/>
        </w:rPr>
        <w:t>Exp</w:t>
      </w:r>
      <w:r>
        <w:rPr>
          <w:rFonts w:hint="eastAsia"/>
        </w:rPr>
        <w:t>，其部分文法规则有：</w:t>
      </w:r>
    </w:p>
    <w:p w:rsidR="001D5E49" w:rsidRDefault="001D5E49" w:rsidP="001D5E49">
      <w:r>
        <w:rPr>
          <w:rFonts w:hint="eastAsia"/>
        </w:rPr>
        <w:tab/>
        <w:t xml:space="preserve">Exp </w:t>
      </w:r>
      <w:r>
        <w:rPr>
          <w:rFonts w:hint="eastAsia"/>
        </w:rPr>
        <w:t>→</w:t>
      </w:r>
      <w:r>
        <w:rPr>
          <w:rFonts w:hint="eastAsia"/>
        </w:rPr>
        <w:t>Exp + Exp</w:t>
      </w:r>
      <w:r>
        <w:rPr>
          <w:rFonts w:hint="eastAsia"/>
        </w:rPr>
        <w:tab/>
        <w:t>| Exp - Exp  | Exp * Exp</w:t>
      </w:r>
      <w:r>
        <w:rPr>
          <w:rFonts w:hint="eastAsia"/>
        </w:rPr>
        <w:tab/>
        <w:t>| Exp * Exp</w:t>
      </w:r>
    </w:p>
    <w:p w:rsidR="001D5E49" w:rsidRDefault="001D5E49" w:rsidP="001D5E49">
      <w:r>
        <w:rPr>
          <w:rFonts w:hint="eastAsia"/>
        </w:rPr>
        <w:tab/>
      </w:r>
      <w:r>
        <w:rPr>
          <w:rFonts w:hint="eastAsia"/>
        </w:rPr>
        <w:t>在文法介绍时，明确过该文法是二义性的，这样对于句子</w:t>
      </w:r>
      <w:r>
        <w:rPr>
          <w:rFonts w:hint="eastAsia"/>
        </w:rPr>
        <w:t>a+b*c</w:t>
      </w:r>
      <w:r>
        <w:rPr>
          <w:rFonts w:hint="eastAsia"/>
        </w:rPr>
        <w:t>，到了符号</w:t>
      </w:r>
      <w:r>
        <w:rPr>
          <w:rFonts w:hint="eastAsia"/>
        </w:rPr>
        <w:t>*</w:t>
      </w:r>
      <w:r>
        <w:rPr>
          <w:rFonts w:hint="eastAsia"/>
        </w:rPr>
        <w:t>时，可能的操作一个是移进</w:t>
      </w:r>
      <w:r>
        <w:rPr>
          <w:rFonts w:hint="eastAsia"/>
        </w:rPr>
        <w:t>*</w:t>
      </w:r>
      <w:r>
        <w:rPr>
          <w:rFonts w:hint="eastAsia"/>
        </w:rPr>
        <w:t>，一个是对前面的</w:t>
      </w:r>
      <w:r>
        <w:rPr>
          <w:rFonts w:hint="eastAsia"/>
        </w:rPr>
        <w:t>a+b</w:t>
      </w:r>
      <w:r>
        <w:rPr>
          <w:rFonts w:hint="eastAsia"/>
        </w:rPr>
        <w:t>所对应的</w:t>
      </w:r>
      <w:r>
        <w:rPr>
          <w:rFonts w:hint="eastAsia"/>
        </w:rPr>
        <w:t>Exp+Exp</w:t>
      </w:r>
      <w:r>
        <w:rPr>
          <w:rFonts w:hint="eastAsia"/>
        </w:rPr>
        <w:t>进行归约。同样，对于句子</w:t>
      </w:r>
      <w:r>
        <w:rPr>
          <w:rFonts w:hint="eastAsia"/>
        </w:rPr>
        <w:t>a+b+c</w:t>
      </w:r>
      <w:r>
        <w:rPr>
          <w:rFonts w:hint="eastAsia"/>
        </w:rPr>
        <w:t>，读到第二个</w:t>
      </w:r>
      <w:r>
        <w:rPr>
          <w:rFonts w:hint="eastAsia"/>
        </w:rPr>
        <w:t>+</w:t>
      </w:r>
      <w:r>
        <w:rPr>
          <w:rFonts w:hint="eastAsia"/>
        </w:rPr>
        <w:t>号时，是移进，还是把前面的归约？</w:t>
      </w:r>
    </w:p>
    <w:p w:rsidR="001D5E49" w:rsidRDefault="001D5E49" w:rsidP="001D5E49">
      <w:r>
        <w:rPr>
          <w:rFonts w:hint="eastAsia"/>
        </w:rPr>
        <w:tab/>
      </w:r>
      <w:r>
        <w:rPr>
          <w:rFonts w:hint="eastAsia"/>
        </w:rPr>
        <w:t>这样对文件</w:t>
      </w:r>
      <w:r>
        <w:rPr>
          <w:rFonts w:hint="eastAsia"/>
        </w:rPr>
        <w:t>parser.y</w:t>
      </w:r>
      <w:r>
        <w:rPr>
          <w:rFonts w:hint="eastAsia"/>
        </w:rPr>
        <w:t>进行翻译时，会出现移进和归约的冲突，在</w:t>
      </w:r>
      <w:r>
        <w:rPr>
          <w:rFonts w:hint="eastAsia"/>
        </w:rPr>
        <w:t>parser.output</w:t>
      </w:r>
      <w:r>
        <w:rPr>
          <w:rFonts w:hint="eastAsia"/>
        </w:rPr>
        <w:t>文件中，其对应的某个状态会出现说明：</w:t>
      </w:r>
    </w:p>
    <w:p w:rsidR="001D5E49" w:rsidRDefault="001D5E49" w:rsidP="001D5E49">
      <w:r>
        <w:tab/>
        <w:t>'+</w:t>
      </w:r>
      <w:proofErr w:type="gramStart"/>
      <w:r>
        <w:t>'  shift</w:t>
      </w:r>
      <w:proofErr w:type="gramEnd"/>
      <w:r>
        <w:t>, and go to state 16</w:t>
      </w:r>
    </w:p>
    <w:p w:rsidR="001D5E49" w:rsidRDefault="001D5E49" w:rsidP="001D5E49">
      <w:r>
        <w:t xml:space="preserve">    '-</w:t>
      </w:r>
      <w:proofErr w:type="gramStart"/>
      <w:r>
        <w:t>'  shift</w:t>
      </w:r>
      <w:proofErr w:type="gramEnd"/>
      <w:r>
        <w:t>, and go to state 17</w:t>
      </w:r>
    </w:p>
    <w:p w:rsidR="001D5E49" w:rsidRDefault="001D5E49" w:rsidP="001D5E49">
      <w:r>
        <w:t xml:space="preserve">    '*</w:t>
      </w:r>
      <w:proofErr w:type="gramStart"/>
      <w:r>
        <w:t>'  shift</w:t>
      </w:r>
      <w:proofErr w:type="gramEnd"/>
      <w:r>
        <w:t>, and go to state 18</w:t>
      </w:r>
    </w:p>
    <w:p w:rsidR="001D5E49" w:rsidRDefault="001D5E49" w:rsidP="001D5E49">
      <w:r>
        <w:t xml:space="preserve">    '/</w:t>
      </w:r>
      <w:proofErr w:type="gramStart"/>
      <w:r>
        <w:t>'  shift</w:t>
      </w:r>
      <w:proofErr w:type="gramEnd"/>
      <w:r>
        <w:t>, and go to state 18</w:t>
      </w:r>
    </w:p>
    <w:p w:rsidR="001D5E49" w:rsidRDefault="001D5E49" w:rsidP="001D5E49"/>
    <w:p w:rsidR="001D5E49" w:rsidRDefault="001D5E49" w:rsidP="001D5E49">
      <w:r>
        <w:t xml:space="preserve">    '+'    </w:t>
      </w:r>
      <w:proofErr w:type="gramStart"/>
      <w:r>
        <w:t xml:space="preserve">   [</w:t>
      </w:r>
      <w:proofErr w:type="gramEnd"/>
      <w:r>
        <w:t>reduce using rule 12 (exp)]</w:t>
      </w:r>
    </w:p>
    <w:p w:rsidR="001D5E49" w:rsidRDefault="001D5E49" w:rsidP="001D5E49">
      <w:r>
        <w:t xml:space="preserve">    '-'    </w:t>
      </w:r>
      <w:proofErr w:type="gramStart"/>
      <w:r>
        <w:t xml:space="preserve">   [</w:t>
      </w:r>
      <w:proofErr w:type="gramEnd"/>
      <w:r>
        <w:t>reduce using rule 12 (exp)]</w:t>
      </w:r>
    </w:p>
    <w:p w:rsidR="001D5E49" w:rsidRDefault="001D5E49" w:rsidP="001D5E49">
      <w:r>
        <w:t xml:space="preserve">    '*'    </w:t>
      </w:r>
      <w:proofErr w:type="gramStart"/>
      <w:r>
        <w:t xml:space="preserve">   [</w:t>
      </w:r>
      <w:proofErr w:type="gramEnd"/>
      <w:r>
        <w:t xml:space="preserve">reduce using rule 12 (exp)] </w:t>
      </w:r>
    </w:p>
    <w:p w:rsidR="001D5E49" w:rsidRDefault="001D5E49" w:rsidP="001D5E49">
      <w:r>
        <w:t xml:space="preserve">    '/'    </w:t>
      </w:r>
      <w:proofErr w:type="gramStart"/>
      <w:r>
        <w:t xml:space="preserve">   [</w:t>
      </w:r>
      <w:proofErr w:type="gramEnd"/>
      <w:r>
        <w:t>reduce using rule 12 (exp)]</w:t>
      </w:r>
    </w:p>
    <w:p w:rsidR="001D5E49" w:rsidRDefault="001D5E49" w:rsidP="001D5E49">
      <w:r>
        <w:rPr>
          <w:rFonts w:hint="eastAsia"/>
        </w:rPr>
        <w:tab/>
      </w:r>
      <w:r>
        <w:rPr>
          <w:rFonts w:hint="eastAsia"/>
        </w:rPr>
        <w:t>前面</w:t>
      </w:r>
      <w:r>
        <w:rPr>
          <w:rFonts w:hint="eastAsia"/>
        </w:rPr>
        <w:t>4</w:t>
      </w:r>
      <w:r>
        <w:rPr>
          <w:rFonts w:hint="eastAsia"/>
        </w:rPr>
        <w:t>条表示遇到这些符号要做的操作是移进，后面</w:t>
      </w:r>
      <w:r>
        <w:rPr>
          <w:rFonts w:hint="eastAsia"/>
        </w:rPr>
        <w:t>4</w:t>
      </w:r>
      <w:r>
        <w:rPr>
          <w:rFonts w:hint="eastAsia"/>
        </w:rPr>
        <w:t>条表示遇到这些符号要做的操作是归约，所以产生冲突。这时的解决方法就是通过设定优先级和结合</w:t>
      </w:r>
      <w:r>
        <w:rPr>
          <w:rFonts w:hint="eastAsia"/>
        </w:rPr>
        <w:lastRenderedPageBreak/>
        <w:t>性来实现：</w:t>
      </w:r>
    </w:p>
    <w:p w:rsidR="001D5E49" w:rsidRDefault="001D5E49" w:rsidP="001D5E49">
      <w:r>
        <w:tab/>
        <w:t>%left '+' '-'</w:t>
      </w:r>
    </w:p>
    <w:p w:rsidR="001D5E49" w:rsidRDefault="001D5E49" w:rsidP="001D5E49">
      <w:r>
        <w:tab/>
        <w:t>%left '*' '/'</w:t>
      </w:r>
    </w:p>
    <w:p w:rsidR="001D5E49" w:rsidRDefault="001D5E49" w:rsidP="001D5E49">
      <w:r>
        <w:rPr>
          <w:rFonts w:hint="eastAsia"/>
        </w:rPr>
        <w:tab/>
        <w:t>left</w:t>
      </w:r>
      <w:r>
        <w:rPr>
          <w:rFonts w:hint="eastAsia"/>
        </w:rPr>
        <w:t>表示左结合，前面符号的优先级低。</w:t>
      </w:r>
    </w:p>
    <w:p w:rsidR="001D5E49" w:rsidRDefault="001D5E49" w:rsidP="001D5E49">
      <w:r>
        <w:rPr>
          <w:rFonts w:hint="eastAsia"/>
        </w:rPr>
        <w:tab/>
      </w:r>
      <w:r>
        <w:rPr>
          <w:rFonts w:hint="eastAsia"/>
        </w:rPr>
        <w:t>另外就是对：</w:t>
      </w:r>
      <w:r>
        <w:rPr>
          <w:rFonts w:hint="eastAsia"/>
        </w:rPr>
        <w:t xml:space="preserve"> Exp </w:t>
      </w:r>
      <w:r>
        <w:rPr>
          <w:rFonts w:hint="eastAsia"/>
        </w:rPr>
        <w:t>→</w:t>
      </w:r>
      <w:r>
        <w:rPr>
          <w:rFonts w:hint="eastAsia"/>
        </w:rPr>
        <w:t xml:space="preserve">-Exp   </w:t>
      </w:r>
      <w:r>
        <w:rPr>
          <w:rFonts w:hint="eastAsia"/>
        </w:rPr>
        <w:t>单目</w:t>
      </w:r>
      <w:r>
        <w:rPr>
          <w:rFonts w:hint="eastAsia"/>
        </w:rPr>
        <w:t>-</w:t>
      </w:r>
      <w:r>
        <w:rPr>
          <w:rFonts w:hint="eastAsia"/>
        </w:rPr>
        <w:t>的运算优先级高于</w:t>
      </w:r>
      <w:r>
        <w:rPr>
          <w:rFonts w:hint="eastAsia"/>
        </w:rPr>
        <w:t>*</w:t>
      </w:r>
      <w:r>
        <w:rPr>
          <w:rFonts w:hint="eastAsia"/>
        </w:rPr>
        <w:t>与</w:t>
      </w:r>
      <w:r>
        <w:rPr>
          <w:rFonts w:hint="eastAsia"/>
        </w:rPr>
        <w:t>/</w:t>
      </w:r>
      <w:r>
        <w:rPr>
          <w:rFonts w:hint="eastAsia"/>
        </w:rPr>
        <w:t>，而词法分析时，无论是单目</w:t>
      </w:r>
      <w:r>
        <w:rPr>
          <w:rFonts w:hint="eastAsia"/>
        </w:rPr>
        <w:t>-</w:t>
      </w:r>
      <w:r>
        <w:rPr>
          <w:rFonts w:hint="eastAsia"/>
        </w:rPr>
        <w:t>还是双目</w:t>
      </w:r>
      <w:r>
        <w:rPr>
          <w:rFonts w:hint="eastAsia"/>
        </w:rPr>
        <w:t>-</w:t>
      </w:r>
      <w:r>
        <w:rPr>
          <w:rFonts w:hint="eastAsia"/>
        </w:rPr>
        <w:t>，种类</w:t>
      </w:r>
      <w:proofErr w:type="gramStart"/>
      <w:r>
        <w:rPr>
          <w:rFonts w:hint="eastAsia"/>
        </w:rPr>
        <w:t>码都是</w:t>
      </w:r>
      <w:proofErr w:type="gramEnd"/>
      <w:r>
        <w:rPr>
          <w:rFonts w:hint="eastAsia"/>
        </w:rPr>
        <w:t>MINUS</w:t>
      </w:r>
      <w:r>
        <w:rPr>
          <w:rFonts w:hint="eastAsia"/>
        </w:rPr>
        <w:t>，为此，需要在定义一个优先级搞得单目</w:t>
      </w:r>
      <w:r>
        <w:rPr>
          <w:rFonts w:hint="eastAsia"/>
        </w:rPr>
        <w:t>-</w:t>
      </w:r>
      <w:r>
        <w:rPr>
          <w:rFonts w:hint="eastAsia"/>
        </w:rPr>
        <w:t>符号</w:t>
      </w:r>
      <w:r>
        <w:rPr>
          <w:rFonts w:hint="eastAsia"/>
        </w:rPr>
        <w:t>UMINUS</w:t>
      </w:r>
      <w:r>
        <w:rPr>
          <w:rFonts w:hint="eastAsia"/>
        </w:rPr>
        <w:t>：</w:t>
      </w:r>
    </w:p>
    <w:p w:rsidR="001D5E49" w:rsidRDefault="001D5E49" w:rsidP="001D5E49">
      <w:r>
        <w:tab/>
        <w:t>%left '+' '-'</w:t>
      </w:r>
    </w:p>
    <w:p w:rsidR="001D5E49" w:rsidRDefault="001D5E49" w:rsidP="001D5E49">
      <w:r>
        <w:tab/>
        <w:t>%left '*' '/'</w:t>
      </w:r>
    </w:p>
    <w:p w:rsidR="001D5E49" w:rsidRDefault="001D5E49" w:rsidP="001D5E49">
      <w:r>
        <w:tab/>
        <w:t>%right UMINUS</w:t>
      </w:r>
    </w:p>
    <w:p w:rsidR="001D5E49" w:rsidRDefault="001D5E49" w:rsidP="001D5E49">
      <w:r>
        <w:rPr>
          <w:rFonts w:hint="eastAsia"/>
        </w:rPr>
        <w:tab/>
      </w:r>
      <w:r>
        <w:rPr>
          <w:rFonts w:hint="eastAsia"/>
        </w:rPr>
        <w:t>相应对其规则处理为：</w:t>
      </w:r>
    </w:p>
    <w:p w:rsidR="001D5E49" w:rsidRDefault="001D5E49" w:rsidP="001D5E49">
      <w:r>
        <w:rPr>
          <w:rFonts w:hint="eastAsia"/>
        </w:rPr>
        <w:tab/>
        <w:t xml:space="preserve">Exp </w:t>
      </w:r>
      <w:r>
        <w:rPr>
          <w:rFonts w:hint="eastAsia"/>
        </w:rPr>
        <w:t>→</w:t>
      </w:r>
      <w:r>
        <w:rPr>
          <w:rFonts w:hint="eastAsia"/>
        </w:rPr>
        <w:t>-Exp %prec UMINUS</w:t>
      </w:r>
    </w:p>
    <w:p w:rsidR="00805AE5" w:rsidRDefault="001D5E49" w:rsidP="001D5E49">
      <w:r>
        <w:rPr>
          <w:rFonts w:hint="eastAsia"/>
        </w:rPr>
        <w:tab/>
      </w:r>
      <w:r>
        <w:rPr>
          <w:rFonts w:hint="eastAsia"/>
        </w:rPr>
        <w:t>表示这条规则的优先级等同于</w:t>
      </w:r>
      <w:r>
        <w:rPr>
          <w:rFonts w:hint="eastAsia"/>
        </w:rPr>
        <w:t>UMINUS</w:t>
      </w:r>
      <w:r>
        <w:rPr>
          <w:rFonts w:hint="eastAsia"/>
        </w:rPr>
        <w:t>，高于乘除，这样对于句子</w:t>
      </w:r>
      <w:r>
        <w:rPr>
          <w:rFonts w:hint="eastAsia"/>
        </w:rPr>
        <w:t>-a*b</w:t>
      </w:r>
      <w:r>
        <w:rPr>
          <w:rFonts w:hint="eastAsia"/>
        </w:rPr>
        <w:t>就会先完成</w:t>
      </w:r>
      <w:r>
        <w:rPr>
          <w:rFonts w:hint="eastAsia"/>
        </w:rPr>
        <w:t>-a</w:t>
      </w:r>
      <w:r>
        <w:rPr>
          <w:rFonts w:hint="eastAsia"/>
        </w:rPr>
        <w:t>归约成</w:t>
      </w:r>
      <w:r>
        <w:rPr>
          <w:rFonts w:hint="eastAsia"/>
        </w:rPr>
        <w:t>Exp</w:t>
      </w:r>
      <w:r>
        <w:rPr>
          <w:rFonts w:hint="eastAsia"/>
        </w:rPr>
        <w:t>，即先处理单目</w:t>
      </w:r>
      <w:r>
        <w:rPr>
          <w:rFonts w:hint="eastAsia"/>
        </w:rPr>
        <w:t>-</w:t>
      </w:r>
      <w:r>
        <w:rPr>
          <w:rFonts w:hint="eastAsia"/>
        </w:rPr>
        <w:t>，后处理</w:t>
      </w:r>
      <w:r>
        <w:rPr>
          <w:rFonts w:hint="eastAsia"/>
        </w:rPr>
        <w:t>*</w:t>
      </w:r>
      <w:r>
        <w:rPr>
          <w:rFonts w:hint="eastAsia"/>
        </w:rPr>
        <w:t>。</w:t>
      </w:r>
    </w:p>
    <w:p w:rsidR="00805AE5" w:rsidRDefault="00805AE5" w:rsidP="00805AE5">
      <w:pPr>
        <w:ind w:firstLineChars="200" w:firstLine="602"/>
        <w:outlineLvl w:val="0"/>
        <w:rPr>
          <w:rFonts w:ascii="宋体" w:hAnsi="宋体"/>
          <w:b/>
          <w:sz w:val="30"/>
          <w:szCs w:val="30"/>
        </w:rPr>
      </w:pPr>
    </w:p>
    <w:p w:rsidR="00805AE5" w:rsidRDefault="00805AE5" w:rsidP="00306A6C">
      <w:pPr>
        <w:outlineLvl w:val="0"/>
        <w:rPr>
          <w:rFonts w:ascii="宋体" w:hAnsi="宋体"/>
          <w:b/>
          <w:sz w:val="30"/>
          <w:szCs w:val="30"/>
        </w:rPr>
      </w:pPr>
    </w:p>
    <w:p w:rsidR="00764C77" w:rsidRDefault="00764C77" w:rsidP="00306A6C">
      <w:pPr>
        <w:outlineLvl w:val="0"/>
        <w:rPr>
          <w:rFonts w:ascii="宋体" w:hAnsi="宋体"/>
          <w:b/>
          <w:sz w:val="30"/>
          <w:szCs w:val="30"/>
        </w:rPr>
      </w:pPr>
    </w:p>
    <w:p w:rsidR="00764C77" w:rsidRDefault="00764C77" w:rsidP="00306A6C">
      <w:pPr>
        <w:outlineLvl w:val="0"/>
        <w:rPr>
          <w:rFonts w:ascii="宋体" w:hAnsi="宋体"/>
          <w:b/>
          <w:sz w:val="30"/>
          <w:szCs w:val="30"/>
        </w:rPr>
      </w:pPr>
    </w:p>
    <w:p w:rsidR="00764C77" w:rsidRDefault="00764C77" w:rsidP="00306A6C">
      <w:pPr>
        <w:outlineLvl w:val="0"/>
        <w:rPr>
          <w:rFonts w:ascii="宋体" w:hAnsi="宋体"/>
          <w:b/>
          <w:sz w:val="30"/>
          <w:szCs w:val="30"/>
        </w:rPr>
      </w:pPr>
    </w:p>
    <w:p w:rsidR="00764C77" w:rsidRDefault="00764C77" w:rsidP="00306A6C">
      <w:pPr>
        <w:outlineLvl w:val="0"/>
        <w:rPr>
          <w:rFonts w:ascii="宋体" w:hAnsi="宋体"/>
          <w:b/>
          <w:sz w:val="30"/>
          <w:szCs w:val="30"/>
        </w:rPr>
      </w:pPr>
    </w:p>
    <w:p w:rsidR="00764C77" w:rsidRDefault="00764C77" w:rsidP="00306A6C">
      <w:pPr>
        <w:outlineLvl w:val="0"/>
        <w:rPr>
          <w:rFonts w:ascii="宋体" w:hAnsi="宋体"/>
          <w:b/>
          <w:sz w:val="30"/>
          <w:szCs w:val="30"/>
        </w:rPr>
      </w:pPr>
    </w:p>
    <w:p w:rsidR="00764C77" w:rsidRDefault="00764C77" w:rsidP="00306A6C">
      <w:pPr>
        <w:outlineLvl w:val="0"/>
        <w:rPr>
          <w:rFonts w:ascii="宋体" w:hAnsi="宋体"/>
          <w:b/>
          <w:sz w:val="30"/>
          <w:szCs w:val="30"/>
        </w:rPr>
      </w:pPr>
    </w:p>
    <w:p w:rsidR="00764C77" w:rsidRDefault="00764C77" w:rsidP="00306A6C">
      <w:pPr>
        <w:outlineLvl w:val="0"/>
        <w:rPr>
          <w:rFonts w:ascii="宋体" w:hAnsi="宋体"/>
          <w:b/>
          <w:sz w:val="30"/>
          <w:szCs w:val="30"/>
        </w:rPr>
      </w:pPr>
    </w:p>
    <w:p w:rsidR="00764C77" w:rsidRDefault="00764C77" w:rsidP="00306A6C">
      <w:pPr>
        <w:outlineLvl w:val="0"/>
        <w:rPr>
          <w:rFonts w:ascii="宋体" w:hAnsi="宋体"/>
          <w:b/>
          <w:sz w:val="30"/>
          <w:szCs w:val="30"/>
        </w:rPr>
      </w:pPr>
    </w:p>
    <w:p w:rsidR="00764C77" w:rsidRDefault="00764C77" w:rsidP="00306A6C">
      <w:pPr>
        <w:outlineLvl w:val="0"/>
        <w:rPr>
          <w:rFonts w:ascii="宋体" w:hAnsi="宋体"/>
          <w:b/>
          <w:sz w:val="30"/>
          <w:szCs w:val="30"/>
        </w:rPr>
      </w:pPr>
    </w:p>
    <w:p w:rsidR="00764C77" w:rsidRDefault="00764C77" w:rsidP="00306A6C">
      <w:pPr>
        <w:outlineLvl w:val="0"/>
        <w:rPr>
          <w:rFonts w:ascii="宋体" w:hAnsi="宋体"/>
          <w:b/>
          <w:sz w:val="30"/>
          <w:szCs w:val="30"/>
        </w:rPr>
      </w:pPr>
    </w:p>
    <w:p w:rsidR="00764C77" w:rsidRDefault="00764C77" w:rsidP="00306A6C">
      <w:pPr>
        <w:outlineLvl w:val="0"/>
        <w:rPr>
          <w:rFonts w:ascii="宋体" w:hAnsi="宋体"/>
          <w:b/>
          <w:sz w:val="30"/>
          <w:szCs w:val="30"/>
        </w:rPr>
      </w:pPr>
    </w:p>
    <w:p w:rsidR="00805AE5" w:rsidRDefault="00805AE5" w:rsidP="00805AE5">
      <w:pPr>
        <w:ind w:firstLineChars="200" w:firstLine="602"/>
        <w:outlineLvl w:val="0"/>
        <w:rPr>
          <w:rFonts w:ascii="宋体" w:hAnsi="宋体"/>
          <w:b/>
          <w:sz w:val="30"/>
          <w:szCs w:val="30"/>
        </w:rPr>
      </w:pPr>
      <w:bookmarkStart w:id="43" w:name="_Hlk11572118"/>
      <w:bookmarkStart w:id="44" w:name="_Toc11578189"/>
      <w:r>
        <w:rPr>
          <w:rFonts w:ascii="宋体" w:hAnsi="宋体" w:hint="eastAsia"/>
          <w:b/>
          <w:sz w:val="30"/>
          <w:szCs w:val="30"/>
        </w:rPr>
        <w:lastRenderedPageBreak/>
        <w:t>附录三</w:t>
      </w:r>
      <w:r w:rsidR="00276095">
        <w:rPr>
          <w:rFonts w:ascii="宋体" w:hAnsi="宋体" w:hint="eastAsia"/>
          <w:b/>
          <w:sz w:val="30"/>
          <w:szCs w:val="30"/>
        </w:rPr>
        <w:t xml:space="preserve"> </w:t>
      </w:r>
      <w:r w:rsidR="009A1D49">
        <w:rPr>
          <w:rFonts w:ascii="宋体" w:hAnsi="宋体" w:hint="eastAsia"/>
          <w:b/>
          <w:sz w:val="30"/>
          <w:szCs w:val="30"/>
        </w:rPr>
        <w:t>抽象语法树（</w:t>
      </w:r>
      <w:r w:rsidR="00276095">
        <w:rPr>
          <w:rFonts w:ascii="宋体" w:hAnsi="宋体" w:hint="eastAsia"/>
          <w:b/>
          <w:sz w:val="30"/>
          <w:szCs w:val="30"/>
        </w:rPr>
        <w:t>AST</w:t>
      </w:r>
      <w:r w:rsidR="009A1D49">
        <w:rPr>
          <w:rFonts w:ascii="宋体" w:hAnsi="宋体" w:hint="eastAsia"/>
          <w:b/>
          <w:sz w:val="30"/>
          <w:szCs w:val="30"/>
        </w:rPr>
        <w:t>）</w:t>
      </w:r>
      <w:bookmarkEnd w:id="44"/>
    </w:p>
    <w:bookmarkEnd w:id="43"/>
    <w:p w:rsidR="00276095" w:rsidRDefault="00276095" w:rsidP="00276095">
      <w:pPr>
        <w:ind w:firstLine="420"/>
      </w:pPr>
      <w:r>
        <w:rPr>
          <w:rFonts w:hint="eastAsia"/>
        </w:rPr>
        <w:t>在语法分析阶段，一个很重要任务就是生成待编译程序的抽象语法树</w:t>
      </w:r>
      <w:r>
        <w:rPr>
          <w:rFonts w:hint="eastAsia"/>
        </w:rPr>
        <w:t>AST</w:t>
      </w:r>
      <w:r>
        <w:rPr>
          <w:rFonts w:hint="eastAsia"/>
        </w:rPr>
        <w:t>，</w:t>
      </w:r>
      <w:r>
        <w:rPr>
          <w:rFonts w:hint="eastAsia"/>
        </w:rPr>
        <w:t>AST</w:t>
      </w:r>
      <w:r>
        <w:rPr>
          <w:rFonts w:hint="eastAsia"/>
        </w:rPr>
        <w:t>不同于推导树，去掉了一些修饰性的单词部分，简明地把程序的语法结构表示出来，后续的语义分析、中间代码生成都可以通过遍历抽象语法树来完成。</w:t>
      </w:r>
    </w:p>
    <w:p w:rsidR="00276095" w:rsidRDefault="00276095" w:rsidP="00276095">
      <w:r>
        <w:rPr>
          <w:rFonts w:hint="eastAsia"/>
        </w:rPr>
        <w:tab/>
      </w:r>
      <w:r>
        <w:rPr>
          <w:rFonts w:hint="eastAsia"/>
        </w:rPr>
        <w:t>例如对语句：</w:t>
      </w:r>
      <w:r>
        <w:rPr>
          <w:rFonts w:hint="eastAsia"/>
        </w:rPr>
        <w:t xml:space="preserve"> while (a&gt;=1) a=a-1;</w:t>
      </w:r>
    </w:p>
    <w:p w:rsidR="00276095" w:rsidRDefault="00276095" w:rsidP="00276095">
      <w:r>
        <w:rPr>
          <w:rFonts w:hint="eastAsia"/>
        </w:rPr>
        <w:tab/>
      </w:r>
      <w:r>
        <w:rPr>
          <w:rFonts w:hint="eastAsia"/>
        </w:rPr>
        <w:t>推导树和抽象语法树分别如图的左右</w:t>
      </w:r>
      <w:r>
        <w:rPr>
          <w:rFonts w:hint="eastAsia"/>
        </w:rPr>
        <w:t>2</w:t>
      </w:r>
      <w:r>
        <w:rPr>
          <w:rFonts w:hint="eastAsia"/>
        </w:rPr>
        <w:t>棵树所示。</w:t>
      </w:r>
    </w:p>
    <w:p w:rsidR="00276095" w:rsidRPr="00861BC0" w:rsidRDefault="00276095" w:rsidP="00276095">
      <w:pPr>
        <w:autoSpaceDE w:val="0"/>
        <w:autoSpaceDN w:val="0"/>
        <w:adjustRightInd w:val="0"/>
        <w:spacing w:line="360" w:lineRule="auto"/>
        <w:jc w:val="center"/>
        <w:rPr>
          <w:kern w:val="0"/>
          <w:szCs w:val="24"/>
        </w:rPr>
      </w:pPr>
      <w:r w:rsidRPr="00861BC0">
        <w:object w:dxaOrig="13572" w:dyaOrig="111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6.85pt;height:114.45pt" o:ole="">
            <v:imagedata r:id="rId9" o:title=""/>
          </v:shape>
          <o:OLEObject Type="Embed" ProgID="Visio.Drawing.11" ShapeID="_x0000_i1025" DrawAspect="Content" ObjectID="_1622190898" r:id="rId10"/>
        </w:object>
      </w:r>
      <w:r w:rsidRPr="00861BC0">
        <w:t xml:space="preserve">  </w:t>
      </w:r>
      <w:r w:rsidRPr="00861BC0">
        <w:object w:dxaOrig="11815" w:dyaOrig="9413">
          <v:shape id="_x0000_i1026" type="#_x0000_t75" style="width:181.6pt;height:115pt" o:ole="">
            <v:imagedata r:id="rId11" o:title=""/>
          </v:shape>
          <o:OLEObject Type="Embed" ProgID="Visio.Drawing.11" ShapeID="_x0000_i1026" DrawAspect="Content" ObjectID="_1622190899" r:id="rId12"/>
        </w:object>
      </w:r>
    </w:p>
    <w:p w:rsidR="00276095" w:rsidRDefault="00276095" w:rsidP="00276095"/>
    <w:p w:rsidR="00276095" w:rsidRDefault="00276095" w:rsidP="00276095">
      <w:pPr>
        <w:jc w:val="center"/>
      </w:pPr>
      <w:r>
        <w:rPr>
          <w:rFonts w:hint="eastAsia"/>
        </w:rPr>
        <w:t>推导树和抽象语法树的形式</w:t>
      </w:r>
    </w:p>
    <w:p w:rsidR="00276095" w:rsidRDefault="00276095" w:rsidP="00276095">
      <w:r>
        <w:rPr>
          <w:rFonts w:hint="eastAsia"/>
        </w:rPr>
        <w:tab/>
      </w:r>
      <w:r>
        <w:rPr>
          <w:rFonts w:hint="eastAsia"/>
        </w:rPr>
        <w:t>其中，根据处理方式不同，定义的</w:t>
      </w:r>
      <w:r>
        <w:rPr>
          <w:rFonts w:hint="eastAsia"/>
        </w:rPr>
        <w:t>AST</w:t>
      </w:r>
      <w:r>
        <w:rPr>
          <w:rFonts w:hint="eastAsia"/>
        </w:rPr>
        <w:t>形式可能会存在一些差异。但从形式上看，</w:t>
      </w:r>
      <w:r>
        <w:rPr>
          <w:rFonts w:hint="eastAsia"/>
        </w:rPr>
        <w:t>AST</w:t>
      </w:r>
      <w:r>
        <w:rPr>
          <w:rFonts w:hint="eastAsia"/>
        </w:rPr>
        <w:t>简洁很多，这样后续处理相应就方便得多。所以语法分析过程中，尽量不要考虑生成推导树的形式。</w:t>
      </w:r>
    </w:p>
    <w:p w:rsidR="00276095" w:rsidRDefault="00276095" w:rsidP="00276095">
      <w:r>
        <w:rPr>
          <w:rFonts w:hint="eastAsia"/>
        </w:rPr>
        <w:tab/>
      </w:r>
      <w:r>
        <w:rPr>
          <w:rFonts w:hint="eastAsia"/>
        </w:rPr>
        <w:t>为了创建</w:t>
      </w:r>
      <w:r>
        <w:rPr>
          <w:rFonts w:hint="eastAsia"/>
        </w:rPr>
        <w:t>AST</w:t>
      </w:r>
      <w:r>
        <w:rPr>
          <w:rFonts w:hint="eastAsia"/>
        </w:rPr>
        <w:t>，需要对文法的各个符号规定一些属性值，如表所</w:t>
      </w:r>
      <w:proofErr w:type="gramStart"/>
      <w:r>
        <w:rPr>
          <w:rFonts w:hint="eastAsia"/>
        </w:rPr>
        <w:t>示列</w:t>
      </w:r>
      <w:proofErr w:type="gramEnd"/>
      <w:r>
        <w:rPr>
          <w:rFonts w:hint="eastAsia"/>
        </w:rPr>
        <w:t>出了终结符绑定词法分析得到的值，非终结符绑定</w:t>
      </w:r>
      <w:r>
        <w:rPr>
          <w:rFonts w:hint="eastAsia"/>
        </w:rPr>
        <w:t>AST</w:t>
      </w:r>
      <w:r>
        <w:rPr>
          <w:rFonts w:hint="eastAsia"/>
        </w:rPr>
        <w:t>中对应的树结点指针。</w:t>
      </w:r>
    </w:p>
    <w:p w:rsidR="00276095" w:rsidRDefault="00276095" w:rsidP="00276095">
      <w:pPr>
        <w:jc w:val="center"/>
      </w:pPr>
      <w:r>
        <w:rPr>
          <w:rFonts w:hint="eastAsia"/>
        </w:rPr>
        <w:t>文法符号对应属性</w:t>
      </w:r>
    </w:p>
    <w:tbl>
      <w:tblPr>
        <w:tblStyle w:val="af1"/>
        <w:tblW w:w="0" w:type="auto"/>
        <w:tblLook w:val="04A0" w:firstRow="1" w:lastRow="0" w:firstColumn="1" w:lastColumn="0" w:noHBand="0" w:noVBand="1"/>
      </w:tblPr>
      <w:tblGrid>
        <w:gridCol w:w="2779"/>
        <w:gridCol w:w="2762"/>
        <w:gridCol w:w="2755"/>
      </w:tblGrid>
      <w:tr w:rsidR="00276095" w:rsidRPr="00861BC0" w:rsidTr="006474D5">
        <w:tc>
          <w:tcPr>
            <w:tcW w:w="2840" w:type="dxa"/>
          </w:tcPr>
          <w:p w:rsidR="00276095" w:rsidRPr="00B16F85" w:rsidRDefault="00276095" w:rsidP="006474D5">
            <w:pPr>
              <w:autoSpaceDE w:val="0"/>
              <w:autoSpaceDN w:val="0"/>
              <w:adjustRightInd w:val="0"/>
              <w:spacing w:line="360" w:lineRule="auto"/>
              <w:jc w:val="center"/>
              <w:rPr>
                <w:b/>
                <w:kern w:val="0"/>
                <w:szCs w:val="24"/>
              </w:rPr>
            </w:pPr>
            <w:r w:rsidRPr="00B16F85">
              <w:rPr>
                <w:rFonts w:hAnsiTheme="minorEastAsia"/>
                <w:b/>
                <w:kern w:val="0"/>
                <w:szCs w:val="24"/>
              </w:rPr>
              <w:t>符</w:t>
            </w:r>
            <w:r>
              <w:rPr>
                <w:rFonts w:hAnsiTheme="minorEastAsia" w:hint="eastAsia"/>
                <w:b/>
                <w:kern w:val="0"/>
                <w:szCs w:val="24"/>
              </w:rPr>
              <w:t xml:space="preserve"> </w:t>
            </w:r>
            <w:r w:rsidRPr="00B16F85">
              <w:rPr>
                <w:rFonts w:hAnsiTheme="minorEastAsia"/>
                <w:b/>
                <w:kern w:val="0"/>
                <w:szCs w:val="24"/>
              </w:rPr>
              <w:t>号</w:t>
            </w:r>
          </w:p>
        </w:tc>
        <w:tc>
          <w:tcPr>
            <w:tcW w:w="2841" w:type="dxa"/>
          </w:tcPr>
          <w:p w:rsidR="00276095" w:rsidRPr="00B16F85" w:rsidRDefault="00276095" w:rsidP="006474D5">
            <w:pPr>
              <w:autoSpaceDE w:val="0"/>
              <w:autoSpaceDN w:val="0"/>
              <w:adjustRightInd w:val="0"/>
              <w:spacing w:line="360" w:lineRule="auto"/>
              <w:jc w:val="center"/>
              <w:rPr>
                <w:b/>
                <w:kern w:val="0"/>
                <w:szCs w:val="24"/>
              </w:rPr>
            </w:pPr>
            <w:r w:rsidRPr="00B16F85">
              <w:rPr>
                <w:rFonts w:hAnsiTheme="minorEastAsia"/>
                <w:b/>
                <w:kern w:val="0"/>
                <w:szCs w:val="24"/>
              </w:rPr>
              <w:t>属</w:t>
            </w:r>
            <w:r>
              <w:rPr>
                <w:rFonts w:hAnsiTheme="minorEastAsia" w:hint="eastAsia"/>
                <w:b/>
                <w:kern w:val="0"/>
                <w:szCs w:val="24"/>
              </w:rPr>
              <w:t xml:space="preserve"> </w:t>
            </w:r>
            <w:r w:rsidRPr="00B16F85">
              <w:rPr>
                <w:rFonts w:hAnsiTheme="minorEastAsia"/>
                <w:b/>
                <w:kern w:val="0"/>
                <w:szCs w:val="24"/>
              </w:rPr>
              <w:t>性</w:t>
            </w:r>
          </w:p>
        </w:tc>
        <w:tc>
          <w:tcPr>
            <w:tcW w:w="2841" w:type="dxa"/>
          </w:tcPr>
          <w:p w:rsidR="00276095" w:rsidRPr="00B16F85" w:rsidRDefault="00276095" w:rsidP="006474D5">
            <w:pPr>
              <w:autoSpaceDE w:val="0"/>
              <w:autoSpaceDN w:val="0"/>
              <w:adjustRightInd w:val="0"/>
              <w:spacing w:line="360" w:lineRule="auto"/>
              <w:jc w:val="center"/>
              <w:rPr>
                <w:b/>
                <w:kern w:val="0"/>
                <w:szCs w:val="24"/>
              </w:rPr>
            </w:pPr>
          </w:p>
        </w:tc>
      </w:tr>
      <w:tr w:rsidR="00276095" w:rsidRPr="00861BC0" w:rsidTr="006474D5">
        <w:tc>
          <w:tcPr>
            <w:tcW w:w="2840" w:type="dxa"/>
          </w:tcPr>
          <w:p w:rsidR="00276095" w:rsidRPr="00861BC0" w:rsidRDefault="00276095" w:rsidP="006474D5">
            <w:pPr>
              <w:autoSpaceDE w:val="0"/>
              <w:autoSpaceDN w:val="0"/>
              <w:adjustRightInd w:val="0"/>
              <w:spacing w:line="360" w:lineRule="auto"/>
              <w:jc w:val="left"/>
              <w:rPr>
                <w:kern w:val="0"/>
                <w:szCs w:val="24"/>
              </w:rPr>
            </w:pPr>
            <w:r w:rsidRPr="00861BC0">
              <w:rPr>
                <w:kern w:val="0"/>
                <w:szCs w:val="24"/>
              </w:rPr>
              <w:t>ID</w:t>
            </w:r>
          </w:p>
        </w:tc>
        <w:tc>
          <w:tcPr>
            <w:tcW w:w="2841" w:type="dxa"/>
          </w:tcPr>
          <w:p w:rsidR="00276095" w:rsidRPr="00861BC0" w:rsidRDefault="00276095" w:rsidP="006474D5">
            <w:pPr>
              <w:autoSpaceDE w:val="0"/>
              <w:autoSpaceDN w:val="0"/>
              <w:adjustRightInd w:val="0"/>
              <w:spacing w:line="360" w:lineRule="auto"/>
              <w:jc w:val="left"/>
              <w:rPr>
                <w:kern w:val="0"/>
                <w:szCs w:val="24"/>
              </w:rPr>
            </w:pPr>
            <w:r w:rsidRPr="00861BC0">
              <w:rPr>
                <w:rFonts w:hAnsiTheme="minorEastAsia"/>
                <w:kern w:val="0"/>
                <w:szCs w:val="24"/>
              </w:rPr>
              <w:t>标识符的字符串</w:t>
            </w:r>
          </w:p>
        </w:tc>
        <w:tc>
          <w:tcPr>
            <w:tcW w:w="2841" w:type="dxa"/>
          </w:tcPr>
          <w:p w:rsidR="00276095" w:rsidRPr="00861BC0" w:rsidRDefault="00276095" w:rsidP="006474D5">
            <w:pPr>
              <w:autoSpaceDE w:val="0"/>
              <w:autoSpaceDN w:val="0"/>
              <w:adjustRightInd w:val="0"/>
              <w:spacing w:line="360" w:lineRule="auto"/>
              <w:jc w:val="left"/>
              <w:rPr>
                <w:kern w:val="0"/>
                <w:szCs w:val="24"/>
              </w:rPr>
            </w:pPr>
          </w:p>
        </w:tc>
      </w:tr>
      <w:tr w:rsidR="00276095" w:rsidRPr="00861BC0" w:rsidTr="006474D5">
        <w:tc>
          <w:tcPr>
            <w:tcW w:w="2840" w:type="dxa"/>
          </w:tcPr>
          <w:p w:rsidR="00276095" w:rsidRPr="00861BC0" w:rsidRDefault="00276095" w:rsidP="006474D5">
            <w:pPr>
              <w:autoSpaceDE w:val="0"/>
              <w:autoSpaceDN w:val="0"/>
              <w:adjustRightInd w:val="0"/>
              <w:spacing w:line="360" w:lineRule="auto"/>
              <w:jc w:val="left"/>
              <w:rPr>
                <w:kern w:val="0"/>
                <w:szCs w:val="24"/>
              </w:rPr>
            </w:pPr>
            <w:r w:rsidRPr="00861BC0">
              <w:rPr>
                <w:kern w:val="0"/>
                <w:szCs w:val="24"/>
              </w:rPr>
              <w:t>INT</w:t>
            </w:r>
          </w:p>
        </w:tc>
        <w:tc>
          <w:tcPr>
            <w:tcW w:w="2841" w:type="dxa"/>
          </w:tcPr>
          <w:p w:rsidR="00276095" w:rsidRPr="00861BC0" w:rsidRDefault="00276095" w:rsidP="006474D5">
            <w:pPr>
              <w:autoSpaceDE w:val="0"/>
              <w:autoSpaceDN w:val="0"/>
              <w:adjustRightInd w:val="0"/>
              <w:spacing w:line="360" w:lineRule="auto"/>
              <w:jc w:val="left"/>
              <w:rPr>
                <w:kern w:val="0"/>
                <w:szCs w:val="24"/>
              </w:rPr>
            </w:pPr>
            <w:r w:rsidRPr="00861BC0">
              <w:rPr>
                <w:rFonts w:hAnsiTheme="minorEastAsia"/>
                <w:kern w:val="0"/>
                <w:szCs w:val="24"/>
              </w:rPr>
              <w:t>整常数数字</w:t>
            </w:r>
          </w:p>
        </w:tc>
        <w:tc>
          <w:tcPr>
            <w:tcW w:w="2841" w:type="dxa"/>
          </w:tcPr>
          <w:p w:rsidR="00276095" w:rsidRPr="00861BC0" w:rsidRDefault="00276095" w:rsidP="006474D5">
            <w:pPr>
              <w:autoSpaceDE w:val="0"/>
              <w:autoSpaceDN w:val="0"/>
              <w:adjustRightInd w:val="0"/>
              <w:spacing w:line="360" w:lineRule="auto"/>
              <w:jc w:val="left"/>
              <w:rPr>
                <w:kern w:val="0"/>
                <w:szCs w:val="24"/>
              </w:rPr>
            </w:pPr>
          </w:p>
        </w:tc>
      </w:tr>
      <w:tr w:rsidR="00276095" w:rsidRPr="00861BC0" w:rsidTr="006474D5">
        <w:tc>
          <w:tcPr>
            <w:tcW w:w="2840" w:type="dxa"/>
          </w:tcPr>
          <w:p w:rsidR="00276095" w:rsidRPr="00861BC0" w:rsidRDefault="00276095" w:rsidP="006474D5">
            <w:pPr>
              <w:autoSpaceDE w:val="0"/>
              <w:autoSpaceDN w:val="0"/>
              <w:adjustRightInd w:val="0"/>
              <w:spacing w:line="360" w:lineRule="auto"/>
              <w:jc w:val="left"/>
              <w:rPr>
                <w:kern w:val="0"/>
                <w:szCs w:val="24"/>
              </w:rPr>
            </w:pPr>
            <w:r w:rsidRPr="00861BC0">
              <w:rPr>
                <w:kern w:val="0"/>
                <w:szCs w:val="24"/>
              </w:rPr>
              <w:t>FLOAT</w:t>
            </w:r>
          </w:p>
        </w:tc>
        <w:tc>
          <w:tcPr>
            <w:tcW w:w="2841" w:type="dxa"/>
          </w:tcPr>
          <w:p w:rsidR="00276095" w:rsidRPr="00861BC0" w:rsidRDefault="00276095" w:rsidP="006474D5">
            <w:pPr>
              <w:autoSpaceDE w:val="0"/>
              <w:autoSpaceDN w:val="0"/>
              <w:adjustRightInd w:val="0"/>
              <w:spacing w:line="360" w:lineRule="auto"/>
              <w:jc w:val="left"/>
              <w:rPr>
                <w:kern w:val="0"/>
                <w:szCs w:val="24"/>
              </w:rPr>
            </w:pPr>
            <w:r w:rsidRPr="00861BC0">
              <w:rPr>
                <w:rFonts w:hAnsiTheme="minorEastAsia"/>
                <w:kern w:val="0"/>
                <w:szCs w:val="24"/>
              </w:rPr>
              <w:t>浮点常数数字</w:t>
            </w:r>
          </w:p>
        </w:tc>
        <w:tc>
          <w:tcPr>
            <w:tcW w:w="2841" w:type="dxa"/>
          </w:tcPr>
          <w:p w:rsidR="00276095" w:rsidRPr="00861BC0" w:rsidRDefault="00276095" w:rsidP="006474D5">
            <w:pPr>
              <w:autoSpaceDE w:val="0"/>
              <w:autoSpaceDN w:val="0"/>
              <w:adjustRightInd w:val="0"/>
              <w:spacing w:line="360" w:lineRule="auto"/>
              <w:jc w:val="left"/>
              <w:rPr>
                <w:kern w:val="0"/>
                <w:szCs w:val="24"/>
              </w:rPr>
            </w:pPr>
          </w:p>
        </w:tc>
      </w:tr>
      <w:tr w:rsidR="00276095" w:rsidRPr="00861BC0" w:rsidTr="006474D5">
        <w:tc>
          <w:tcPr>
            <w:tcW w:w="2840" w:type="dxa"/>
          </w:tcPr>
          <w:p w:rsidR="00276095" w:rsidRPr="00861BC0" w:rsidRDefault="00276095" w:rsidP="006474D5">
            <w:pPr>
              <w:tabs>
                <w:tab w:val="left" w:pos="795"/>
              </w:tabs>
              <w:autoSpaceDE w:val="0"/>
              <w:autoSpaceDN w:val="0"/>
              <w:adjustRightInd w:val="0"/>
              <w:spacing w:line="360" w:lineRule="auto"/>
              <w:jc w:val="left"/>
              <w:rPr>
                <w:kern w:val="0"/>
                <w:szCs w:val="24"/>
              </w:rPr>
            </w:pPr>
            <w:r w:rsidRPr="00861BC0">
              <w:rPr>
                <w:rFonts w:hAnsiTheme="minorEastAsia"/>
                <w:kern w:val="0"/>
                <w:szCs w:val="24"/>
              </w:rPr>
              <w:t>所有非终结符</w:t>
            </w:r>
          </w:p>
        </w:tc>
        <w:tc>
          <w:tcPr>
            <w:tcW w:w="2841" w:type="dxa"/>
          </w:tcPr>
          <w:p w:rsidR="00276095" w:rsidRPr="00861BC0" w:rsidRDefault="00276095" w:rsidP="006474D5">
            <w:pPr>
              <w:autoSpaceDE w:val="0"/>
              <w:autoSpaceDN w:val="0"/>
              <w:adjustRightInd w:val="0"/>
              <w:spacing w:line="360" w:lineRule="auto"/>
              <w:jc w:val="left"/>
              <w:rPr>
                <w:kern w:val="0"/>
                <w:szCs w:val="24"/>
              </w:rPr>
            </w:pPr>
            <w:r w:rsidRPr="00861BC0">
              <w:rPr>
                <w:rFonts w:hAnsiTheme="minorEastAsia"/>
                <w:kern w:val="0"/>
                <w:szCs w:val="24"/>
              </w:rPr>
              <w:t>抽象语法树的结点指针</w:t>
            </w:r>
          </w:p>
        </w:tc>
        <w:tc>
          <w:tcPr>
            <w:tcW w:w="2841" w:type="dxa"/>
          </w:tcPr>
          <w:p w:rsidR="00276095" w:rsidRPr="00861BC0" w:rsidRDefault="00276095" w:rsidP="006474D5">
            <w:pPr>
              <w:autoSpaceDE w:val="0"/>
              <w:autoSpaceDN w:val="0"/>
              <w:adjustRightInd w:val="0"/>
              <w:spacing w:line="360" w:lineRule="auto"/>
              <w:jc w:val="left"/>
              <w:rPr>
                <w:kern w:val="0"/>
                <w:szCs w:val="24"/>
              </w:rPr>
            </w:pPr>
          </w:p>
        </w:tc>
      </w:tr>
      <w:tr w:rsidR="00276095" w:rsidRPr="00861BC0" w:rsidTr="006474D5">
        <w:tc>
          <w:tcPr>
            <w:tcW w:w="2840" w:type="dxa"/>
          </w:tcPr>
          <w:p w:rsidR="00276095" w:rsidRPr="00861BC0" w:rsidRDefault="00276095" w:rsidP="006474D5">
            <w:pPr>
              <w:tabs>
                <w:tab w:val="left" w:pos="795"/>
              </w:tabs>
              <w:autoSpaceDE w:val="0"/>
              <w:autoSpaceDN w:val="0"/>
              <w:adjustRightInd w:val="0"/>
              <w:spacing w:line="360" w:lineRule="auto"/>
              <w:jc w:val="left"/>
              <w:rPr>
                <w:kern w:val="0"/>
                <w:szCs w:val="24"/>
              </w:rPr>
            </w:pPr>
            <w:r w:rsidRPr="00861BC0">
              <w:rPr>
                <w:rFonts w:hAnsiTheme="minorEastAsia"/>
                <w:kern w:val="0"/>
                <w:szCs w:val="24"/>
              </w:rPr>
              <w:t>其它终结符</w:t>
            </w:r>
          </w:p>
        </w:tc>
        <w:tc>
          <w:tcPr>
            <w:tcW w:w="2841" w:type="dxa"/>
          </w:tcPr>
          <w:p w:rsidR="00276095" w:rsidRPr="00861BC0" w:rsidRDefault="00276095" w:rsidP="006474D5">
            <w:pPr>
              <w:autoSpaceDE w:val="0"/>
              <w:autoSpaceDN w:val="0"/>
              <w:adjustRightInd w:val="0"/>
              <w:spacing w:line="360" w:lineRule="auto"/>
              <w:jc w:val="left"/>
              <w:rPr>
                <w:kern w:val="0"/>
                <w:szCs w:val="24"/>
              </w:rPr>
            </w:pPr>
            <w:r w:rsidRPr="00861BC0">
              <w:rPr>
                <w:rFonts w:hAnsiTheme="minorEastAsia"/>
                <w:kern w:val="0"/>
                <w:szCs w:val="24"/>
              </w:rPr>
              <w:t>可忽略</w:t>
            </w:r>
          </w:p>
        </w:tc>
        <w:tc>
          <w:tcPr>
            <w:tcW w:w="2841" w:type="dxa"/>
          </w:tcPr>
          <w:p w:rsidR="00276095" w:rsidRPr="00861BC0" w:rsidRDefault="00276095" w:rsidP="006474D5">
            <w:pPr>
              <w:autoSpaceDE w:val="0"/>
              <w:autoSpaceDN w:val="0"/>
              <w:adjustRightInd w:val="0"/>
              <w:spacing w:line="360" w:lineRule="auto"/>
              <w:jc w:val="left"/>
              <w:rPr>
                <w:kern w:val="0"/>
                <w:szCs w:val="24"/>
              </w:rPr>
            </w:pPr>
          </w:p>
        </w:tc>
      </w:tr>
    </w:tbl>
    <w:p w:rsidR="00276095" w:rsidRDefault="00276095" w:rsidP="00276095">
      <w:r>
        <w:rPr>
          <w:rFonts w:hint="eastAsia"/>
        </w:rPr>
        <w:tab/>
      </w:r>
      <w:r>
        <w:rPr>
          <w:rFonts w:hint="eastAsia"/>
        </w:rPr>
        <w:t>由上表可见，不同的符号绑定的属性值的类型不一定相同。例如，词法分析器识别出一个正常数</w:t>
      </w:r>
      <w:r>
        <w:rPr>
          <w:rFonts w:hint="eastAsia"/>
        </w:rPr>
        <w:t>123</w:t>
      </w:r>
      <w:r>
        <w:rPr>
          <w:rFonts w:hint="eastAsia"/>
        </w:rPr>
        <w:t>，返回的单词种类码</w:t>
      </w:r>
      <w:r>
        <w:rPr>
          <w:rFonts w:hint="eastAsia"/>
        </w:rPr>
        <w:t>INT</w:t>
      </w:r>
      <w:r>
        <w:rPr>
          <w:rFonts w:hint="eastAsia"/>
        </w:rPr>
        <w:t>，同时</w:t>
      </w:r>
      <w:r>
        <w:rPr>
          <w:rFonts w:hint="eastAsia"/>
        </w:rPr>
        <w:t>INT</w:t>
      </w:r>
      <w:r>
        <w:rPr>
          <w:rFonts w:hint="eastAsia"/>
        </w:rPr>
        <w:t>对应的终结符要对应一个单词自身值</w:t>
      </w:r>
      <w:r>
        <w:rPr>
          <w:rFonts w:hint="eastAsia"/>
        </w:rPr>
        <w:t>(</w:t>
      </w:r>
      <w:r>
        <w:rPr>
          <w:rFonts w:hint="eastAsia"/>
        </w:rPr>
        <w:t>整数</w:t>
      </w:r>
      <w:r>
        <w:rPr>
          <w:rFonts w:hint="eastAsia"/>
        </w:rPr>
        <w:t>123)</w:t>
      </w:r>
      <w:r>
        <w:rPr>
          <w:rFonts w:hint="eastAsia"/>
        </w:rPr>
        <w:t>。</w:t>
      </w:r>
    </w:p>
    <w:p w:rsidR="00276095" w:rsidRDefault="00276095" w:rsidP="00276095">
      <w:r>
        <w:rPr>
          <w:rFonts w:hint="eastAsia"/>
        </w:rPr>
        <w:tab/>
      </w:r>
      <w:r>
        <w:rPr>
          <w:rFonts w:hint="eastAsia"/>
        </w:rPr>
        <w:t>为了将要用到的各种非终结符和终结符的类型统一在一个类型下，如</w:t>
      </w:r>
      <w:r>
        <w:rPr>
          <w:rFonts w:hint="eastAsia"/>
        </w:rPr>
        <w:t>2.2.2</w:t>
      </w:r>
      <w:r>
        <w:rPr>
          <w:rFonts w:hint="eastAsia"/>
        </w:rPr>
        <w:t>中已叙述可采用联合（共用体）这个类型。例如在</w:t>
      </w:r>
      <w:r>
        <w:rPr>
          <w:rFonts w:hint="eastAsia"/>
        </w:rPr>
        <w:t>lex.l</w:t>
      </w:r>
      <w:r>
        <w:rPr>
          <w:rFonts w:hint="eastAsia"/>
        </w:rPr>
        <w:t>和</w:t>
      </w:r>
      <w:r>
        <w:rPr>
          <w:rFonts w:hint="eastAsia"/>
        </w:rPr>
        <w:t>parser.y</w:t>
      </w:r>
      <w:r>
        <w:rPr>
          <w:rFonts w:hint="eastAsia"/>
        </w:rPr>
        <w:t>中，同时定义：</w:t>
      </w:r>
    </w:p>
    <w:p w:rsidR="00276095" w:rsidRDefault="00276095" w:rsidP="00276095">
      <w:r>
        <w:tab/>
        <w:t>typedef union {</w:t>
      </w:r>
    </w:p>
    <w:p w:rsidR="00276095" w:rsidRDefault="00276095" w:rsidP="00276095">
      <w:r>
        <w:tab/>
      </w:r>
      <w:r>
        <w:tab/>
        <w:t>int type_int;</w:t>
      </w:r>
    </w:p>
    <w:p w:rsidR="00276095" w:rsidRDefault="00276095" w:rsidP="00276095">
      <w:r>
        <w:lastRenderedPageBreak/>
        <w:tab/>
      </w:r>
      <w:r>
        <w:tab/>
        <w:t>int type_float;</w:t>
      </w:r>
    </w:p>
    <w:p w:rsidR="00276095" w:rsidRDefault="00276095" w:rsidP="00276095">
      <w:r>
        <w:tab/>
      </w:r>
      <w:r>
        <w:tab/>
        <w:t>char type_</w:t>
      </w:r>
      <w:proofErr w:type="gramStart"/>
      <w:r>
        <w:t>id[</w:t>
      </w:r>
      <w:proofErr w:type="gramEnd"/>
      <w:r>
        <w:t>32];</w:t>
      </w:r>
    </w:p>
    <w:p w:rsidR="00276095" w:rsidRDefault="00276095" w:rsidP="00276095">
      <w:r>
        <w:tab/>
      </w:r>
      <w:r>
        <w:tab/>
        <w:t>struct node *ptr;</w:t>
      </w:r>
    </w:p>
    <w:p w:rsidR="00276095" w:rsidRDefault="00276095" w:rsidP="00276095">
      <w:r>
        <w:tab/>
      </w:r>
      <w:r>
        <w:tab/>
        <w:t>......</w:t>
      </w:r>
    </w:p>
    <w:p w:rsidR="00276095" w:rsidRDefault="00276095" w:rsidP="00276095">
      <w:r>
        <w:tab/>
        <w:t>} YYLVAL;</w:t>
      </w:r>
    </w:p>
    <w:p w:rsidR="00276095" w:rsidRDefault="00276095" w:rsidP="00276095">
      <w:r>
        <w:rPr>
          <w:rFonts w:hint="eastAsia"/>
        </w:rPr>
        <w:tab/>
      </w:r>
      <w:r>
        <w:rPr>
          <w:rFonts w:hint="eastAsia"/>
        </w:rPr>
        <w:t>这样所有符号的属性值的类型就是联合类型</w:t>
      </w:r>
      <w:r>
        <w:rPr>
          <w:rFonts w:hint="eastAsia"/>
        </w:rPr>
        <w:t>YYLVAL</w:t>
      </w:r>
      <w:r>
        <w:rPr>
          <w:rFonts w:hint="eastAsia"/>
        </w:rPr>
        <w:t>了。如何实现不同符号绑定不同的成员哪？</w:t>
      </w:r>
      <w:r>
        <w:rPr>
          <w:rFonts w:hint="eastAsia"/>
        </w:rPr>
        <w:t xml:space="preserve"> </w:t>
      </w:r>
      <w:r>
        <w:rPr>
          <w:rFonts w:hint="eastAsia"/>
        </w:rPr>
        <w:t>对终结符，可采用：</w:t>
      </w:r>
      <w:r>
        <w:rPr>
          <w:rFonts w:hint="eastAsia"/>
        </w:rPr>
        <w:t>%token &lt;type_int&gt; INT</w:t>
      </w:r>
      <w:r>
        <w:rPr>
          <w:rFonts w:hint="eastAsia"/>
        </w:rPr>
        <w:t>，表示</w:t>
      </w:r>
      <w:r>
        <w:rPr>
          <w:rFonts w:hint="eastAsia"/>
        </w:rPr>
        <w:t>INT</w:t>
      </w:r>
      <w:r>
        <w:rPr>
          <w:rFonts w:hint="eastAsia"/>
        </w:rPr>
        <w:t>的属性值对应联合的成员</w:t>
      </w:r>
      <w:r>
        <w:rPr>
          <w:rFonts w:hint="eastAsia"/>
        </w:rPr>
        <w:t>type_int</w:t>
      </w:r>
      <w:r>
        <w:rPr>
          <w:rFonts w:hint="eastAsia"/>
        </w:rPr>
        <w:t>。例如在</w:t>
      </w:r>
      <w:r>
        <w:rPr>
          <w:rFonts w:hint="eastAsia"/>
        </w:rPr>
        <w:t>lex.l</w:t>
      </w:r>
      <w:r>
        <w:rPr>
          <w:rFonts w:hint="eastAsia"/>
        </w:rPr>
        <w:t>的词法分析中，识别到整常数后，在返回给语法分析器一个整常数的种类码</w:t>
      </w:r>
      <w:r>
        <w:rPr>
          <w:rFonts w:hint="eastAsia"/>
        </w:rPr>
        <w:t>INT</w:t>
      </w:r>
      <w:r>
        <w:rPr>
          <w:rFonts w:hint="eastAsia"/>
        </w:rPr>
        <w:t>的同时，通过</w:t>
      </w:r>
      <w:r>
        <w:rPr>
          <w:rFonts w:hint="eastAsia"/>
        </w:rPr>
        <w:t>yylval.type_int=atoi(yytext);</w:t>
      </w:r>
      <w:r>
        <w:rPr>
          <w:rFonts w:hint="eastAsia"/>
        </w:rPr>
        <w:t>将整常数的值保存在</w:t>
      </w:r>
      <w:r>
        <w:rPr>
          <w:rFonts w:hint="eastAsia"/>
        </w:rPr>
        <w:t>yylval</w:t>
      </w:r>
      <w:r>
        <w:rPr>
          <w:rFonts w:hint="eastAsia"/>
        </w:rPr>
        <w:t>的成员</w:t>
      </w:r>
      <w:r>
        <w:rPr>
          <w:rFonts w:hint="eastAsia"/>
        </w:rPr>
        <w:t>type_in</w:t>
      </w:r>
      <w:r>
        <w:rPr>
          <w:rFonts w:hint="eastAsia"/>
        </w:rPr>
        <w:t>中，这里</w:t>
      </w:r>
      <w:r>
        <w:rPr>
          <w:rFonts w:hint="eastAsia"/>
        </w:rPr>
        <w:t>yylval</w:t>
      </w:r>
      <w:r>
        <w:rPr>
          <w:rFonts w:hint="eastAsia"/>
        </w:rPr>
        <w:t>是一个</w:t>
      </w:r>
      <w:r>
        <w:rPr>
          <w:rFonts w:hint="eastAsia"/>
        </w:rPr>
        <w:t>Flex</w:t>
      </w:r>
      <w:r>
        <w:rPr>
          <w:rFonts w:hint="eastAsia"/>
        </w:rPr>
        <w:t>和</w:t>
      </w:r>
      <w:r>
        <w:rPr>
          <w:rFonts w:hint="eastAsia"/>
        </w:rPr>
        <w:t>Bison</w:t>
      </w:r>
      <w:r>
        <w:rPr>
          <w:rFonts w:hint="eastAsia"/>
        </w:rPr>
        <w:t>共用的内部变量，类型为</w:t>
      </w:r>
      <w:r>
        <w:rPr>
          <w:rFonts w:hint="eastAsia"/>
        </w:rPr>
        <w:t>YYLVAL</w:t>
      </w:r>
      <w:r>
        <w:rPr>
          <w:rFonts w:hint="eastAsia"/>
        </w:rPr>
        <w:t>，按这样的方式，在</w:t>
      </w:r>
      <w:r>
        <w:rPr>
          <w:rFonts w:hint="eastAsia"/>
        </w:rPr>
        <w:t>Flex</w:t>
      </w:r>
      <w:r>
        <w:rPr>
          <w:rFonts w:hint="eastAsia"/>
        </w:rPr>
        <w:t>中通过</w:t>
      </w:r>
      <w:r>
        <w:rPr>
          <w:rFonts w:hint="eastAsia"/>
        </w:rPr>
        <w:t>yylval</w:t>
      </w:r>
      <w:r>
        <w:rPr>
          <w:rFonts w:hint="eastAsia"/>
        </w:rPr>
        <w:t>的成员保存单词属性值，在</w:t>
      </w:r>
      <w:r>
        <w:rPr>
          <w:rFonts w:hint="eastAsia"/>
        </w:rPr>
        <w:t>Bison</w:t>
      </w:r>
      <w:r>
        <w:rPr>
          <w:rFonts w:hint="eastAsia"/>
        </w:rPr>
        <w:t>中就可以通过</w:t>
      </w:r>
      <w:r>
        <w:rPr>
          <w:rFonts w:hint="eastAsia"/>
        </w:rPr>
        <w:t>yylval</w:t>
      </w:r>
      <w:r>
        <w:rPr>
          <w:rFonts w:hint="eastAsia"/>
        </w:rPr>
        <w:t>的成员取出属性值，实现了数据的传递。由于已经建立了绑定关系，语法分析的规则部分的语义处理时，通过终结符</w:t>
      </w:r>
      <w:r>
        <w:rPr>
          <w:rFonts w:hint="eastAsia"/>
        </w:rPr>
        <w:t>INT</w:t>
      </w:r>
      <w:r>
        <w:rPr>
          <w:rFonts w:hint="eastAsia"/>
        </w:rPr>
        <w:t>绑定的属性值可直接取到这个常数值。比如对规则：</w:t>
      </w:r>
      <w:r>
        <w:rPr>
          <w:rFonts w:hint="eastAsia"/>
        </w:rPr>
        <w:t xml:space="preserve">Exp </w:t>
      </w:r>
      <w:r>
        <w:rPr>
          <w:rFonts w:hint="eastAsia"/>
        </w:rPr>
        <w:t>→</w:t>
      </w:r>
      <w:r>
        <w:rPr>
          <w:rFonts w:hint="eastAsia"/>
        </w:rPr>
        <w:t>INT</w:t>
      </w:r>
      <w:r>
        <w:rPr>
          <w:rFonts w:hint="eastAsia"/>
        </w:rPr>
        <w:t>，</w:t>
      </w:r>
      <w:r>
        <w:rPr>
          <w:rFonts w:hint="eastAsia"/>
        </w:rPr>
        <w:t xml:space="preserve"> </w:t>
      </w:r>
      <w:r>
        <w:rPr>
          <w:rFonts w:hint="eastAsia"/>
        </w:rPr>
        <w:t>由于终结符</w:t>
      </w:r>
      <w:r>
        <w:rPr>
          <w:rFonts w:hint="eastAsia"/>
        </w:rPr>
        <w:t>INT</w:t>
      </w:r>
      <w:r>
        <w:rPr>
          <w:rFonts w:hint="eastAsia"/>
        </w:rPr>
        <w:t>是规则右部的第一个符号，就可通过</w:t>
      </w:r>
      <w:r>
        <w:rPr>
          <w:rFonts w:hint="eastAsia"/>
        </w:rPr>
        <w:t>$1</w:t>
      </w:r>
      <w:r>
        <w:rPr>
          <w:rFonts w:hint="eastAsia"/>
        </w:rPr>
        <w:t>简单方便地取到识别出的整常数值，不必采用</w:t>
      </w:r>
      <w:r>
        <w:rPr>
          <w:rFonts w:hint="eastAsia"/>
        </w:rPr>
        <w:t>yylval.type_int</w:t>
      </w:r>
      <w:r>
        <w:rPr>
          <w:rFonts w:hint="eastAsia"/>
        </w:rPr>
        <w:t>的形式提取这个整常数值。</w:t>
      </w:r>
    </w:p>
    <w:p w:rsidR="00276095" w:rsidRDefault="00276095" w:rsidP="00276095">
      <w:r>
        <w:rPr>
          <w:rFonts w:hint="eastAsia"/>
        </w:rPr>
        <w:tab/>
      </w:r>
      <w:r>
        <w:rPr>
          <w:rFonts w:hint="eastAsia"/>
        </w:rPr>
        <w:t>同样可采用：</w:t>
      </w:r>
      <w:r>
        <w:rPr>
          <w:rFonts w:hint="eastAsia"/>
        </w:rPr>
        <w:t>%token &lt;type_id&gt; ID</w:t>
      </w:r>
      <w:r>
        <w:rPr>
          <w:rFonts w:hint="eastAsia"/>
        </w:rPr>
        <w:t>，表示识别出来一个标识符后，标识符的字符串串值保存在成员</w:t>
      </w:r>
      <w:r>
        <w:rPr>
          <w:rFonts w:hint="eastAsia"/>
        </w:rPr>
        <w:t>type_id</w:t>
      </w:r>
      <w:r>
        <w:rPr>
          <w:rFonts w:hint="eastAsia"/>
        </w:rPr>
        <w:t>中。对非终结符，如果采用</w:t>
      </w:r>
      <w:r>
        <w:rPr>
          <w:rFonts w:hint="eastAsia"/>
        </w:rPr>
        <w:t>%type &lt;ptr&gt; Exp</w:t>
      </w:r>
      <w:r>
        <w:rPr>
          <w:rFonts w:hint="eastAsia"/>
        </w:rPr>
        <w:t>，表示</w:t>
      </w:r>
      <w:r>
        <w:rPr>
          <w:rFonts w:hint="eastAsia"/>
        </w:rPr>
        <w:t>Exp</w:t>
      </w:r>
      <w:r>
        <w:rPr>
          <w:rFonts w:hint="eastAsia"/>
        </w:rPr>
        <w:t>对应绑定成员</w:t>
      </w:r>
      <w:r>
        <w:rPr>
          <w:rFonts w:hint="eastAsia"/>
        </w:rPr>
        <w:t>ptr</w:t>
      </w:r>
      <w:r>
        <w:rPr>
          <w:rFonts w:hint="eastAsia"/>
        </w:rPr>
        <w:t>，即</w:t>
      </w:r>
      <w:r>
        <w:rPr>
          <w:rFonts w:hint="eastAsia"/>
        </w:rPr>
        <w:t>Exp</w:t>
      </w:r>
      <w:r>
        <w:rPr>
          <w:rFonts w:hint="eastAsia"/>
        </w:rPr>
        <w:t>的属性值是一个结点的指针。</w:t>
      </w:r>
    </w:p>
    <w:p w:rsidR="00276095" w:rsidRDefault="00276095" w:rsidP="00276095">
      <w:r>
        <w:rPr>
          <w:rFonts w:hint="eastAsia"/>
        </w:rPr>
        <w:tab/>
      </w:r>
      <w:r>
        <w:rPr>
          <w:rFonts w:hint="eastAsia"/>
        </w:rPr>
        <w:t>在</w:t>
      </w:r>
      <w:r>
        <w:rPr>
          <w:rFonts w:hint="eastAsia"/>
        </w:rPr>
        <w:t>parser.y</w:t>
      </w:r>
      <w:r>
        <w:rPr>
          <w:rFonts w:hint="eastAsia"/>
        </w:rPr>
        <w:t>中处理</w:t>
      </w:r>
      <w:r>
        <w:rPr>
          <w:rFonts w:hint="eastAsia"/>
        </w:rPr>
        <w:t>AST</w:t>
      </w:r>
      <w:r>
        <w:rPr>
          <w:rFonts w:hint="eastAsia"/>
        </w:rPr>
        <w:t>时，所有结点的类型也是统一的，所以为区分结点的属性，在定义结点时，要有一个属性</w:t>
      </w:r>
      <w:r>
        <w:rPr>
          <w:rFonts w:hint="eastAsia"/>
        </w:rPr>
        <w:t>kind</w:t>
      </w:r>
      <w:r>
        <w:rPr>
          <w:rFonts w:hint="eastAsia"/>
        </w:rPr>
        <w:t>，用以标识结点类型，明确结点中存放了哪些有意义的信息。结点定义参考附录</w:t>
      </w:r>
      <w:r>
        <w:rPr>
          <w:rFonts w:hint="eastAsia"/>
        </w:rPr>
        <w:t>3</w:t>
      </w:r>
      <w:r>
        <w:rPr>
          <w:rFonts w:hint="eastAsia"/>
        </w:rPr>
        <w:t>中</w:t>
      </w:r>
      <w:r>
        <w:rPr>
          <w:rFonts w:hint="eastAsia"/>
        </w:rPr>
        <w:t>node</w:t>
      </w:r>
      <w:r>
        <w:rPr>
          <w:rFonts w:hint="eastAsia"/>
        </w:rPr>
        <w:t>的定义。</w:t>
      </w:r>
    </w:p>
    <w:p w:rsidR="00276095" w:rsidRDefault="00276095" w:rsidP="00276095">
      <w:r>
        <w:rPr>
          <w:rFonts w:hint="eastAsia"/>
        </w:rPr>
        <w:tab/>
        <w:t>AST</w:t>
      </w:r>
      <w:r>
        <w:rPr>
          <w:rFonts w:hint="eastAsia"/>
        </w:rPr>
        <w:t>的逻辑结构就是一棵多叉树，下面就需要考虑其物理结构，这个就需要灵活地运用数据结构课程的知识，可采用：（</w:t>
      </w:r>
      <w:r>
        <w:rPr>
          <w:rFonts w:hint="eastAsia"/>
        </w:rPr>
        <w:t>1</w:t>
      </w:r>
      <w:r>
        <w:rPr>
          <w:rFonts w:hint="eastAsia"/>
        </w:rPr>
        <w:t>）孩子表示法，本指导书中，基于简明以及让读者理解方便的原则，采用的就是结点大小固定的孩子表示法，每个结点有</w:t>
      </w:r>
      <w:r>
        <w:rPr>
          <w:rFonts w:hint="eastAsia"/>
        </w:rPr>
        <w:t>3</w:t>
      </w:r>
      <w:r>
        <w:rPr>
          <w:rFonts w:hint="eastAsia"/>
        </w:rPr>
        <w:t>个指针域，可指向</w:t>
      </w:r>
      <w:r>
        <w:rPr>
          <w:rFonts w:hint="eastAsia"/>
        </w:rPr>
        <w:t>3</w:t>
      </w:r>
      <w:r>
        <w:rPr>
          <w:rFonts w:hint="eastAsia"/>
        </w:rPr>
        <w:t>棵子树。由结点类型</w:t>
      </w:r>
      <w:r>
        <w:rPr>
          <w:rFonts w:hint="eastAsia"/>
        </w:rPr>
        <w:t>kind</w:t>
      </w:r>
      <w:r>
        <w:rPr>
          <w:rFonts w:hint="eastAsia"/>
        </w:rPr>
        <w:t>确定有多少棵子树，显然这会有很多空指针域。如果已经掌握了</w:t>
      </w:r>
      <w:r>
        <w:rPr>
          <w:rFonts w:hint="eastAsia"/>
        </w:rPr>
        <w:t>C++</w:t>
      </w:r>
      <w:r>
        <w:rPr>
          <w:rFonts w:hint="eastAsia"/>
        </w:rPr>
        <w:t>，利用类的封装，继承与多态来定义结点会更好。（</w:t>
      </w:r>
      <w:r>
        <w:rPr>
          <w:rFonts w:hint="eastAsia"/>
        </w:rPr>
        <w:t>2</w:t>
      </w:r>
      <w:r>
        <w:rPr>
          <w:rFonts w:hint="eastAsia"/>
        </w:rPr>
        <w:t>）孩子兄弟表示法（</w:t>
      </w:r>
      <w:proofErr w:type="gramStart"/>
      <w:r>
        <w:rPr>
          <w:rFonts w:hint="eastAsia"/>
        </w:rPr>
        <w:t>二叉链表</w:t>
      </w:r>
      <w:proofErr w:type="gramEnd"/>
      <w:r>
        <w:rPr>
          <w:rFonts w:hint="eastAsia"/>
        </w:rPr>
        <w:t>），这种方法存储效率要高一些，实现时要清楚结点之间的关系的转换。</w:t>
      </w:r>
    </w:p>
    <w:p w:rsidR="00276095" w:rsidRDefault="00276095" w:rsidP="00276095">
      <w:r>
        <w:rPr>
          <w:rFonts w:hint="eastAsia"/>
        </w:rPr>
        <w:tab/>
      </w:r>
      <w:r>
        <w:rPr>
          <w:rFonts w:hint="eastAsia"/>
        </w:rPr>
        <w:t>在</w:t>
      </w:r>
      <w:r>
        <w:rPr>
          <w:rFonts w:hint="eastAsia"/>
        </w:rPr>
        <w:t>parser.y</w:t>
      </w:r>
      <w:r>
        <w:rPr>
          <w:rFonts w:hint="eastAsia"/>
        </w:rPr>
        <w:t>中，在完成归约的过程中，完成抽象语法树的构造。例如处理下面规则，即完成将</w:t>
      </w:r>
      <w:r>
        <w:rPr>
          <w:rFonts w:hint="eastAsia"/>
        </w:rPr>
        <w:t>INT</w:t>
      </w:r>
      <w:r>
        <w:rPr>
          <w:rFonts w:hint="eastAsia"/>
        </w:rPr>
        <w:t>归约成</w:t>
      </w:r>
      <w:r>
        <w:rPr>
          <w:rFonts w:hint="eastAsia"/>
        </w:rPr>
        <w:t>Exp</w:t>
      </w:r>
      <w:r>
        <w:rPr>
          <w:rFonts w:hint="eastAsia"/>
        </w:rPr>
        <w:t>时。</w:t>
      </w:r>
    </w:p>
    <w:p w:rsidR="00276095" w:rsidRDefault="00276095" w:rsidP="00276095">
      <w:r>
        <w:rPr>
          <w:rFonts w:hint="eastAsia"/>
        </w:rPr>
        <w:tab/>
        <w:t>Exp</w:t>
      </w:r>
      <w:r>
        <w:rPr>
          <w:rFonts w:hint="eastAsia"/>
        </w:rPr>
        <w:tab/>
      </w:r>
      <w:r>
        <w:rPr>
          <w:rFonts w:hint="eastAsia"/>
        </w:rPr>
        <w:t>：</w:t>
      </w:r>
      <w:r>
        <w:rPr>
          <w:rFonts w:hint="eastAsia"/>
        </w:rPr>
        <w:t xml:space="preserve"> INT</w:t>
      </w:r>
    </w:p>
    <w:p w:rsidR="00276095" w:rsidRDefault="00276095" w:rsidP="00276095">
      <w:r>
        <w:rPr>
          <w:rFonts w:hint="eastAsia"/>
        </w:rPr>
        <w:tab/>
      </w:r>
      <w:r>
        <w:rPr>
          <w:rFonts w:hint="eastAsia"/>
        </w:rPr>
        <w:t>需要调用函数</w:t>
      </w:r>
      <w:r>
        <w:rPr>
          <w:rFonts w:hint="eastAsia"/>
        </w:rPr>
        <w:t>mknode</w:t>
      </w:r>
      <w:r>
        <w:rPr>
          <w:rFonts w:hint="eastAsia"/>
        </w:rPr>
        <w:t>生成一个类型为</w:t>
      </w:r>
      <w:r>
        <w:rPr>
          <w:rFonts w:hint="eastAsia"/>
        </w:rPr>
        <w:t>INT</w:t>
      </w:r>
      <w:r>
        <w:rPr>
          <w:rFonts w:hint="eastAsia"/>
        </w:rPr>
        <w:t>的叶结点，指针赋值给</w:t>
      </w:r>
      <w:r>
        <w:rPr>
          <w:rFonts w:hint="eastAsia"/>
        </w:rPr>
        <w:t>Exp</w:t>
      </w:r>
      <w:r>
        <w:rPr>
          <w:rFonts w:hint="eastAsia"/>
        </w:rPr>
        <w:t>的属性</w:t>
      </w:r>
      <w:r>
        <w:rPr>
          <w:rFonts w:hint="eastAsia"/>
        </w:rPr>
        <w:t>$$</w:t>
      </w:r>
      <w:r>
        <w:rPr>
          <w:rFonts w:hint="eastAsia"/>
        </w:rPr>
        <w:t>（</w:t>
      </w:r>
      <w:r>
        <w:rPr>
          <w:rFonts w:hint="eastAsia"/>
        </w:rPr>
        <w:t>$$=mknode(INT,NULL,NULL,NULL,yylineno)</w:t>
      </w:r>
      <w:r>
        <w:rPr>
          <w:rFonts w:hint="eastAsia"/>
        </w:rPr>
        <w:t>）</w:t>
      </w:r>
      <w:r>
        <w:rPr>
          <w:rFonts w:hint="eastAsia"/>
        </w:rPr>
        <w:t>;</w:t>
      </w:r>
      <w:r>
        <w:rPr>
          <w:rFonts w:hint="eastAsia"/>
        </w:rPr>
        <w:t>，同时将</w:t>
      </w:r>
      <w:r>
        <w:rPr>
          <w:rFonts w:hint="eastAsia"/>
        </w:rPr>
        <w:t>INT</w:t>
      </w:r>
      <w:r>
        <w:rPr>
          <w:rFonts w:hint="eastAsia"/>
        </w:rPr>
        <w:t>的属性值</w:t>
      </w:r>
      <w:r>
        <w:rPr>
          <w:rFonts w:hint="eastAsia"/>
        </w:rPr>
        <w:t>$1</w:t>
      </w:r>
      <w:r>
        <w:rPr>
          <w:rFonts w:hint="eastAsia"/>
        </w:rPr>
        <w:lastRenderedPageBreak/>
        <w:t>（一个整常数）写到结点中</w:t>
      </w:r>
      <w:r>
        <w:rPr>
          <w:rFonts w:hint="eastAsia"/>
        </w:rPr>
        <w:t>type_int</w:t>
      </w:r>
      <w:r>
        <w:rPr>
          <w:rFonts w:hint="eastAsia"/>
        </w:rPr>
        <w:t>成员域保存（</w:t>
      </w:r>
      <w:r>
        <w:rPr>
          <w:rFonts w:hint="eastAsia"/>
        </w:rPr>
        <w:t>$$-&gt;type_int=$1;</w:t>
      </w:r>
      <w:r>
        <w:rPr>
          <w:rFonts w:hint="eastAsia"/>
        </w:rPr>
        <w:t>）。</w:t>
      </w:r>
    </w:p>
    <w:p w:rsidR="00276095" w:rsidRDefault="00276095" w:rsidP="00276095">
      <w:r>
        <w:rPr>
          <w:rFonts w:hint="eastAsia"/>
        </w:rPr>
        <w:tab/>
      </w:r>
      <w:r>
        <w:rPr>
          <w:rFonts w:hint="eastAsia"/>
        </w:rPr>
        <w:t>当处理下面规则，即完成将</w:t>
      </w:r>
      <w:r>
        <w:rPr>
          <w:rFonts w:hint="eastAsia"/>
        </w:rPr>
        <w:t>Exp1+Exp2</w:t>
      </w:r>
      <w:r>
        <w:rPr>
          <w:rFonts w:hint="eastAsia"/>
        </w:rPr>
        <w:t>归约成</w:t>
      </w:r>
      <w:r>
        <w:rPr>
          <w:rFonts w:hint="eastAsia"/>
        </w:rPr>
        <w:t>Exp</w:t>
      </w:r>
      <w:r>
        <w:rPr>
          <w:rFonts w:hint="eastAsia"/>
        </w:rPr>
        <w:t>时。</w:t>
      </w:r>
    </w:p>
    <w:p w:rsidR="00276095" w:rsidRDefault="00276095" w:rsidP="00276095">
      <w:r>
        <w:rPr>
          <w:rFonts w:hint="eastAsia"/>
        </w:rPr>
        <w:tab/>
        <w:t>Exp</w:t>
      </w:r>
      <w:r>
        <w:rPr>
          <w:rFonts w:hint="eastAsia"/>
        </w:rPr>
        <w:tab/>
      </w:r>
      <w:r>
        <w:rPr>
          <w:rFonts w:hint="eastAsia"/>
        </w:rPr>
        <w:t>：</w:t>
      </w:r>
      <w:r>
        <w:rPr>
          <w:rFonts w:hint="eastAsia"/>
        </w:rPr>
        <w:t xml:space="preserve"> Exp1 PLUS Exp2</w:t>
      </w:r>
    </w:p>
    <w:p w:rsidR="00276095" w:rsidRDefault="00276095" w:rsidP="00276095">
      <w:r>
        <w:rPr>
          <w:rFonts w:hint="eastAsia"/>
        </w:rPr>
        <w:tab/>
      </w:r>
      <w:r>
        <w:rPr>
          <w:rFonts w:hint="eastAsia"/>
        </w:rPr>
        <w:t>需要调用函数</w:t>
      </w:r>
      <w:r>
        <w:rPr>
          <w:rFonts w:hint="eastAsia"/>
        </w:rPr>
        <w:t>mknode</w:t>
      </w:r>
      <w:r>
        <w:rPr>
          <w:rFonts w:hint="eastAsia"/>
        </w:rPr>
        <w:t>生成一个类型为</w:t>
      </w:r>
      <w:r>
        <w:rPr>
          <w:rFonts w:hint="eastAsia"/>
        </w:rPr>
        <w:t>PLUS</w:t>
      </w:r>
      <w:r>
        <w:rPr>
          <w:rFonts w:hint="eastAsia"/>
        </w:rPr>
        <w:t>的非叶子结点，结点指针赋值给</w:t>
      </w:r>
      <w:r>
        <w:rPr>
          <w:rFonts w:hint="eastAsia"/>
        </w:rPr>
        <w:t>Exp</w:t>
      </w:r>
      <w:r>
        <w:rPr>
          <w:rFonts w:hint="eastAsia"/>
        </w:rPr>
        <w:t>的属性</w:t>
      </w:r>
      <w:r>
        <w:rPr>
          <w:rFonts w:hint="eastAsia"/>
        </w:rPr>
        <w:t>$$</w:t>
      </w:r>
      <w:r>
        <w:rPr>
          <w:rFonts w:hint="eastAsia"/>
        </w:rPr>
        <w:t>（</w:t>
      </w:r>
      <w:r>
        <w:rPr>
          <w:rFonts w:hint="eastAsia"/>
        </w:rPr>
        <w:t>$$=mknode(PLUS,$1,$3,NULL,yylineno);</w:t>
      </w:r>
      <w:r>
        <w:rPr>
          <w:rFonts w:hint="eastAsia"/>
        </w:rPr>
        <w:t>）。将</w:t>
      </w:r>
      <w:r>
        <w:rPr>
          <w:rFonts w:hint="eastAsia"/>
        </w:rPr>
        <w:t>Exp1</w:t>
      </w:r>
      <w:r>
        <w:rPr>
          <w:rFonts w:hint="eastAsia"/>
        </w:rPr>
        <w:t>表示的树</w:t>
      </w:r>
      <w:r>
        <w:rPr>
          <w:rFonts w:hint="eastAsia"/>
        </w:rPr>
        <w:t>$1</w:t>
      </w:r>
      <w:r>
        <w:rPr>
          <w:rFonts w:hint="eastAsia"/>
        </w:rPr>
        <w:t>作为</w:t>
      </w:r>
      <w:r>
        <w:rPr>
          <w:rFonts w:hint="eastAsia"/>
        </w:rPr>
        <w:t>Exp</w:t>
      </w:r>
      <w:r>
        <w:rPr>
          <w:rFonts w:hint="eastAsia"/>
        </w:rPr>
        <w:t>的第一棵子树，将</w:t>
      </w:r>
      <w:r>
        <w:rPr>
          <w:rFonts w:hint="eastAsia"/>
        </w:rPr>
        <w:t>Exp2</w:t>
      </w:r>
      <w:r>
        <w:rPr>
          <w:rFonts w:hint="eastAsia"/>
        </w:rPr>
        <w:t>表示的树</w:t>
      </w:r>
      <w:r>
        <w:rPr>
          <w:rFonts w:hint="eastAsia"/>
        </w:rPr>
        <w:t>$3</w:t>
      </w:r>
      <w:r>
        <w:rPr>
          <w:rFonts w:hint="eastAsia"/>
        </w:rPr>
        <w:t>作为</w:t>
      </w:r>
      <w:r>
        <w:rPr>
          <w:rFonts w:hint="eastAsia"/>
        </w:rPr>
        <w:t>Exp</w:t>
      </w:r>
      <w:r>
        <w:rPr>
          <w:rFonts w:hint="eastAsia"/>
        </w:rPr>
        <w:t>的第二棵子树。</w:t>
      </w:r>
    </w:p>
    <w:p w:rsidR="00805AE5" w:rsidRDefault="00276095" w:rsidP="00276095">
      <w:r>
        <w:rPr>
          <w:rFonts w:hint="eastAsia"/>
        </w:rPr>
        <w:tab/>
      </w:r>
      <w:r>
        <w:rPr>
          <w:rFonts w:hint="eastAsia"/>
        </w:rPr>
        <w:t>如果没有语法错误，最后归约到了文法开始符号，这样就可以获得抽象语法树的根结点指针。再调用</w:t>
      </w:r>
      <w:r>
        <w:rPr>
          <w:rFonts w:hint="eastAsia"/>
        </w:rPr>
        <w:t>display</w:t>
      </w:r>
      <w:r>
        <w:rPr>
          <w:rFonts w:hint="eastAsia"/>
        </w:rPr>
        <w:t>以缩进编排的格式进行显示</w:t>
      </w:r>
      <w:r>
        <w:rPr>
          <w:rFonts w:hint="eastAsia"/>
        </w:rPr>
        <w:t>AST</w:t>
      </w:r>
      <w:r>
        <w:rPr>
          <w:rFonts w:hint="eastAsia"/>
        </w:rPr>
        <w:t>。</w:t>
      </w:r>
    </w:p>
    <w:p w:rsidR="00805AE5" w:rsidRDefault="00805AE5" w:rsidP="00805AE5"/>
    <w:p w:rsidR="00805AE5" w:rsidRDefault="00805AE5" w:rsidP="00805AE5"/>
    <w:p w:rsidR="00764C77" w:rsidRDefault="00764C77" w:rsidP="00805AE5"/>
    <w:p w:rsidR="00764C77" w:rsidRDefault="00764C77" w:rsidP="00805AE5"/>
    <w:p w:rsidR="00764C77" w:rsidRDefault="00764C77" w:rsidP="00805AE5"/>
    <w:p w:rsidR="00764C77" w:rsidRDefault="00764C77" w:rsidP="00805AE5"/>
    <w:p w:rsidR="00764C77" w:rsidRDefault="00764C77" w:rsidP="00805AE5"/>
    <w:p w:rsidR="00764C77" w:rsidRDefault="00764C77" w:rsidP="00805AE5"/>
    <w:p w:rsidR="00764C77" w:rsidRDefault="00764C77" w:rsidP="00805AE5"/>
    <w:p w:rsidR="00764C77" w:rsidRDefault="00764C77" w:rsidP="00805AE5"/>
    <w:p w:rsidR="00764C77" w:rsidRDefault="00764C77" w:rsidP="00805AE5"/>
    <w:p w:rsidR="00764C77" w:rsidRDefault="00764C77" w:rsidP="00805AE5"/>
    <w:p w:rsidR="00764C77" w:rsidRDefault="00764C77" w:rsidP="00805AE5"/>
    <w:p w:rsidR="00764C77" w:rsidRDefault="00764C77" w:rsidP="00805AE5"/>
    <w:p w:rsidR="00764C77" w:rsidRDefault="00764C77" w:rsidP="00805AE5"/>
    <w:p w:rsidR="00764C77" w:rsidRDefault="00764C77" w:rsidP="00805AE5"/>
    <w:p w:rsidR="00764C77" w:rsidRDefault="00764C77" w:rsidP="00805AE5"/>
    <w:p w:rsidR="00764C77" w:rsidRDefault="00764C77" w:rsidP="00805AE5"/>
    <w:p w:rsidR="00764C77" w:rsidRDefault="00764C77" w:rsidP="00805AE5"/>
    <w:p w:rsidR="00764C77" w:rsidRDefault="00764C77" w:rsidP="00805AE5"/>
    <w:p w:rsidR="00764C77" w:rsidRDefault="00764C77" w:rsidP="00805AE5"/>
    <w:p w:rsidR="00764C77" w:rsidRDefault="00764C77" w:rsidP="00805AE5"/>
    <w:p w:rsidR="00764C77" w:rsidRDefault="00764C77" w:rsidP="00805AE5"/>
    <w:p w:rsidR="00805AE5" w:rsidRDefault="00805AE5" w:rsidP="00805AE5"/>
    <w:p w:rsidR="00805AE5" w:rsidRDefault="00805AE5" w:rsidP="00805AE5"/>
    <w:p w:rsidR="00805AE5" w:rsidRDefault="00805AE5" w:rsidP="00805AE5"/>
    <w:p w:rsidR="00805AE5" w:rsidRDefault="00805AE5" w:rsidP="00805AE5"/>
    <w:p w:rsidR="001F35A2" w:rsidRPr="001F35A2" w:rsidRDefault="001F35A2" w:rsidP="001F35A2">
      <w:pPr>
        <w:ind w:firstLineChars="200" w:firstLine="602"/>
        <w:outlineLvl w:val="0"/>
        <w:rPr>
          <w:rFonts w:ascii="宋体" w:hAnsi="宋体"/>
          <w:b/>
          <w:sz w:val="30"/>
          <w:szCs w:val="30"/>
        </w:rPr>
      </w:pPr>
      <w:bookmarkStart w:id="45" w:name="_Toc11578190"/>
      <w:r>
        <w:rPr>
          <w:rFonts w:ascii="宋体" w:hAnsi="宋体" w:hint="eastAsia"/>
          <w:b/>
          <w:sz w:val="30"/>
          <w:szCs w:val="30"/>
        </w:rPr>
        <w:lastRenderedPageBreak/>
        <w:t>附录四 作用</w:t>
      </w:r>
      <w:r w:rsidR="00D8784D">
        <w:rPr>
          <w:rFonts w:ascii="宋体" w:hAnsi="宋体" w:hint="eastAsia"/>
          <w:b/>
          <w:sz w:val="30"/>
          <w:szCs w:val="30"/>
        </w:rPr>
        <w:t>域</w:t>
      </w:r>
      <w:r>
        <w:rPr>
          <w:rFonts w:ascii="宋体" w:hAnsi="宋体" w:hint="eastAsia"/>
          <w:b/>
          <w:sz w:val="30"/>
          <w:szCs w:val="30"/>
        </w:rPr>
        <w:t>与符号表操作</w:t>
      </w:r>
      <w:bookmarkEnd w:id="45"/>
    </w:p>
    <w:p w:rsidR="001F35A2" w:rsidRDefault="001F35A2" w:rsidP="001F35A2">
      <w:pPr>
        <w:ind w:firstLine="420"/>
      </w:pPr>
      <w:r>
        <w:rPr>
          <w:rFonts w:hint="eastAsia"/>
        </w:rPr>
        <w:t>在语义分析过程中，各个变量名有其对应的作用域，一个作用域内不允许名字重复，为此，通过一个全局变量</w:t>
      </w:r>
      <w:r>
        <w:rPr>
          <w:rFonts w:hint="eastAsia"/>
        </w:rPr>
        <w:t>LEV</w:t>
      </w:r>
      <w:r>
        <w:rPr>
          <w:rFonts w:hint="eastAsia"/>
        </w:rPr>
        <w:t>来管理，</w:t>
      </w:r>
      <w:r>
        <w:rPr>
          <w:rFonts w:hint="eastAsia"/>
        </w:rPr>
        <w:t>LEV</w:t>
      </w:r>
      <w:r>
        <w:rPr>
          <w:rFonts w:hint="eastAsia"/>
        </w:rPr>
        <w:t>的初始值为</w:t>
      </w:r>
      <w:r>
        <w:rPr>
          <w:rFonts w:hint="eastAsia"/>
        </w:rPr>
        <w:t>0</w:t>
      </w:r>
      <w:r>
        <w:rPr>
          <w:rFonts w:hint="eastAsia"/>
        </w:rPr>
        <w:t>。这样在处理外部变量名，以及函数名时，对应符号的层号值都是</w:t>
      </w:r>
      <w:r>
        <w:rPr>
          <w:rFonts w:hint="eastAsia"/>
        </w:rPr>
        <w:t>1</w:t>
      </w:r>
      <w:r>
        <w:rPr>
          <w:rFonts w:hint="eastAsia"/>
        </w:rPr>
        <w:t>；处理函数形式参数时，固定形参名在填写符号表时，层号为</w:t>
      </w:r>
      <w:r>
        <w:rPr>
          <w:rFonts w:hint="eastAsia"/>
        </w:rPr>
        <w:t>1</w:t>
      </w:r>
      <w:r>
        <w:rPr>
          <w:rFonts w:hint="eastAsia"/>
        </w:rPr>
        <w:t>。由于</w:t>
      </w:r>
      <w:r>
        <w:rPr>
          <w:rFonts w:hint="eastAsia"/>
        </w:rPr>
        <w:t>mini_C</w:t>
      </w:r>
      <w:r>
        <w:rPr>
          <w:rFonts w:hint="eastAsia"/>
        </w:rPr>
        <w:t>中允许有复合语句，复合语句中可定义局部变量，函数体本身也是一个复合语句，这样在</w:t>
      </w:r>
      <w:r>
        <w:rPr>
          <w:rFonts w:hint="eastAsia"/>
        </w:rPr>
        <w:t>AST</w:t>
      </w:r>
      <w:r>
        <w:rPr>
          <w:rFonts w:hint="eastAsia"/>
        </w:rPr>
        <w:t>的遍历中，通过</w:t>
      </w:r>
      <w:r>
        <w:rPr>
          <w:rFonts w:hint="eastAsia"/>
        </w:rPr>
        <w:t>LEV</w:t>
      </w:r>
      <w:r>
        <w:rPr>
          <w:rFonts w:hint="eastAsia"/>
        </w:rPr>
        <w:t>的修改来管理不同的作用域。</w:t>
      </w:r>
    </w:p>
    <w:p w:rsidR="001F35A2" w:rsidRDefault="001F35A2" w:rsidP="001F35A2">
      <w:r>
        <w:rPr>
          <w:rFonts w:hint="eastAsia"/>
        </w:rPr>
        <w:t>（</w:t>
      </w:r>
      <w:r>
        <w:rPr>
          <w:rFonts w:hint="eastAsia"/>
        </w:rPr>
        <w:t>1</w:t>
      </w:r>
      <w:r>
        <w:rPr>
          <w:rFonts w:hint="eastAsia"/>
        </w:rPr>
        <w:t>）每次遇到一个复合语句的结点</w:t>
      </w:r>
      <w:r>
        <w:rPr>
          <w:rFonts w:hint="eastAsia"/>
        </w:rPr>
        <w:t>COM_STM</w:t>
      </w:r>
      <w:r>
        <w:rPr>
          <w:rFonts w:hint="eastAsia"/>
        </w:rPr>
        <w:t>，首先对</w:t>
      </w:r>
      <w:r>
        <w:rPr>
          <w:rFonts w:hint="eastAsia"/>
        </w:rPr>
        <w:t>LEV</w:t>
      </w:r>
      <w:r>
        <w:rPr>
          <w:rFonts w:hint="eastAsia"/>
        </w:rPr>
        <w:t>加</w:t>
      </w:r>
      <w:r>
        <w:rPr>
          <w:rFonts w:hint="eastAsia"/>
        </w:rPr>
        <w:t>1</w:t>
      </w:r>
      <w:r>
        <w:rPr>
          <w:rFonts w:hint="eastAsia"/>
        </w:rPr>
        <w:t>，表示准备进入一个新的作用域，为了管理这个作用域中的变量，使用</w:t>
      </w:r>
      <w:proofErr w:type="gramStart"/>
      <w:r>
        <w:rPr>
          <w:rFonts w:hint="eastAsia"/>
        </w:rPr>
        <w:t>栈</w:t>
      </w:r>
      <w:proofErr w:type="gramEnd"/>
      <w:r>
        <w:rPr>
          <w:rFonts w:hint="eastAsia"/>
        </w:rPr>
        <w:t>symbol_scope_TX</w:t>
      </w:r>
      <w:r>
        <w:rPr>
          <w:rFonts w:hint="eastAsia"/>
        </w:rPr>
        <w:t>，记录该作用域变量在符号表中的起点位置，即将符号表</w:t>
      </w:r>
      <w:r>
        <w:rPr>
          <w:rFonts w:hint="eastAsia"/>
        </w:rPr>
        <w:t>symbolTable</w:t>
      </w:r>
      <w:r>
        <w:rPr>
          <w:rFonts w:hint="eastAsia"/>
        </w:rPr>
        <w:t>的</w:t>
      </w:r>
      <w:proofErr w:type="gramStart"/>
      <w:r>
        <w:rPr>
          <w:rFonts w:hint="eastAsia"/>
        </w:rPr>
        <w:t>栈</w:t>
      </w:r>
      <w:proofErr w:type="gramEnd"/>
      <w:r>
        <w:rPr>
          <w:rFonts w:hint="eastAsia"/>
        </w:rPr>
        <w:t>顶位置</w:t>
      </w:r>
      <w:r>
        <w:rPr>
          <w:rFonts w:hint="eastAsia"/>
        </w:rPr>
        <w:t>symbolTable.index</w:t>
      </w:r>
      <w:r>
        <w:rPr>
          <w:rFonts w:hint="eastAsia"/>
        </w:rPr>
        <w:t>保存在</w:t>
      </w:r>
      <w:proofErr w:type="gramStart"/>
      <w:r>
        <w:rPr>
          <w:rFonts w:hint="eastAsia"/>
        </w:rPr>
        <w:t>栈</w:t>
      </w:r>
      <w:proofErr w:type="gramEnd"/>
      <w:r>
        <w:rPr>
          <w:rFonts w:hint="eastAsia"/>
        </w:rPr>
        <w:t>symbol_scope_TX</w:t>
      </w:r>
      <w:r>
        <w:rPr>
          <w:rFonts w:hint="eastAsia"/>
        </w:rPr>
        <w:t>中。</w:t>
      </w:r>
    </w:p>
    <w:p w:rsidR="001F35A2" w:rsidRDefault="001F35A2" w:rsidP="001F35A2">
      <w:r>
        <w:rPr>
          <w:rFonts w:hint="eastAsia"/>
        </w:rPr>
        <w:t>（</w:t>
      </w:r>
      <w:r>
        <w:rPr>
          <w:rFonts w:hint="eastAsia"/>
        </w:rPr>
        <w:t>2</w:t>
      </w:r>
      <w:r>
        <w:rPr>
          <w:rFonts w:hint="eastAsia"/>
        </w:rPr>
        <w:t>）每次要登记一个新的符号到符号表中时，首先在</w:t>
      </w:r>
      <w:r>
        <w:rPr>
          <w:rFonts w:hint="eastAsia"/>
        </w:rPr>
        <w:t>symbolTable</w:t>
      </w:r>
      <w:r>
        <w:rPr>
          <w:rFonts w:hint="eastAsia"/>
        </w:rPr>
        <w:t>中，从</w:t>
      </w:r>
      <w:proofErr w:type="gramStart"/>
      <w:r>
        <w:rPr>
          <w:rFonts w:hint="eastAsia"/>
        </w:rPr>
        <w:t>栈</w:t>
      </w:r>
      <w:proofErr w:type="gramEnd"/>
      <w:r>
        <w:rPr>
          <w:rFonts w:hint="eastAsia"/>
        </w:rPr>
        <w:t>顶向</w:t>
      </w:r>
      <w:proofErr w:type="gramStart"/>
      <w:r>
        <w:rPr>
          <w:rFonts w:hint="eastAsia"/>
        </w:rPr>
        <w:t>栈底方向查</w:t>
      </w:r>
      <w:proofErr w:type="gramEnd"/>
      <w:r>
        <w:rPr>
          <w:rFonts w:hint="eastAsia"/>
        </w:rPr>
        <w:t>层号为</w:t>
      </w:r>
      <w:r>
        <w:rPr>
          <w:rFonts w:hint="eastAsia"/>
        </w:rPr>
        <w:t>LEV</w:t>
      </w:r>
      <w:r>
        <w:rPr>
          <w:rFonts w:hint="eastAsia"/>
        </w:rPr>
        <w:t>的符号是否和当前</w:t>
      </w:r>
      <w:proofErr w:type="gramStart"/>
      <w:r>
        <w:rPr>
          <w:rFonts w:hint="eastAsia"/>
        </w:rPr>
        <w:t>待登记</w:t>
      </w:r>
      <w:proofErr w:type="gramEnd"/>
      <w:r>
        <w:rPr>
          <w:rFonts w:hint="eastAsia"/>
        </w:rPr>
        <w:t>的符号重名，是则报重复定义错误，否则使用</w:t>
      </w:r>
      <w:r>
        <w:rPr>
          <w:rFonts w:hint="eastAsia"/>
        </w:rPr>
        <w:t>LEV</w:t>
      </w:r>
      <w:r>
        <w:rPr>
          <w:rFonts w:hint="eastAsia"/>
        </w:rPr>
        <w:t>作为层号将新的符号登记到符号表中。</w:t>
      </w:r>
    </w:p>
    <w:p w:rsidR="001F35A2" w:rsidRDefault="001F35A2" w:rsidP="001F35A2">
      <w:r>
        <w:rPr>
          <w:rFonts w:hint="eastAsia"/>
        </w:rPr>
        <w:t>（</w:t>
      </w:r>
      <w:r>
        <w:rPr>
          <w:rFonts w:hint="eastAsia"/>
        </w:rPr>
        <w:t>3</w:t>
      </w:r>
      <w:r>
        <w:rPr>
          <w:rFonts w:hint="eastAsia"/>
        </w:rPr>
        <w:t>）</w:t>
      </w:r>
      <w:r>
        <w:rPr>
          <w:rFonts w:hint="eastAsia"/>
        </w:rPr>
        <w:t xml:space="preserve"> </w:t>
      </w:r>
      <w:r>
        <w:rPr>
          <w:rFonts w:hint="eastAsia"/>
        </w:rPr>
        <w:t>每次遍历完一个复合语句的结点</w:t>
      </w:r>
      <w:r>
        <w:rPr>
          <w:rFonts w:hint="eastAsia"/>
        </w:rPr>
        <w:t>COM_STM</w:t>
      </w:r>
      <w:r>
        <w:rPr>
          <w:rFonts w:hint="eastAsia"/>
        </w:rPr>
        <w:t>的子树，准备回到其父结点时，这时该复合语句语义分析完成，需要从符号表中删除该复合语句的变量，方法是首先</w:t>
      </w:r>
      <w:r>
        <w:rPr>
          <w:rFonts w:hint="eastAsia"/>
        </w:rPr>
        <w:t>symbol_scope_TX</w:t>
      </w:r>
      <w:r>
        <w:rPr>
          <w:rFonts w:hint="eastAsia"/>
        </w:rPr>
        <w:t>退</w:t>
      </w:r>
      <w:proofErr w:type="gramStart"/>
      <w:r>
        <w:rPr>
          <w:rFonts w:hint="eastAsia"/>
        </w:rPr>
        <w:t>栈</w:t>
      </w:r>
      <w:proofErr w:type="gramEnd"/>
      <w:r>
        <w:rPr>
          <w:rFonts w:hint="eastAsia"/>
        </w:rPr>
        <w:t>，取出该复合语句作用域的起点，再根据这个</w:t>
      </w:r>
      <w:proofErr w:type="gramStart"/>
      <w:r>
        <w:rPr>
          <w:rFonts w:hint="eastAsia"/>
        </w:rPr>
        <w:t>值修改</w:t>
      </w:r>
      <w:proofErr w:type="gramEnd"/>
      <w:r>
        <w:rPr>
          <w:rFonts w:hint="eastAsia"/>
        </w:rPr>
        <w:t>symbolTable.index</w:t>
      </w:r>
      <w:r>
        <w:rPr>
          <w:rFonts w:hint="eastAsia"/>
        </w:rPr>
        <w:t>，很简单地完成了符号表的符号删除操作。</w:t>
      </w:r>
    </w:p>
    <w:p w:rsidR="00805AE5" w:rsidRDefault="001F35A2" w:rsidP="001F35A2">
      <w:r>
        <w:rPr>
          <w:rFonts w:hint="eastAsia"/>
        </w:rPr>
        <w:t>（</w:t>
      </w:r>
      <w:r>
        <w:rPr>
          <w:rFonts w:hint="eastAsia"/>
        </w:rPr>
        <w:t>4</w:t>
      </w:r>
      <w:r>
        <w:rPr>
          <w:rFonts w:hint="eastAsia"/>
        </w:rPr>
        <w:t>）符号表的查找操作，在</w:t>
      </w:r>
      <w:r>
        <w:rPr>
          <w:rFonts w:hint="eastAsia"/>
        </w:rPr>
        <w:t>AST</w:t>
      </w:r>
      <w:r>
        <w:rPr>
          <w:rFonts w:hint="eastAsia"/>
        </w:rPr>
        <w:t>的遍历过程中，</w:t>
      </w:r>
      <w:proofErr w:type="gramStart"/>
      <w:r>
        <w:rPr>
          <w:rFonts w:hint="eastAsia"/>
        </w:rPr>
        <w:t>当分析</w:t>
      </w:r>
      <w:proofErr w:type="gramEnd"/>
      <w:r>
        <w:rPr>
          <w:rFonts w:hint="eastAsia"/>
        </w:rPr>
        <w:t>各种表达式，遇到变量的访问时，在</w:t>
      </w:r>
      <w:r>
        <w:rPr>
          <w:rFonts w:hint="eastAsia"/>
        </w:rPr>
        <w:t>symbolTable</w:t>
      </w:r>
      <w:r>
        <w:rPr>
          <w:rFonts w:hint="eastAsia"/>
        </w:rPr>
        <w:t>中，从</w:t>
      </w:r>
      <w:proofErr w:type="gramStart"/>
      <w:r>
        <w:rPr>
          <w:rFonts w:hint="eastAsia"/>
        </w:rPr>
        <w:t>栈</w:t>
      </w:r>
      <w:proofErr w:type="gramEnd"/>
      <w:r>
        <w:rPr>
          <w:rFonts w:hint="eastAsia"/>
        </w:rPr>
        <w:t>顶向</w:t>
      </w:r>
      <w:proofErr w:type="gramStart"/>
      <w:r>
        <w:rPr>
          <w:rFonts w:hint="eastAsia"/>
        </w:rPr>
        <w:t>栈底方向</w:t>
      </w:r>
      <w:proofErr w:type="gramEnd"/>
      <w:r>
        <w:rPr>
          <w:rFonts w:hint="eastAsia"/>
        </w:rPr>
        <w:t>查询是否有相同的符号定义，如果全部查询完后没有找到，就是该符号没有定义；如果相同符号在符号表中有多处定义，按查找的方向可知，符合就近优先的原则。如果查找到符号后，就进一步进行语义分析，如：（</w:t>
      </w:r>
      <w:r>
        <w:rPr>
          <w:rFonts w:hint="eastAsia"/>
        </w:rPr>
        <w:t>1</w:t>
      </w:r>
      <w:r>
        <w:rPr>
          <w:rFonts w:hint="eastAsia"/>
        </w:rPr>
        <w:t>）函数调用时，根据函数名在符号表找到的是一个变量，不是函数，需要报错；（</w:t>
      </w:r>
      <w:r>
        <w:rPr>
          <w:rFonts w:hint="eastAsia"/>
        </w:rPr>
        <w:t>2</w:t>
      </w:r>
      <w:r>
        <w:rPr>
          <w:rFonts w:hint="eastAsia"/>
        </w:rPr>
        <w:t>）函数调用时，根据函数名找到这个函数，需要判断参数个数、类型是否匹配；（</w:t>
      </w:r>
      <w:r>
        <w:rPr>
          <w:rFonts w:hint="eastAsia"/>
        </w:rPr>
        <w:t>3</w:t>
      </w:r>
      <w:r>
        <w:rPr>
          <w:rFonts w:hint="eastAsia"/>
        </w:rPr>
        <w:t>）根据</w:t>
      </w:r>
      <w:proofErr w:type="gramStart"/>
      <w:r>
        <w:rPr>
          <w:rFonts w:hint="eastAsia"/>
        </w:rPr>
        <w:t>变量名找的的</w:t>
      </w:r>
      <w:proofErr w:type="gramEnd"/>
      <w:r>
        <w:rPr>
          <w:rFonts w:hint="eastAsia"/>
        </w:rPr>
        <w:t>是一个函数。等等，需要做出各种检查。</w:t>
      </w:r>
    </w:p>
    <w:p w:rsidR="00805AE5" w:rsidRDefault="00805AE5" w:rsidP="00805AE5"/>
    <w:p w:rsidR="00805AE5" w:rsidRPr="00677728" w:rsidRDefault="00805AE5" w:rsidP="00805AE5"/>
    <w:sectPr w:rsidR="00805AE5" w:rsidRPr="00677728" w:rsidSect="00074358">
      <w:footerReference w:type="default" r:id="rId13"/>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C194B" w:rsidRDefault="001C194B" w:rsidP="00074358">
      <w:r>
        <w:separator/>
      </w:r>
    </w:p>
  </w:endnote>
  <w:endnote w:type="continuationSeparator" w:id="0">
    <w:p w:rsidR="001C194B" w:rsidRDefault="001C194B" w:rsidP="000743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74D5" w:rsidRDefault="006474D5">
    <w:pPr>
      <w:pStyle w:val="a5"/>
      <w:jc w:val="right"/>
    </w:pPr>
    <w:r>
      <w:fldChar w:fldCharType="begin"/>
    </w:r>
    <w:r>
      <w:instrText>PAGE   \* MERGEFORMAT</w:instrText>
    </w:r>
    <w:r>
      <w:fldChar w:fldCharType="separate"/>
    </w:r>
    <w:r w:rsidRPr="003940FC">
      <w:rPr>
        <w:noProof/>
        <w:lang w:val="zh-CN"/>
      </w:rPr>
      <w:t>7</w:t>
    </w:r>
    <w:r>
      <w:fldChar w:fldCharType="end"/>
    </w:r>
  </w:p>
  <w:p w:rsidR="006474D5" w:rsidRDefault="006474D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C194B" w:rsidRDefault="001C194B" w:rsidP="00074358">
      <w:r>
        <w:separator/>
      </w:r>
    </w:p>
  </w:footnote>
  <w:footnote w:type="continuationSeparator" w:id="0">
    <w:p w:rsidR="001C194B" w:rsidRDefault="001C194B" w:rsidP="000743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5"/>
    <w:multiLevelType w:val="multilevel"/>
    <w:tmpl w:val="00000005"/>
    <w:lvl w:ilvl="0">
      <w:start w:val="1"/>
      <w:numFmt w:val="decimal"/>
      <w:lvlText w:val="3.1.%1 "/>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0000007"/>
    <w:multiLevelType w:val="multilevel"/>
    <w:tmpl w:val="00000007"/>
    <w:lvl w:ilvl="0">
      <w:start w:val="1"/>
      <w:numFmt w:val="decimal"/>
      <w:lvlText w:val="3.2.%1 "/>
      <w:lvlJc w:val="left"/>
      <w:pPr>
        <w:ind w:left="1742" w:hanging="420"/>
      </w:pPr>
      <w:rPr>
        <w:rFonts w:hint="eastAsia"/>
      </w:rPr>
    </w:lvl>
    <w:lvl w:ilvl="1">
      <w:start w:val="1"/>
      <w:numFmt w:val="decimal"/>
      <w:lvlText w:val="3.2.%2 "/>
      <w:lvlJc w:val="left"/>
      <w:pPr>
        <w:ind w:left="840" w:hanging="420"/>
      </w:pPr>
      <w:rPr>
        <w:rFonts w:hint="eastAsia"/>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000000C"/>
    <w:multiLevelType w:val="multilevel"/>
    <w:tmpl w:val="0000000C"/>
    <w:lvl w:ilvl="0">
      <w:start w:val="1"/>
      <w:numFmt w:val="decimal"/>
      <w:lvlText w:val="%1 "/>
      <w:lvlJc w:val="center"/>
      <w:pPr>
        <w:ind w:left="840" w:hanging="420"/>
      </w:pPr>
      <w:rPr>
        <w:rFonts w:ascii="Times New Roman" w:hAnsi="Times New Roman" w:cs="Times New Roman" w:hint="default"/>
      </w:rPr>
    </w:lvl>
    <w:lvl w:ilvl="1">
      <w:start w:val="1"/>
      <w:numFmt w:val="decimal"/>
      <w:lvlText w:val="6.%2"/>
      <w:lvlJc w:val="left"/>
      <w:pPr>
        <w:ind w:left="1260" w:hanging="420"/>
      </w:pPr>
      <w:rPr>
        <w:rFonts w:hint="eastAsia"/>
      </w:r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15:restartNumberingAfterBreak="0">
    <w:nsid w:val="0000000D"/>
    <w:multiLevelType w:val="multilevel"/>
    <w:tmpl w:val="0000000D"/>
    <w:lvl w:ilvl="0">
      <w:start w:val="1"/>
      <w:numFmt w:val="decimal"/>
      <w:lvlText w:val="3.%1 "/>
      <w:lvlJc w:val="left"/>
      <w:pPr>
        <w:ind w:left="420" w:hanging="420"/>
      </w:pPr>
      <w:rPr>
        <w:rFonts w:ascii="Times New Roman" w:hAnsi="Times New Roman" w:cs="Times New Roman" w:hint="default"/>
      </w:rPr>
    </w:lvl>
    <w:lvl w:ilvl="1">
      <w:start w:val="1"/>
      <w:numFmt w:val="lowerLetter"/>
      <w:lvlText w:val="%2)"/>
      <w:lvlJc w:val="left"/>
      <w:pPr>
        <w:ind w:left="554" w:hanging="420"/>
      </w:pPr>
    </w:lvl>
    <w:lvl w:ilvl="2">
      <w:start w:val="1"/>
      <w:numFmt w:val="lowerRoman"/>
      <w:lvlText w:val="%3."/>
      <w:lvlJc w:val="right"/>
      <w:pPr>
        <w:ind w:left="974" w:hanging="420"/>
      </w:pPr>
    </w:lvl>
    <w:lvl w:ilvl="3">
      <w:start w:val="1"/>
      <w:numFmt w:val="decimal"/>
      <w:lvlText w:val="%4."/>
      <w:lvlJc w:val="left"/>
      <w:pPr>
        <w:ind w:left="1394" w:hanging="420"/>
      </w:pPr>
    </w:lvl>
    <w:lvl w:ilvl="4">
      <w:start w:val="1"/>
      <w:numFmt w:val="lowerLetter"/>
      <w:lvlText w:val="%5)"/>
      <w:lvlJc w:val="left"/>
      <w:pPr>
        <w:ind w:left="1814" w:hanging="420"/>
      </w:pPr>
    </w:lvl>
    <w:lvl w:ilvl="5">
      <w:start w:val="1"/>
      <w:numFmt w:val="lowerRoman"/>
      <w:lvlText w:val="%6."/>
      <w:lvlJc w:val="right"/>
      <w:pPr>
        <w:ind w:left="2234" w:hanging="420"/>
      </w:pPr>
    </w:lvl>
    <w:lvl w:ilvl="6">
      <w:start w:val="1"/>
      <w:numFmt w:val="decimal"/>
      <w:lvlText w:val="%7."/>
      <w:lvlJc w:val="left"/>
      <w:pPr>
        <w:ind w:left="2654" w:hanging="420"/>
      </w:pPr>
    </w:lvl>
    <w:lvl w:ilvl="7">
      <w:start w:val="1"/>
      <w:numFmt w:val="lowerLetter"/>
      <w:lvlText w:val="%8)"/>
      <w:lvlJc w:val="left"/>
      <w:pPr>
        <w:ind w:left="3074" w:hanging="420"/>
      </w:pPr>
    </w:lvl>
    <w:lvl w:ilvl="8">
      <w:start w:val="1"/>
      <w:numFmt w:val="lowerRoman"/>
      <w:lvlText w:val="%9."/>
      <w:lvlJc w:val="right"/>
      <w:pPr>
        <w:ind w:left="3494" w:hanging="420"/>
      </w:pPr>
    </w:lvl>
  </w:abstractNum>
  <w:abstractNum w:abstractNumId="4" w15:restartNumberingAfterBreak="0">
    <w:nsid w:val="000A3358"/>
    <w:multiLevelType w:val="multilevel"/>
    <w:tmpl w:val="DA0219BC"/>
    <w:lvl w:ilvl="0">
      <w:start w:val="1"/>
      <w:numFmt w:val="decimal"/>
      <w:lvlText w:val="%1)"/>
      <w:lvlJc w:val="left"/>
      <w:pPr>
        <w:ind w:left="840" w:hanging="420"/>
      </w:pPr>
      <w:rPr>
        <w:rFonts w:cs="Times New Roman" w:hint="default"/>
      </w:rPr>
    </w:lvl>
    <w:lvl w:ilvl="1">
      <w:start w:val="1"/>
      <w:numFmt w:val="decimal"/>
      <w:lvlText w:val="6.%2"/>
      <w:lvlJc w:val="left"/>
      <w:pPr>
        <w:ind w:left="1260" w:hanging="420"/>
      </w:pPr>
      <w:rPr>
        <w:rFonts w:hint="eastAsia"/>
      </w:r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15:restartNumberingAfterBreak="0">
    <w:nsid w:val="02D26B47"/>
    <w:multiLevelType w:val="hybridMultilevel"/>
    <w:tmpl w:val="55B097F4"/>
    <w:lvl w:ilvl="0" w:tplc="4E72F9E4">
      <w:start w:val="1"/>
      <w:numFmt w:val="decimal"/>
      <w:lvlText w:val="3.1.%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479424C"/>
    <w:multiLevelType w:val="multilevel"/>
    <w:tmpl w:val="DA0219BC"/>
    <w:lvl w:ilvl="0">
      <w:start w:val="1"/>
      <w:numFmt w:val="decimal"/>
      <w:lvlText w:val="%1)"/>
      <w:lvlJc w:val="left"/>
      <w:pPr>
        <w:ind w:left="840" w:hanging="420"/>
      </w:pPr>
      <w:rPr>
        <w:rFonts w:cs="Times New Roman" w:hint="default"/>
      </w:rPr>
    </w:lvl>
    <w:lvl w:ilvl="1">
      <w:start w:val="1"/>
      <w:numFmt w:val="decimal"/>
      <w:lvlText w:val="6.%2"/>
      <w:lvlJc w:val="left"/>
      <w:pPr>
        <w:ind w:left="1260" w:hanging="420"/>
      </w:pPr>
      <w:rPr>
        <w:rFonts w:hint="eastAsia"/>
      </w:r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15:restartNumberingAfterBreak="0">
    <w:nsid w:val="0A1C14EC"/>
    <w:multiLevelType w:val="hybridMultilevel"/>
    <w:tmpl w:val="8C6C7990"/>
    <w:lvl w:ilvl="0" w:tplc="FC04BB6E">
      <w:start w:val="1"/>
      <w:numFmt w:val="decimal"/>
      <w:lvlText w:val="5.2.%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BC12D88"/>
    <w:multiLevelType w:val="hybridMultilevel"/>
    <w:tmpl w:val="CE3C8598"/>
    <w:lvl w:ilvl="0" w:tplc="5DAE629A">
      <w:start w:val="1"/>
      <w:numFmt w:val="decimal"/>
      <w:lvlText w:val="3.3.%1 "/>
      <w:lvlJc w:val="left"/>
      <w:pPr>
        <w:ind w:left="84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E2C671F"/>
    <w:multiLevelType w:val="multilevel"/>
    <w:tmpl w:val="C7A8F4EE"/>
    <w:lvl w:ilvl="0">
      <w:start w:val="1"/>
      <w:numFmt w:val="decimal"/>
      <w:lvlText w:val="5.%1 "/>
      <w:lvlJc w:val="left"/>
      <w:pPr>
        <w:ind w:left="840" w:hanging="420"/>
      </w:pPr>
      <w:rPr>
        <w:rFonts w:cs="Times New Roman" w:hint="eastAsia"/>
      </w:rPr>
    </w:lvl>
    <w:lvl w:ilvl="1">
      <w:start w:val="1"/>
      <w:numFmt w:val="decimal"/>
      <w:lvlText w:val="6.%2"/>
      <w:lvlJc w:val="left"/>
      <w:pPr>
        <w:ind w:left="1260" w:hanging="420"/>
      </w:pPr>
      <w:rPr>
        <w:rFonts w:hint="eastAsia"/>
      </w:r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0" w15:restartNumberingAfterBreak="0">
    <w:nsid w:val="131831A7"/>
    <w:multiLevelType w:val="hybridMultilevel"/>
    <w:tmpl w:val="F5405F1A"/>
    <w:lvl w:ilvl="0" w:tplc="04090011">
      <w:start w:val="1"/>
      <w:numFmt w:val="decimal"/>
      <w:lvlText w:val="%1)"/>
      <w:lvlJc w:val="left"/>
      <w:pPr>
        <w:ind w:left="1259" w:hanging="420"/>
      </w:pPr>
    </w:lvl>
    <w:lvl w:ilvl="1" w:tplc="04090019" w:tentative="1">
      <w:start w:val="1"/>
      <w:numFmt w:val="lowerLetter"/>
      <w:lvlText w:val="%2)"/>
      <w:lvlJc w:val="left"/>
      <w:pPr>
        <w:ind w:left="1679" w:hanging="420"/>
      </w:pPr>
    </w:lvl>
    <w:lvl w:ilvl="2" w:tplc="0409001B" w:tentative="1">
      <w:start w:val="1"/>
      <w:numFmt w:val="lowerRoman"/>
      <w:lvlText w:val="%3."/>
      <w:lvlJc w:val="right"/>
      <w:pPr>
        <w:ind w:left="2099" w:hanging="420"/>
      </w:pPr>
    </w:lvl>
    <w:lvl w:ilvl="3" w:tplc="0409000F" w:tentative="1">
      <w:start w:val="1"/>
      <w:numFmt w:val="decimal"/>
      <w:lvlText w:val="%4."/>
      <w:lvlJc w:val="left"/>
      <w:pPr>
        <w:ind w:left="2519" w:hanging="420"/>
      </w:pPr>
    </w:lvl>
    <w:lvl w:ilvl="4" w:tplc="04090019" w:tentative="1">
      <w:start w:val="1"/>
      <w:numFmt w:val="lowerLetter"/>
      <w:lvlText w:val="%5)"/>
      <w:lvlJc w:val="left"/>
      <w:pPr>
        <w:ind w:left="2939" w:hanging="420"/>
      </w:pPr>
    </w:lvl>
    <w:lvl w:ilvl="5" w:tplc="0409001B" w:tentative="1">
      <w:start w:val="1"/>
      <w:numFmt w:val="lowerRoman"/>
      <w:lvlText w:val="%6."/>
      <w:lvlJc w:val="right"/>
      <w:pPr>
        <w:ind w:left="3359" w:hanging="420"/>
      </w:pPr>
    </w:lvl>
    <w:lvl w:ilvl="6" w:tplc="0409000F" w:tentative="1">
      <w:start w:val="1"/>
      <w:numFmt w:val="decimal"/>
      <w:lvlText w:val="%7."/>
      <w:lvlJc w:val="left"/>
      <w:pPr>
        <w:ind w:left="3779" w:hanging="420"/>
      </w:pPr>
    </w:lvl>
    <w:lvl w:ilvl="7" w:tplc="04090019" w:tentative="1">
      <w:start w:val="1"/>
      <w:numFmt w:val="lowerLetter"/>
      <w:lvlText w:val="%8)"/>
      <w:lvlJc w:val="left"/>
      <w:pPr>
        <w:ind w:left="4199" w:hanging="420"/>
      </w:pPr>
    </w:lvl>
    <w:lvl w:ilvl="8" w:tplc="0409001B" w:tentative="1">
      <w:start w:val="1"/>
      <w:numFmt w:val="lowerRoman"/>
      <w:lvlText w:val="%9."/>
      <w:lvlJc w:val="right"/>
      <w:pPr>
        <w:ind w:left="4619" w:hanging="420"/>
      </w:pPr>
    </w:lvl>
  </w:abstractNum>
  <w:abstractNum w:abstractNumId="11" w15:restartNumberingAfterBreak="0">
    <w:nsid w:val="14A1294B"/>
    <w:multiLevelType w:val="hybridMultilevel"/>
    <w:tmpl w:val="A69881B6"/>
    <w:lvl w:ilvl="0" w:tplc="9DA8A7B0">
      <w:start w:val="1"/>
      <w:numFmt w:val="decimal"/>
      <w:lvlText w:val="5.1.%1 "/>
      <w:lvlJc w:val="left"/>
      <w:pPr>
        <w:ind w:left="1679" w:hanging="420"/>
      </w:pPr>
      <w:rPr>
        <w:rFonts w:hint="eastAsia"/>
      </w:rPr>
    </w:lvl>
    <w:lvl w:ilvl="1" w:tplc="9DA8A7B0">
      <w:start w:val="1"/>
      <w:numFmt w:val="decimal"/>
      <w:lvlText w:val="5.1.%2 "/>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F430B24"/>
    <w:multiLevelType w:val="hybridMultilevel"/>
    <w:tmpl w:val="2B14F31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24D36F86"/>
    <w:multiLevelType w:val="hybridMultilevel"/>
    <w:tmpl w:val="7BCCD012"/>
    <w:lvl w:ilvl="0" w:tplc="26F85AC2">
      <w:start w:val="1"/>
      <w:numFmt w:val="decimal"/>
      <w:lvlText w:val="6.1.%1 "/>
      <w:lvlJc w:val="left"/>
      <w:pPr>
        <w:ind w:left="126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A763EED"/>
    <w:multiLevelType w:val="hybridMultilevel"/>
    <w:tmpl w:val="6BCCFC10"/>
    <w:lvl w:ilvl="0" w:tplc="0DA0EDFE">
      <w:start w:val="1"/>
      <w:numFmt w:val="decimal"/>
      <w:lvlText w:val="5.1.%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CD207BB"/>
    <w:multiLevelType w:val="hybridMultilevel"/>
    <w:tmpl w:val="61AA37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EC84185"/>
    <w:multiLevelType w:val="hybridMultilevel"/>
    <w:tmpl w:val="7CAC471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428C4A0F"/>
    <w:multiLevelType w:val="hybridMultilevel"/>
    <w:tmpl w:val="DAB86DE2"/>
    <w:lvl w:ilvl="0" w:tplc="20AE1732">
      <w:start w:val="1"/>
      <w:numFmt w:val="decimal"/>
      <w:lvlText w:val="3.2.%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2A45C2D"/>
    <w:multiLevelType w:val="hybridMultilevel"/>
    <w:tmpl w:val="F77C1A7C"/>
    <w:lvl w:ilvl="0" w:tplc="213A18B2">
      <w:start w:val="1"/>
      <w:numFmt w:val="decimal"/>
      <w:lvlText w:val="4.3.%1 "/>
      <w:lvlJc w:val="left"/>
      <w:pPr>
        <w:ind w:left="900" w:hanging="420"/>
      </w:pPr>
      <w:rPr>
        <w:rFonts w:hint="eastAsia"/>
      </w:rPr>
    </w:lvl>
    <w:lvl w:ilvl="1" w:tplc="213A18B2">
      <w:start w:val="1"/>
      <w:numFmt w:val="decimal"/>
      <w:lvlText w:val="4.3.%2 "/>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45C3955"/>
    <w:multiLevelType w:val="hybridMultilevel"/>
    <w:tmpl w:val="0F987F4A"/>
    <w:lvl w:ilvl="0" w:tplc="ADC63874">
      <w:start w:val="1"/>
      <w:numFmt w:val="decimal"/>
      <w:lvlText w:val="5.%1"/>
      <w:lvlJc w:val="left"/>
      <w:pPr>
        <w:ind w:left="840" w:hanging="42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477E68A9"/>
    <w:multiLevelType w:val="multilevel"/>
    <w:tmpl w:val="BB6A7B0C"/>
    <w:lvl w:ilvl="0">
      <w:start w:val="1"/>
      <w:numFmt w:val="decimal"/>
      <w:lvlText w:val="4.%1 "/>
      <w:lvlJc w:val="left"/>
      <w:pPr>
        <w:ind w:left="840" w:hanging="420"/>
      </w:pPr>
      <w:rPr>
        <w:rFonts w:cs="Times New Roman" w:hint="eastAsia"/>
      </w:rPr>
    </w:lvl>
    <w:lvl w:ilvl="1">
      <w:start w:val="1"/>
      <w:numFmt w:val="decimal"/>
      <w:lvlText w:val="6.%2"/>
      <w:lvlJc w:val="left"/>
      <w:pPr>
        <w:ind w:left="1260" w:hanging="420"/>
      </w:pPr>
      <w:rPr>
        <w:rFonts w:hint="eastAsia"/>
      </w:r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1" w15:restartNumberingAfterBreak="0">
    <w:nsid w:val="50464C3D"/>
    <w:multiLevelType w:val="hybridMultilevel"/>
    <w:tmpl w:val="0C3A76AE"/>
    <w:lvl w:ilvl="0" w:tplc="0DA0EDFE">
      <w:start w:val="1"/>
      <w:numFmt w:val="decimal"/>
      <w:lvlText w:val="5.1.%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6F66DAA"/>
    <w:multiLevelType w:val="hybridMultilevel"/>
    <w:tmpl w:val="BA7CD80A"/>
    <w:lvl w:ilvl="0" w:tplc="213A18B2">
      <w:start w:val="1"/>
      <w:numFmt w:val="decimal"/>
      <w:lvlText w:val="4.3.%1 "/>
      <w:lvlJc w:val="left"/>
      <w:pPr>
        <w:ind w:left="90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7813156"/>
    <w:multiLevelType w:val="hybridMultilevel"/>
    <w:tmpl w:val="E52458A0"/>
    <w:lvl w:ilvl="0" w:tplc="9DA8A7B0">
      <w:start w:val="1"/>
      <w:numFmt w:val="decimal"/>
      <w:lvlText w:val="5.1.%1 "/>
      <w:lvlJc w:val="left"/>
      <w:pPr>
        <w:ind w:left="1679"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D9C6131"/>
    <w:multiLevelType w:val="hybridMultilevel"/>
    <w:tmpl w:val="C796556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15:restartNumberingAfterBreak="0">
    <w:nsid w:val="5EDC75EA"/>
    <w:multiLevelType w:val="hybridMultilevel"/>
    <w:tmpl w:val="B1802624"/>
    <w:lvl w:ilvl="0" w:tplc="5DAE629A">
      <w:start w:val="1"/>
      <w:numFmt w:val="decimal"/>
      <w:lvlText w:val="3.3.%1 "/>
      <w:lvlJc w:val="left"/>
      <w:pPr>
        <w:ind w:left="840" w:hanging="420"/>
      </w:pPr>
      <w:rPr>
        <w:rFonts w:hint="eastAsia"/>
      </w:rPr>
    </w:lvl>
    <w:lvl w:ilvl="1" w:tplc="5DAE629A">
      <w:start w:val="1"/>
      <w:numFmt w:val="decimal"/>
      <w:lvlText w:val="3.3.%2 "/>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F2A082B"/>
    <w:multiLevelType w:val="hybridMultilevel"/>
    <w:tmpl w:val="EE6435DC"/>
    <w:lvl w:ilvl="0" w:tplc="398AD742">
      <w:start w:val="1"/>
      <w:numFmt w:val="decimal"/>
      <w:lvlText w:val="%1) "/>
      <w:lvlJc w:val="left"/>
      <w:pPr>
        <w:ind w:left="846" w:hanging="420"/>
      </w:pPr>
      <w:rPr>
        <w:rFonts w:ascii="Times New Roman" w:hAnsi="Times New Roman" w:cs="Times New Roman" w:hint="default"/>
      </w:rPr>
    </w:lvl>
    <w:lvl w:ilvl="1" w:tplc="04090019">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27" w15:restartNumberingAfterBreak="0">
    <w:nsid w:val="685F578C"/>
    <w:multiLevelType w:val="hybridMultilevel"/>
    <w:tmpl w:val="95C42322"/>
    <w:lvl w:ilvl="0" w:tplc="FA7293FC">
      <w:start w:val="1"/>
      <w:numFmt w:val="decimal"/>
      <w:lvlText w:val="%1 "/>
      <w:lvlJc w:val="center"/>
      <w:pPr>
        <w:ind w:left="840" w:hanging="420"/>
      </w:pPr>
      <w:rPr>
        <w:rFonts w:ascii="Times New Roman" w:hAnsi="Times New Roman" w:cs="Times New Roman" w:hint="default"/>
      </w:rPr>
    </w:lvl>
    <w:lvl w:ilvl="1" w:tplc="215E6290">
      <w:start w:val="1"/>
      <w:numFmt w:val="decimal"/>
      <w:lvlText w:val="6.%2"/>
      <w:lvlJc w:val="left"/>
      <w:pPr>
        <w:ind w:left="1260" w:hanging="42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6F49140E"/>
    <w:multiLevelType w:val="hybridMultilevel"/>
    <w:tmpl w:val="0F243B82"/>
    <w:lvl w:ilvl="0" w:tplc="0DA0EDFE">
      <w:start w:val="1"/>
      <w:numFmt w:val="decimal"/>
      <w:lvlText w:val="5.1.%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F5724C3"/>
    <w:multiLevelType w:val="hybridMultilevel"/>
    <w:tmpl w:val="0F58E1EA"/>
    <w:lvl w:ilvl="0" w:tplc="FC04BB6E">
      <w:start w:val="1"/>
      <w:numFmt w:val="decimal"/>
      <w:lvlText w:val="5.2.%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0"/>
  </w:num>
  <w:num w:numId="4">
    <w:abstractNumId w:val="1"/>
  </w:num>
  <w:num w:numId="5">
    <w:abstractNumId w:val="8"/>
  </w:num>
  <w:num w:numId="6">
    <w:abstractNumId w:val="25"/>
  </w:num>
  <w:num w:numId="7">
    <w:abstractNumId w:val="19"/>
  </w:num>
  <w:num w:numId="8">
    <w:abstractNumId w:val="20"/>
  </w:num>
  <w:num w:numId="9">
    <w:abstractNumId w:val="12"/>
  </w:num>
  <w:num w:numId="10">
    <w:abstractNumId w:val="16"/>
  </w:num>
  <w:num w:numId="11">
    <w:abstractNumId w:val="13"/>
  </w:num>
  <w:num w:numId="12">
    <w:abstractNumId w:val="9"/>
  </w:num>
  <w:num w:numId="13">
    <w:abstractNumId w:val="23"/>
  </w:num>
  <w:num w:numId="14">
    <w:abstractNumId w:val="11"/>
  </w:num>
  <w:num w:numId="15">
    <w:abstractNumId w:val="10"/>
  </w:num>
  <w:num w:numId="16">
    <w:abstractNumId w:val="7"/>
  </w:num>
  <w:num w:numId="17">
    <w:abstractNumId w:val="27"/>
  </w:num>
  <w:num w:numId="18">
    <w:abstractNumId w:val="26"/>
  </w:num>
  <w:num w:numId="19">
    <w:abstractNumId w:val="4"/>
  </w:num>
  <w:num w:numId="20">
    <w:abstractNumId w:val="6"/>
  </w:num>
  <w:num w:numId="21">
    <w:abstractNumId w:val="29"/>
  </w:num>
  <w:num w:numId="22">
    <w:abstractNumId w:val="28"/>
  </w:num>
  <w:num w:numId="23">
    <w:abstractNumId w:val="14"/>
  </w:num>
  <w:num w:numId="24">
    <w:abstractNumId w:val="21"/>
  </w:num>
  <w:num w:numId="25">
    <w:abstractNumId w:val="17"/>
  </w:num>
  <w:num w:numId="26">
    <w:abstractNumId w:val="5"/>
  </w:num>
  <w:num w:numId="27">
    <w:abstractNumId w:val="22"/>
  </w:num>
  <w:num w:numId="28">
    <w:abstractNumId w:val="18"/>
  </w:num>
  <w:num w:numId="29">
    <w:abstractNumId w:val="24"/>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hideSpellingErrors/>
  <w:hideGrammaticalErrors/>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white">
      <v:fill color="white"/>
      <v:textbox inset="0,0,0,0"/>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025A"/>
    <w:rsid w:val="00002876"/>
    <w:rsid w:val="00013299"/>
    <w:rsid w:val="000159F1"/>
    <w:rsid w:val="00015A9C"/>
    <w:rsid w:val="00017B09"/>
    <w:rsid w:val="00033EAA"/>
    <w:rsid w:val="00034C37"/>
    <w:rsid w:val="00044E60"/>
    <w:rsid w:val="0005038A"/>
    <w:rsid w:val="00070CC1"/>
    <w:rsid w:val="000739B1"/>
    <w:rsid w:val="00074358"/>
    <w:rsid w:val="00075BAC"/>
    <w:rsid w:val="000805E9"/>
    <w:rsid w:val="00091DC1"/>
    <w:rsid w:val="00092873"/>
    <w:rsid w:val="00094F3F"/>
    <w:rsid w:val="000A090E"/>
    <w:rsid w:val="000A369E"/>
    <w:rsid w:val="000A667E"/>
    <w:rsid w:val="000A73F4"/>
    <w:rsid w:val="000C2A9B"/>
    <w:rsid w:val="000C5661"/>
    <w:rsid w:val="000D0A49"/>
    <w:rsid w:val="000E7624"/>
    <w:rsid w:val="000F1DE5"/>
    <w:rsid w:val="0012044B"/>
    <w:rsid w:val="00123833"/>
    <w:rsid w:val="00124121"/>
    <w:rsid w:val="00126866"/>
    <w:rsid w:val="00145F1C"/>
    <w:rsid w:val="0015282E"/>
    <w:rsid w:val="00153A30"/>
    <w:rsid w:val="001727DD"/>
    <w:rsid w:val="00172A27"/>
    <w:rsid w:val="0019267E"/>
    <w:rsid w:val="001B6356"/>
    <w:rsid w:val="001C194B"/>
    <w:rsid w:val="001D5E49"/>
    <w:rsid w:val="001E2989"/>
    <w:rsid w:val="001F35A2"/>
    <w:rsid w:val="00212E6D"/>
    <w:rsid w:val="00224B57"/>
    <w:rsid w:val="00235E05"/>
    <w:rsid w:val="002604D9"/>
    <w:rsid w:val="002620AD"/>
    <w:rsid w:val="00276095"/>
    <w:rsid w:val="00277E19"/>
    <w:rsid w:val="002A4B74"/>
    <w:rsid w:val="002B24D3"/>
    <w:rsid w:val="002C0ED7"/>
    <w:rsid w:val="002C500A"/>
    <w:rsid w:val="002D5DC0"/>
    <w:rsid w:val="002E01EF"/>
    <w:rsid w:val="002E1BEC"/>
    <w:rsid w:val="00300300"/>
    <w:rsid w:val="00306A6C"/>
    <w:rsid w:val="00311E90"/>
    <w:rsid w:val="00314F7E"/>
    <w:rsid w:val="00322A34"/>
    <w:rsid w:val="00326FDF"/>
    <w:rsid w:val="00340538"/>
    <w:rsid w:val="00343CF5"/>
    <w:rsid w:val="00350984"/>
    <w:rsid w:val="003626AB"/>
    <w:rsid w:val="00365323"/>
    <w:rsid w:val="00377EF8"/>
    <w:rsid w:val="0038025A"/>
    <w:rsid w:val="00384ACA"/>
    <w:rsid w:val="003940FC"/>
    <w:rsid w:val="0039496C"/>
    <w:rsid w:val="003965A1"/>
    <w:rsid w:val="003A6AD8"/>
    <w:rsid w:val="003B5AFE"/>
    <w:rsid w:val="003B68CD"/>
    <w:rsid w:val="003C0555"/>
    <w:rsid w:val="003C16A6"/>
    <w:rsid w:val="003D255C"/>
    <w:rsid w:val="003D72FE"/>
    <w:rsid w:val="003E692B"/>
    <w:rsid w:val="003E7714"/>
    <w:rsid w:val="00411533"/>
    <w:rsid w:val="00421DD5"/>
    <w:rsid w:val="00430E29"/>
    <w:rsid w:val="004375B6"/>
    <w:rsid w:val="00437C45"/>
    <w:rsid w:val="0046745D"/>
    <w:rsid w:val="00481F3A"/>
    <w:rsid w:val="00493D0D"/>
    <w:rsid w:val="004940B3"/>
    <w:rsid w:val="004A1727"/>
    <w:rsid w:val="004B7032"/>
    <w:rsid w:val="004C38DE"/>
    <w:rsid w:val="004C5F46"/>
    <w:rsid w:val="004E1EE4"/>
    <w:rsid w:val="004F1C96"/>
    <w:rsid w:val="00504397"/>
    <w:rsid w:val="00516448"/>
    <w:rsid w:val="00516AD0"/>
    <w:rsid w:val="005245F3"/>
    <w:rsid w:val="00533FC5"/>
    <w:rsid w:val="00534EFF"/>
    <w:rsid w:val="0053717C"/>
    <w:rsid w:val="00537A2B"/>
    <w:rsid w:val="00543531"/>
    <w:rsid w:val="00553AC1"/>
    <w:rsid w:val="0055533A"/>
    <w:rsid w:val="00555C2D"/>
    <w:rsid w:val="005846D1"/>
    <w:rsid w:val="005A40A7"/>
    <w:rsid w:val="005B475A"/>
    <w:rsid w:val="005D2388"/>
    <w:rsid w:val="005D5C0E"/>
    <w:rsid w:val="005D7B0F"/>
    <w:rsid w:val="005E5322"/>
    <w:rsid w:val="005F2C8D"/>
    <w:rsid w:val="005F65ED"/>
    <w:rsid w:val="00602ED6"/>
    <w:rsid w:val="00623A08"/>
    <w:rsid w:val="00631EF3"/>
    <w:rsid w:val="00637514"/>
    <w:rsid w:val="006474D5"/>
    <w:rsid w:val="006505D2"/>
    <w:rsid w:val="006545E1"/>
    <w:rsid w:val="00667BC2"/>
    <w:rsid w:val="00677728"/>
    <w:rsid w:val="00681F04"/>
    <w:rsid w:val="006A655D"/>
    <w:rsid w:val="006B262E"/>
    <w:rsid w:val="006B2E36"/>
    <w:rsid w:val="006D51B3"/>
    <w:rsid w:val="007104AB"/>
    <w:rsid w:val="00714710"/>
    <w:rsid w:val="00716256"/>
    <w:rsid w:val="0073286E"/>
    <w:rsid w:val="00755B5C"/>
    <w:rsid w:val="00764C77"/>
    <w:rsid w:val="00764E54"/>
    <w:rsid w:val="00765B64"/>
    <w:rsid w:val="0077270D"/>
    <w:rsid w:val="00784931"/>
    <w:rsid w:val="007A1867"/>
    <w:rsid w:val="007A7DF0"/>
    <w:rsid w:val="007B77A0"/>
    <w:rsid w:val="007C223D"/>
    <w:rsid w:val="007C3FBE"/>
    <w:rsid w:val="007C69FC"/>
    <w:rsid w:val="007D3598"/>
    <w:rsid w:val="007D6FD8"/>
    <w:rsid w:val="007E0267"/>
    <w:rsid w:val="007E02DA"/>
    <w:rsid w:val="007E08CE"/>
    <w:rsid w:val="007F5825"/>
    <w:rsid w:val="00805AE5"/>
    <w:rsid w:val="0081305E"/>
    <w:rsid w:val="0081560A"/>
    <w:rsid w:val="008239C4"/>
    <w:rsid w:val="008251F7"/>
    <w:rsid w:val="00832F4A"/>
    <w:rsid w:val="00833F65"/>
    <w:rsid w:val="00856FBE"/>
    <w:rsid w:val="008619CF"/>
    <w:rsid w:val="00877029"/>
    <w:rsid w:val="00883C30"/>
    <w:rsid w:val="0088593D"/>
    <w:rsid w:val="008A0BEE"/>
    <w:rsid w:val="008A1277"/>
    <w:rsid w:val="008C2D06"/>
    <w:rsid w:val="008E4350"/>
    <w:rsid w:val="009011E8"/>
    <w:rsid w:val="00904AE7"/>
    <w:rsid w:val="00916136"/>
    <w:rsid w:val="00917F7D"/>
    <w:rsid w:val="00920246"/>
    <w:rsid w:val="00927B6D"/>
    <w:rsid w:val="00954EF7"/>
    <w:rsid w:val="009721FF"/>
    <w:rsid w:val="00976781"/>
    <w:rsid w:val="00983E4D"/>
    <w:rsid w:val="009A1D49"/>
    <w:rsid w:val="009C13BC"/>
    <w:rsid w:val="009C2147"/>
    <w:rsid w:val="009D2414"/>
    <w:rsid w:val="00A10FED"/>
    <w:rsid w:val="00A1259B"/>
    <w:rsid w:val="00A41F0F"/>
    <w:rsid w:val="00A441CC"/>
    <w:rsid w:val="00A764D5"/>
    <w:rsid w:val="00A81B65"/>
    <w:rsid w:val="00A920FD"/>
    <w:rsid w:val="00A93BD2"/>
    <w:rsid w:val="00A94399"/>
    <w:rsid w:val="00A979AC"/>
    <w:rsid w:val="00AA09C7"/>
    <w:rsid w:val="00AA342F"/>
    <w:rsid w:val="00AB3EFC"/>
    <w:rsid w:val="00AC14CD"/>
    <w:rsid w:val="00AC6BA7"/>
    <w:rsid w:val="00AC6FBA"/>
    <w:rsid w:val="00AD438A"/>
    <w:rsid w:val="00AE5663"/>
    <w:rsid w:val="00AF13D3"/>
    <w:rsid w:val="00AF21A7"/>
    <w:rsid w:val="00AF3597"/>
    <w:rsid w:val="00AF64AA"/>
    <w:rsid w:val="00B1189A"/>
    <w:rsid w:val="00B16B3D"/>
    <w:rsid w:val="00B23A43"/>
    <w:rsid w:val="00B25A78"/>
    <w:rsid w:val="00B54EFA"/>
    <w:rsid w:val="00B72B71"/>
    <w:rsid w:val="00B806A6"/>
    <w:rsid w:val="00B96A81"/>
    <w:rsid w:val="00BA3675"/>
    <w:rsid w:val="00BA7188"/>
    <w:rsid w:val="00BB0C3B"/>
    <w:rsid w:val="00BC109B"/>
    <w:rsid w:val="00BD5769"/>
    <w:rsid w:val="00BE6D32"/>
    <w:rsid w:val="00C20785"/>
    <w:rsid w:val="00C372D1"/>
    <w:rsid w:val="00C4278E"/>
    <w:rsid w:val="00C5187D"/>
    <w:rsid w:val="00C64E80"/>
    <w:rsid w:val="00C75561"/>
    <w:rsid w:val="00C952D3"/>
    <w:rsid w:val="00CA6223"/>
    <w:rsid w:val="00CB0043"/>
    <w:rsid w:val="00CB315F"/>
    <w:rsid w:val="00CF1311"/>
    <w:rsid w:val="00CF2DFA"/>
    <w:rsid w:val="00CF331D"/>
    <w:rsid w:val="00CF69E0"/>
    <w:rsid w:val="00D15604"/>
    <w:rsid w:val="00D17077"/>
    <w:rsid w:val="00D463C8"/>
    <w:rsid w:val="00D734CB"/>
    <w:rsid w:val="00D83123"/>
    <w:rsid w:val="00D85D12"/>
    <w:rsid w:val="00D8784D"/>
    <w:rsid w:val="00D941B6"/>
    <w:rsid w:val="00D96DFE"/>
    <w:rsid w:val="00DC5182"/>
    <w:rsid w:val="00DD0C9A"/>
    <w:rsid w:val="00DE6BD2"/>
    <w:rsid w:val="00DF0256"/>
    <w:rsid w:val="00E00436"/>
    <w:rsid w:val="00E06B14"/>
    <w:rsid w:val="00E362DB"/>
    <w:rsid w:val="00E413DF"/>
    <w:rsid w:val="00E43949"/>
    <w:rsid w:val="00E605E2"/>
    <w:rsid w:val="00E647F3"/>
    <w:rsid w:val="00E93685"/>
    <w:rsid w:val="00E963FA"/>
    <w:rsid w:val="00EA0C2B"/>
    <w:rsid w:val="00EE158B"/>
    <w:rsid w:val="00EE4E7B"/>
    <w:rsid w:val="00EE6386"/>
    <w:rsid w:val="00F365A6"/>
    <w:rsid w:val="00F600D7"/>
    <w:rsid w:val="00F67D62"/>
    <w:rsid w:val="00F953C9"/>
    <w:rsid w:val="00F96F40"/>
    <w:rsid w:val="00FB00E7"/>
    <w:rsid w:val="00FB1DB9"/>
    <w:rsid w:val="00FB6530"/>
    <w:rsid w:val="00FC2BBC"/>
    <w:rsid w:val="00FC60EF"/>
    <w:rsid w:val="00FF52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v:textbox inset="0,0,0,0"/>
    </o:shapedefaults>
    <o:shapelayout v:ext="edit">
      <o:idmap v:ext="edit" data="1"/>
    </o:shapelayout>
  </w:shapeDefaults>
  <w:decimalSymbol w:val="."/>
  <w:listSeparator w:val=","/>
  <w14:docId w14:val="17AD2F55"/>
  <w15:docId w15:val="{EF20914C-E158-4BAB-82D4-F5F0D17D0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02ED6"/>
    <w:pPr>
      <w:widowControl w:val="0"/>
      <w:spacing w:line="300" w:lineRule="auto"/>
      <w:jc w:val="both"/>
    </w:pPr>
    <w:rPr>
      <w:kern w:val="2"/>
      <w:sz w:val="24"/>
    </w:rPr>
  </w:style>
  <w:style w:type="paragraph" w:styleId="1">
    <w:name w:val="heading 1"/>
    <w:basedOn w:val="a"/>
    <w:next w:val="a"/>
    <w:link w:val="10"/>
    <w:uiPriority w:val="9"/>
    <w:qFormat/>
    <w:rsid w:val="00976781"/>
    <w:pPr>
      <w:keepNext/>
      <w:keepLines/>
      <w:spacing w:before="340" w:after="330" w:line="578" w:lineRule="auto"/>
      <w:outlineLvl w:val="0"/>
    </w:pPr>
    <w:rPr>
      <w:b/>
      <w:bCs/>
      <w:kern w:val="44"/>
      <w:sz w:val="44"/>
      <w:szCs w:val="44"/>
    </w:rPr>
  </w:style>
  <w:style w:type="paragraph" w:styleId="2">
    <w:name w:val="heading 2"/>
    <w:basedOn w:val="3"/>
    <w:next w:val="a"/>
    <w:link w:val="20"/>
    <w:uiPriority w:val="9"/>
    <w:qFormat/>
    <w:rsid w:val="00224B57"/>
    <w:pPr>
      <w:outlineLvl w:val="1"/>
    </w:pPr>
  </w:style>
  <w:style w:type="paragraph" w:styleId="3">
    <w:name w:val="heading 3"/>
    <w:basedOn w:val="a"/>
    <w:next w:val="a"/>
    <w:link w:val="30"/>
    <w:uiPriority w:val="9"/>
    <w:qFormat/>
    <w:rsid w:val="004375B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Pr>
      <w:color w:val="0000FF"/>
      <w:u w:val="single"/>
    </w:rPr>
  </w:style>
  <w:style w:type="paragraph" w:styleId="a4">
    <w:name w:val="caption"/>
    <w:basedOn w:val="a"/>
    <w:next w:val="a"/>
    <w:qFormat/>
    <w:rPr>
      <w:rFonts w:ascii="Cambria" w:eastAsia="黑体" w:hAnsi="Cambria"/>
      <w:sz w:val="20"/>
    </w:rPr>
  </w:style>
  <w:style w:type="paragraph" w:styleId="a5">
    <w:name w:val="footer"/>
    <w:basedOn w:val="a"/>
    <w:link w:val="a6"/>
    <w:uiPriority w:val="99"/>
    <w:pPr>
      <w:tabs>
        <w:tab w:val="center" w:pos="4153"/>
        <w:tab w:val="right" w:pos="8306"/>
      </w:tabs>
      <w:snapToGrid w:val="0"/>
      <w:jc w:val="left"/>
    </w:pPr>
    <w:rPr>
      <w:sz w:val="18"/>
    </w:rPr>
  </w:style>
  <w:style w:type="paragraph" w:styleId="a7">
    <w:name w:val="Normal (Web)"/>
    <w:basedOn w:val="a"/>
    <w:uiPriority w:val="99"/>
    <w:pPr>
      <w:widowControl/>
      <w:spacing w:before="100" w:beforeAutospacing="1" w:after="100" w:afterAutospacing="1"/>
      <w:jc w:val="left"/>
    </w:pPr>
    <w:rPr>
      <w:rFonts w:ascii="宋体" w:hAnsi="宋体" w:cs="宋体"/>
    </w:rPr>
  </w:style>
  <w:style w:type="paragraph" w:styleId="a8">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9">
    <w:name w:val="List Paragraph"/>
    <w:basedOn w:val="a"/>
    <w:uiPriority w:val="34"/>
    <w:qFormat/>
    <w:pPr>
      <w:ind w:firstLineChars="200" w:firstLine="420"/>
    </w:pPr>
  </w:style>
  <w:style w:type="character" w:styleId="aa">
    <w:name w:val="annotation reference"/>
    <w:uiPriority w:val="99"/>
    <w:semiHidden/>
    <w:unhideWhenUsed/>
    <w:rsid w:val="00555C2D"/>
    <w:rPr>
      <w:sz w:val="21"/>
      <w:szCs w:val="21"/>
    </w:rPr>
  </w:style>
  <w:style w:type="paragraph" w:styleId="ab">
    <w:name w:val="annotation text"/>
    <w:basedOn w:val="a"/>
    <w:link w:val="ac"/>
    <w:uiPriority w:val="99"/>
    <w:semiHidden/>
    <w:unhideWhenUsed/>
    <w:rsid w:val="00555C2D"/>
    <w:pPr>
      <w:jc w:val="left"/>
    </w:pPr>
  </w:style>
  <w:style w:type="character" w:customStyle="1" w:styleId="ac">
    <w:name w:val="批注文字 字符"/>
    <w:link w:val="ab"/>
    <w:uiPriority w:val="99"/>
    <w:semiHidden/>
    <w:rsid w:val="00555C2D"/>
    <w:rPr>
      <w:kern w:val="2"/>
      <w:sz w:val="21"/>
    </w:rPr>
  </w:style>
  <w:style w:type="paragraph" w:styleId="ad">
    <w:name w:val="annotation subject"/>
    <w:basedOn w:val="ab"/>
    <w:next w:val="ab"/>
    <w:link w:val="ae"/>
    <w:uiPriority w:val="99"/>
    <w:semiHidden/>
    <w:unhideWhenUsed/>
    <w:rsid w:val="00555C2D"/>
    <w:rPr>
      <w:b/>
      <w:bCs/>
    </w:rPr>
  </w:style>
  <w:style w:type="character" w:customStyle="1" w:styleId="ae">
    <w:name w:val="批注主题 字符"/>
    <w:link w:val="ad"/>
    <w:uiPriority w:val="99"/>
    <w:semiHidden/>
    <w:rsid w:val="00555C2D"/>
    <w:rPr>
      <w:b/>
      <w:bCs/>
      <w:kern w:val="2"/>
      <w:sz w:val="21"/>
    </w:rPr>
  </w:style>
  <w:style w:type="paragraph" w:styleId="af">
    <w:name w:val="Balloon Text"/>
    <w:basedOn w:val="a"/>
    <w:link w:val="af0"/>
    <w:uiPriority w:val="99"/>
    <w:semiHidden/>
    <w:unhideWhenUsed/>
    <w:rsid w:val="00555C2D"/>
    <w:rPr>
      <w:sz w:val="18"/>
      <w:szCs w:val="18"/>
    </w:rPr>
  </w:style>
  <w:style w:type="character" w:customStyle="1" w:styleId="af0">
    <w:name w:val="批注框文本 字符"/>
    <w:link w:val="af"/>
    <w:uiPriority w:val="99"/>
    <w:semiHidden/>
    <w:rsid w:val="00555C2D"/>
    <w:rPr>
      <w:kern w:val="2"/>
      <w:sz w:val="18"/>
      <w:szCs w:val="18"/>
    </w:rPr>
  </w:style>
  <w:style w:type="table" w:styleId="af1">
    <w:name w:val="Table Grid"/>
    <w:basedOn w:val="a1"/>
    <w:uiPriority w:val="59"/>
    <w:rsid w:val="00C207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link w:val="3"/>
    <w:uiPriority w:val="9"/>
    <w:semiHidden/>
    <w:rsid w:val="004375B6"/>
    <w:rPr>
      <w:b/>
      <w:bCs/>
      <w:kern w:val="2"/>
      <w:sz w:val="32"/>
      <w:szCs w:val="32"/>
    </w:rPr>
  </w:style>
  <w:style w:type="character" w:customStyle="1" w:styleId="a6">
    <w:name w:val="页脚 字符"/>
    <w:link w:val="a5"/>
    <w:uiPriority w:val="99"/>
    <w:rsid w:val="00074358"/>
    <w:rPr>
      <w:kern w:val="2"/>
      <w:sz w:val="18"/>
    </w:rPr>
  </w:style>
  <w:style w:type="character" w:customStyle="1" w:styleId="10">
    <w:name w:val="标题 1 字符"/>
    <w:link w:val="1"/>
    <w:uiPriority w:val="9"/>
    <w:rsid w:val="00976781"/>
    <w:rPr>
      <w:b/>
      <w:bCs/>
      <w:kern w:val="44"/>
      <w:sz w:val="44"/>
      <w:szCs w:val="44"/>
    </w:rPr>
  </w:style>
  <w:style w:type="paragraph" w:styleId="TOC">
    <w:name w:val="TOC Heading"/>
    <w:basedOn w:val="1"/>
    <w:next w:val="a"/>
    <w:uiPriority w:val="39"/>
    <w:qFormat/>
    <w:rsid w:val="00976781"/>
    <w:pPr>
      <w:widowControl/>
      <w:spacing w:before="240" w:after="0" w:line="259" w:lineRule="auto"/>
      <w:jc w:val="left"/>
      <w:outlineLvl w:val="9"/>
    </w:pPr>
    <w:rPr>
      <w:rFonts w:ascii="Calibri Light" w:hAnsi="Calibri Light"/>
      <w:b w:val="0"/>
      <w:bCs w:val="0"/>
      <w:color w:val="2E74B5"/>
      <w:kern w:val="0"/>
      <w:sz w:val="32"/>
      <w:szCs w:val="32"/>
    </w:rPr>
  </w:style>
  <w:style w:type="paragraph" w:styleId="TOC1">
    <w:name w:val="toc 1"/>
    <w:basedOn w:val="a"/>
    <w:next w:val="a"/>
    <w:autoRedefine/>
    <w:uiPriority w:val="39"/>
    <w:unhideWhenUsed/>
    <w:qFormat/>
    <w:rsid w:val="00976781"/>
  </w:style>
  <w:style w:type="paragraph" w:styleId="TOC2">
    <w:name w:val="toc 2"/>
    <w:basedOn w:val="a"/>
    <w:next w:val="a"/>
    <w:autoRedefine/>
    <w:uiPriority w:val="39"/>
    <w:unhideWhenUsed/>
    <w:qFormat/>
    <w:rsid w:val="00976781"/>
    <w:pPr>
      <w:ind w:leftChars="200" w:left="420"/>
    </w:pPr>
  </w:style>
  <w:style w:type="paragraph" w:styleId="TOC3">
    <w:name w:val="toc 3"/>
    <w:basedOn w:val="a"/>
    <w:next w:val="a"/>
    <w:autoRedefine/>
    <w:uiPriority w:val="39"/>
    <w:unhideWhenUsed/>
    <w:qFormat/>
    <w:rsid w:val="00976781"/>
    <w:pPr>
      <w:ind w:leftChars="400" w:left="840"/>
    </w:pPr>
  </w:style>
  <w:style w:type="character" w:customStyle="1" w:styleId="20">
    <w:name w:val="标题 2 字符"/>
    <w:basedOn w:val="a0"/>
    <w:link w:val="2"/>
    <w:uiPriority w:val="9"/>
    <w:rsid w:val="00224B57"/>
    <w:rPr>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32534;&#35793;&#21407;&#29702;\&#35838;&#35774;\&#32534;&#35793;&#21407;&#29702;&#35838;&#35774;&#25253;&#21578;&#27169;&#26495;-&#24464;&#20029;&#3380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2DE3F8-6E68-4B34-91EA-E7378FA78A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编译原理课设报告模板-徐丽萍.dotx</Template>
  <TotalTime>296</TotalTime>
  <Pages>85</Pages>
  <Words>12548</Words>
  <Characters>71526</Characters>
  <Application>Microsoft Office Word</Application>
  <DocSecurity>0</DocSecurity>
  <PresentationFormat/>
  <Lines>596</Lines>
  <Paragraphs>167</Paragraphs>
  <Slides>0</Slides>
  <Notes>0</Notes>
  <HiddenSlides>0</HiddenSlides>
  <MMClips>0</MMClips>
  <ScaleCrop>false</ScaleCrop>
  <Company>Sky123.Org</Company>
  <LinksUpToDate>false</LinksUpToDate>
  <CharactersWithSpaces>83907</CharactersWithSpaces>
  <SharedDoc>false</SharedDoc>
  <HLinks>
    <vt:vector size="138" baseType="variant">
      <vt:variant>
        <vt:i4>1245236</vt:i4>
      </vt:variant>
      <vt:variant>
        <vt:i4>134</vt:i4>
      </vt:variant>
      <vt:variant>
        <vt:i4>0</vt:i4>
      </vt:variant>
      <vt:variant>
        <vt:i4>5</vt:i4>
      </vt:variant>
      <vt:variant>
        <vt:lpwstr/>
      </vt:variant>
      <vt:variant>
        <vt:lpwstr>_Toc376773677</vt:lpwstr>
      </vt:variant>
      <vt:variant>
        <vt:i4>1245236</vt:i4>
      </vt:variant>
      <vt:variant>
        <vt:i4>128</vt:i4>
      </vt:variant>
      <vt:variant>
        <vt:i4>0</vt:i4>
      </vt:variant>
      <vt:variant>
        <vt:i4>5</vt:i4>
      </vt:variant>
      <vt:variant>
        <vt:lpwstr/>
      </vt:variant>
      <vt:variant>
        <vt:lpwstr>_Toc376773676</vt:lpwstr>
      </vt:variant>
      <vt:variant>
        <vt:i4>1245236</vt:i4>
      </vt:variant>
      <vt:variant>
        <vt:i4>122</vt:i4>
      </vt:variant>
      <vt:variant>
        <vt:i4>0</vt:i4>
      </vt:variant>
      <vt:variant>
        <vt:i4>5</vt:i4>
      </vt:variant>
      <vt:variant>
        <vt:lpwstr/>
      </vt:variant>
      <vt:variant>
        <vt:lpwstr>_Toc376773675</vt:lpwstr>
      </vt:variant>
      <vt:variant>
        <vt:i4>1245236</vt:i4>
      </vt:variant>
      <vt:variant>
        <vt:i4>116</vt:i4>
      </vt:variant>
      <vt:variant>
        <vt:i4>0</vt:i4>
      </vt:variant>
      <vt:variant>
        <vt:i4>5</vt:i4>
      </vt:variant>
      <vt:variant>
        <vt:lpwstr/>
      </vt:variant>
      <vt:variant>
        <vt:lpwstr>_Toc376773674</vt:lpwstr>
      </vt:variant>
      <vt:variant>
        <vt:i4>1245236</vt:i4>
      </vt:variant>
      <vt:variant>
        <vt:i4>110</vt:i4>
      </vt:variant>
      <vt:variant>
        <vt:i4>0</vt:i4>
      </vt:variant>
      <vt:variant>
        <vt:i4>5</vt:i4>
      </vt:variant>
      <vt:variant>
        <vt:lpwstr/>
      </vt:variant>
      <vt:variant>
        <vt:lpwstr>_Toc376773670</vt:lpwstr>
      </vt:variant>
      <vt:variant>
        <vt:i4>1179700</vt:i4>
      </vt:variant>
      <vt:variant>
        <vt:i4>104</vt:i4>
      </vt:variant>
      <vt:variant>
        <vt:i4>0</vt:i4>
      </vt:variant>
      <vt:variant>
        <vt:i4>5</vt:i4>
      </vt:variant>
      <vt:variant>
        <vt:lpwstr/>
      </vt:variant>
      <vt:variant>
        <vt:lpwstr>_Toc376773669</vt:lpwstr>
      </vt:variant>
      <vt:variant>
        <vt:i4>1179700</vt:i4>
      </vt:variant>
      <vt:variant>
        <vt:i4>98</vt:i4>
      </vt:variant>
      <vt:variant>
        <vt:i4>0</vt:i4>
      </vt:variant>
      <vt:variant>
        <vt:i4>5</vt:i4>
      </vt:variant>
      <vt:variant>
        <vt:lpwstr/>
      </vt:variant>
      <vt:variant>
        <vt:lpwstr>_Toc376773668</vt:lpwstr>
      </vt:variant>
      <vt:variant>
        <vt:i4>1179700</vt:i4>
      </vt:variant>
      <vt:variant>
        <vt:i4>92</vt:i4>
      </vt:variant>
      <vt:variant>
        <vt:i4>0</vt:i4>
      </vt:variant>
      <vt:variant>
        <vt:i4>5</vt:i4>
      </vt:variant>
      <vt:variant>
        <vt:lpwstr/>
      </vt:variant>
      <vt:variant>
        <vt:lpwstr>_Toc376773667</vt:lpwstr>
      </vt:variant>
      <vt:variant>
        <vt:i4>1179700</vt:i4>
      </vt:variant>
      <vt:variant>
        <vt:i4>86</vt:i4>
      </vt:variant>
      <vt:variant>
        <vt:i4>0</vt:i4>
      </vt:variant>
      <vt:variant>
        <vt:i4>5</vt:i4>
      </vt:variant>
      <vt:variant>
        <vt:lpwstr/>
      </vt:variant>
      <vt:variant>
        <vt:lpwstr>_Toc376773666</vt:lpwstr>
      </vt:variant>
      <vt:variant>
        <vt:i4>1179700</vt:i4>
      </vt:variant>
      <vt:variant>
        <vt:i4>80</vt:i4>
      </vt:variant>
      <vt:variant>
        <vt:i4>0</vt:i4>
      </vt:variant>
      <vt:variant>
        <vt:i4>5</vt:i4>
      </vt:variant>
      <vt:variant>
        <vt:lpwstr/>
      </vt:variant>
      <vt:variant>
        <vt:lpwstr>_Toc376773665</vt:lpwstr>
      </vt:variant>
      <vt:variant>
        <vt:i4>1179700</vt:i4>
      </vt:variant>
      <vt:variant>
        <vt:i4>74</vt:i4>
      </vt:variant>
      <vt:variant>
        <vt:i4>0</vt:i4>
      </vt:variant>
      <vt:variant>
        <vt:i4>5</vt:i4>
      </vt:variant>
      <vt:variant>
        <vt:lpwstr/>
      </vt:variant>
      <vt:variant>
        <vt:lpwstr>_Toc376773664</vt:lpwstr>
      </vt:variant>
      <vt:variant>
        <vt:i4>1179700</vt:i4>
      </vt:variant>
      <vt:variant>
        <vt:i4>68</vt:i4>
      </vt:variant>
      <vt:variant>
        <vt:i4>0</vt:i4>
      </vt:variant>
      <vt:variant>
        <vt:i4>5</vt:i4>
      </vt:variant>
      <vt:variant>
        <vt:lpwstr/>
      </vt:variant>
      <vt:variant>
        <vt:lpwstr>_Toc376773663</vt:lpwstr>
      </vt:variant>
      <vt:variant>
        <vt:i4>1179700</vt:i4>
      </vt:variant>
      <vt:variant>
        <vt:i4>62</vt:i4>
      </vt:variant>
      <vt:variant>
        <vt:i4>0</vt:i4>
      </vt:variant>
      <vt:variant>
        <vt:i4>5</vt:i4>
      </vt:variant>
      <vt:variant>
        <vt:lpwstr/>
      </vt:variant>
      <vt:variant>
        <vt:lpwstr>_Toc376773662</vt:lpwstr>
      </vt:variant>
      <vt:variant>
        <vt:i4>1179700</vt:i4>
      </vt:variant>
      <vt:variant>
        <vt:i4>56</vt:i4>
      </vt:variant>
      <vt:variant>
        <vt:i4>0</vt:i4>
      </vt:variant>
      <vt:variant>
        <vt:i4>5</vt:i4>
      </vt:variant>
      <vt:variant>
        <vt:lpwstr/>
      </vt:variant>
      <vt:variant>
        <vt:lpwstr>_Toc376773661</vt:lpwstr>
      </vt:variant>
      <vt:variant>
        <vt:i4>1179700</vt:i4>
      </vt:variant>
      <vt:variant>
        <vt:i4>50</vt:i4>
      </vt:variant>
      <vt:variant>
        <vt:i4>0</vt:i4>
      </vt:variant>
      <vt:variant>
        <vt:i4>5</vt:i4>
      </vt:variant>
      <vt:variant>
        <vt:lpwstr/>
      </vt:variant>
      <vt:variant>
        <vt:lpwstr>_Toc376773660</vt:lpwstr>
      </vt:variant>
      <vt:variant>
        <vt:i4>1114164</vt:i4>
      </vt:variant>
      <vt:variant>
        <vt:i4>44</vt:i4>
      </vt:variant>
      <vt:variant>
        <vt:i4>0</vt:i4>
      </vt:variant>
      <vt:variant>
        <vt:i4>5</vt:i4>
      </vt:variant>
      <vt:variant>
        <vt:lpwstr/>
      </vt:variant>
      <vt:variant>
        <vt:lpwstr>_Toc376773659</vt:lpwstr>
      </vt:variant>
      <vt:variant>
        <vt:i4>1114164</vt:i4>
      </vt:variant>
      <vt:variant>
        <vt:i4>38</vt:i4>
      </vt:variant>
      <vt:variant>
        <vt:i4>0</vt:i4>
      </vt:variant>
      <vt:variant>
        <vt:i4>5</vt:i4>
      </vt:variant>
      <vt:variant>
        <vt:lpwstr/>
      </vt:variant>
      <vt:variant>
        <vt:lpwstr>_Toc376773658</vt:lpwstr>
      </vt:variant>
      <vt:variant>
        <vt:i4>1114164</vt:i4>
      </vt:variant>
      <vt:variant>
        <vt:i4>32</vt:i4>
      </vt:variant>
      <vt:variant>
        <vt:i4>0</vt:i4>
      </vt:variant>
      <vt:variant>
        <vt:i4>5</vt:i4>
      </vt:variant>
      <vt:variant>
        <vt:lpwstr/>
      </vt:variant>
      <vt:variant>
        <vt:lpwstr>_Toc376773657</vt:lpwstr>
      </vt:variant>
      <vt:variant>
        <vt:i4>1114164</vt:i4>
      </vt:variant>
      <vt:variant>
        <vt:i4>26</vt:i4>
      </vt:variant>
      <vt:variant>
        <vt:i4>0</vt:i4>
      </vt:variant>
      <vt:variant>
        <vt:i4>5</vt:i4>
      </vt:variant>
      <vt:variant>
        <vt:lpwstr/>
      </vt:variant>
      <vt:variant>
        <vt:lpwstr>_Toc376773656</vt:lpwstr>
      </vt:variant>
      <vt:variant>
        <vt:i4>1114164</vt:i4>
      </vt:variant>
      <vt:variant>
        <vt:i4>20</vt:i4>
      </vt:variant>
      <vt:variant>
        <vt:i4>0</vt:i4>
      </vt:variant>
      <vt:variant>
        <vt:i4>5</vt:i4>
      </vt:variant>
      <vt:variant>
        <vt:lpwstr/>
      </vt:variant>
      <vt:variant>
        <vt:lpwstr>_Toc376773655</vt:lpwstr>
      </vt:variant>
      <vt:variant>
        <vt:i4>1114164</vt:i4>
      </vt:variant>
      <vt:variant>
        <vt:i4>14</vt:i4>
      </vt:variant>
      <vt:variant>
        <vt:i4>0</vt:i4>
      </vt:variant>
      <vt:variant>
        <vt:i4>5</vt:i4>
      </vt:variant>
      <vt:variant>
        <vt:lpwstr/>
      </vt:variant>
      <vt:variant>
        <vt:lpwstr>_Toc376773654</vt:lpwstr>
      </vt:variant>
      <vt:variant>
        <vt:i4>1114164</vt:i4>
      </vt:variant>
      <vt:variant>
        <vt:i4>8</vt:i4>
      </vt:variant>
      <vt:variant>
        <vt:i4>0</vt:i4>
      </vt:variant>
      <vt:variant>
        <vt:i4>5</vt:i4>
      </vt:variant>
      <vt:variant>
        <vt:lpwstr/>
      </vt:variant>
      <vt:variant>
        <vt:lpwstr>_Toc376773653</vt:lpwstr>
      </vt:variant>
      <vt:variant>
        <vt:i4>1114164</vt:i4>
      </vt:variant>
      <vt:variant>
        <vt:i4>2</vt:i4>
      </vt:variant>
      <vt:variant>
        <vt:i4>0</vt:i4>
      </vt:variant>
      <vt:variant>
        <vt:i4>5</vt:i4>
      </vt:variant>
      <vt:variant>
        <vt:lpwstr/>
      </vt:variant>
      <vt:variant>
        <vt:lpwstr>_Toc376773652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编译原理课程设计任务书</dc:title>
  <dc:creator>Administrator</dc:creator>
  <cp:lastModifiedBy>Admin</cp:lastModifiedBy>
  <cp:revision>114</cp:revision>
  <cp:lastPrinted>2013-01-07T03:28:00Z</cp:lastPrinted>
  <dcterms:created xsi:type="dcterms:W3CDTF">2019-05-29T10:36:00Z</dcterms:created>
  <dcterms:modified xsi:type="dcterms:W3CDTF">2019-06-16T03:48:00Z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2052-8.1.0.3238</vt:lpwstr>
  </property>
</Properties>
</file>